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99297F" w:rsidRDefault="006919D5">
      <w:pPr>
        <w:pStyle w:val="Sinespaciado"/>
        <w:rPr>
          <w:rFonts w:ascii="Baskerville Old Face" w:hAnsi="Baskerville Old Face"/>
          <w:sz w:val="72"/>
          <w:szCs w:val="72"/>
        </w:rPr>
      </w:pPr>
    </w:p>
    <w:p w:rsidR="006919D5" w:rsidRPr="0099297F" w:rsidRDefault="006919D5">
      <w:pPr>
        <w:pStyle w:val="Sinespaciado"/>
        <w:rPr>
          <w:rFonts w:ascii="Baskerville Old Face" w:hAnsi="Baskerville Old Face"/>
          <w:sz w:val="72"/>
          <w:szCs w:val="72"/>
        </w:rPr>
      </w:pPr>
    </w:p>
    <w:p w:rsidR="00D06E99" w:rsidRPr="0099297F" w:rsidRDefault="00DF44B0">
      <w:pPr>
        <w:pStyle w:val="Sinespaciado"/>
        <w:rPr>
          <w:rFonts w:ascii="Baskerville Old Face" w:hAnsi="Baskerville Old Face"/>
          <w:sz w:val="72"/>
          <w:szCs w:val="72"/>
        </w:rPr>
      </w:pPr>
      <w:r w:rsidRPr="0099297F">
        <w:rPr>
          <w:rFonts w:ascii="Baskerville Old Face" w:hAnsi="Baskerville Old Face"/>
        </w:rPr>
        <mc:AlternateContent>
          <mc:Choice Requires="wps">
            <w:drawing>
              <wp:anchor distT="0" distB="0" distL="114300" distR="114300" simplePos="0" relativeHeight="251652096" behindDoc="0" locked="0" layoutInCell="0" allowOverlap="1">
                <wp:simplePos x="0" y="0"/>
                <wp:positionH relativeFrom="page">
                  <wp:align>center</wp:align>
                </wp:positionH>
                <wp:positionV relativeFrom="page">
                  <wp:align>bottom</wp:align>
                </wp:positionV>
                <wp:extent cx="7927975" cy="867410"/>
                <wp:effectExtent l="0" t="0" r="12065" b="1143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C4D1805" id="Rectangle 6" o:spid="_x0000_s1026" style="position:absolute;margin-left:0;margin-top:0;width:624.25pt;height:68.3pt;z-index:25165209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wzCyd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99297F">
        <w:rPr>
          <w:rFonts w:ascii="Baskerville Old Face" w:hAnsi="Baskerville Old Face"/>
        </w:rPr>
        <mc:AlternateContent>
          <mc:Choice Requires="wps">
            <w:drawing>
              <wp:anchor distT="0" distB="0" distL="114300" distR="114300" simplePos="0" relativeHeight="251655168"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444254" id="Rectangle 9" o:spid="_x0000_s1026" style="position:absolute;margin-left:38.95pt;margin-top:-20.65pt;width:7.15pt;height:883.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45oS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DHjmhI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99297F">
        <w:rPr>
          <w:rFonts w:ascii="Baskerville Old Face" w:hAnsi="Baskerville Old Face"/>
        </w:rPr>
        <mc:AlternateContent>
          <mc:Choice Requires="wps">
            <w:drawing>
              <wp:anchor distT="0" distB="0" distL="114300" distR="114300" simplePos="0" relativeHeight="251654144"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4B5F846" id="Rectangle 8" o:spid="_x0000_s1026" style="position:absolute;margin-left:549.2pt;margin-top:-20.65pt;width:7.15pt;height:883.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Jf9jaI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99297F">
        <w:rPr>
          <w:rFonts w:ascii="Baskerville Old Face" w:hAnsi="Baskerville Old Face"/>
        </w:rPr>
        <mc:AlternateContent>
          <mc:Choice Requires="wps">
            <w:drawing>
              <wp:anchor distT="0" distB="0" distL="114300" distR="114300" simplePos="0" relativeHeight="251653120"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05B6502" id="Rectangle 7" o:spid="_x0000_s1026" style="position:absolute;margin-left:-14.45pt;margin-top:.4pt;width:624.25pt;height:68.3pt;z-index:25165312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iTN2LS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99297F" w:rsidRDefault="00FA3494">
      <w:pPr>
        <w:pStyle w:val="Sinespaciado"/>
        <w:rPr>
          <w:rFonts w:ascii="Baskerville Old Face" w:hAnsi="Baskerville Old Face"/>
          <w:sz w:val="72"/>
          <w:szCs w:val="72"/>
        </w:rPr>
      </w:pPr>
      <w:r w:rsidRPr="0099297F">
        <w:rPr>
          <w:rFonts w:ascii="Baskerville Old Face" w:hAnsi="Baskerville Old Face"/>
          <w:sz w:val="72"/>
          <w:szCs w:val="72"/>
        </w:rPr>
        <w:t>Plan</w:t>
      </w:r>
      <w:r w:rsidR="00CE34BC" w:rsidRPr="0099297F">
        <w:rPr>
          <w:rFonts w:ascii="Baskerville Old Face" w:hAnsi="Baskerville Old Face"/>
          <w:sz w:val="72"/>
          <w:szCs w:val="72"/>
        </w:rPr>
        <w:t xml:space="preserve"> de Prueba</w:t>
      </w:r>
      <w:r w:rsidRPr="0099297F">
        <w:rPr>
          <w:rFonts w:ascii="Baskerville Old Face" w:hAnsi="Baskerville Old Face"/>
          <w:sz w:val="72"/>
          <w:szCs w:val="72"/>
        </w:rPr>
        <w:t>s</w:t>
      </w:r>
    </w:p>
    <w:p w:rsidR="00D06E99" w:rsidRPr="0099297F" w:rsidRDefault="007D110F">
      <w:pPr>
        <w:pStyle w:val="Sinespaciado"/>
        <w:rPr>
          <w:rFonts w:ascii="Baskerville Old Face" w:hAnsi="Baskerville Old Face"/>
          <w:sz w:val="36"/>
          <w:szCs w:val="36"/>
        </w:rPr>
      </w:pPr>
      <w:r w:rsidRPr="0099297F">
        <w:rPr>
          <w:rFonts w:ascii="Baskerville Old Face" w:hAnsi="Baskerville Old Face"/>
          <w:sz w:val="36"/>
          <w:szCs w:val="36"/>
        </w:rPr>
        <w:t>GEF</w:t>
      </w:r>
    </w:p>
    <w:p w:rsidR="00D06E99" w:rsidRPr="0099297F" w:rsidRDefault="00D06E99">
      <w:pPr>
        <w:pStyle w:val="Sinespaciado"/>
        <w:rPr>
          <w:rFonts w:ascii="Baskerville Old Face" w:hAnsi="Baskerville Old Face"/>
        </w:rPr>
      </w:pPr>
    </w:p>
    <w:p w:rsidR="006919D5" w:rsidRPr="0099297F" w:rsidRDefault="006919D5">
      <w:pPr>
        <w:pStyle w:val="Sinespaciado"/>
        <w:rPr>
          <w:rFonts w:ascii="Baskerville Old Face" w:hAnsi="Baskerville Old Face"/>
        </w:rPr>
      </w:pPr>
    </w:p>
    <w:p w:rsidR="006919D5" w:rsidRPr="0099297F" w:rsidRDefault="006919D5">
      <w:pPr>
        <w:pStyle w:val="Sinespaciado"/>
        <w:rPr>
          <w:rFonts w:ascii="Baskerville Old Face" w:hAnsi="Baskerville Old Face"/>
        </w:rPr>
      </w:pPr>
    </w:p>
    <w:p w:rsidR="006919D5" w:rsidRPr="0099297F" w:rsidRDefault="006919D5">
      <w:pPr>
        <w:pStyle w:val="Sinespaciado"/>
        <w:rPr>
          <w:rFonts w:ascii="Baskerville Old Face" w:hAnsi="Baskerville Old Face"/>
        </w:rPr>
      </w:pPr>
    </w:p>
    <w:p w:rsidR="00D06E99" w:rsidRPr="0099297F" w:rsidRDefault="007D110F">
      <w:pPr>
        <w:pStyle w:val="Sinespaciado"/>
        <w:rPr>
          <w:rFonts w:ascii="Baskerville Old Face" w:hAnsi="Baskerville Old Face"/>
        </w:rPr>
      </w:pPr>
      <w:r w:rsidRPr="0099297F">
        <w:rPr>
          <w:rFonts w:ascii="Baskerville Old Face" w:hAnsi="Baskerville Old Face"/>
        </w:rPr>
        <w:t>LYKAIOS</w:t>
      </w:r>
    </w:p>
    <w:p w:rsidR="00D06E99" w:rsidRPr="0099297F" w:rsidRDefault="00D06E99">
      <w:pPr>
        <w:rPr>
          <w:rFonts w:ascii="Baskerville Old Face" w:hAnsi="Baskerville Old Face"/>
        </w:rPr>
      </w:pPr>
    </w:p>
    <w:p w:rsidR="00BC5404" w:rsidRPr="0099297F" w:rsidRDefault="007D110F" w:rsidP="00B230CC">
      <w:pPr>
        <w:pStyle w:val="PSI-Comentario"/>
      </w:pPr>
      <w:r w:rsidRPr="0099297F">
        <w:rPr>
          <w:lang w:eastAsia="ja-JP"/>
        </w:rPr>
        <mc:AlternateContent>
          <mc:Choice Requires="wps">
            <w:drawing>
              <wp:anchor distT="0" distB="0" distL="114300" distR="114300" simplePos="0" relativeHeight="251665408" behindDoc="0" locked="0" layoutInCell="1" allowOverlap="1" wp14:anchorId="3C10C5DC" wp14:editId="6A836515">
                <wp:simplePos x="0" y="0"/>
                <wp:positionH relativeFrom="column">
                  <wp:posOffset>-1098648</wp:posOffset>
                </wp:positionH>
                <wp:positionV relativeFrom="paragraph">
                  <wp:posOffset>2357071</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52E4" w:rsidRDefault="00F052E4" w:rsidP="007D110F">
                            <w:pPr>
                              <w:ind w:left="708" w:firstLine="708"/>
                            </w:pPr>
                            <w:r>
                              <w:rPr>
                                <w:noProof/>
                                <w:lang w:eastAsia="ja-JP"/>
                              </w:rPr>
                              <w:drawing>
                                <wp:inline distT="0" distB="0" distL="0" distR="0" wp14:anchorId="41AE7956" wp14:editId="5D71B1A2">
                                  <wp:extent cx="2022374" cy="2696577"/>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0C5DC" id="_x0000_t202" coordsize="21600,21600" o:spt="202" path="m,l,21600r21600,l21600,xe">
                <v:stroke joinstyle="miter"/>
                <v:path gradientshapeok="t" o:connecttype="rect"/>
              </v:shapetype>
              <v:shape id="Cuadro de texto 21" o:spid="_x0000_s1026" type="#_x0000_t202" style="position:absolute;left:0;text-align:left;margin-left:-86.5pt;margin-top:185.6pt;width:255.25pt;height:22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" filled="f" stroked="f">
                <v:textbox>
                  <w:txbxContent>
                    <w:p w:rsidR="00F052E4" w:rsidRDefault="00F052E4" w:rsidP="007D110F">
                      <w:pPr>
                        <w:ind w:left="708" w:firstLine="708"/>
                      </w:pPr>
                      <w:r>
                        <w:rPr>
                          <w:noProof/>
                          <w:lang w:eastAsia="ja-JP"/>
                        </w:rPr>
                        <w:drawing>
                          <wp:inline distT="0" distB="0" distL="0" distR="0" wp14:anchorId="41AE7956" wp14:editId="5D71B1A2">
                            <wp:extent cx="2022374" cy="2696577"/>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DF44B0" w:rsidRPr="0099297F">
        <w:drawing>
          <wp:anchor distT="128016" distB="315468" distL="254508" distR="443103" simplePos="0" relativeHeight="251656192"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7"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99297F">
        <w:br w:type="page"/>
      </w:r>
    </w:p>
    <w:p w:rsidR="00224B75" w:rsidRPr="0099297F" w:rsidRDefault="00DF44B0" w:rsidP="00B230CC">
      <w:pPr>
        <w:pStyle w:val="PSI-Comentario"/>
      </w:pPr>
      <w:r w:rsidRPr="0099297F">
        <w:lastRenderedPageBreak/>
        <mc:AlternateContent>
          <mc:Choice Requires="wps">
            <w:drawing>
              <wp:anchor distT="0" distB="0" distL="114300" distR="114300" simplePos="0" relativeHeight="251660288" behindDoc="0" locked="0" layoutInCell="1" allowOverlap="1">
                <wp:simplePos x="0" y="0"/>
                <wp:positionH relativeFrom="margin">
                  <wp:posOffset>3577590</wp:posOffset>
                </wp:positionH>
                <wp:positionV relativeFrom="margin">
                  <wp:posOffset>67310</wp:posOffset>
                </wp:positionV>
                <wp:extent cx="2047875" cy="7336155"/>
                <wp:effectExtent l="0" t="0" r="9525" b="17145"/>
                <wp:wrapSquare wrapText="bothSides"/>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052E4" w:rsidRDefault="00F052E4" w:rsidP="00B230CC">
                            <w:pPr>
                              <w:pStyle w:val="PSI-Comentario"/>
                            </w:pPr>
                            <w:r>
                              <w:t>El propósito del plan de pruebas es explicitar el alcance, enfoque, recursos requeridos, calendario, responsables y manejo de riesgos de  un proceso de pruebas.</w:t>
                            </w:r>
                          </w:p>
                          <w:p w:rsidR="00F052E4" w:rsidRPr="004270D0" w:rsidRDefault="00F052E4" w:rsidP="00B230CC">
                            <w:pPr>
                              <w:pStyle w:val="PSI-Comentario"/>
                            </w:pPr>
                            <w:r>
                              <w:t>Este plan de Pruebas está contemplado dentro del plan SQA para un proyecto dado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" fillcolor="white [3201]" strokecolor="#ffc000 [3207]" strokeweight="1pt">
                <v:path arrowok="t"/>
                <v:textbox>
                  <w:txbxContent>
                    <w:p w:rsidR="00F052E4" w:rsidRDefault="00F052E4" w:rsidP="00B230CC">
                      <w:pPr>
                        <w:pStyle w:val="PSI-Comentario"/>
                      </w:pPr>
                      <w:r>
                        <w:t>El propósito del plan de pruebas es explicitar el alcance, enfoque, recursos requeridos, calendario, responsables y manejo de riesgos de  un proceso de pruebas.</w:t>
                      </w:r>
                    </w:p>
                    <w:p w:rsidR="00F052E4" w:rsidRPr="004270D0" w:rsidRDefault="00F052E4" w:rsidP="00B230CC">
                      <w:pPr>
                        <w:pStyle w:val="PSI-Comentario"/>
                      </w:pPr>
                      <w:r>
                        <w:t>Este plan de Pruebas está contemplado dentro del plan SQA para un proyecto dado</w:t>
                      </w:r>
                    </w:p>
                  </w:txbxContent>
                </v:textbox>
                <w10:wrap type="square" anchorx="margin" anchory="margin"/>
              </v:shape>
            </w:pict>
          </mc:Fallback>
        </mc:AlternateContent>
      </w:r>
      <w:r w:rsidR="008B3B0F" w:rsidRPr="0099297F">
        <w:t>[Este documento es la plantilla base para elaborar el documento</w:t>
      </w:r>
      <w:r w:rsidR="000F79DF" w:rsidRPr="0099297F">
        <w:t xml:space="preserve"> </w:t>
      </w:r>
      <w:r w:rsidR="00FA3494" w:rsidRPr="0099297F">
        <w:t>Plan de Pruebas</w:t>
      </w:r>
      <w:r w:rsidR="008B3B0F" w:rsidRPr="0099297F">
        <w:t xml:space="preserve">. </w:t>
      </w:r>
    </w:p>
    <w:p w:rsidR="00224B75" w:rsidRPr="0099297F" w:rsidRDefault="00DF44B0" w:rsidP="00B230CC">
      <w:pPr>
        <w:pStyle w:val="PSI-Comentario"/>
      </w:pPr>
      <w:r w:rsidRPr="0099297F">
        <w:rPr>
          <w:lang w:eastAsia="es-ES"/>
        </w:rPr>
        <mc:AlternateContent>
          <mc:Choice Requires="wps">
            <w:drawing>
              <wp:anchor distT="0" distB="0" distL="114300" distR="114300" simplePos="0" relativeHeight="251658240"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2633C" id="Rectangle 17" o:spid="_x0000_s1026" style="position:absolute;margin-left:315.7pt;margin-top:-76.25pt;width:195.35pt;height:844.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8geMg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99297F">
        <w:t>Los textos que aparecen entre paréntesis rectos son explicaciones de que debe contener cada sección</w:t>
      </w:r>
      <w:r w:rsidR="00224B75" w:rsidRPr="0099297F">
        <w:t>, los cuales se encuentran con estilo “PSI – Comentario”</w:t>
      </w:r>
      <w:r w:rsidR="008B3B0F" w:rsidRPr="0099297F">
        <w:t>. Dichos textos se deben seleccionar y sustituir por el contenido que corresponda</w:t>
      </w:r>
      <w:r w:rsidR="00224B75" w:rsidRPr="0099297F">
        <w:t xml:space="preserve"> en estilo “Normal”</w:t>
      </w:r>
      <w:r w:rsidR="008B3B0F" w:rsidRPr="0099297F">
        <w:t>.</w:t>
      </w:r>
    </w:p>
    <w:p w:rsidR="008B3B0F" w:rsidRPr="0099297F" w:rsidRDefault="008B3B0F" w:rsidP="00B230CC">
      <w:pPr>
        <w:pStyle w:val="PSI-Comentario"/>
      </w:pPr>
      <w:r w:rsidRPr="0099297F">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D06E99" w:rsidRPr="0099297F" w:rsidRDefault="00D06E99">
      <w:pPr>
        <w:rPr>
          <w:rFonts w:ascii="Baskerville Old Face" w:hAnsi="Baskerville Old Face"/>
        </w:rPr>
      </w:pPr>
    </w:p>
    <w:p w:rsidR="00A13DBA" w:rsidRPr="0099297F" w:rsidRDefault="005730A6" w:rsidP="00A13DBA">
      <w:pPr>
        <w:ind w:left="0" w:firstLine="0"/>
        <w:rPr>
          <w:rFonts w:ascii="Baskerville Old Face" w:hAnsi="Baskerville Old Face"/>
        </w:rPr>
      </w:pPr>
      <w:r w:rsidRPr="0099297F">
        <w:rPr>
          <w:rFonts w:ascii="Baskerville Old Face" w:hAnsi="Baskerville Old Face"/>
          <w:lang w:eastAsia="ja-JP"/>
        </w:rPr>
        <mc:AlternateContent>
          <mc:Choice Requires="wps">
            <w:drawing>
              <wp:anchor distT="0" distB="0" distL="114300" distR="114300" simplePos="0" relativeHeight="251667456" behindDoc="0" locked="0" layoutInCell="1" allowOverlap="1" wp14:anchorId="3350971E" wp14:editId="35C22D38">
                <wp:simplePos x="0" y="0"/>
                <wp:positionH relativeFrom="column">
                  <wp:posOffset>3217985</wp:posOffset>
                </wp:positionH>
                <wp:positionV relativeFrom="paragraph">
                  <wp:posOffset>4478020</wp:posOffset>
                </wp:positionV>
                <wp:extent cx="2463800" cy="207708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52E4" w:rsidRDefault="00F052E4" w:rsidP="005730A6">
                            <w:pPr>
                              <w:ind w:left="708" w:firstLine="708"/>
                            </w:pPr>
                            <w:r>
                              <w:rPr>
                                <w:noProof/>
                                <w:lang w:eastAsia="ja-JP"/>
                              </w:rPr>
                              <w:drawing>
                                <wp:inline distT="0" distB="0" distL="0" distR="0" wp14:anchorId="742E25A2" wp14:editId="2966BE0D">
                                  <wp:extent cx="1079529" cy="1439481"/>
                                  <wp:effectExtent l="12700" t="1270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0971E" id="Cuadro de texto 22" o:spid="_x0000_s1028" type="#_x0000_t202" style="position:absolute;margin-left:253.4pt;margin-top:352.6pt;width:194pt;height:16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" filled="f" stroked="f">
                <v:textbox>
                  <w:txbxContent>
                    <w:p w:rsidR="00F052E4" w:rsidRDefault="00F052E4" w:rsidP="005730A6">
                      <w:pPr>
                        <w:ind w:left="708" w:firstLine="708"/>
                      </w:pPr>
                      <w:r>
                        <w:rPr>
                          <w:noProof/>
                          <w:lang w:eastAsia="ja-JP"/>
                        </w:rPr>
                        <w:drawing>
                          <wp:inline distT="0" distB="0" distL="0" distR="0" wp14:anchorId="742E25A2" wp14:editId="2966BE0D">
                            <wp:extent cx="1079529" cy="1439481"/>
                            <wp:effectExtent l="12700" t="1270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99297F">
        <w:rPr>
          <w:rFonts w:ascii="Baskerville Old Face" w:hAnsi="Baskerville Old Face"/>
        </w:rPr>
        <w:br w:type="page"/>
      </w:r>
    </w:p>
    <w:p w:rsidR="000F79DF" w:rsidRPr="0099297F" w:rsidRDefault="000F79DF" w:rsidP="000F79DF">
      <w:pPr>
        <w:pStyle w:val="TtulodeTDC"/>
        <w:tabs>
          <w:tab w:val="left" w:pos="5954"/>
        </w:tabs>
        <w:rPr>
          <w:rFonts w:ascii="Baskerville Old Face" w:hAnsi="Baskerville Old Face"/>
          <w:color w:val="FFC000" w:themeColor="accent4"/>
        </w:rPr>
      </w:pPr>
      <w:r w:rsidRPr="0099297F">
        <w:rPr>
          <w:rFonts w:ascii="Baskerville Old Face" w:hAnsi="Baskerville Old Face"/>
          <w:color w:val="FFC000" w:themeColor="accent4"/>
        </w:rPr>
        <w:lastRenderedPageBreak/>
        <w:t>Tabla de contenido</w:t>
      </w:r>
    </w:p>
    <w:p w:rsidR="001866C9" w:rsidRPr="0099297F" w:rsidRDefault="009428DE">
      <w:pPr>
        <w:pStyle w:val="TDC1"/>
        <w:rPr>
          <w:rFonts w:ascii="Baskerville Old Face" w:eastAsia="Times New Roman" w:hAnsi="Baskerville Old Face"/>
          <w:b w:val="0"/>
          <w:bCs w:val="0"/>
          <w:sz w:val="22"/>
          <w:szCs w:val="22"/>
          <w:lang w:eastAsia="es-AR"/>
        </w:rPr>
      </w:pPr>
      <w:r w:rsidRPr="0099297F">
        <w:rPr>
          <w:rFonts w:ascii="Baskerville Old Face" w:hAnsi="Baskerville Old Face"/>
        </w:rPr>
        <w:fldChar w:fldCharType="begin"/>
      </w:r>
      <w:r w:rsidR="000F79DF" w:rsidRPr="0099297F">
        <w:rPr>
          <w:rFonts w:ascii="Baskerville Old Face" w:hAnsi="Baskerville Old Face"/>
        </w:rPr>
        <w:instrText xml:space="preserve"> TOC \o "1-3" \h \z \u </w:instrText>
      </w:r>
      <w:r w:rsidRPr="0099297F">
        <w:rPr>
          <w:rFonts w:ascii="Baskerville Old Face" w:hAnsi="Baskerville Old Face"/>
        </w:rPr>
        <w:fldChar w:fldCharType="separate"/>
      </w:r>
      <w:hyperlink w:anchor="_Toc259313013" w:history="1">
        <w:r w:rsidR="001866C9" w:rsidRPr="0099297F">
          <w:rPr>
            <w:rStyle w:val="Hipervnculo"/>
            <w:rFonts w:ascii="Baskerville Old Face" w:eastAsia="Times New Roman" w:hAnsi="Baskerville Old Face"/>
          </w:rPr>
          <w:t>Introducción.</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_Toc259313013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14" w:history="1">
        <w:r w:rsidR="001866C9" w:rsidRPr="0099297F">
          <w:rPr>
            <w:rStyle w:val="Hipervnculo"/>
            <w:rFonts w:ascii="Baskerville Old Face" w:eastAsia="Times New Roman" w:hAnsi="Baskerville Old Face"/>
          </w:rPr>
          <w:t>Definición de objetivos.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_Toc259313014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15" w:history="1">
        <w:r w:rsidR="001866C9" w:rsidRPr="0099297F">
          <w:rPr>
            <w:rStyle w:val="Hipervnculo"/>
            <w:rFonts w:ascii="Baskerville Old Face" w:eastAsia="Times New Roman" w:hAnsi="Baskerville Old Face"/>
          </w:rPr>
          <w:t>Consideraciones sobre el plan de pruebas.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_Toc259313015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16" w:history="1">
        <w:r w:rsidR="001866C9" w:rsidRPr="0099297F">
          <w:rPr>
            <w:rStyle w:val="Hipervnculo"/>
            <w:rFonts w:ascii="Baskerville Old Face" w:hAnsi="Baskerville Old Face"/>
          </w:rPr>
          <w:t>Antecedentes y Prop</w:t>
        </w:r>
        <w:r w:rsidR="001866C9" w:rsidRPr="0099297F">
          <w:rPr>
            <w:rStyle w:val="Hipervnculo"/>
            <w:rFonts w:ascii="Baskerville Old Face" w:hAnsi="Baskerville Old Face"/>
          </w:rPr>
          <w:t>ó</w:t>
        </w:r>
        <w:r w:rsidR="001866C9" w:rsidRPr="0099297F">
          <w:rPr>
            <w:rStyle w:val="Hipervnculo"/>
            <w:rFonts w:ascii="Baskerville Old Face" w:hAnsi="Baskerville Old Face"/>
          </w:rPr>
          <w:t>sito</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_Toc259313016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17" w:history="1">
        <w:r w:rsidR="001866C9" w:rsidRPr="0099297F">
          <w:rPr>
            <w:rStyle w:val="Hipervnculo"/>
            <w:rFonts w:ascii="Baskerville Old Face" w:hAnsi="Baskerville Old Face"/>
          </w:rPr>
          <w:t>Antecedentes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_Toc259313017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18" w:history="1">
        <w:r w:rsidR="001866C9" w:rsidRPr="0099297F">
          <w:rPr>
            <w:rStyle w:val="Hipervnculo"/>
            <w:rFonts w:ascii="Baskerville Old Face" w:hAnsi="Baskerville Old Face"/>
          </w:rPr>
          <w:t>Propósito de la Evaluación</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_Toc259313018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3"/>
        <w:rPr>
          <w:rFonts w:ascii="Baskerville Old Face" w:eastAsia="Times New Roman" w:hAnsi="Baskerville Old Face"/>
          <w:sz w:val="22"/>
          <w:szCs w:val="22"/>
          <w:lang w:eastAsia="es-AR"/>
        </w:rPr>
      </w:pPr>
      <w:hyperlink w:anchor="_Toc259313019" w:history="1">
        <w:r w:rsidR="001866C9" w:rsidRPr="0099297F">
          <w:rPr>
            <w:rStyle w:val="Hipervnculo"/>
            <w:rFonts w:ascii="Baskerville Old Face" w:hAnsi="Baskerville Old Face"/>
          </w:rPr>
          <w:t>Motivadores de la prueba</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_Toc259313019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20" w:history="1">
        <w:r w:rsidR="001866C9" w:rsidRPr="0099297F">
          <w:rPr>
            <w:rStyle w:val="Hipervnculo"/>
            <w:rFonts w:ascii="Baskerville Old Face" w:hAnsi="Baskerville Old Face"/>
          </w:rPr>
          <w:t>Objetos a ser Evaluados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_Toc259313020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21" w:history="1">
        <w:r w:rsidR="001866C9" w:rsidRPr="0099297F">
          <w:rPr>
            <w:rStyle w:val="Hipervnculo"/>
            <w:rFonts w:ascii="Baskerville Old Face" w:hAnsi="Baskerville Old Face"/>
          </w:rPr>
          <w:t>Ámbito de las Pruebas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_Toc259313021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22" w:history="1">
        <w:r w:rsidR="001866C9" w:rsidRPr="0099297F">
          <w:rPr>
            <w:rStyle w:val="Hipervnculo"/>
            <w:rFonts w:ascii="Baskerville Old Face" w:hAnsi="Baskerville Old Face"/>
          </w:rPr>
          <w:t>Dentro del Ámbito</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_Toc259313022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23" w:history="1">
        <w:r w:rsidR="001866C9" w:rsidRPr="0099297F">
          <w:rPr>
            <w:rStyle w:val="Hipervnculo"/>
            <w:rFonts w:ascii="Baskerville Old Face" w:hAnsi="Baskerville Old Face"/>
          </w:rPr>
          <w:t>Fuera del Ámbito</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_Toc259313023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24" w:history="1">
        <w:r w:rsidR="001866C9" w:rsidRPr="0099297F">
          <w:rPr>
            <w:rStyle w:val="Hipervnculo"/>
            <w:rFonts w:ascii="Baskerville Old Face" w:hAnsi="Baskerville Old Face"/>
          </w:rPr>
          <w:t>Lista de Ideas de las Pruebas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_Toc259313024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25" w:history="1">
        <w:r w:rsidR="001866C9" w:rsidRPr="0099297F">
          <w:rPr>
            <w:rStyle w:val="Hipervnculo"/>
            <w:rFonts w:ascii="Baskerville Old Face" w:hAnsi="Baskerville Old Face"/>
          </w:rPr>
          <w:t>Enfoque de las Pruebas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_Toc259313025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26" w:history="1">
        <w:r w:rsidR="001866C9" w:rsidRPr="0099297F">
          <w:rPr>
            <w:rStyle w:val="Hipervnculo"/>
            <w:rFonts w:ascii="Baskerville Old Face" w:hAnsi="Baskerville Old Face"/>
          </w:rPr>
          <w:t>Herramientas para las Pruebas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_Toc259313026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27" w:history="1">
        <w:r w:rsidR="001866C9" w:rsidRPr="0099297F">
          <w:rPr>
            <w:rStyle w:val="Hipervnculo"/>
            <w:rFonts w:ascii="Baskerville Old Face" w:hAnsi="Baskerville Old Face"/>
          </w:rPr>
          <w:t>Software</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_Toc259313027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28" w:history="1">
        <w:r w:rsidR="001866C9" w:rsidRPr="0099297F">
          <w:rPr>
            <w:rStyle w:val="Hipervnculo"/>
            <w:rFonts w:ascii="Baskerville Old Face" w:hAnsi="Baskerville Old Face"/>
          </w:rPr>
          <w:t>Herramientas de Soporte y Productividad</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_Toc259313028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29" w:history="1">
        <w:r w:rsidR="001866C9" w:rsidRPr="0099297F">
          <w:rPr>
            <w:rStyle w:val="Hipervnculo"/>
            <w:rFonts w:ascii="Baskerville Old Face" w:hAnsi="Baskerville Old Face"/>
          </w:rPr>
          <w:t>Secuencias de Comandos Personalizadas (Script de Pruebas)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_Toc259313029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30" w:history="1">
        <w:r w:rsidR="001866C9" w:rsidRPr="0099297F">
          <w:rPr>
            <w:rStyle w:val="Hipervnculo"/>
            <w:rFonts w:ascii="Baskerville Old Face" w:hAnsi="Baskerville Old Face"/>
          </w:rPr>
          <w:t>Hardware</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_Toc259313030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31" w:history="1">
        <w:r w:rsidR="001866C9" w:rsidRPr="0099297F">
          <w:rPr>
            <w:rStyle w:val="Hipervnculo"/>
            <w:rFonts w:ascii="Baskerville Old Face" w:hAnsi="Baskerville Old Face"/>
          </w:rPr>
          <w:t>Configuraciones de Pruebas de ambiente</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_Toc259313031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32" w:history="1">
        <w:r w:rsidR="001866C9" w:rsidRPr="0099297F">
          <w:rPr>
            <w:rStyle w:val="Hipervnculo"/>
            <w:rFonts w:ascii="Baskerville Old Face" w:hAnsi="Baskerville Old Face"/>
          </w:rPr>
          <w:t>Casos de Prueba</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_Toc259313032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33" w:history="1">
        <w:r w:rsidR="001866C9" w:rsidRPr="0099297F">
          <w:rPr>
            <w:rStyle w:val="Hipervnculo"/>
            <w:rFonts w:ascii="Baskerville Old Face" w:hAnsi="Baskerville Old Face"/>
          </w:rPr>
          <w:t>Prioridades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_Toc259313033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34" w:history="1">
        <w:r w:rsidR="001866C9" w:rsidRPr="0099297F">
          <w:rPr>
            <w:rStyle w:val="Hipervnculo"/>
            <w:rFonts w:ascii="Baskerville Old Face" w:hAnsi="Baskerville Old Face"/>
          </w:rPr>
          <w:t>Casos de Prueba por Características de Prioridad</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_Toc259313034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3"/>
        <w:rPr>
          <w:rFonts w:ascii="Baskerville Old Face" w:eastAsia="Times New Roman" w:hAnsi="Baskerville Old Face"/>
          <w:sz w:val="22"/>
          <w:szCs w:val="22"/>
          <w:lang w:eastAsia="es-AR"/>
        </w:rPr>
      </w:pPr>
      <w:hyperlink w:anchor="_Toc259313035" w:history="1">
        <w:r w:rsidR="001866C9" w:rsidRPr="0099297F">
          <w:rPr>
            <w:rStyle w:val="Hipervnculo"/>
            <w:rFonts w:ascii="Baskerville Old Face" w:hAnsi="Baskerville Old Face"/>
          </w:rPr>
          <w:t>Esenciales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_Toc259313035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3"/>
        <w:rPr>
          <w:rFonts w:ascii="Baskerville Old Face" w:eastAsia="Times New Roman" w:hAnsi="Baskerville Old Face"/>
          <w:sz w:val="22"/>
          <w:szCs w:val="22"/>
          <w:lang w:eastAsia="es-AR"/>
        </w:rPr>
      </w:pPr>
      <w:hyperlink w:anchor="_Toc259313036" w:history="1">
        <w:r w:rsidR="001866C9" w:rsidRPr="0099297F">
          <w:rPr>
            <w:rStyle w:val="Hipervnculo"/>
            <w:rFonts w:ascii="Baskerville Old Face" w:hAnsi="Baskerville Old Face"/>
          </w:rPr>
          <w:t>Esperadas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_Toc259313036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3"/>
        <w:rPr>
          <w:rFonts w:ascii="Baskerville Old Face" w:eastAsia="Times New Roman" w:hAnsi="Baskerville Old Face"/>
          <w:sz w:val="22"/>
          <w:szCs w:val="22"/>
          <w:lang w:eastAsia="es-AR"/>
        </w:rPr>
      </w:pPr>
      <w:hyperlink w:anchor="_Toc259313037" w:history="1">
        <w:r w:rsidR="001866C9" w:rsidRPr="0099297F">
          <w:rPr>
            <w:rStyle w:val="Hipervnculo"/>
            <w:rFonts w:ascii="Baskerville Old Face" w:hAnsi="Baskerville Old Face"/>
          </w:rPr>
          <w:t>Deseadas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_Toc259313037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38" w:history="1">
        <w:r w:rsidR="001866C9" w:rsidRPr="0099297F">
          <w:rPr>
            <w:rStyle w:val="Hipervnculo"/>
            <w:rFonts w:ascii="Baskerville Old Face" w:hAnsi="Baskerville Old Face"/>
          </w:rPr>
          <w:t>Casos de Pruebas por Prioridad de Caso de Uso</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_Toc259313038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3"/>
        <w:rPr>
          <w:rFonts w:ascii="Baskerville Old Face" w:eastAsia="Times New Roman" w:hAnsi="Baskerville Old Face"/>
          <w:sz w:val="22"/>
          <w:szCs w:val="22"/>
          <w:lang w:eastAsia="es-AR"/>
        </w:rPr>
      </w:pPr>
      <w:hyperlink w:anchor="_Toc259313039" w:history="1">
        <w:r w:rsidR="001866C9" w:rsidRPr="0099297F">
          <w:rPr>
            <w:rStyle w:val="Hipervnculo"/>
            <w:rFonts w:ascii="Baskerville Old Face" w:hAnsi="Baskerville Old Face"/>
          </w:rPr>
          <w:t>Esenciales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_Toc259313039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3"/>
        <w:rPr>
          <w:rFonts w:ascii="Baskerville Old Face" w:eastAsia="Times New Roman" w:hAnsi="Baskerville Old Face"/>
          <w:sz w:val="22"/>
          <w:szCs w:val="22"/>
          <w:lang w:eastAsia="es-AR"/>
        </w:rPr>
      </w:pPr>
      <w:hyperlink w:anchor="_Toc259313040" w:history="1">
        <w:r w:rsidR="001866C9" w:rsidRPr="0099297F">
          <w:rPr>
            <w:rStyle w:val="Hipervnculo"/>
            <w:rFonts w:ascii="Baskerville Old Face" w:hAnsi="Baskerville Old Face"/>
          </w:rPr>
          <w:t>Esperados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_Toc259313040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3"/>
        <w:rPr>
          <w:rFonts w:ascii="Baskerville Old Face" w:eastAsia="Times New Roman" w:hAnsi="Baskerville Old Face"/>
          <w:sz w:val="22"/>
          <w:szCs w:val="22"/>
          <w:lang w:eastAsia="es-AR"/>
        </w:rPr>
      </w:pPr>
      <w:hyperlink w:anchor="_Toc259313041" w:history="1">
        <w:r w:rsidR="001866C9" w:rsidRPr="0099297F">
          <w:rPr>
            <w:rStyle w:val="Hipervnculo"/>
            <w:rFonts w:ascii="Baskerville Old Face" w:hAnsi="Baskerville Old Face"/>
          </w:rPr>
          <w:t>Deseados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_Toc259313041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42" w:history="1">
        <w:r w:rsidR="001866C9" w:rsidRPr="0099297F">
          <w:rPr>
            <w:rStyle w:val="Hipervnculo"/>
            <w:rFonts w:ascii="Baskerville Old Face" w:hAnsi="Baskerville Old Face"/>
          </w:rPr>
          <w:t>Flujos de Trabajo de Pruebas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_Toc259313042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43" w:history="1">
        <w:r w:rsidR="001866C9" w:rsidRPr="0099297F">
          <w:rPr>
            <w:rStyle w:val="Hipervnculo"/>
            <w:rFonts w:ascii="Baskerville Old Face" w:hAnsi="Baskerville Old Face"/>
          </w:rPr>
          <w:t>Entregables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_Toc259313043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44" w:history="1">
        <w:r w:rsidR="001866C9" w:rsidRPr="0099297F">
          <w:rPr>
            <w:rStyle w:val="Hipervnculo"/>
            <w:rFonts w:ascii="Baskerville Old Face" w:hAnsi="Baskerville Old Face"/>
          </w:rPr>
          <w:t>Lista de Entregables de Pruebas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_Toc259313044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45" w:history="1">
        <w:r w:rsidR="001866C9" w:rsidRPr="0099297F">
          <w:rPr>
            <w:rStyle w:val="Hipervnculo"/>
            <w:rFonts w:ascii="Baskerville Old Face" w:hAnsi="Baskerville Old Face"/>
          </w:rPr>
          <w:t>Ficha: Escenarios por Caso de Uso</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_Toc259313045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46" w:history="1">
        <w:r w:rsidR="001866C9" w:rsidRPr="0099297F">
          <w:rPr>
            <w:rStyle w:val="Hipervnculo"/>
            <w:rFonts w:ascii="Baskerville Old Face" w:hAnsi="Baskerville Old Face"/>
          </w:rPr>
          <w:t>Ficha: Resumen de Ciclos de Prueba</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_Toc259313046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47" w:history="1">
        <w:r w:rsidR="001866C9" w:rsidRPr="0099297F">
          <w:rPr>
            <w:rStyle w:val="Hipervnculo"/>
            <w:rFonts w:ascii="Baskerville Old Face" w:hAnsi="Baskerville Old Face"/>
          </w:rPr>
          <w:t>Ficha: Matriz de Trazabilidad</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_Toc259313047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48" w:history="1">
        <w:r w:rsidR="001866C9" w:rsidRPr="0099297F">
          <w:rPr>
            <w:rStyle w:val="Hipervnculo"/>
            <w:rFonts w:ascii="Baskerville Old Face" w:hAnsi="Baskerville Old Face"/>
          </w:rPr>
          <w:t>Criterio para el Inicio y Fin del Plan de Pruebas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_Toc259313048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49" w:history="1">
        <w:r w:rsidR="001866C9" w:rsidRPr="0099297F">
          <w:rPr>
            <w:rStyle w:val="Hipervnculo"/>
            <w:rFonts w:ascii="Baskerville Old Face" w:hAnsi="Baskerville Old Face"/>
          </w:rPr>
          <w:t>Criterios de Inicio</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_Toc259313049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50" w:history="1">
        <w:r w:rsidR="001866C9" w:rsidRPr="0099297F">
          <w:rPr>
            <w:rStyle w:val="Hipervnculo"/>
            <w:rFonts w:ascii="Baskerville Old Face" w:hAnsi="Baskerville Old Face"/>
          </w:rPr>
          <w:t>Criterios de Fin</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_Toc259313050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51" w:history="1">
        <w:r w:rsidR="001866C9" w:rsidRPr="0099297F">
          <w:rPr>
            <w:rStyle w:val="Hipervnculo"/>
            <w:rFonts w:ascii="Baskerville Old Face" w:hAnsi="Baskerville Old Face"/>
          </w:rPr>
          <w:t>Criterios de Suspensión y Retomo de Actividades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_Toc259313051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52" w:history="1">
        <w:r w:rsidR="001866C9" w:rsidRPr="0099297F">
          <w:rPr>
            <w:rStyle w:val="Hipervnculo"/>
            <w:rFonts w:ascii="Baskerville Old Face" w:hAnsi="Baskerville Old Face"/>
          </w:rPr>
          <w:t>Criterios para el Lanzamiento</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_Toc259313052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53" w:history="1">
        <w:r w:rsidR="001866C9" w:rsidRPr="0099297F">
          <w:rPr>
            <w:rStyle w:val="Hipervnculo"/>
            <w:rFonts w:ascii="Baskerville Old Face" w:hAnsi="Baskerville Old Face"/>
          </w:rPr>
          <w:t>Criterios de Evaluación</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_Toc259313053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54" w:history="1">
        <w:r w:rsidR="001866C9" w:rsidRPr="0099297F">
          <w:rPr>
            <w:rStyle w:val="Hipervnculo"/>
            <w:rFonts w:ascii="Baskerville Old Face" w:hAnsi="Baskerville Old Face"/>
          </w:rPr>
          <w:t>Clasificación de los errores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_Toc259313054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55" w:history="1">
        <w:r w:rsidR="001866C9" w:rsidRPr="0099297F">
          <w:rPr>
            <w:rStyle w:val="Hipervnculo"/>
            <w:rFonts w:ascii="Baskerville Old Face" w:hAnsi="Baskerville Old Face"/>
          </w:rPr>
          <w:t>Resultados de la prueba</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_Toc259313055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56" w:history="1">
        <w:r w:rsidR="001866C9" w:rsidRPr="0099297F">
          <w:rPr>
            <w:rStyle w:val="Hipervnculo"/>
            <w:rFonts w:ascii="Baskerville Old Face" w:hAnsi="Baskerville Old Face"/>
          </w:rPr>
          <w:t>Reportes del problema, escalada y resolución</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_Toc259313056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57" w:history="1">
        <w:r w:rsidR="001866C9" w:rsidRPr="0099297F">
          <w:rPr>
            <w:rStyle w:val="Hipervnculo"/>
            <w:rFonts w:ascii="Baskerville Old Face" w:hAnsi="Baskerville Old Face"/>
          </w:rPr>
          <w:t>Riesgos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_Toc259313057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58" w:history="1">
        <w:r w:rsidR="001866C9" w:rsidRPr="0099297F">
          <w:rPr>
            <w:rStyle w:val="Hipervnculo"/>
            <w:rFonts w:ascii="Baskerville Old Face" w:hAnsi="Baskerville Old Face"/>
          </w:rPr>
          <w:t>Reportes de Problemas y Resolución</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_Toc259313058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1"/>
        <w:rPr>
          <w:rFonts w:ascii="Baskerville Old Face" w:eastAsia="Times New Roman" w:hAnsi="Baskerville Old Face"/>
          <w:b w:val="0"/>
          <w:bCs w:val="0"/>
          <w:sz w:val="22"/>
          <w:szCs w:val="22"/>
          <w:lang w:eastAsia="es-AR"/>
        </w:rPr>
      </w:pPr>
      <w:hyperlink w:anchor="_Toc259313059" w:history="1">
        <w:r w:rsidR="001866C9" w:rsidRPr="0099297F">
          <w:rPr>
            <w:rStyle w:val="Hipervnculo"/>
            <w:rFonts w:ascii="Baskerville Old Face" w:hAnsi="Baskerville Old Face"/>
          </w:rPr>
          <w:t>Responsabilidades, Personal y Necesidades de Capacitación</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_Toc259313059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60" w:history="1">
        <w:r w:rsidR="001866C9" w:rsidRPr="0099297F">
          <w:rPr>
            <w:rStyle w:val="Hipervnculo"/>
            <w:rFonts w:ascii="Baskerville Old Face" w:hAnsi="Baskerville Old Face"/>
          </w:rPr>
          <w:t>Personal y Roles Necesarios</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_Toc259313060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1866C9" w:rsidRPr="0099297F" w:rsidRDefault="009428DE">
      <w:pPr>
        <w:pStyle w:val="TDC2"/>
        <w:rPr>
          <w:rFonts w:ascii="Baskerville Old Face" w:eastAsia="Times New Roman" w:hAnsi="Baskerville Old Face"/>
          <w:i w:val="0"/>
          <w:iCs w:val="0"/>
          <w:sz w:val="22"/>
          <w:szCs w:val="22"/>
          <w:lang w:eastAsia="es-AR"/>
        </w:rPr>
      </w:pPr>
      <w:hyperlink w:anchor="_Toc259313061" w:history="1">
        <w:r w:rsidR="001866C9" w:rsidRPr="0099297F">
          <w:rPr>
            <w:rStyle w:val="Hipervnculo"/>
            <w:rFonts w:ascii="Baskerville Old Face" w:hAnsi="Baskerville Old Face"/>
          </w:rPr>
          <w:t>Personal y Necesidades de Capacitación</w:t>
        </w:r>
        <w:r w:rsidR="001866C9" w:rsidRPr="0099297F">
          <w:rPr>
            <w:rFonts w:ascii="Baskerville Old Face" w:hAnsi="Baskerville Old Face"/>
            <w:webHidden/>
          </w:rPr>
          <w:tab/>
        </w:r>
        <w:r w:rsidRPr="0099297F">
          <w:rPr>
            <w:rFonts w:ascii="Baskerville Old Face" w:hAnsi="Baskerville Old Face"/>
            <w:webHidden/>
          </w:rPr>
          <w:fldChar w:fldCharType="begin"/>
        </w:r>
        <w:r w:rsidR="001866C9" w:rsidRPr="0099297F">
          <w:rPr>
            <w:rFonts w:ascii="Baskerville Old Face" w:hAnsi="Baskerville Old Face"/>
            <w:webHidden/>
          </w:rPr>
          <w:instrText xml:space="preserve"> PAGEREF _Toc259313061 \h </w:instrText>
        </w:r>
        <w:r w:rsidRPr="0099297F">
          <w:rPr>
            <w:rFonts w:ascii="Baskerville Old Face" w:hAnsi="Baskerville Old Face"/>
            <w:webHidden/>
          </w:rPr>
        </w:r>
        <w:r w:rsidRPr="0099297F">
          <w:rPr>
            <w:rFonts w:ascii="Baskerville Old Face" w:hAnsi="Baskerville Old Face"/>
            <w:webHidden/>
          </w:rPr>
          <w:fldChar w:fldCharType="separate"/>
        </w:r>
        <w:r w:rsidR="002B663C" w:rsidRPr="0099297F">
          <w:rPr>
            <w:rFonts w:ascii="Baskerville Old Face" w:hAnsi="Baskerville Old Face"/>
            <w:webHidden/>
          </w:rPr>
          <w:t>2</w:t>
        </w:r>
        <w:r w:rsidRPr="0099297F">
          <w:rPr>
            <w:rFonts w:ascii="Baskerville Old Face" w:hAnsi="Baskerville Old Face"/>
            <w:webHidden/>
          </w:rPr>
          <w:fldChar w:fldCharType="end"/>
        </w:r>
      </w:hyperlink>
    </w:p>
    <w:p w:rsidR="000F79DF" w:rsidRPr="0099297F" w:rsidRDefault="009428DE" w:rsidP="000F79DF">
      <w:pPr>
        <w:tabs>
          <w:tab w:val="left" w:pos="5954"/>
        </w:tabs>
        <w:rPr>
          <w:rFonts w:ascii="Baskerville Old Face" w:hAnsi="Baskerville Old Face"/>
        </w:rPr>
      </w:pPr>
      <w:r w:rsidRPr="0099297F">
        <w:rPr>
          <w:rFonts w:ascii="Baskerville Old Face" w:hAnsi="Baskerville Old Face"/>
        </w:rPr>
        <w:fldChar w:fldCharType="end"/>
      </w:r>
    </w:p>
    <w:p w:rsidR="0040066E" w:rsidRPr="0099297F" w:rsidRDefault="0040066E" w:rsidP="000F79DF">
      <w:pPr>
        <w:ind w:left="0" w:firstLine="0"/>
        <w:rPr>
          <w:rFonts w:ascii="Baskerville Old Face" w:hAnsi="Baskerville Old Face"/>
        </w:rPr>
      </w:pPr>
    </w:p>
    <w:p w:rsidR="00A13DBA" w:rsidRPr="0099297F" w:rsidRDefault="00861B8F" w:rsidP="004F3611">
      <w:pPr>
        <w:pStyle w:val="PSI-Ttulo"/>
        <w:rPr>
          <w:rFonts w:ascii="Baskerville Old Face" w:hAnsi="Baskerville Old Face"/>
          <w:color w:val="BF8F00" w:themeColor="accent4" w:themeShade="BF"/>
          <w:lang w:val="es-ES"/>
        </w:rPr>
      </w:pPr>
      <w:r w:rsidRPr="0099297F">
        <w:rPr>
          <w:rFonts w:ascii="Baskerville Old Face" w:hAnsi="Baskerville Old Face"/>
          <w:color w:val="BF8F00" w:themeColor="accent4" w:themeShade="BF"/>
          <w:lang w:val="es-ES"/>
        </w:rPr>
        <w:br w:type="page"/>
      </w:r>
      <w:r w:rsidR="00FA3494" w:rsidRPr="0099297F">
        <w:rPr>
          <w:rFonts w:ascii="Baskerville Old Face" w:hAnsi="Baskerville Old Face"/>
          <w:color w:val="BF8F00" w:themeColor="accent4" w:themeShade="BF"/>
          <w:lang w:val="es-ES"/>
        </w:rPr>
        <w:lastRenderedPageBreak/>
        <w:t>Plan de Pruebas</w:t>
      </w:r>
    </w:p>
    <w:p w:rsidR="00C87F2B" w:rsidRPr="0099297F" w:rsidRDefault="00C87F2B" w:rsidP="004F3611">
      <w:pPr>
        <w:pStyle w:val="PSI-Ttulo1"/>
        <w:rPr>
          <w:rFonts w:ascii="Baskerville Old Face" w:hAnsi="Baskerville Old Face"/>
          <w:color w:val="BF8F00" w:themeColor="accent4" w:themeShade="BF"/>
          <w:lang w:val="es-ES"/>
        </w:rPr>
      </w:pPr>
      <w:bookmarkStart w:id="0" w:name="_Toc499347678"/>
      <w:bookmarkStart w:id="1" w:name="_Toc259313013"/>
      <w:bookmarkStart w:id="2" w:name="_Toc165473662"/>
      <w:r w:rsidRPr="0099297F">
        <w:rPr>
          <w:rFonts w:ascii="Baskerville Old Face" w:hAnsi="Baskerville Old Face"/>
          <w:color w:val="BF8F00" w:themeColor="accent4" w:themeShade="BF"/>
          <w:lang w:val="es-ES"/>
        </w:rPr>
        <w:t>Introducción.</w:t>
      </w:r>
      <w:bookmarkEnd w:id="0"/>
      <w:bookmarkEnd w:id="1"/>
    </w:p>
    <w:p w:rsidR="00744D33" w:rsidRPr="00744D33" w:rsidRDefault="00EF0AB3" w:rsidP="00744D33">
      <w:pPr>
        <w:pStyle w:val="NormalWeb"/>
        <w:jc w:val="both"/>
        <w:rPr>
          <w:rFonts w:ascii="Baskerville Old Face" w:hAnsi="Baskerville Old Face"/>
          <w:szCs w:val="22"/>
          <w:lang w:val="es-ES"/>
        </w:rPr>
      </w:pPr>
      <w:r w:rsidRPr="0099297F">
        <w:rPr>
          <w:rFonts w:ascii="Baskerville Old Face" w:hAnsi="Baskerville Old Face"/>
          <w:szCs w:val="22"/>
          <w:lang w:val="es-ES"/>
        </w:rPr>
        <w:t xml:space="preserve">El </w:t>
      </w:r>
      <w:r w:rsidR="00C9623E" w:rsidRPr="0099297F">
        <w:rPr>
          <w:rFonts w:ascii="Baskerville Old Face" w:hAnsi="Baskerville Old Face"/>
          <w:szCs w:val="22"/>
          <w:lang w:val="es-ES"/>
        </w:rPr>
        <w:t>GEF</w:t>
      </w:r>
      <w:r w:rsidRPr="0099297F">
        <w:rPr>
          <w:rFonts w:ascii="Baskerville Old Face" w:hAnsi="Baskerville Old Face"/>
          <w:szCs w:val="22"/>
          <w:lang w:val="es-ES"/>
        </w:rPr>
        <w:t xml:space="preserve"> es un programa para llevar un control de l</w:t>
      </w:r>
      <w:r w:rsidR="00C9623E" w:rsidRPr="0099297F">
        <w:rPr>
          <w:rFonts w:ascii="Baskerville Old Face" w:hAnsi="Baskerville Old Face"/>
          <w:szCs w:val="22"/>
          <w:lang w:val="es-ES"/>
        </w:rPr>
        <w:t xml:space="preserve">as mesas de examen </w:t>
      </w:r>
      <w:r w:rsidRPr="0099297F">
        <w:rPr>
          <w:rFonts w:ascii="Baskerville Old Face" w:hAnsi="Baskerville Old Face"/>
          <w:szCs w:val="22"/>
          <w:lang w:val="es-ES"/>
        </w:rPr>
        <w:t xml:space="preserve">de forma </w:t>
      </w:r>
      <w:r w:rsidR="008D75B9" w:rsidRPr="0099297F">
        <w:rPr>
          <w:rFonts w:ascii="Baskerville Old Face" w:hAnsi="Baskerville Old Face"/>
          <w:szCs w:val="22"/>
          <w:lang w:val="es-ES"/>
        </w:rPr>
        <w:t>electrónica</w:t>
      </w:r>
      <w:r w:rsidRPr="0099297F">
        <w:rPr>
          <w:rFonts w:ascii="Baskerville Old Face" w:hAnsi="Baskerville Old Face"/>
          <w:szCs w:val="22"/>
          <w:lang w:val="es-ES"/>
        </w:rPr>
        <w:t xml:space="preserve">, en </w:t>
      </w:r>
      <w:r w:rsidR="008D75B9" w:rsidRPr="0099297F">
        <w:rPr>
          <w:rFonts w:ascii="Baskerville Old Face" w:hAnsi="Baskerville Old Face"/>
          <w:szCs w:val="22"/>
          <w:lang w:val="es-ES"/>
        </w:rPr>
        <w:t>este</w:t>
      </w:r>
      <w:r w:rsidRPr="0099297F">
        <w:rPr>
          <w:rFonts w:ascii="Baskerville Old Face" w:hAnsi="Baskerville Old Face"/>
          <w:szCs w:val="22"/>
          <w:lang w:val="es-ES"/>
        </w:rPr>
        <w:t xml:space="preserve"> se pueden</w:t>
      </w:r>
      <w:r w:rsidR="00440EE5" w:rsidRPr="0099297F">
        <w:rPr>
          <w:rFonts w:ascii="Baskerville Old Face" w:hAnsi="Baskerville Old Face"/>
          <w:szCs w:val="22"/>
          <w:lang w:val="es-ES"/>
        </w:rPr>
        <w:t xml:space="preserve"> </w:t>
      </w:r>
      <w:r w:rsidR="00071A87" w:rsidRPr="0099297F">
        <w:rPr>
          <w:rFonts w:ascii="Baskerville Old Face" w:hAnsi="Baskerville Old Face"/>
          <w:szCs w:val="22"/>
          <w:lang w:val="es-ES"/>
        </w:rPr>
        <w:t xml:space="preserve">gestionar los </w:t>
      </w:r>
      <w:r w:rsidR="008D75B9" w:rsidRPr="0099297F">
        <w:rPr>
          <w:rFonts w:ascii="Baskerville Old Face" w:hAnsi="Baskerville Old Face"/>
          <w:szCs w:val="22"/>
          <w:lang w:val="es-ES"/>
        </w:rPr>
        <w:t>exámenes</w:t>
      </w:r>
      <w:r w:rsidRPr="0099297F">
        <w:rPr>
          <w:rFonts w:ascii="Baskerville Old Face" w:hAnsi="Baskerville Old Face"/>
          <w:szCs w:val="22"/>
          <w:lang w:val="es-ES"/>
        </w:rPr>
        <w:t xml:space="preserve">, </w:t>
      </w:r>
      <w:r w:rsidR="008D75B9" w:rsidRPr="0099297F">
        <w:rPr>
          <w:rFonts w:ascii="Baskerville Old Face" w:hAnsi="Baskerville Old Face"/>
          <w:szCs w:val="22"/>
          <w:lang w:val="es-ES"/>
        </w:rPr>
        <w:t>así</w:t>
      </w:r>
      <w:r w:rsidRPr="0099297F">
        <w:rPr>
          <w:rFonts w:ascii="Baskerville Old Face" w:hAnsi="Baskerville Old Face"/>
          <w:szCs w:val="22"/>
          <w:lang w:val="es-ES"/>
        </w:rPr>
        <w:t xml:space="preserve">́ como su </w:t>
      </w:r>
      <w:r w:rsidR="008D75B9" w:rsidRPr="0099297F">
        <w:rPr>
          <w:rFonts w:ascii="Baskerville Old Face" w:hAnsi="Baskerville Old Face"/>
          <w:szCs w:val="22"/>
          <w:lang w:val="es-ES"/>
        </w:rPr>
        <w:t>edición</w:t>
      </w:r>
      <w:r w:rsidRPr="0099297F">
        <w:rPr>
          <w:rFonts w:ascii="Baskerville Old Face" w:hAnsi="Baskerville Old Face"/>
          <w:szCs w:val="22"/>
          <w:lang w:val="es-ES"/>
        </w:rPr>
        <w:t xml:space="preserve"> o </w:t>
      </w:r>
      <w:r w:rsidR="008D75B9" w:rsidRPr="0099297F">
        <w:rPr>
          <w:rFonts w:ascii="Baskerville Old Face" w:hAnsi="Baskerville Old Face"/>
          <w:szCs w:val="22"/>
          <w:lang w:val="es-ES"/>
        </w:rPr>
        <w:t>actualización</w:t>
      </w:r>
      <w:r w:rsidRPr="0099297F">
        <w:rPr>
          <w:rFonts w:ascii="Baskerville Old Face" w:hAnsi="Baskerville Old Face"/>
          <w:szCs w:val="22"/>
          <w:lang w:val="es-ES"/>
        </w:rPr>
        <w:t xml:space="preserve"> y bajas de </w:t>
      </w:r>
      <w:r w:rsidR="008D75B9" w:rsidRPr="0099297F">
        <w:rPr>
          <w:rFonts w:ascii="Baskerville Old Face" w:hAnsi="Baskerville Old Face"/>
          <w:szCs w:val="22"/>
          <w:lang w:val="es-ES"/>
        </w:rPr>
        <w:t>estos</w:t>
      </w:r>
      <w:r w:rsidRPr="0099297F">
        <w:rPr>
          <w:rFonts w:ascii="Baskerville Old Face" w:hAnsi="Baskerville Old Face"/>
          <w:szCs w:val="22"/>
          <w:lang w:val="es-ES"/>
        </w:rPr>
        <w:t>,</w:t>
      </w:r>
      <w:r w:rsidR="00440EE5" w:rsidRPr="0099297F">
        <w:rPr>
          <w:rFonts w:ascii="Baskerville Old Face" w:hAnsi="Baskerville Old Face"/>
          <w:szCs w:val="22"/>
          <w:lang w:val="es-ES"/>
        </w:rPr>
        <w:t xml:space="preserve"> como </w:t>
      </w:r>
      <w:r w:rsidR="008D75B9" w:rsidRPr="0099297F">
        <w:rPr>
          <w:rFonts w:ascii="Baskerville Old Face" w:hAnsi="Baskerville Old Face"/>
          <w:szCs w:val="22"/>
          <w:lang w:val="es-ES"/>
        </w:rPr>
        <w:t>también</w:t>
      </w:r>
      <w:r w:rsidR="00440EE5" w:rsidRPr="0099297F">
        <w:rPr>
          <w:rFonts w:ascii="Baskerville Old Face" w:hAnsi="Baskerville Old Face"/>
          <w:szCs w:val="22"/>
          <w:lang w:val="es-ES"/>
        </w:rPr>
        <w:t xml:space="preserve"> </w:t>
      </w:r>
      <w:r w:rsidRPr="0099297F">
        <w:rPr>
          <w:rFonts w:ascii="Baskerville Old Face" w:hAnsi="Baskerville Old Face"/>
          <w:szCs w:val="22"/>
          <w:lang w:val="es-ES"/>
        </w:rPr>
        <w:t xml:space="preserve"> </w:t>
      </w:r>
      <w:r w:rsidR="00440EE5" w:rsidRPr="0099297F">
        <w:rPr>
          <w:rFonts w:ascii="Baskerville Old Face" w:hAnsi="Baskerville Old Face"/>
          <w:szCs w:val="22"/>
          <w:lang w:val="es-ES"/>
        </w:rPr>
        <w:t xml:space="preserve">gestionar el alta y baja y </w:t>
      </w:r>
      <w:r w:rsidR="008D75B9" w:rsidRPr="0099297F">
        <w:rPr>
          <w:rFonts w:ascii="Baskerville Old Face" w:hAnsi="Baskerville Old Face"/>
          <w:szCs w:val="22"/>
          <w:lang w:val="es-ES"/>
        </w:rPr>
        <w:t>modificación</w:t>
      </w:r>
      <w:r w:rsidR="00440EE5" w:rsidRPr="0099297F">
        <w:rPr>
          <w:rFonts w:ascii="Baskerville Old Face" w:hAnsi="Baskerville Old Face"/>
          <w:szCs w:val="22"/>
          <w:lang w:val="es-ES"/>
        </w:rPr>
        <w:t xml:space="preserve"> de los docentes, asignaturas, y novedades. </w:t>
      </w:r>
      <w:r w:rsidRPr="0099297F">
        <w:rPr>
          <w:rFonts w:ascii="Baskerville Old Face" w:hAnsi="Baskerville Old Face"/>
          <w:szCs w:val="22"/>
          <w:lang w:val="es-ES"/>
        </w:rPr>
        <w:t xml:space="preserve">en la presente prueba se revisa que el programa cumpla con los requisitos expedidos por el cliente, </w:t>
      </w:r>
      <w:r w:rsidR="008D75B9" w:rsidRPr="0099297F">
        <w:rPr>
          <w:rFonts w:ascii="Baskerville Old Face" w:hAnsi="Baskerville Old Face"/>
          <w:szCs w:val="22"/>
          <w:lang w:val="es-ES"/>
        </w:rPr>
        <w:t>además</w:t>
      </w:r>
      <w:r w:rsidRPr="0099297F">
        <w:rPr>
          <w:rFonts w:ascii="Baskerville Old Face" w:hAnsi="Baskerville Old Face"/>
          <w:szCs w:val="22"/>
          <w:lang w:val="es-ES"/>
        </w:rPr>
        <w:t xml:space="preserve"> de que cada elemento que contiene el software cumpla con lo que debe hacer, ya sean cajas de texto, botones, etc. </w:t>
      </w:r>
    </w:p>
    <w:p w:rsidR="00C87F2B" w:rsidRPr="0099297F" w:rsidRDefault="00C87F2B" w:rsidP="004F3611">
      <w:pPr>
        <w:pStyle w:val="PSI-Ttulo1"/>
        <w:rPr>
          <w:rFonts w:ascii="Baskerville Old Face" w:hAnsi="Baskerville Old Face"/>
          <w:color w:val="BF8F00" w:themeColor="accent4" w:themeShade="BF"/>
          <w:lang w:val="es-ES"/>
        </w:rPr>
      </w:pPr>
      <w:bookmarkStart w:id="3" w:name="_Toc499347679"/>
      <w:bookmarkStart w:id="4" w:name="_Toc259313014"/>
      <w:r w:rsidRPr="0099297F">
        <w:rPr>
          <w:rFonts w:ascii="Baskerville Old Face" w:hAnsi="Baskerville Old Face"/>
          <w:color w:val="BF8F00" w:themeColor="accent4" w:themeShade="BF"/>
          <w:lang w:val="es-ES"/>
        </w:rPr>
        <w:t>Definición de objetivos.</w:t>
      </w:r>
      <w:bookmarkEnd w:id="3"/>
      <w:bookmarkEnd w:id="4"/>
    </w:p>
    <w:p w:rsidR="00C87F2B" w:rsidRPr="0099297F" w:rsidRDefault="00C87F2B" w:rsidP="00B230CC">
      <w:pPr>
        <w:pStyle w:val="PSI-ComentarioVieta"/>
      </w:pPr>
    </w:p>
    <w:p w:rsidR="00B64726" w:rsidRPr="00DB0A20" w:rsidRDefault="00FE1CA4" w:rsidP="00B230CC">
      <w:pPr>
        <w:pStyle w:val="PSI-ComentarioVieta"/>
      </w:pPr>
      <w:r w:rsidRPr="00DB0A20">
        <w:t>El objetivo de estas pruebas es el de poder verificar y comprobar que se los</w:t>
      </w:r>
      <w:r w:rsidR="00F97C0B" w:rsidRPr="00DB0A20">
        <w:t xml:space="preserve"> casos de uso de los</w:t>
      </w:r>
      <w:r w:rsidRPr="00DB0A20">
        <w:t xml:space="preserve"> ABM como otros casos de uso se ejecuten de manera correcta</w:t>
      </w:r>
      <w:r w:rsidR="00DC0344" w:rsidRPr="00DB0A20">
        <w:t xml:space="preserve"> y descubrir los posibles errores que se encuentren en el </w:t>
      </w:r>
      <w:r w:rsidR="008D75B9" w:rsidRPr="00DB0A20">
        <w:t>código</w:t>
      </w:r>
      <w:r w:rsidR="00DC0344" w:rsidRPr="00DB0A20">
        <w:t xml:space="preserve"> fuente, para luego corregirlos.</w:t>
      </w:r>
    </w:p>
    <w:p w:rsidR="004270D0" w:rsidRPr="0099297F" w:rsidRDefault="004270D0" w:rsidP="004F3611">
      <w:pPr>
        <w:pStyle w:val="PSI-Ttulo1"/>
        <w:rPr>
          <w:rFonts w:ascii="Baskerville Old Face" w:hAnsi="Baskerville Old Face"/>
          <w:color w:val="BF8F00" w:themeColor="accent4" w:themeShade="BF"/>
          <w:lang w:val="es-ES"/>
        </w:rPr>
      </w:pPr>
      <w:bookmarkStart w:id="5" w:name="_Toc259313016"/>
      <w:r w:rsidRPr="0099297F">
        <w:rPr>
          <w:rFonts w:ascii="Baskerville Old Face" w:hAnsi="Baskerville Old Face"/>
          <w:color w:val="BF8F00" w:themeColor="accent4" w:themeShade="BF"/>
          <w:lang w:val="es-ES"/>
        </w:rPr>
        <w:t>Antecedentes y Propósito</w:t>
      </w:r>
      <w:bookmarkEnd w:id="2"/>
      <w:bookmarkEnd w:id="5"/>
      <w:r w:rsidRPr="0099297F">
        <w:rPr>
          <w:rFonts w:ascii="Baskerville Old Face" w:hAnsi="Baskerville Old Face"/>
          <w:color w:val="BF8F00" w:themeColor="accent4" w:themeShade="BF"/>
          <w:lang w:val="es-ES"/>
        </w:rPr>
        <w:t xml:space="preserve"> </w:t>
      </w:r>
    </w:p>
    <w:p w:rsidR="004270D0" w:rsidRPr="0099297F" w:rsidRDefault="004270D0" w:rsidP="00B51C59">
      <w:pPr>
        <w:pStyle w:val="PSI-Ttulo2"/>
        <w:jc w:val="both"/>
        <w:rPr>
          <w:rFonts w:ascii="Baskerville Old Face" w:hAnsi="Baskerville Old Face"/>
          <w:color w:val="FFC000" w:themeColor="accent4"/>
          <w:lang w:val="es-ES"/>
        </w:rPr>
      </w:pPr>
      <w:bookmarkStart w:id="6" w:name="_Toc165473663"/>
      <w:bookmarkStart w:id="7" w:name="_Toc259313017"/>
      <w:r w:rsidRPr="0099297F">
        <w:rPr>
          <w:rFonts w:ascii="Baskerville Old Face" w:hAnsi="Baskerville Old Face"/>
          <w:color w:val="FFC000" w:themeColor="accent4"/>
          <w:lang w:val="es-ES"/>
        </w:rPr>
        <w:t>Antecedentes</w:t>
      </w:r>
      <w:bookmarkEnd w:id="6"/>
      <w:bookmarkEnd w:id="7"/>
      <w:r w:rsidRPr="0099297F">
        <w:rPr>
          <w:rFonts w:ascii="Baskerville Old Face" w:hAnsi="Baskerville Old Face"/>
          <w:color w:val="FFC000" w:themeColor="accent4"/>
          <w:lang w:val="es-ES"/>
        </w:rPr>
        <w:t xml:space="preserve"> </w:t>
      </w:r>
    </w:p>
    <w:p w:rsidR="001A7E0A" w:rsidRPr="0099297F" w:rsidRDefault="00AB2442" w:rsidP="00B51C59">
      <w:pPr>
        <w:spacing w:before="0" w:line="240" w:lineRule="auto"/>
        <w:ind w:left="0" w:firstLine="0"/>
        <w:jc w:val="both"/>
        <w:rPr>
          <w:rFonts w:ascii="Baskerville Old Face" w:hAnsi="Baskerville Old Face"/>
          <w:color w:val="000000" w:themeColor="text1"/>
          <w:sz w:val="24"/>
          <w:szCs w:val="24"/>
        </w:rPr>
      </w:pPr>
      <w:r w:rsidRPr="0099297F">
        <w:rPr>
          <w:rFonts w:ascii="Baskerville Old Face" w:hAnsi="Baskerville Old Face"/>
          <w:color w:val="000000" w:themeColor="text1"/>
          <w:sz w:val="24"/>
          <w:szCs w:val="24"/>
        </w:rPr>
        <w:t>El PHP</w:t>
      </w:r>
      <w:r w:rsidR="004270D0" w:rsidRPr="0099297F">
        <w:rPr>
          <w:rFonts w:ascii="Baskerville Old Face" w:hAnsi="Baskerville Old Face"/>
          <w:color w:val="000000" w:themeColor="text1"/>
          <w:sz w:val="24"/>
          <w:szCs w:val="24"/>
        </w:rPr>
        <w:t xml:space="preserve"> </w:t>
      </w:r>
      <w:r w:rsidR="001A7E0A" w:rsidRPr="0099297F">
        <w:rPr>
          <w:rFonts w:ascii="Baskerville Old Face" w:hAnsi="Baskerville Old Face" w:cs="Arial"/>
          <w:color w:val="000000" w:themeColor="text1"/>
          <w:sz w:val="24"/>
          <w:szCs w:val="24"/>
          <w:shd w:val="clear" w:color="auto" w:fill="FFFFFF"/>
        </w:rPr>
        <w:t>es un</w:t>
      </w:r>
      <w:r w:rsidR="001A7E0A" w:rsidRPr="0099297F">
        <w:rPr>
          <w:rStyle w:val="apple-converted-space"/>
          <w:rFonts w:ascii="Baskerville Old Face" w:hAnsi="Baskerville Old Face" w:cs="Arial"/>
          <w:color w:val="000000" w:themeColor="text1"/>
          <w:sz w:val="24"/>
          <w:szCs w:val="24"/>
          <w:shd w:val="clear" w:color="auto" w:fill="FFFFFF"/>
        </w:rPr>
        <w:t> </w:t>
      </w:r>
      <w:hyperlink r:id="rId12" w:tooltip="Lenguaje de programación" w:history="1">
        <w:r w:rsidR="001A7E0A" w:rsidRPr="0099297F">
          <w:rPr>
            <w:rStyle w:val="Hipervnculo"/>
            <w:rFonts w:ascii="Baskerville Old Face" w:hAnsi="Baskerville Old Face" w:cs="Arial"/>
            <w:color w:val="000000" w:themeColor="text1"/>
            <w:sz w:val="24"/>
            <w:szCs w:val="24"/>
            <w:u w:val="none"/>
          </w:rPr>
          <w:t>lenguaje de programación</w:t>
        </w:r>
      </w:hyperlink>
      <w:r w:rsidR="001A7E0A" w:rsidRPr="0099297F">
        <w:rPr>
          <w:rStyle w:val="apple-converted-space"/>
          <w:rFonts w:ascii="Baskerville Old Face" w:hAnsi="Baskerville Old Face" w:cs="Arial"/>
          <w:color w:val="000000" w:themeColor="text1"/>
          <w:sz w:val="24"/>
          <w:szCs w:val="24"/>
          <w:shd w:val="clear" w:color="auto" w:fill="FFFFFF"/>
        </w:rPr>
        <w:t> </w:t>
      </w:r>
      <w:hyperlink r:id="rId13" w:tooltip="Lenguaje de programación de propósito general" w:history="1">
        <w:r w:rsidR="001A7E0A" w:rsidRPr="0099297F">
          <w:rPr>
            <w:rStyle w:val="Hipervnculo"/>
            <w:rFonts w:ascii="Baskerville Old Face" w:hAnsi="Baskerville Old Face" w:cs="Arial"/>
            <w:color w:val="000000" w:themeColor="text1"/>
            <w:sz w:val="24"/>
            <w:szCs w:val="24"/>
            <w:u w:val="none"/>
          </w:rPr>
          <w:t>de propósito general</w:t>
        </w:r>
      </w:hyperlink>
      <w:r w:rsidR="001A7E0A" w:rsidRPr="0099297F">
        <w:rPr>
          <w:rStyle w:val="apple-converted-space"/>
          <w:rFonts w:ascii="Baskerville Old Face" w:hAnsi="Baskerville Old Face" w:cs="Arial"/>
          <w:color w:val="000000" w:themeColor="text1"/>
          <w:sz w:val="24"/>
          <w:szCs w:val="24"/>
          <w:shd w:val="clear" w:color="auto" w:fill="FFFFFF"/>
        </w:rPr>
        <w:t> </w:t>
      </w:r>
      <w:r w:rsidR="001A7E0A" w:rsidRPr="0099297F">
        <w:rPr>
          <w:rFonts w:ascii="Baskerville Old Face" w:hAnsi="Baskerville Old Face" w:cs="Arial"/>
          <w:color w:val="000000" w:themeColor="text1"/>
          <w:sz w:val="24"/>
          <w:szCs w:val="24"/>
          <w:shd w:val="clear" w:color="auto" w:fill="FFFFFF"/>
        </w:rPr>
        <w:t>de</w:t>
      </w:r>
      <w:r w:rsidR="001A7E0A" w:rsidRPr="0099297F">
        <w:rPr>
          <w:rStyle w:val="apple-converted-space"/>
          <w:rFonts w:ascii="Baskerville Old Face" w:hAnsi="Baskerville Old Face" w:cs="Arial"/>
          <w:color w:val="000000" w:themeColor="text1"/>
          <w:sz w:val="24"/>
          <w:szCs w:val="24"/>
          <w:shd w:val="clear" w:color="auto" w:fill="FFFFFF"/>
        </w:rPr>
        <w:t> </w:t>
      </w:r>
      <w:hyperlink r:id="rId14" w:tooltip="Script del lado del servidor" w:history="1">
        <w:r w:rsidR="001A7E0A" w:rsidRPr="0099297F">
          <w:rPr>
            <w:rStyle w:val="Hipervnculo"/>
            <w:rFonts w:ascii="Baskerville Old Face" w:hAnsi="Baskerville Old Face" w:cs="Arial"/>
            <w:color w:val="000000" w:themeColor="text1"/>
            <w:sz w:val="24"/>
            <w:szCs w:val="24"/>
            <w:u w:val="none"/>
          </w:rPr>
          <w:t>código del lado del se</w:t>
        </w:r>
        <w:r w:rsidR="001A7E0A" w:rsidRPr="0099297F">
          <w:rPr>
            <w:rStyle w:val="Hipervnculo"/>
            <w:rFonts w:ascii="Baskerville Old Face" w:hAnsi="Baskerville Old Face" w:cs="Arial"/>
            <w:color w:val="000000" w:themeColor="text1"/>
            <w:sz w:val="24"/>
            <w:szCs w:val="24"/>
            <w:u w:val="none"/>
          </w:rPr>
          <w:t>r</w:t>
        </w:r>
        <w:r w:rsidR="001A7E0A" w:rsidRPr="0099297F">
          <w:rPr>
            <w:rStyle w:val="Hipervnculo"/>
            <w:rFonts w:ascii="Baskerville Old Face" w:hAnsi="Baskerville Old Face" w:cs="Arial"/>
            <w:color w:val="000000" w:themeColor="text1"/>
            <w:sz w:val="24"/>
            <w:szCs w:val="24"/>
            <w:u w:val="none"/>
          </w:rPr>
          <w:t>vidor</w:t>
        </w:r>
      </w:hyperlink>
      <w:r w:rsidR="001A7E0A" w:rsidRPr="0099297F">
        <w:rPr>
          <w:rStyle w:val="apple-converted-space"/>
          <w:rFonts w:ascii="Baskerville Old Face" w:hAnsi="Baskerville Old Face" w:cs="Arial"/>
          <w:color w:val="000000" w:themeColor="text1"/>
          <w:sz w:val="24"/>
          <w:szCs w:val="24"/>
          <w:shd w:val="clear" w:color="auto" w:fill="FFFFFF"/>
        </w:rPr>
        <w:t> </w:t>
      </w:r>
      <w:r w:rsidR="001A7E0A" w:rsidRPr="0099297F">
        <w:rPr>
          <w:rFonts w:ascii="Baskerville Old Face" w:hAnsi="Baskerville Old Face" w:cs="Arial"/>
          <w:color w:val="000000" w:themeColor="text1"/>
          <w:sz w:val="24"/>
          <w:szCs w:val="24"/>
          <w:shd w:val="clear" w:color="auto" w:fill="FFFFFF"/>
        </w:rPr>
        <w:t>originalmente diseñado para el</w:t>
      </w:r>
      <w:r w:rsidR="001A7E0A" w:rsidRPr="0099297F">
        <w:rPr>
          <w:rStyle w:val="apple-converted-space"/>
          <w:rFonts w:ascii="Baskerville Old Face" w:hAnsi="Baskerville Old Face" w:cs="Arial"/>
          <w:color w:val="000000" w:themeColor="text1"/>
          <w:sz w:val="24"/>
          <w:szCs w:val="24"/>
          <w:shd w:val="clear" w:color="auto" w:fill="FFFFFF"/>
        </w:rPr>
        <w:t> </w:t>
      </w:r>
      <w:hyperlink r:id="rId15" w:tooltip="Desarrollo web" w:history="1">
        <w:r w:rsidR="001A7E0A" w:rsidRPr="0099297F">
          <w:rPr>
            <w:rStyle w:val="Hipervnculo"/>
            <w:rFonts w:ascii="Baskerville Old Face" w:hAnsi="Baskerville Old Face" w:cs="Arial"/>
            <w:color w:val="000000" w:themeColor="text1"/>
            <w:sz w:val="24"/>
            <w:szCs w:val="24"/>
            <w:u w:val="none"/>
          </w:rPr>
          <w:t>desarrollo web</w:t>
        </w:r>
      </w:hyperlink>
      <w:r w:rsidR="001A7E0A" w:rsidRPr="0099297F">
        <w:rPr>
          <w:rStyle w:val="apple-converted-space"/>
          <w:rFonts w:ascii="Baskerville Old Face" w:hAnsi="Baskerville Old Face" w:cs="Arial"/>
          <w:color w:val="000000" w:themeColor="text1"/>
          <w:sz w:val="24"/>
          <w:szCs w:val="24"/>
          <w:shd w:val="clear" w:color="auto" w:fill="FFFFFF"/>
        </w:rPr>
        <w:t> </w:t>
      </w:r>
      <w:r w:rsidR="001A7E0A" w:rsidRPr="0099297F">
        <w:rPr>
          <w:rFonts w:ascii="Baskerville Old Face" w:hAnsi="Baskerville Old Face" w:cs="Arial"/>
          <w:color w:val="000000" w:themeColor="text1"/>
          <w:sz w:val="24"/>
          <w:szCs w:val="24"/>
          <w:shd w:val="clear" w:color="auto" w:fill="FFFFFF"/>
        </w:rPr>
        <w:t>de</w:t>
      </w:r>
      <w:r w:rsidR="001A7E0A" w:rsidRPr="0099297F">
        <w:rPr>
          <w:rStyle w:val="apple-converted-space"/>
          <w:rFonts w:ascii="Baskerville Old Face" w:hAnsi="Baskerville Old Face" w:cs="Arial"/>
          <w:color w:val="000000" w:themeColor="text1"/>
          <w:sz w:val="24"/>
          <w:szCs w:val="24"/>
          <w:shd w:val="clear" w:color="auto" w:fill="FFFFFF"/>
        </w:rPr>
        <w:t> </w:t>
      </w:r>
      <w:hyperlink r:id="rId16" w:tooltip="Contenido dinámico" w:history="1">
        <w:r w:rsidR="001A7E0A" w:rsidRPr="0099297F">
          <w:rPr>
            <w:rStyle w:val="Hipervnculo"/>
            <w:rFonts w:ascii="Baskerville Old Face" w:hAnsi="Baskerville Old Face" w:cs="Arial"/>
            <w:color w:val="000000" w:themeColor="text1"/>
            <w:sz w:val="24"/>
            <w:szCs w:val="24"/>
            <w:u w:val="none"/>
          </w:rPr>
          <w:t>contenido dinámico</w:t>
        </w:r>
      </w:hyperlink>
      <w:r w:rsidR="00B51C59" w:rsidRPr="0099297F">
        <w:rPr>
          <w:rFonts w:ascii="Baskerville Old Face" w:hAnsi="Baskerville Old Face"/>
          <w:color w:val="000000" w:themeColor="text1"/>
          <w:sz w:val="24"/>
          <w:szCs w:val="24"/>
        </w:rPr>
        <w:t xml:space="preserve">. </w:t>
      </w:r>
    </w:p>
    <w:p w:rsidR="00B51C59" w:rsidRPr="0099297F" w:rsidRDefault="00B51C59" w:rsidP="00B51C59">
      <w:pPr>
        <w:spacing w:before="0" w:line="240" w:lineRule="auto"/>
        <w:ind w:left="0" w:firstLine="0"/>
        <w:jc w:val="both"/>
        <w:rPr>
          <w:rFonts w:ascii="Baskerville Old Face" w:eastAsia="Times New Roman" w:hAnsi="Baskerville Old Face"/>
          <w:sz w:val="24"/>
          <w:szCs w:val="24"/>
          <w:lang w:eastAsia="es-ES_tradnl"/>
        </w:rPr>
      </w:pPr>
      <w:r w:rsidRPr="0099297F">
        <w:rPr>
          <w:rFonts w:ascii="Baskerville Old Face" w:eastAsia="Times New Roman" w:hAnsi="Baskerville Old Face" w:cs="Arial"/>
          <w:color w:val="222222"/>
          <w:sz w:val="24"/>
          <w:szCs w:val="24"/>
          <w:shd w:val="clear" w:color="auto" w:fill="FFFFFF"/>
          <w:lang w:eastAsia="es-ES_tradnl"/>
        </w:rPr>
        <w:t>El código es interpretado por un servidor web con un módulo de procesador de PHP que genera el HTML resultante.</w:t>
      </w:r>
    </w:p>
    <w:p w:rsidR="004270D0" w:rsidRPr="0099297F" w:rsidRDefault="00156DBE" w:rsidP="001079C3">
      <w:pPr>
        <w:pStyle w:val="NormalWeb"/>
        <w:jc w:val="both"/>
        <w:rPr>
          <w:lang w:val="es-ES"/>
        </w:rPr>
      </w:pPr>
      <w:r w:rsidRPr="0099297F">
        <w:rPr>
          <w:rFonts w:ascii="Baskerville Old Face" w:hAnsi="Baskerville Old Face"/>
          <w:color w:val="000000" w:themeColor="text1"/>
          <w:lang w:val="es-ES"/>
        </w:rPr>
        <w:t>Aun no se han realizado pruebas por lo que no se han encontrado errores, aunque</w:t>
      </w:r>
      <w:r w:rsidR="007F43D7" w:rsidRPr="0099297F">
        <w:rPr>
          <w:rFonts w:ascii="Baskerville Old Face" w:hAnsi="Baskerville Old Face"/>
          <w:color w:val="000000" w:themeColor="text1"/>
          <w:lang w:val="es-ES"/>
        </w:rPr>
        <w:t>, a</w:t>
      </w:r>
      <w:r w:rsidR="00CF612A" w:rsidRPr="0099297F">
        <w:rPr>
          <w:rFonts w:ascii="Baskerville Old Face" w:hAnsi="Baskerville Old Face"/>
          <w:color w:val="000000" w:themeColor="text1"/>
          <w:lang w:val="es-ES"/>
        </w:rPr>
        <w:t xml:space="preserve"> </w:t>
      </w:r>
      <w:r w:rsidRPr="0099297F">
        <w:rPr>
          <w:rFonts w:ascii="Baskerville Old Face" w:hAnsi="Baskerville Old Face"/>
          <w:color w:val="000000" w:themeColor="text1"/>
          <w:lang w:val="es-ES"/>
        </w:rPr>
        <w:t xml:space="preserve">partir de ahora se debe hacer </w:t>
      </w:r>
      <w:r w:rsidR="008D75B9" w:rsidRPr="0099297F">
        <w:rPr>
          <w:rFonts w:ascii="Baskerville Old Face" w:hAnsi="Baskerville Old Face"/>
          <w:color w:val="000000" w:themeColor="text1"/>
          <w:lang w:val="es-ES"/>
        </w:rPr>
        <w:t>énfasis</w:t>
      </w:r>
      <w:r w:rsidRPr="0099297F">
        <w:rPr>
          <w:rFonts w:ascii="Baskerville Old Face" w:hAnsi="Baskerville Old Face"/>
          <w:color w:val="000000" w:themeColor="text1"/>
          <w:lang w:val="es-ES"/>
        </w:rPr>
        <w:t xml:space="preserve"> en la </w:t>
      </w:r>
      <w:r w:rsidR="008D75B9" w:rsidRPr="0099297F">
        <w:rPr>
          <w:rFonts w:ascii="Baskerville Old Face" w:hAnsi="Baskerville Old Face"/>
          <w:color w:val="000000" w:themeColor="text1"/>
          <w:lang w:val="es-ES"/>
        </w:rPr>
        <w:t>revisión</w:t>
      </w:r>
      <w:r w:rsidRPr="0099297F">
        <w:rPr>
          <w:rFonts w:ascii="Baskerville Old Face" w:hAnsi="Baskerville Old Face"/>
          <w:color w:val="000000" w:themeColor="text1"/>
          <w:lang w:val="es-ES"/>
        </w:rPr>
        <w:t xml:space="preserve"> de </w:t>
      </w:r>
      <w:r w:rsidR="008D75B9" w:rsidRPr="0099297F">
        <w:rPr>
          <w:rFonts w:ascii="Baskerville Old Face" w:hAnsi="Baskerville Old Face"/>
          <w:color w:val="000000" w:themeColor="text1"/>
          <w:lang w:val="es-ES"/>
        </w:rPr>
        <w:t>ortografía</w:t>
      </w:r>
      <w:r w:rsidRPr="0099297F">
        <w:rPr>
          <w:rFonts w:ascii="Baskerville Old Face" w:hAnsi="Baskerville Old Face"/>
          <w:color w:val="000000" w:themeColor="text1"/>
          <w:lang w:val="es-ES"/>
        </w:rPr>
        <w:t xml:space="preserve"> de cada parte del dise</w:t>
      </w:r>
      <w:r w:rsidR="009611AF" w:rsidRPr="0099297F">
        <w:rPr>
          <w:rFonts w:ascii="Baskerville Old Face" w:hAnsi="Baskerville Old Face"/>
          <w:color w:val="000000" w:themeColor="text1"/>
          <w:lang w:val="es-ES"/>
        </w:rPr>
        <w:t>ñ</w:t>
      </w:r>
      <w:r w:rsidRPr="0099297F">
        <w:rPr>
          <w:rFonts w:ascii="Baskerville Old Face" w:hAnsi="Baskerville Old Face"/>
          <w:color w:val="000000" w:themeColor="text1"/>
          <w:lang w:val="es-ES"/>
        </w:rPr>
        <w:t xml:space="preserve">o e </w:t>
      </w:r>
      <w:r w:rsidR="008D75B9" w:rsidRPr="0099297F">
        <w:rPr>
          <w:rFonts w:ascii="Baskerville Old Face" w:hAnsi="Baskerville Old Face"/>
          <w:color w:val="000000" w:themeColor="text1"/>
          <w:lang w:val="es-ES"/>
        </w:rPr>
        <w:t>impresión</w:t>
      </w:r>
      <w:r w:rsidRPr="0099297F">
        <w:rPr>
          <w:rFonts w:ascii="Baskerville Old Face" w:hAnsi="Baskerville Old Face"/>
          <w:color w:val="000000" w:themeColor="text1"/>
          <w:lang w:val="es-ES"/>
        </w:rPr>
        <w:t xml:space="preserve"> de caracteres ya sean letras, </w:t>
      </w:r>
      <w:r w:rsidR="008D75B9" w:rsidRPr="0099297F">
        <w:rPr>
          <w:rFonts w:ascii="Baskerville Old Face" w:hAnsi="Baskerville Old Face"/>
          <w:color w:val="000000" w:themeColor="text1"/>
          <w:lang w:val="es-ES"/>
        </w:rPr>
        <w:t>números</w:t>
      </w:r>
      <w:r w:rsidRPr="0099297F">
        <w:rPr>
          <w:rFonts w:ascii="Baskerville Old Face" w:hAnsi="Baskerville Old Face"/>
          <w:color w:val="000000" w:themeColor="text1"/>
          <w:lang w:val="es-ES"/>
        </w:rPr>
        <w:t xml:space="preserve"> o especiales. </w:t>
      </w:r>
    </w:p>
    <w:p w:rsidR="004270D0" w:rsidRPr="0099297F" w:rsidRDefault="004270D0" w:rsidP="00C87F2B">
      <w:pPr>
        <w:pStyle w:val="PSI-Ttulo2"/>
        <w:rPr>
          <w:rFonts w:ascii="Baskerville Old Face" w:hAnsi="Baskerville Old Face"/>
          <w:color w:val="FFC000" w:themeColor="accent4"/>
          <w:lang w:val="es-ES"/>
        </w:rPr>
      </w:pPr>
      <w:bookmarkStart w:id="8" w:name="_Toc165473664"/>
      <w:bookmarkStart w:id="9" w:name="_Toc259313018"/>
      <w:r w:rsidRPr="0099297F">
        <w:rPr>
          <w:rFonts w:ascii="Baskerville Old Face" w:hAnsi="Baskerville Old Face"/>
          <w:color w:val="FFC000" w:themeColor="accent4"/>
          <w:lang w:val="es-ES"/>
        </w:rPr>
        <w:t>Propósito de la Evaluación</w:t>
      </w:r>
      <w:bookmarkEnd w:id="8"/>
      <w:bookmarkEnd w:id="9"/>
    </w:p>
    <w:p w:rsidR="008866A4" w:rsidRPr="0099297F" w:rsidRDefault="008866A4" w:rsidP="00FE0C04">
      <w:pPr>
        <w:pStyle w:val="NormalWeb"/>
        <w:jc w:val="both"/>
        <w:rPr>
          <w:rFonts w:ascii="Baskerville Old Face" w:hAnsi="Baskerville Old Face"/>
          <w:color w:val="000000" w:themeColor="text1"/>
          <w:lang w:val="es-ES"/>
        </w:rPr>
      </w:pPr>
      <w:r w:rsidRPr="0099297F">
        <w:rPr>
          <w:rFonts w:ascii="Baskerville Old Face" w:hAnsi="Baskerville Old Face"/>
          <w:color w:val="000000" w:themeColor="text1"/>
          <w:szCs w:val="22"/>
          <w:lang w:val="es-ES"/>
        </w:rPr>
        <w:t xml:space="preserve">La “Calidad de un producto” hace referencia a que el producto salga con el </w:t>
      </w:r>
      <w:r w:rsidR="008D75B9" w:rsidRPr="0099297F">
        <w:rPr>
          <w:rFonts w:ascii="Baskerville Old Face" w:hAnsi="Baskerville Old Face"/>
          <w:color w:val="000000" w:themeColor="text1"/>
          <w:szCs w:val="22"/>
          <w:lang w:val="es-ES"/>
        </w:rPr>
        <w:t>más</w:t>
      </w:r>
      <w:r w:rsidRPr="0099297F">
        <w:rPr>
          <w:rFonts w:ascii="Baskerville Old Face" w:hAnsi="Baskerville Old Face"/>
          <w:color w:val="000000" w:themeColor="text1"/>
          <w:szCs w:val="22"/>
          <w:lang w:val="es-ES"/>
        </w:rPr>
        <w:t xml:space="preserve"> alto porcentaje de efectividad. La idea principal es hacer un producto con mucha calidad y esto se realiza teniendo en cuenta la calidad como objetivo a cada momento y realizando las actividades necesarias para que esto se logre. Este plan de pruebas es necesario para el aseguramiento de la calidad del sistema. Con este plan se seleccionan y se coordinan las actividades para asegurar la calidad del software durante el ciclo de vida del proyecto y </w:t>
      </w:r>
      <w:proofErr w:type="spellStart"/>
      <w:r w:rsidRPr="0099297F">
        <w:rPr>
          <w:rFonts w:ascii="Baskerville Old Face" w:hAnsi="Baskerville Old Face"/>
          <w:color w:val="000000" w:themeColor="text1"/>
          <w:szCs w:val="22"/>
          <w:lang w:val="es-ES"/>
        </w:rPr>
        <w:t>aún</w:t>
      </w:r>
      <w:proofErr w:type="spellEnd"/>
      <w:r w:rsidRPr="0099297F">
        <w:rPr>
          <w:rFonts w:ascii="Baskerville Old Face" w:hAnsi="Baskerville Old Face"/>
          <w:color w:val="000000" w:themeColor="text1"/>
          <w:szCs w:val="22"/>
          <w:lang w:val="es-ES"/>
        </w:rPr>
        <w:t xml:space="preserve"> </w:t>
      </w:r>
      <w:r w:rsidR="008D75B9" w:rsidRPr="0099297F">
        <w:rPr>
          <w:rFonts w:ascii="Baskerville Old Face" w:hAnsi="Baskerville Old Face"/>
          <w:color w:val="000000" w:themeColor="text1"/>
          <w:szCs w:val="22"/>
          <w:lang w:val="es-ES"/>
        </w:rPr>
        <w:t>después</w:t>
      </w:r>
      <w:r w:rsidRPr="0099297F">
        <w:rPr>
          <w:rFonts w:ascii="Baskerville Old Face" w:hAnsi="Baskerville Old Face"/>
          <w:color w:val="000000" w:themeColor="text1"/>
          <w:szCs w:val="22"/>
          <w:lang w:val="es-ES"/>
        </w:rPr>
        <w:t xml:space="preserve"> al ser entregado al cliente. Los objetivos que se pretenden alcanzar con la </w:t>
      </w:r>
      <w:r w:rsidR="008D75B9" w:rsidRPr="0099297F">
        <w:rPr>
          <w:rFonts w:ascii="Baskerville Old Face" w:hAnsi="Baskerville Old Face"/>
          <w:color w:val="000000" w:themeColor="text1"/>
          <w:lang w:val="es-ES"/>
        </w:rPr>
        <w:t>aplicación</w:t>
      </w:r>
      <w:r w:rsidRPr="0099297F">
        <w:rPr>
          <w:rFonts w:ascii="Baskerville Old Face" w:hAnsi="Baskerville Old Face"/>
          <w:color w:val="000000" w:themeColor="text1"/>
          <w:lang w:val="es-ES"/>
        </w:rPr>
        <w:t xml:space="preserve"> del plan de pruebas son las siguientes: </w:t>
      </w:r>
    </w:p>
    <w:p w:rsidR="00DE7B62" w:rsidRPr="0099297F" w:rsidRDefault="00AB29D8" w:rsidP="00FE0C04">
      <w:pPr>
        <w:pStyle w:val="NormalWeb"/>
        <w:numPr>
          <w:ilvl w:val="0"/>
          <w:numId w:val="35"/>
        </w:numPr>
        <w:jc w:val="both"/>
        <w:rPr>
          <w:rFonts w:ascii="Baskerville Old Face" w:hAnsi="Baskerville Old Face"/>
          <w:color w:val="000000" w:themeColor="text1"/>
          <w:lang w:val="es-ES"/>
        </w:rPr>
      </w:pPr>
      <w:r w:rsidRPr="0099297F">
        <w:rPr>
          <w:rFonts w:ascii="Baskerville Old Face" w:hAnsi="Baskerville Old Face"/>
          <w:color w:val="000000" w:themeColor="text1"/>
          <w:lang w:val="es-ES"/>
        </w:rPr>
        <w:t xml:space="preserve">Encontrar la mayor cantidad de errores como sea posible, ya sea tanto en los TextBox, como la </w:t>
      </w:r>
      <w:r w:rsidR="008D75B9" w:rsidRPr="0099297F">
        <w:rPr>
          <w:rFonts w:ascii="Baskerville Old Face" w:hAnsi="Baskerville Old Face"/>
          <w:color w:val="000000" w:themeColor="text1"/>
          <w:lang w:val="es-ES"/>
        </w:rPr>
        <w:t>ortografía</w:t>
      </w:r>
      <w:r w:rsidRPr="0099297F">
        <w:rPr>
          <w:rFonts w:ascii="Baskerville Old Face" w:hAnsi="Baskerville Old Face"/>
          <w:color w:val="000000" w:themeColor="text1"/>
          <w:lang w:val="es-ES"/>
        </w:rPr>
        <w:t xml:space="preserve"> que hay en las Labels, los botones, los ComboBox</w:t>
      </w:r>
      <w:r w:rsidR="00401875" w:rsidRPr="0099297F">
        <w:rPr>
          <w:rFonts w:ascii="Baskerville Old Face" w:hAnsi="Baskerville Old Face"/>
          <w:color w:val="000000" w:themeColor="text1"/>
          <w:lang w:val="es-ES"/>
        </w:rPr>
        <w:t xml:space="preserve"> y tables, </w:t>
      </w:r>
      <w:r w:rsidRPr="0099297F">
        <w:rPr>
          <w:rFonts w:ascii="Baskerville Old Face" w:hAnsi="Baskerville Old Face"/>
          <w:color w:val="000000" w:themeColor="text1"/>
          <w:lang w:val="es-ES"/>
        </w:rPr>
        <w:t xml:space="preserve"> </w:t>
      </w:r>
    </w:p>
    <w:p w:rsidR="00DE7B62" w:rsidRPr="0099297F" w:rsidRDefault="00AB29D8" w:rsidP="00FE0C04">
      <w:pPr>
        <w:pStyle w:val="NormalWeb"/>
        <w:numPr>
          <w:ilvl w:val="0"/>
          <w:numId w:val="35"/>
        </w:numPr>
        <w:jc w:val="both"/>
        <w:rPr>
          <w:rFonts w:ascii="Baskerville Old Face" w:hAnsi="Baskerville Old Face"/>
          <w:color w:val="000000" w:themeColor="text1"/>
          <w:lang w:val="es-ES"/>
        </w:rPr>
      </w:pPr>
      <w:r w:rsidRPr="0099297F">
        <w:rPr>
          <w:rFonts w:ascii="Baskerville Old Face" w:hAnsi="Baskerville Old Face"/>
          <w:color w:val="000000" w:themeColor="text1"/>
          <w:lang w:val="es-ES"/>
        </w:rPr>
        <w:t xml:space="preserve">Supervisar si se cumple las especificaciones de </w:t>
      </w:r>
      <w:r w:rsidR="008D75B9" w:rsidRPr="0099297F">
        <w:rPr>
          <w:rFonts w:ascii="Baskerville Old Face" w:hAnsi="Baskerville Old Face"/>
          <w:color w:val="000000" w:themeColor="text1"/>
          <w:lang w:val="es-ES"/>
        </w:rPr>
        <w:t>diseño</w:t>
      </w:r>
      <w:r w:rsidRPr="0099297F">
        <w:rPr>
          <w:rFonts w:ascii="Baskerville Old Face" w:hAnsi="Baskerville Old Face"/>
          <w:color w:val="000000" w:themeColor="text1"/>
          <w:lang w:val="es-ES"/>
        </w:rPr>
        <w:t xml:space="preserve"> establecidas por el cliente. </w:t>
      </w:r>
    </w:p>
    <w:p w:rsidR="00DE7B62" w:rsidRPr="0099297F" w:rsidRDefault="00AB29D8" w:rsidP="00FE0C04">
      <w:pPr>
        <w:pStyle w:val="NormalWeb"/>
        <w:numPr>
          <w:ilvl w:val="0"/>
          <w:numId w:val="35"/>
        </w:numPr>
        <w:jc w:val="both"/>
        <w:rPr>
          <w:rFonts w:ascii="Baskerville Old Face" w:hAnsi="Baskerville Old Face"/>
          <w:color w:val="000000" w:themeColor="text1"/>
          <w:lang w:val="es-ES"/>
        </w:rPr>
      </w:pPr>
      <w:r w:rsidRPr="0099297F">
        <w:rPr>
          <w:rFonts w:ascii="Baskerville Old Face" w:hAnsi="Baskerville Old Face"/>
          <w:color w:val="000000" w:themeColor="text1"/>
          <w:lang w:val="es-ES"/>
        </w:rPr>
        <w:lastRenderedPageBreak/>
        <w:t xml:space="preserve">Supervisar si se cumple los requisitos del </w:t>
      </w:r>
      <w:r w:rsidR="008D75B9" w:rsidRPr="0099297F">
        <w:rPr>
          <w:rFonts w:ascii="Baskerville Old Face" w:hAnsi="Baskerville Old Face"/>
          <w:color w:val="000000" w:themeColor="text1"/>
          <w:lang w:val="es-ES"/>
        </w:rPr>
        <w:t>análisis</w:t>
      </w:r>
      <w:r w:rsidRPr="0099297F">
        <w:rPr>
          <w:rFonts w:ascii="Baskerville Old Face" w:hAnsi="Baskerville Old Face"/>
          <w:color w:val="000000" w:themeColor="text1"/>
          <w:lang w:val="es-ES"/>
        </w:rPr>
        <w:t xml:space="preserve"> que se hicieron en la </w:t>
      </w:r>
      <w:r w:rsidR="008D75B9" w:rsidRPr="0099297F">
        <w:rPr>
          <w:rFonts w:ascii="Baskerville Old Face" w:hAnsi="Baskerville Old Face"/>
          <w:color w:val="000000" w:themeColor="text1"/>
          <w:lang w:val="es-ES"/>
        </w:rPr>
        <w:t>planificación</w:t>
      </w:r>
      <w:r w:rsidRPr="0099297F">
        <w:rPr>
          <w:rFonts w:ascii="Baskerville Old Face" w:hAnsi="Baskerville Old Face"/>
          <w:color w:val="000000" w:themeColor="text1"/>
          <w:lang w:val="es-ES"/>
        </w:rPr>
        <w:t xml:space="preserve"> del </w:t>
      </w:r>
      <w:r w:rsidR="008D75B9" w:rsidRPr="0099297F">
        <w:rPr>
          <w:rFonts w:ascii="Baskerville Old Face" w:hAnsi="Baskerville Old Face"/>
          <w:color w:val="000000" w:themeColor="text1"/>
          <w:lang w:val="es-ES"/>
        </w:rPr>
        <w:t>diseño</w:t>
      </w:r>
      <w:r w:rsidRPr="0099297F">
        <w:rPr>
          <w:rFonts w:ascii="Baskerville Old Face" w:hAnsi="Baskerville Old Face"/>
          <w:color w:val="000000" w:themeColor="text1"/>
          <w:lang w:val="es-ES"/>
        </w:rPr>
        <w:t xml:space="preserve"> y desarrollo del software. </w:t>
      </w:r>
    </w:p>
    <w:p w:rsidR="00DE7B62" w:rsidRPr="0099297F" w:rsidRDefault="00AB29D8" w:rsidP="00FE0C04">
      <w:pPr>
        <w:pStyle w:val="NormalWeb"/>
        <w:numPr>
          <w:ilvl w:val="0"/>
          <w:numId w:val="35"/>
        </w:numPr>
        <w:jc w:val="both"/>
        <w:rPr>
          <w:rFonts w:ascii="Baskerville Old Face" w:hAnsi="Baskerville Old Face"/>
          <w:color w:val="000000" w:themeColor="text1"/>
          <w:lang w:val="es-ES"/>
        </w:rPr>
      </w:pPr>
      <w:r w:rsidRPr="0099297F">
        <w:rPr>
          <w:rFonts w:ascii="Baskerville Old Face" w:hAnsi="Baskerville Old Face"/>
          <w:color w:val="000000" w:themeColor="text1"/>
          <w:lang w:val="es-ES"/>
        </w:rPr>
        <w:t xml:space="preserve">Realizar pruebas las pruebas necesarias de rendimiento y capacidad del sistema. </w:t>
      </w:r>
    </w:p>
    <w:p w:rsidR="00AB29D8" w:rsidRPr="0099297F" w:rsidRDefault="00AB29D8" w:rsidP="00FE0C04">
      <w:pPr>
        <w:pStyle w:val="NormalWeb"/>
        <w:numPr>
          <w:ilvl w:val="0"/>
          <w:numId w:val="35"/>
        </w:numPr>
        <w:jc w:val="both"/>
        <w:rPr>
          <w:rFonts w:ascii="Baskerville Old Face" w:hAnsi="Baskerville Old Face"/>
          <w:color w:val="000000" w:themeColor="text1"/>
          <w:lang w:val="es-ES"/>
        </w:rPr>
      </w:pPr>
      <w:r w:rsidRPr="0099297F">
        <w:rPr>
          <w:rFonts w:ascii="Baskerville Old Face" w:hAnsi="Baskerville Old Face"/>
          <w:color w:val="000000" w:themeColor="text1"/>
          <w:lang w:val="es-ES"/>
        </w:rPr>
        <w:t xml:space="preserve">Encontrar los problemas importantes y determinar los riesgos percibidos en cuanto a la calidad del producto. </w:t>
      </w:r>
    </w:p>
    <w:p w:rsidR="004270D0" w:rsidRPr="0099297F" w:rsidRDefault="00401875" w:rsidP="00FE0C04">
      <w:pPr>
        <w:pStyle w:val="NormalWeb"/>
        <w:numPr>
          <w:ilvl w:val="0"/>
          <w:numId w:val="35"/>
        </w:numPr>
        <w:jc w:val="both"/>
        <w:rPr>
          <w:rFonts w:ascii="Baskerville Old Face" w:hAnsi="Baskerville Old Face"/>
          <w:color w:val="000000" w:themeColor="text1"/>
          <w:lang w:val="es-ES"/>
        </w:rPr>
      </w:pPr>
      <w:r w:rsidRPr="0099297F">
        <w:rPr>
          <w:rFonts w:ascii="Baskerville Old Face" w:hAnsi="Baskerville Old Face"/>
          <w:color w:val="000000" w:themeColor="text1"/>
          <w:lang w:val="es-ES"/>
        </w:rPr>
        <w:t xml:space="preserve">Supervisar que si se cumple con la </w:t>
      </w:r>
      <w:r w:rsidR="008D75B9" w:rsidRPr="0099297F">
        <w:rPr>
          <w:rFonts w:ascii="Baskerville Old Face" w:hAnsi="Baskerville Old Face"/>
          <w:color w:val="000000" w:themeColor="text1"/>
          <w:lang w:val="es-ES"/>
        </w:rPr>
        <w:t>especificación</w:t>
      </w:r>
      <w:r w:rsidRPr="0099297F">
        <w:rPr>
          <w:rFonts w:ascii="Baskerville Old Face" w:hAnsi="Baskerville Old Face"/>
          <w:color w:val="000000" w:themeColor="text1"/>
          <w:lang w:val="es-ES"/>
        </w:rPr>
        <w:t xml:space="preserve"> de los casos de uso.</w:t>
      </w:r>
    </w:p>
    <w:p w:rsidR="004270D0" w:rsidRPr="0099297F" w:rsidRDefault="004270D0" w:rsidP="00872266">
      <w:pPr>
        <w:pStyle w:val="PSI-Ttulo3"/>
      </w:pPr>
      <w:bookmarkStart w:id="10" w:name="_Toc165473665"/>
      <w:bookmarkStart w:id="11" w:name="_Toc259313019"/>
      <w:r w:rsidRPr="0099297F">
        <w:t>Motivadores de la prueba</w:t>
      </w:r>
      <w:bookmarkEnd w:id="10"/>
      <w:bookmarkEnd w:id="11"/>
    </w:p>
    <w:p w:rsidR="00F836FC" w:rsidRPr="0099297F" w:rsidRDefault="00F836FC" w:rsidP="00FE0C04">
      <w:pPr>
        <w:pStyle w:val="NormalWeb"/>
        <w:jc w:val="both"/>
        <w:rPr>
          <w:rFonts w:ascii="Baskerville Old Face" w:hAnsi="Baskerville Old Face"/>
          <w:color w:val="000000" w:themeColor="text1"/>
          <w:szCs w:val="22"/>
          <w:lang w:val="es-ES"/>
        </w:rPr>
      </w:pPr>
      <w:r w:rsidRPr="0099297F">
        <w:rPr>
          <w:rFonts w:ascii="Baskerville Old Face" w:hAnsi="Baskerville Old Face"/>
          <w:color w:val="000000" w:themeColor="text1"/>
          <w:szCs w:val="22"/>
          <w:lang w:val="es-ES"/>
        </w:rPr>
        <w:t xml:space="preserve">Los principales elementos que crearon la necesidad de realizar este plan de pruebas se enlistan a </w:t>
      </w:r>
      <w:r w:rsidR="008D75B9" w:rsidRPr="0099297F">
        <w:rPr>
          <w:rFonts w:ascii="Baskerville Old Face" w:hAnsi="Baskerville Old Face"/>
          <w:color w:val="000000" w:themeColor="text1"/>
          <w:szCs w:val="22"/>
          <w:lang w:val="es-ES"/>
        </w:rPr>
        <w:t>continuación</w:t>
      </w:r>
      <w:r w:rsidRPr="0099297F">
        <w:rPr>
          <w:rFonts w:ascii="Baskerville Old Face" w:hAnsi="Baskerville Old Face"/>
          <w:color w:val="000000" w:themeColor="text1"/>
          <w:szCs w:val="22"/>
          <w:lang w:val="es-ES"/>
        </w:rPr>
        <w:t xml:space="preserve">: </w:t>
      </w:r>
    </w:p>
    <w:p w:rsidR="00FE0C04" w:rsidRPr="0099297F" w:rsidRDefault="00502210" w:rsidP="00FE0C04">
      <w:pPr>
        <w:pStyle w:val="NormalWeb"/>
        <w:numPr>
          <w:ilvl w:val="0"/>
          <w:numId w:val="35"/>
        </w:numPr>
        <w:jc w:val="both"/>
        <w:rPr>
          <w:rFonts w:ascii="Baskerville Old Face" w:hAnsi="Baskerville Old Face"/>
          <w:color w:val="000000" w:themeColor="text1"/>
          <w:sz w:val="28"/>
          <w:lang w:val="es-ES"/>
        </w:rPr>
      </w:pPr>
      <w:r w:rsidRPr="0099297F">
        <w:rPr>
          <w:rFonts w:ascii="Baskerville Old Face" w:hAnsi="Baskerville Old Face"/>
          <w:color w:val="000000" w:themeColor="text1"/>
          <w:lang w:val="es-ES"/>
        </w:rPr>
        <w:t>Que los boton</w:t>
      </w:r>
      <w:r w:rsidR="00927F23" w:rsidRPr="0099297F">
        <w:rPr>
          <w:rFonts w:ascii="Baskerville Old Face" w:hAnsi="Baskerville Old Face"/>
          <w:color w:val="000000" w:themeColor="text1"/>
          <w:lang w:val="es-ES"/>
        </w:rPr>
        <w:t xml:space="preserve">es realizara las acciones para los que </w:t>
      </w:r>
      <w:r w:rsidR="008D75B9" w:rsidRPr="0099297F">
        <w:rPr>
          <w:rFonts w:ascii="Baskerville Old Face" w:hAnsi="Baskerville Old Face"/>
          <w:color w:val="000000" w:themeColor="text1"/>
          <w:lang w:val="es-ES"/>
        </w:rPr>
        <w:t>estén</w:t>
      </w:r>
      <w:r w:rsidR="00927F23" w:rsidRPr="0099297F">
        <w:rPr>
          <w:rFonts w:ascii="Baskerville Old Face" w:hAnsi="Baskerville Old Face"/>
          <w:color w:val="000000" w:themeColor="text1"/>
          <w:lang w:val="es-ES"/>
        </w:rPr>
        <w:t xml:space="preserve"> diseñados</w:t>
      </w:r>
    </w:p>
    <w:p w:rsidR="00F836FC" w:rsidRPr="0099297F" w:rsidRDefault="008E4ECC" w:rsidP="004270D0">
      <w:pPr>
        <w:pStyle w:val="NormalWeb"/>
        <w:numPr>
          <w:ilvl w:val="0"/>
          <w:numId w:val="35"/>
        </w:numPr>
        <w:jc w:val="both"/>
        <w:rPr>
          <w:rFonts w:ascii="Baskerville Old Face" w:hAnsi="Baskerville Old Face"/>
          <w:color w:val="000000" w:themeColor="text1"/>
          <w:sz w:val="28"/>
          <w:lang w:val="es-ES"/>
        </w:rPr>
      </w:pPr>
      <w:r w:rsidRPr="0099297F">
        <w:rPr>
          <w:rFonts w:ascii="Baskerville Old Face" w:hAnsi="Baskerville Old Face"/>
          <w:color w:val="000000" w:themeColor="text1"/>
          <w:lang w:val="es-ES"/>
        </w:rPr>
        <w:t xml:space="preserve">Que las tablas realicen las acciones para las que </w:t>
      </w:r>
      <w:r w:rsidR="008D75B9" w:rsidRPr="0099297F">
        <w:rPr>
          <w:rFonts w:ascii="Baskerville Old Face" w:hAnsi="Baskerville Old Face"/>
          <w:color w:val="000000" w:themeColor="text1"/>
          <w:lang w:val="es-ES"/>
        </w:rPr>
        <w:t>están</w:t>
      </w:r>
      <w:r w:rsidRPr="0099297F">
        <w:rPr>
          <w:rFonts w:ascii="Baskerville Old Face" w:hAnsi="Baskerville Old Face"/>
          <w:color w:val="000000" w:themeColor="text1"/>
          <w:lang w:val="es-ES"/>
        </w:rPr>
        <w:t xml:space="preserve"> diseñadas</w:t>
      </w:r>
    </w:p>
    <w:p w:rsidR="008E4ECC" w:rsidRPr="0099297F" w:rsidRDefault="008E4ECC" w:rsidP="004270D0">
      <w:pPr>
        <w:pStyle w:val="NormalWeb"/>
        <w:numPr>
          <w:ilvl w:val="0"/>
          <w:numId w:val="35"/>
        </w:numPr>
        <w:jc w:val="both"/>
        <w:rPr>
          <w:rFonts w:ascii="Baskerville Old Face" w:hAnsi="Baskerville Old Face"/>
          <w:color w:val="000000" w:themeColor="text1"/>
          <w:lang w:val="es-ES"/>
        </w:rPr>
      </w:pPr>
      <w:r w:rsidRPr="0099297F">
        <w:rPr>
          <w:rFonts w:ascii="Baskerville Old Face" w:hAnsi="Baskerville Old Face"/>
          <w:color w:val="000000" w:themeColor="text1"/>
          <w:lang w:val="es-ES"/>
        </w:rPr>
        <w:t xml:space="preserve">Que se tenga una buena </w:t>
      </w:r>
      <w:r w:rsidR="008D75B9" w:rsidRPr="0099297F">
        <w:rPr>
          <w:rFonts w:ascii="Baskerville Old Face" w:hAnsi="Baskerville Old Face"/>
          <w:color w:val="000000" w:themeColor="text1"/>
          <w:lang w:val="es-ES"/>
        </w:rPr>
        <w:t>ortografía</w:t>
      </w:r>
      <w:r w:rsidRPr="0099297F">
        <w:rPr>
          <w:rFonts w:ascii="Baskerville Old Face" w:hAnsi="Baskerville Old Face"/>
          <w:color w:val="000000" w:themeColor="text1"/>
          <w:lang w:val="es-ES"/>
        </w:rPr>
        <w:t xml:space="preserve"> </w:t>
      </w:r>
    </w:p>
    <w:p w:rsidR="008E4ECC" w:rsidRPr="0099297F" w:rsidRDefault="008E4ECC" w:rsidP="004270D0">
      <w:pPr>
        <w:pStyle w:val="NormalWeb"/>
        <w:numPr>
          <w:ilvl w:val="0"/>
          <w:numId w:val="35"/>
        </w:numPr>
        <w:jc w:val="both"/>
        <w:rPr>
          <w:rFonts w:ascii="Baskerville Old Face" w:hAnsi="Baskerville Old Face"/>
          <w:color w:val="000000" w:themeColor="text1"/>
          <w:lang w:val="es-ES"/>
        </w:rPr>
      </w:pPr>
      <w:r w:rsidRPr="0099297F">
        <w:rPr>
          <w:rFonts w:ascii="Baskerville Old Face" w:hAnsi="Baskerville Old Face"/>
          <w:color w:val="000000" w:themeColor="text1"/>
          <w:lang w:val="es-ES"/>
        </w:rPr>
        <w:t>Que los enlaces nos permitan redirigir a las paginas correctas</w:t>
      </w:r>
    </w:p>
    <w:p w:rsidR="008E4ECC" w:rsidRPr="0099297F" w:rsidRDefault="008E4ECC" w:rsidP="004270D0">
      <w:pPr>
        <w:pStyle w:val="NormalWeb"/>
        <w:numPr>
          <w:ilvl w:val="0"/>
          <w:numId w:val="35"/>
        </w:numPr>
        <w:jc w:val="both"/>
        <w:rPr>
          <w:rFonts w:ascii="Baskerville Old Face" w:hAnsi="Baskerville Old Face"/>
          <w:color w:val="000000" w:themeColor="text1"/>
          <w:lang w:val="es-ES"/>
        </w:rPr>
      </w:pPr>
      <w:r w:rsidRPr="0099297F">
        <w:rPr>
          <w:rFonts w:ascii="Baskerville Old Face" w:hAnsi="Baskerville Old Face"/>
          <w:color w:val="000000" w:themeColor="text1"/>
          <w:lang w:val="es-ES"/>
        </w:rPr>
        <w:t>Que el PDF ten</w:t>
      </w:r>
      <w:r w:rsidR="00375169">
        <w:rPr>
          <w:rFonts w:ascii="Baskerville Old Face" w:hAnsi="Baskerville Old Face"/>
          <w:color w:val="000000" w:themeColor="text1"/>
          <w:lang w:val="es-ES"/>
        </w:rPr>
        <w:t>g</w:t>
      </w:r>
      <w:r w:rsidRPr="0099297F">
        <w:rPr>
          <w:rFonts w:ascii="Baskerville Old Face" w:hAnsi="Baskerville Old Face"/>
          <w:color w:val="000000" w:themeColor="text1"/>
          <w:lang w:val="es-ES"/>
        </w:rPr>
        <w:t>a la estructura correcta.</w:t>
      </w:r>
    </w:p>
    <w:p w:rsidR="008E4ECC" w:rsidRPr="0099297F" w:rsidRDefault="008E4ECC" w:rsidP="004270D0">
      <w:pPr>
        <w:pStyle w:val="NormalWeb"/>
        <w:numPr>
          <w:ilvl w:val="0"/>
          <w:numId w:val="35"/>
        </w:numPr>
        <w:jc w:val="both"/>
        <w:rPr>
          <w:rFonts w:ascii="Baskerville Old Face" w:hAnsi="Baskerville Old Face"/>
          <w:color w:val="000000" w:themeColor="text1"/>
          <w:lang w:val="es-ES"/>
        </w:rPr>
      </w:pPr>
      <w:r w:rsidRPr="0099297F">
        <w:rPr>
          <w:rFonts w:ascii="Baskerville Old Face" w:hAnsi="Baskerville Old Face"/>
          <w:color w:val="000000" w:themeColor="text1"/>
          <w:lang w:val="es-ES"/>
        </w:rPr>
        <w:t xml:space="preserve">Que la </w:t>
      </w:r>
      <w:r w:rsidR="008D75B9" w:rsidRPr="0099297F">
        <w:rPr>
          <w:rFonts w:ascii="Baskerville Old Face" w:hAnsi="Baskerville Old Face"/>
          <w:color w:val="000000" w:themeColor="text1"/>
          <w:lang w:val="es-ES"/>
        </w:rPr>
        <w:t>información</w:t>
      </w:r>
      <w:r w:rsidRPr="0099297F">
        <w:rPr>
          <w:rFonts w:ascii="Baskerville Old Face" w:hAnsi="Baskerville Old Face"/>
          <w:color w:val="000000" w:themeColor="text1"/>
          <w:lang w:val="es-ES"/>
        </w:rPr>
        <w:t xml:space="preserve"> que se maneja sea consistente</w:t>
      </w:r>
    </w:p>
    <w:p w:rsidR="008E4ECC" w:rsidRPr="0099297F" w:rsidRDefault="008E4ECC" w:rsidP="004270D0">
      <w:pPr>
        <w:pStyle w:val="NormalWeb"/>
        <w:numPr>
          <w:ilvl w:val="0"/>
          <w:numId w:val="35"/>
        </w:numPr>
        <w:jc w:val="both"/>
        <w:rPr>
          <w:rFonts w:ascii="Baskerville Old Face" w:hAnsi="Baskerville Old Face"/>
          <w:color w:val="000000" w:themeColor="text1"/>
          <w:lang w:val="es-ES"/>
        </w:rPr>
      </w:pPr>
      <w:r w:rsidRPr="0099297F">
        <w:rPr>
          <w:rFonts w:ascii="Baskerville Old Face" w:hAnsi="Baskerville Old Face"/>
          <w:color w:val="000000" w:themeColor="text1"/>
          <w:lang w:val="es-ES"/>
        </w:rPr>
        <w:t xml:space="preserve">Que el </w:t>
      </w:r>
      <w:r w:rsidR="008D75B9" w:rsidRPr="0099297F">
        <w:rPr>
          <w:rFonts w:ascii="Baskerville Old Face" w:hAnsi="Baskerville Old Face"/>
          <w:color w:val="000000" w:themeColor="text1"/>
          <w:lang w:val="es-ES"/>
        </w:rPr>
        <w:t>código</w:t>
      </w:r>
      <w:r w:rsidRPr="0099297F">
        <w:rPr>
          <w:rFonts w:ascii="Baskerville Old Face" w:hAnsi="Baskerville Old Face"/>
          <w:color w:val="000000" w:themeColor="text1"/>
          <w:lang w:val="es-ES"/>
        </w:rPr>
        <w:t xml:space="preserve"> este bien </w:t>
      </w:r>
      <w:proofErr w:type="spellStart"/>
      <w:r w:rsidRPr="0099297F">
        <w:rPr>
          <w:rFonts w:ascii="Baskerville Old Face" w:hAnsi="Baskerville Old Face"/>
          <w:color w:val="000000" w:themeColor="text1"/>
          <w:lang w:val="es-ES"/>
        </w:rPr>
        <w:t>identado</w:t>
      </w:r>
      <w:proofErr w:type="spellEnd"/>
    </w:p>
    <w:p w:rsidR="008E4ECC" w:rsidRPr="0099297F" w:rsidRDefault="008E4ECC" w:rsidP="00FC0E83">
      <w:pPr>
        <w:pStyle w:val="NormalWeb"/>
        <w:numPr>
          <w:ilvl w:val="0"/>
          <w:numId w:val="35"/>
        </w:numPr>
        <w:jc w:val="both"/>
        <w:rPr>
          <w:rFonts w:ascii="Baskerville Old Face" w:hAnsi="Baskerville Old Face"/>
          <w:color w:val="000000" w:themeColor="text1"/>
          <w:lang w:val="es-ES"/>
        </w:rPr>
      </w:pPr>
      <w:r w:rsidRPr="0099297F">
        <w:rPr>
          <w:rFonts w:ascii="Baskerville Old Face" w:hAnsi="Baskerville Old Face"/>
          <w:color w:val="000000" w:themeColor="text1"/>
          <w:lang w:val="es-ES"/>
        </w:rPr>
        <w:t xml:space="preserve">Que se cumpla con las normas de la </w:t>
      </w:r>
      <w:r w:rsidR="008D75B9" w:rsidRPr="0099297F">
        <w:rPr>
          <w:rFonts w:ascii="Baskerville Old Face" w:hAnsi="Baskerville Old Face"/>
          <w:color w:val="000000" w:themeColor="text1"/>
          <w:lang w:val="es-ES"/>
        </w:rPr>
        <w:t>institución</w:t>
      </w:r>
      <w:r w:rsidRPr="0099297F">
        <w:rPr>
          <w:rFonts w:ascii="Baskerville Old Face" w:hAnsi="Baskerville Old Face"/>
          <w:color w:val="000000" w:themeColor="text1"/>
          <w:lang w:val="es-ES"/>
        </w:rPr>
        <w:t xml:space="preserve"> sobre la cual se va a implementar el sistema a desarrollar.</w:t>
      </w:r>
    </w:p>
    <w:p w:rsidR="004270D0" w:rsidRPr="0099297F" w:rsidRDefault="004270D0" w:rsidP="004F3611">
      <w:pPr>
        <w:pStyle w:val="PSI-Ttulo1"/>
        <w:rPr>
          <w:rFonts w:ascii="Baskerville Old Face" w:hAnsi="Baskerville Old Face"/>
          <w:color w:val="BF8F00" w:themeColor="accent4" w:themeShade="BF"/>
          <w:lang w:val="es-ES"/>
        </w:rPr>
      </w:pPr>
      <w:bookmarkStart w:id="12" w:name="_Toc165473666"/>
      <w:bookmarkStart w:id="13" w:name="_Toc259313020"/>
      <w:r w:rsidRPr="0099297F">
        <w:rPr>
          <w:rFonts w:ascii="Baskerville Old Face" w:hAnsi="Baskerville Old Face"/>
          <w:color w:val="BF8F00" w:themeColor="accent4" w:themeShade="BF"/>
          <w:lang w:val="es-ES"/>
        </w:rPr>
        <w:t>Objetos a ser Evaluados</w:t>
      </w:r>
      <w:bookmarkEnd w:id="12"/>
      <w:bookmarkEnd w:id="13"/>
      <w:r w:rsidRPr="0099297F">
        <w:rPr>
          <w:rFonts w:ascii="Baskerville Old Face" w:hAnsi="Baskerville Old Face"/>
          <w:color w:val="BF8F00" w:themeColor="accent4" w:themeShade="BF"/>
          <w:lang w:val="es-ES"/>
        </w:rPr>
        <w:t xml:space="preserve"> </w:t>
      </w:r>
    </w:p>
    <w:p w:rsidR="004270D0" w:rsidRPr="0099297F" w:rsidRDefault="00081F59" w:rsidP="004270D0">
      <w:pPr>
        <w:pStyle w:val="InfoBlue"/>
        <w:rPr>
          <w:rFonts w:ascii="Baskerville Old Face" w:hAnsi="Baskerville Old Face"/>
          <w:i w:val="0"/>
          <w:color w:val="000000" w:themeColor="text1"/>
          <w:sz w:val="24"/>
          <w:lang w:val="es-ES"/>
        </w:rPr>
      </w:pPr>
      <w:r w:rsidRPr="0099297F">
        <w:rPr>
          <w:rFonts w:ascii="Baskerville Old Face" w:hAnsi="Baskerville Old Face"/>
          <w:i w:val="0"/>
          <w:color w:val="000000" w:themeColor="text1"/>
          <w:sz w:val="24"/>
          <w:lang w:val="es-ES"/>
        </w:rPr>
        <w:t>Los componentes a ser evaluados son los siguientes:</w:t>
      </w:r>
    </w:p>
    <w:p w:rsidR="00081F59" w:rsidRPr="0099297F" w:rsidRDefault="00B3033C" w:rsidP="00081F59">
      <w:pPr>
        <w:pStyle w:val="InfoBlue"/>
        <w:numPr>
          <w:ilvl w:val="0"/>
          <w:numId w:val="35"/>
        </w:numPr>
        <w:rPr>
          <w:rFonts w:ascii="Baskerville Old Face" w:hAnsi="Baskerville Old Face"/>
          <w:i w:val="0"/>
          <w:color w:val="000000" w:themeColor="text1"/>
          <w:sz w:val="24"/>
          <w:lang w:val="es-ES"/>
        </w:rPr>
      </w:pPr>
      <w:r w:rsidRPr="0099297F">
        <w:rPr>
          <w:rFonts w:ascii="Baskerville Old Face" w:hAnsi="Baskerville Old Face"/>
          <w:i w:val="0"/>
          <w:color w:val="000000" w:themeColor="text1"/>
          <w:sz w:val="24"/>
          <w:lang w:val="es-ES"/>
        </w:rPr>
        <w:t>TextBox</w:t>
      </w:r>
    </w:p>
    <w:p w:rsidR="00B3033C" w:rsidRPr="0099297F" w:rsidRDefault="00B3033C" w:rsidP="00081F59">
      <w:pPr>
        <w:pStyle w:val="InfoBlue"/>
        <w:numPr>
          <w:ilvl w:val="0"/>
          <w:numId w:val="35"/>
        </w:numPr>
        <w:rPr>
          <w:rFonts w:ascii="Baskerville Old Face" w:hAnsi="Baskerville Old Face"/>
          <w:i w:val="0"/>
          <w:color w:val="000000" w:themeColor="text1"/>
          <w:sz w:val="24"/>
          <w:lang w:val="es-ES"/>
        </w:rPr>
      </w:pPr>
      <w:r w:rsidRPr="0099297F">
        <w:rPr>
          <w:rFonts w:ascii="Baskerville Old Face" w:hAnsi="Baskerville Old Face"/>
          <w:i w:val="0"/>
          <w:color w:val="000000" w:themeColor="text1"/>
          <w:sz w:val="24"/>
          <w:lang w:val="es-ES"/>
        </w:rPr>
        <w:t>ComboBox</w:t>
      </w:r>
    </w:p>
    <w:p w:rsidR="00B3033C" w:rsidRPr="0099297F" w:rsidRDefault="00B3033C" w:rsidP="00081F59">
      <w:pPr>
        <w:pStyle w:val="InfoBlue"/>
        <w:numPr>
          <w:ilvl w:val="0"/>
          <w:numId w:val="35"/>
        </w:numPr>
        <w:rPr>
          <w:rFonts w:ascii="Baskerville Old Face" w:hAnsi="Baskerville Old Face"/>
          <w:i w:val="0"/>
          <w:color w:val="000000" w:themeColor="text1"/>
          <w:sz w:val="24"/>
          <w:lang w:val="es-ES"/>
        </w:rPr>
      </w:pPr>
      <w:proofErr w:type="spellStart"/>
      <w:r w:rsidRPr="0099297F">
        <w:rPr>
          <w:rFonts w:ascii="Baskerville Old Face" w:hAnsi="Baskerville Old Face"/>
          <w:i w:val="0"/>
          <w:color w:val="000000" w:themeColor="text1"/>
          <w:sz w:val="24"/>
          <w:lang w:val="es-ES"/>
        </w:rPr>
        <w:t>Buttons</w:t>
      </w:r>
      <w:proofErr w:type="spellEnd"/>
    </w:p>
    <w:p w:rsidR="00B3033C" w:rsidRPr="0099297F" w:rsidRDefault="00B3033C" w:rsidP="00081F59">
      <w:pPr>
        <w:pStyle w:val="InfoBlue"/>
        <w:numPr>
          <w:ilvl w:val="0"/>
          <w:numId w:val="35"/>
        </w:numPr>
        <w:rPr>
          <w:rFonts w:ascii="Baskerville Old Face" w:hAnsi="Baskerville Old Face"/>
          <w:i w:val="0"/>
          <w:color w:val="000000" w:themeColor="text1"/>
          <w:sz w:val="24"/>
          <w:lang w:val="es-ES"/>
        </w:rPr>
      </w:pPr>
      <w:r w:rsidRPr="0099297F">
        <w:rPr>
          <w:rFonts w:ascii="Baskerville Old Face" w:hAnsi="Baskerville Old Face"/>
          <w:i w:val="0"/>
          <w:color w:val="000000" w:themeColor="text1"/>
          <w:sz w:val="24"/>
          <w:lang w:val="es-ES"/>
        </w:rPr>
        <w:t>Tables</w:t>
      </w:r>
    </w:p>
    <w:p w:rsidR="00B3033C" w:rsidRPr="0099297F" w:rsidRDefault="00B3033C" w:rsidP="00081F59">
      <w:pPr>
        <w:pStyle w:val="InfoBlue"/>
        <w:numPr>
          <w:ilvl w:val="0"/>
          <w:numId w:val="35"/>
        </w:numPr>
        <w:rPr>
          <w:rFonts w:ascii="Baskerville Old Face" w:hAnsi="Baskerville Old Face"/>
          <w:i w:val="0"/>
          <w:color w:val="000000" w:themeColor="text1"/>
          <w:sz w:val="24"/>
          <w:lang w:val="es-ES"/>
        </w:rPr>
      </w:pPr>
      <w:r w:rsidRPr="0099297F">
        <w:rPr>
          <w:rFonts w:ascii="Baskerville Old Face" w:hAnsi="Baskerville Old Face"/>
          <w:i w:val="0"/>
          <w:color w:val="000000" w:themeColor="text1"/>
          <w:sz w:val="24"/>
          <w:lang w:val="es-ES"/>
        </w:rPr>
        <w:t>Labels</w:t>
      </w:r>
    </w:p>
    <w:p w:rsidR="00E542AE" w:rsidRPr="0099297F" w:rsidRDefault="00E542AE" w:rsidP="00E50C2C">
      <w:pPr>
        <w:pStyle w:val="InfoBlue"/>
        <w:numPr>
          <w:ilvl w:val="0"/>
          <w:numId w:val="35"/>
        </w:numPr>
        <w:rPr>
          <w:rFonts w:ascii="Baskerville Old Face" w:hAnsi="Baskerville Old Face"/>
          <w:i w:val="0"/>
          <w:color w:val="000000" w:themeColor="text1"/>
          <w:sz w:val="24"/>
          <w:lang w:val="es-ES"/>
        </w:rPr>
      </w:pPr>
      <w:proofErr w:type="spellStart"/>
      <w:r w:rsidRPr="0099297F">
        <w:rPr>
          <w:rFonts w:ascii="Baskerville Old Face" w:hAnsi="Baskerville Old Face"/>
          <w:i w:val="0"/>
          <w:color w:val="000000" w:themeColor="text1"/>
          <w:sz w:val="24"/>
          <w:lang w:val="es-ES"/>
        </w:rPr>
        <w:t>Macbook</w:t>
      </w:r>
      <w:proofErr w:type="spellEnd"/>
      <w:r w:rsidRPr="0099297F">
        <w:rPr>
          <w:rFonts w:ascii="Baskerville Old Face" w:hAnsi="Baskerville Old Face"/>
          <w:i w:val="0"/>
          <w:color w:val="000000" w:themeColor="text1"/>
          <w:sz w:val="24"/>
          <w:lang w:val="es-ES"/>
        </w:rPr>
        <w:t xml:space="preserve"> air 13</w:t>
      </w:r>
    </w:p>
    <w:p w:rsidR="004270D0" w:rsidRPr="0099297F" w:rsidRDefault="004270D0" w:rsidP="004F3611">
      <w:pPr>
        <w:pStyle w:val="PSI-Ttulo1"/>
        <w:rPr>
          <w:rFonts w:ascii="Baskerville Old Face" w:hAnsi="Baskerville Old Face"/>
          <w:color w:val="BF8F00" w:themeColor="accent4" w:themeShade="BF"/>
          <w:lang w:val="es-ES"/>
        </w:rPr>
      </w:pPr>
      <w:bookmarkStart w:id="14" w:name="_Toc165473667"/>
      <w:bookmarkStart w:id="15" w:name="_Toc259313021"/>
      <w:r w:rsidRPr="0099297F">
        <w:rPr>
          <w:rFonts w:ascii="Baskerville Old Face" w:hAnsi="Baskerville Old Face"/>
          <w:color w:val="BF8F00" w:themeColor="accent4" w:themeShade="BF"/>
          <w:lang w:val="es-ES"/>
        </w:rPr>
        <w:t>Ámbito de las Pruebas</w:t>
      </w:r>
      <w:bookmarkEnd w:id="14"/>
      <w:bookmarkEnd w:id="15"/>
      <w:r w:rsidRPr="0099297F">
        <w:rPr>
          <w:rFonts w:ascii="Baskerville Old Face" w:hAnsi="Baskerville Old Face"/>
          <w:color w:val="BF8F00" w:themeColor="accent4" w:themeShade="BF"/>
          <w:lang w:val="es-ES"/>
        </w:rPr>
        <w:t xml:space="preserve"> </w:t>
      </w:r>
    </w:p>
    <w:p w:rsidR="00BF619D" w:rsidRPr="0099297F" w:rsidRDefault="00BF619D" w:rsidP="00BF619D">
      <w:pPr>
        <w:pStyle w:val="NormalWeb"/>
        <w:jc w:val="both"/>
        <w:rPr>
          <w:rFonts w:ascii="Baskerville Old Face" w:hAnsi="Baskerville Old Face"/>
          <w:sz w:val="28"/>
          <w:lang w:val="es-ES"/>
        </w:rPr>
      </w:pPr>
      <w:r w:rsidRPr="0099297F">
        <w:rPr>
          <w:rFonts w:ascii="Baskerville Old Face" w:hAnsi="Baskerville Old Face"/>
          <w:szCs w:val="22"/>
          <w:lang w:val="es-ES"/>
        </w:rPr>
        <w:t xml:space="preserve">El conjunto de tareas necesarias para conseguir el objetivo del proyecto son el verificar uno por uno cada uno de los componentes del sistema, se </w:t>
      </w:r>
      <w:r w:rsidR="008D75B9" w:rsidRPr="0099297F">
        <w:rPr>
          <w:rFonts w:ascii="Baskerville Old Face" w:hAnsi="Baskerville Old Face"/>
          <w:szCs w:val="22"/>
          <w:lang w:val="es-ES"/>
        </w:rPr>
        <w:t>revisaran</w:t>
      </w:r>
      <w:r w:rsidRPr="0099297F">
        <w:rPr>
          <w:rFonts w:ascii="Baskerville Old Face" w:hAnsi="Baskerville Old Face"/>
          <w:szCs w:val="22"/>
          <w:lang w:val="es-ES"/>
        </w:rPr>
        <w:t xml:space="preserve"> desde el primer TextBox hasta el </w:t>
      </w:r>
      <w:r w:rsidR="008D75B9" w:rsidRPr="0099297F">
        <w:rPr>
          <w:rFonts w:ascii="Baskerville Old Face" w:hAnsi="Baskerville Old Face"/>
          <w:szCs w:val="22"/>
          <w:lang w:val="es-ES"/>
        </w:rPr>
        <w:t>ultimo</w:t>
      </w:r>
      <w:r w:rsidRPr="0099297F">
        <w:rPr>
          <w:rFonts w:ascii="Baskerville Old Face" w:hAnsi="Baskerville Old Face"/>
          <w:szCs w:val="22"/>
          <w:lang w:val="es-ES"/>
        </w:rPr>
        <w:t xml:space="preserve">, </w:t>
      </w:r>
      <w:r w:rsidR="008D75B9" w:rsidRPr="0099297F">
        <w:rPr>
          <w:rFonts w:ascii="Baskerville Old Face" w:hAnsi="Baskerville Old Face"/>
          <w:szCs w:val="22"/>
          <w:lang w:val="es-ES"/>
        </w:rPr>
        <w:t>también</w:t>
      </w:r>
      <w:r w:rsidRPr="0099297F">
        <w:rPr>
          <w:rFonts w:ascii="Baskerville Old Face" w:hAnsi="Baskerville Old Face"/>
          <w:szCs w:val="22"/>
          <w:lang w:val="es-ES"/>
        </w:rPr>
        <w:t xml:space="preserve"> se </w:t>
      </w:r>
      <w:r w:rsidR="008D75B9" w:rsidRPr="0099297F">
        <w:rPr>
          <w:rFonts w:ascii="Baskerville Old Face" w:hAnsi="Baskerville Old Face"/>
          <w:szCs w:val="22"/>
          <w:lang w:val="es-ES"/>
        </w:rPr>
        <w:t>revisaran</w:t>
      </w:r>
      <w:r w:rsidRPr="0099297F">
        <w:rPr>
          <w:rFonts w:ascii="Baskerville Old Face" w:hAnsi="Baskerville Old Face"/>
          <w:szCs w:val="22"/>
          <w:lang w:val="es-ES"/>
        </w:rPr>
        <w:t xml:space="preserve"> las ubicaciones de cada uno de los componentes; en cuanto a los Labels se refiere se realizará una </w:t>
      </w:r>
      <w:r w:rsidR="008D75B9" w:rsidRPr="0099297F">
        <w:rPr>
          <w:rFonts w:ascii="Baskerville Old Face" w:hAnsi="Baskerville Old Face"/>
          <w:szCs w:val="22"/>
          <w:lang w:val="es-ES"/>
        </w:rPr>
        <w:t>revisión</w:t>
      </w:r>
      <w:r w:rsidRPr="0099297F">
        <w:rPr>
          <w:rFonts w:ascii="Baskerville Old Face" w:hAnsi="Baskerville Old Face"/>
          <w:szCs w:val="22"/>
          <w:lang w:val="es-ES"/>
        </w:rPr>
        <w:t xml:space="preserve"> exhaustiva con respecto a la </w:t>
      </w:r>
      <w:r w:rsidR="008D75B9" w:rsidRPr="0099297F">
        <w:rPr>
          <w:rFonts w:ascii="Baskerville Old Face" w:hAnsi="Baskerville Old Face"/>
          <w:szCs w:val="22"/>
          <w:lang w:val="es-ES"/>
        </w:rPr>
        <w:t>ortografía</w:t>
      </w:r>
      <w:r w:rsidRPr="0099297F">
        <w:rPr>
          <w:rFonts w:ascii="Baskerville Old Face" w:hAnsi="Baskerville Old Face"/>
          <w:szCs w:val="22"/>
          <w:lang w:val="es-ES"/>
        </w:rPr>
        <w:t xml:space="preserve"> en la </w:t>
      </w:r>
      <w:r w:rsidR="008D75B9" w:rsidRPr="0099297F">
        <w:rPr>
          <w:rFonts w:ascii="Baskerville Old Face" w:hAnsi="Baskerville Old Face"/>
          <w:szCs w:val="22"/>
          <w:lang w:val="es-ES"/>
        </w:rPr>
        <w:t>redacción</w:t>
      </w:r>
      <w:r w:rsidRPr="0099297F">
        <w:rPr>
          <w:rFonts w:ascii="Baskerville Old Face" w:hAnsi="Baskerville Old Face"/>
          <w:szCs w:val="22"/>
          <w:lang w:val="es-ES"/>
        </w:rPr>
        <w:t xml:space="preserve"> al igual que con los ComboBox y que los botones </w:t>
      </w:r>
      <w:r w:rsidR="005C11E3" w:rsidRPr="0099297F">
        <w:rPr>
          <w:rFonts w:ascii="Baskerville Old Face" w:hAnsi="Baskerville Old Face"/>
          <w:szCs w:val="22"/>
          <w:lang w:val="es-ES"/>
        </w:rPr>
        <w:t xml:space="preserve">y tablas cumplan con las especificaciones para las cuales fueron </w:t>
      </w:r>
      <w:r w:rsidR="008D75B9" w:rsidRPr="0099297F">
        <w:rPr>
          <w:rFonts w:ascii="Baskerville Old Face" w:hAnsi="Baskerville Old Face"/>
          <w:szCs w:val="22"/>
          <w:lang w:val="es-ES"/>
        </w:rPr>
        <w:t>diseñados</w:t>
      </w:r>
      <w:r w:rsidR="005C11E3" w:rsidRPr="0099297F">
        <w:rPr>
          <w:rFonts w:ascii="Baskerville Old Face" w:hAnsi="Baskerville Old Face"/>
          <w:szCs w:val="22"/>
          <w:lang w:val="es-ES"/>
        </w:rPr>
        <w:t xml:space="preserve">. </w:t>
      </w:r>
      <w:r w:rsidRPr="0099297F">
        <w:rPr>
          <w:rFonts w:ascii="Baskerville Old Face" w:hAnsi="Baskerville Old Face"/>
          <w:szCs w:val="22"/>
          <w:lang w:val="es-ES"/>
        </w:rPr>
        <w:t xml:space="preserve">No se considera importante la </w:t>
      </w:r>
      <w:r w:rsidR="008D75B9" w:rsidRPr="0099297F">
        <w:rPr>
          <w:rFonts w:ascii="Baskerville Old Face" w:hAnsi="Baskerville Old Face"/>
          <w:szCs w:val="22"/>
          <w:lang w:val="es-ES"/>
        </w:rPr>
        <w:t>revisión</w:t>
      </w:r>
      <w:r w:rsidRPr="0099297F">
        <w:rPr>
          <w:rFonts w:ascii="Baskerville Old Face" w:hAnsi="Baskerville Old Face"/>
          <w:szCs w:val="22"/>
          <w:lang w:val="es-ES"/>
        </w:rPr>
        <w:t xml:space="preserve"> de la forma en que se muestran los resultados ya que se busco la mejor alternativa para que </w:t>
      </w:r>
      <w:r w:rsidR="008D75B9" w:rsidRPr="0099297F">
        <w:rPr>
          <w:rFonts w:ascii="Baskerville Old Face" w:hAnsi="Baskerville Old Face"/>
          <w:szCs w:val="22"/>
          <w:lang w:val="es-ES"/>
        </w:rPr>
        <w:t>estos</w:t>
      </w:r>
      <w:r w:rsidRPr="0099297F">
        <w:rPr>
          <w:rFonts w:ascii="Baskerville Old Face" w:hAnsi="Baskerville Old Face"/>
          <w:szCs w:val="22"/>
          <w:lang w:val="es-ES"/>
        </w:rPr>
        <w:t xml:space="preserve"> fueran presentados al cliente. </w:t>
      </w:r>
    </w:p>
    <w:p w:rsidR="004270D0" w:rsidRPr="0099297F" w:rsidRDefault="004270D0" w:rsidP="00BF619D">
      <w:pPr>
        <w:pStyle w:val="NormalWeb"/>
        <w:rPr>
          <w:lang w:val="es-ES"/>
        </w:rPr>
      </w:pPr>
    </w:p>
    <w:p w:rsidR="004270D0" w:rsidRPr="0099297F" w:rsidRDefault="004270D0" w:rsidP="00C87F2B">
      <w:pPr>
        <w:pStyle w:val="PSI-Ttulo2"/>
        <w:rPr>
          <w:rFonts w:ascii="Baskerville Old Face" w:hAnsi="Baskerville Old Face"/>
          <w:color w:val="FFC000" w:themeColor="accent4"/>
          <w:lang w:val="es-ES"/>
        </w:rPr>
      </w:pPr>
      <w:bookmarkStart w:id="16" w:name="_Toc165473668"/>
      <w:bookmarkStart w:id="17" w:name="_Toc259313022"/>
      <w:r w:rsidRPr="0099297F">
        <w:rPr>
          <w:rFonts w:ascii="Baskerville Old Face" w:hAnsi="Baskerville Old Face"/>
          <w:color w:val="FFC000" w:themeColor="accent4"/>
          <w:lang w:val="es-ES"/>
        </w:rPr>
        <w:t>Dentro del Ámbito</w:t>
      </w:r>
      <w:bookmarkEnd w:id="16"/>
      <w:bookmarkEnd w:id="17"/>
    </w:p>
    <w:p w:rsidR="0025715F" w:rsidRPr="0099297F" w:rsidRDefault="0025715F" w:rsidP="0025715F">
      <w:pPr>
        <w:pStyle w:val="NormalWeb"/>
        <w:jc w:val="both"/>
        <w:rPr>
          <w:rFonts w:ascii="Baskerville Old Face" w:hAnsi="Baskerville Old Face"/>
          <w:color w:val="000000" w:themeColor="text1"/>
          <w:sz w:val="28"/>
          <w:lang w:val="es-ES"/>
        </w:rPr>
      </w:pPr>
      <w:r w:rsidRPr="0099297F">
        <w:rPr>
          <w:rFonts w:ascii="Baskerville Old Face" w:hAnsi="Baskerville Old Face"/>
          <w:color w:val="000000" w:themeColor="text1"/>
          <w:szCs w:val="22"/>
          <w:lang w:val="es-ES"/>
        </w:rPr>
        <w:t xml:space="preserve">La estructura de pruebas que está en uso en la </w:t>
      </w:r>
      <w:r w:rsidR="003E5BFB" w:rsidRPr="0099297F">
        <w:rPr>
          <w:rFonts w:ascii="Baskerville Old Face" w:hAnsi="Baskerville Old Face"/>
          <w:color w:val="000000" w:themeColor="text1"/>
          <w:szCs w:val="22"/>
          <w:lang w:val="es-ES"/>
        </w:rPr>
        <w:t>iteración</w:t>
      </w:r>
      <w:r w:rsidRPr="0099297F">
        <w:rPr>
          <w:rFonts w:ascii="Baskerville Old Face" w:hAnsi="Baskerville Old Face"/>
          <w:color w:val="000000" w:themeColor="text1"/>
          <w:szCs w:val="22"/>
          <w:lang w:val="es-ES"/>
        </w:rPr>
        <w:t xml:space="preserve"> actual, se </w:t>
      </w:r>
      <w:r w:rsidR="003E5BFB" w:rsidRPr="0099297F">
        <w:rPr>
          <w:rFonts w:ascii="Baskerville Old Face" w:hAnsi="Baskerville Old Face"/>
          <w:color w:val="000000" w:themeColor="text1"/>
          <w:szCs w:val="22"/>
          <w:lang w:val="es-ES"/>
        </w:rPr>
        <w:t>podrá</w:t>
      </w:r>
      <w:r w:rsidRPr="0099297F">
        <w:rPr>
          <w:rFonts w:ascii="Baskerville Old Face" w:hAnsi="Baskerville Old Face"/>
          <w:color w:val="000000" w:themeColor="text1"/>
          <w:szCs w:val="22"/>
          <w:lang w:val="es-ES"/>
        </w:rPr>
        <w:t xml:space="preserve">́ utilizar para probar la </w:t>
      </w:r>
      <w:r w:rsidR="003E5BFB" w:rsidRPr="0099297F">
        <w:rPr>
          <w:rFonts w:ascii="Baskerville Old Face" w:hAnsi="Baskerville Old Face"/>
          <w:color w:val="000000" w:themeColor="text1"/>
          <w:szCs w:val="22"/>
          <w:lang w:val="es-ES"/>
        </w:rPr>
        <w:t>implementación</w:t>
      </w:r>
      <w:r w:rsidRPr="0099297F">
        <w:rPr>
          <w:rFonts w:ascii="Baskerville Old Face" w:hAnsi="Baskerville Old Face"/>
          <w:color w:val="000000" w:themeColor="text1"/>
          <w:szCs w:val="22"/>
          <w:lang w:val="es-ES"/>
        </w:rPr>
        <w:t xml:space="preserve"> de la </w:t>
      </w:r>
      <w:r w:rsidR="003E5BFB" w:rsidRPr="0099297F">
        <w:rPr>
          <w:rFonts w:ascii="Baskerville Old Face" w:hAnsi="Baskerville Old Face"/>
          <w:color w:val="000000" w:themeColor="text1"/>
          <w:szCs w:val="22"/>
          <w:lang w:val="es-ES"/>
        </w:rPr>
        <w:t>solución</w:t>
      </w:r>
      <w:r w:rsidRPr="0099297F">
        <w:rPr>
          <w:rFonts w:ascii="Baskerville Old Face" w:hAnsi="Baskerville Old Face"/>
          <w:color w:val="000000" w:themeColor="text1"/>
          <w:szCs w:val="22"/>
          <w:lang w:val="es-ES"/>
        </w:rPr>
        <w:t xml:space="preserve"> en su entorno, es decir, las que prueban que </w:t>
      </w:r>
      <w:r w:rsidRPr="0099297F">
        <w:rPr>
          <w:rFonts w:ascii="Baskerville Old Face" w:hAnsi="Baskerville Old Face"/>
          <w:color w:val="000000" w:themeColor="text1"/>
          <w:szCs w:val="22"/>
          <w:lang w:val="es-ES"/>
        </w:rPr>
        <w:lastRenderedPageBreak/>
        <w:t xml:space="preserve">verdaderamente el sistema cumple con lo que se </w:t>
      </w:r>
      <w:r w:rsidR="003E5BFB" w:rsidRPr="0099297F">
        <w:rPr>
          <w:rFonts w:ascii="Baskerville Old Face" w:hAnsi="Baskerville Old Face"/>
          <w:color w:val="000000" w:themeColor="text1"/>
          <w:szCs w:val="22"/>
          <w:lang w:val="es-ES"/>
        </w:rPr>
        <w:t>estableció</w:t>
      </w:r>
      <w:r w:rsidRPr="0099297F">
        <w:rPr>
          <w:rFonts w:ascii="Baskerville Old Face" w:hAnsi="Baskerville Old Face"/>
          <w:color w:val="000000" w:themeColor="text1"/>
          <w:szCs w:val="22"/>
          <w:lang w:val="es-ES"/>
        </w:rPr>
        <w:t xml:space="preserve">́ como elemental o prioritario, es decir, la </w:t>
      </w:r>
      <w:r w:rsidR="003E5BFB" w:rsidRPr="0099297F">
        <w:rPr>
          <w:rFonts w:ascii="Baskerville Old Face" w:hAnsi="Baskerville Old Face"/>
          <w:color w:val="000000" w:themeColor="text1"/>
          <w:szCs w:val="22"/>
          <w:lang w:val="es-ES"/>
        </w:rPr>
        <w:t>satisfacción</w:t>
      </w:r>
      <w:r w:rsidRPr="0099297F">
        <w:rPr>
          <w:rFonts w:ascii="Baskerville Old Face" w:hAnsi="Baskerville Old Face"/>
          <w:color w:val="000000" w:themeColor="text1"/>
          <w:szCs w:val="22"/>
          <w:lang w:val="es-ES"/>
        </w:rPr>
        <w:t xml:space="preserve"> del cliente. Estas pruebas se describen en la </w:t>
      </w:r>
      <w:r w:rsidR="003E5BFB" w:rsidRPr="0099297F">
        <w:rPr>
          <w:rFonts w:ascii="Baskerville Old Face" w:hAnsi="Baskerville Old Face"/>
          <w:color w:val="000000" w:themeColor="text1"/>
          <w:szCs w:val="22"/>
          <w:lang w:val="es-ES"/>
        </w:rPr>
        <w:t>sección</w:t>
      </w:r>
      <w:r w:rsidRPr="0099297F">
        <w:rPr>
          <w:rFonts w:ascii="Baskerville Old Face" w:hAnsi="Baskerville Old Face"/>
          <w:color w:val="000000" w:themeColor="text1"/>
          <w:szCs w:val="22"/>
          <w:lang w:val="es-ES"/>
        </w:rPr>
        <w:t xml:space="preserve"> Casos de prueba, incluida </w:t>
      </w:r>
      <w:r w:rsidR="003E5BFB" w:rsidRPr="0099297F">
        <w:rPr>
          <w:rFonts w:ascii="Baskerville Old Face" w:hAnsi="Baskerville Old Face"/>
          <w:color w:val="000000" w:themeColor="text1"/>
          <w:szCs w:val="22"/>
          <w:lang w:val="es-ES"/>
        </w:rPr>
        <w:t>más</w:t>
      </w:r>
      <w:r w:rsidRPr="0099297F">
        <w:rPr>
          <w:rFonts w:ascii="Baskerville Old Face" w:hAnsi="Baskerville Old Face"/>
          <w:color w:val="000000" w:themeColor="text1"/>
          <w:szCs w:val="22"/>
          <w:lang w:val="es-ES"/>
        </w:rPr>
        <w:t xml:space="preserve"> adelante. Las </w:t>
      </w:r>
      <w:r w:rsidR="003E5BFB" w:rsidRPr="0099297F">
        <w:rPr>
          <w:rFonts w:ascii="Baskerville Old Face" w:hAnsi="Baskerville Old Face"/>
          <w:color w:val="000000" w:themeColor="text1"/>
          <w:szCs w:val="22"/>
          <w:lang w:val="es-ES"/>
        </w:rPr>
        <w:t>características</w:t>
      </w:r>
      <w:r w:rsidRPr="0099297F">
        <w:rPr>
          <w:rFonts w:ascii="Baskerville Old Face" w:hAnsi="Baskerville Old Face"/>
          <w:color w:val="000000" w:themeColor="text1"/>
          <w:szCs w:val="22"/>
          <w:lang w:val="es-ES"/>
        </w:rPr>
        <w:t xml:space="preserve"> a ser evaluadas son: </w:t>
      </w:r>
    </w:p>
    <w:p w:rsidR="00C46A53" w:rsidRPr="0099297F" w:rsidRDefault="003E5BFB" w:rsidP="00C46A53">
      <w:pPr>
        <w:pStyle w:val="NormalWeb"/>
        <w:contextualSpacing/>
        <w:rPr>
          <w:rFonts w:ascii="Baskerville Old Face" w:hAnsi="Baskerville Old Face"/>
          <w:color w:val="000000" w:themeColor="text1"/>
          <w:szCs w:val="22"/>
          <w:lang w:val="es-ES"/>
        </w:rPr>
      </w:pPr>
      <w:r w:rsidRPr="0099297F">
        <w:rPr>
          <w:rFonts w:ascii="Baskerville Old Face" w:hAnsi="Baskerville Old Face"/>
          <w:color w:val="000000" w:themeColor="text1"/>
          <w:szCs w:val="22"/>
          <w:lang w:val="es-ES"/>
        </w:rPr>
        <w:t>Revisión</w:t>
      </w:r>
      <w:r w:rsidR="0025715F" w:rsidRPr="0099297F">
        <w:rPr>
          <w:rFonts w:ascii="Baskerville Old Face" w:hAnsi="Baskerville Old Face"/>
          <w:color w:val="000000" w:themeColor="text1"/>
          <w:szCs w:val="22"/>
          <w:lang w:val="es-ES"/>
        </w:rPr>
        <w:t xml:space="preserve"> de TextBox</w:t>
      </w:r>
      <w:r w:rsidR="0025715F" w:rsidRPr="0099297F">
        <w:rPr>
          <w:rFonts w:ascii="Baskerville Old Face" w:hAnsi="Baskerville Old Face"/>
          <w:color w:val="000000" w:themeColor="text1"/>
          <w:szCs w:val="22"/>
          <w:lang w:val="es-ES"/>
        </w:rPr>
        <w:br/>
      </w:r>
      <w:r w:rsidRPr="0099297F">
        <w:rPr>
          <w:rFonts w:ascii="Baskerville Old Face" w:hAnsi="Baskerville Old Face"/>
          <w:color w:val="000000" w:themeColor="text1"/>
          <w:szCs w:val="22"/>
          <w:lang w:val="es-ES"/>
        </w:rPr>
        <w:t>Revisión</w:t>
      </w:r>
      <w:r w:rsidR="0025715F" w:rsidRPr="0099297F">
        <w:rPr>
          <w:rFonts w:ascii="Baskerville Old Face" w:hAnsi="Baskerville Old Face"/>
          <w:color w:val="000000" w:themeColor="text1"/>
          <w:szCs w:val="22"/>
          <w:lang w:val="es-ES"/>
        </w:rPr>
        <w:t xml:space="preserve"> de Labels (Hacer </w:t>
      </w:r>
      <w:r w:rsidRPr="0099297F">
        <w:rPr>
          <w:rFonts w:ascii="Baskerville Old Face" w:hAnsi="Baskerville Old Face"/>
          <w:color w:val="000000" w:themeColor="text1"/>
          <w:szCs w:val="22"/>
          <w:lang w:val="es-ES"/>
        </w:rPr>
        <w:t>énfasis</w:t>
      </w:r>
      <w:r w:rsidR="0025715F" w:rsidRPr="0099297F">
        <w:rPr>
          <w:rFonts w:ascii="Baskerville Old Face" w:hAnsi="Baskerville Old Face"/>
          <w:color w:val="000000" w:themeColor="text1"/>
          <w:szCs w:val="22"/>
          <w:lang w:val="es-ES"/>
        </w:rPr>
        <w:t xml:space="preserve"> en </w:t>
      </w:r>
      <w:r w:rsidRPr="0099297F">
        <w:rPr>
          <w:rFonts w:ascii="Baskerville Old Face" w:hAnsi="Baskerville Old Face"/>
          <w:color w:val="000000" w:themeColor="text1"/>
          <w:szCs w:val="22"/>
          <w:lang w:val="es-ES"/>
        </w:rPr>
        <w:t>ortografía</w:t>
      </w:r>
      <w:r w:rsidR="0025715F" w:rsidRPr="0099297F">
        <w:rPr>
          <w:rFonts w:ascii="Baskerville Old Face" w:hAnsi="Baskerville Old Face"/>
          <w:color w:val="000000" w:themeColor="text1"/>
          <w:szCs w:val="22"/>
          <w:lang w:val="es-ES"/>
        </w:rPr>
        <w:t xml:space="preserve">) </w:t>
      </w:r>
      <w:r w:rsidRPr="0099297F">
        <w:rPr>
          <w:rFonts w:ascii="Baskerville Old Face" w:hAnsi="Baskerville Old Face"/>
          <w:color w:val="000000" w:themeColor="text1"/>
          <w:szCs w:val="22"/>
          <w:lang w:val="es-ES"/>
        </w:rPr>
        <w:t>Revisión</w:t>
      </w:r>
      <w:r w:rsidR="0025715F" w:rsidRPr="0099297F">
        <w:rPr>
          <w:rFonts w:ascii="Baskerville Old Face" w:hAnsi="Baskerville Old Face"/>
          <w:color w:val="000000" w:themeColor="text1"/>
          <w:szCs w:val="22"/>
          <w:lang w:val="es-ES"/>
        </w:rPr>
        <w:t xml:space="preserve"> de </w:t>
      </w:r>
      <w:proofErr w:type="spellStart"/>
      <w:r w:rsidR="0025715F" w:rsidRPr="0099297F">
        <w:rPr>
          <w:rFonts w:ascii="Baskerville Old Face" w:hAnsi="Baskerville Old Face"/>
          <w:color w:val="000000" w:themeColor="text1"/>
          <w:szCs w:val="22"/>
          <w:lang w:val="es-ES"/>
        </w:rPr>
        <w:t>Combobox</w:t>
      </w:r>
      <w:proofErr w:type="spellEnd"/>
      <w:r w:rsidR="0025715F" w:rsidRPr="0099297F">
        <w:rPr>
          <w:rFonts w:ascii="Baskerville Old Face" w:hAnsi="Baskerville Old Face"/>
          <w:color w:val="000000" w:themeColor="text1"/>
          <w:szCs w:val="22"/>
          <w:lang w:val="es-ES"/>
        </w:rPr>
        <w:br/>
      </w:r>
      <w:r w:rsidRPr="0099297F">
        <w:rPr>
          <w:rFonts w:ascii="Baskerville Old Face" w:hAnsi="Baskerville Old Face"/>
          <w:color w:val="000000" w:themeColor="text1"/>
          <w:szCs w:val="22"/>
          <w:lang w:val="es-ES"/>
        </w:rPr>
        <w:t>Revisión</w:t>
      </w:r>
      <w:r w:rsidR="0025715F" w:rsidRPr="0099297F">
        <w:rPr>
          <w:rFonts w:ascii="Baskerville Old Face" w:hAnsi="Baskerville Old Face"/>
          <w:color w:val="000000" w:themeColor="text1"/>
          <w:szCs w:val="22"/>
          <w:lang w:val="es-ES"/>
        </w:rPr>
        <w:t xml:space="preserve"> de Botones</w:t>
      </w:r>
      <w:r w:rsidR="0025715F" w:rsidRPr="0099297F">
        <w:rPr>
          <w:rFonts w:ascii="Baskerville Old Face" w:hAnsi="Baskerville Old Face"/>
          <w:color w:val="000000" w:themeColor="text1"/>
          <w:szCs w:val="22"/>
          <w:lang w:val="es-ES"/>
        </w:rPr>
        <w:br/>
      </w:r>
      <w:r w:rsidRPr="0099297F">
        <w:rPr>
          <w:rFonts w:ascii="Baskerville Old Face" w:hAnsi="Baskerville Old Face"/>
          <w:color w:val="000000" w:themeColor="text1"/>
          <w:szCs w:val="22"/>
          <w:lang w:val="es-ES"/>
        </w:rPr>
        <w:t>Revisión</w:t>
      </w:r>
      <w:r w:rsidR="0025715F" w:rsidRPr="0099297F">
        <w:rPr>
          <w:rFonts w:ascii="Baskerville Old Face" w:hAnsi="Baskerville Old Face"/>
          <w:color w:val="000000" w:themeColor="text1"/>
          <w:szCs w:val="22"/>
          <w:lang w:val="es-ES"/>
        </w:rPr>
        <w:t xml:space="preserve"> de</w:t>
      </w:r>
      <w:r w:rsidR="00C46A53" w:rsidRPr="0099297F">
        <w:rPr>
          <w:rFonts w:ascii="Baskerville Old Face" w:hAnsi="Baskerville Old Face"/>
          <w:color w:val="000000" w:themeColor="text1"/>
          <w:szCs w:val="22"/>
          <w:lang w:val="es-ES"/>
        </w:rPr>
        <w:t xml:space="preserve"> Tablas</w:t>
      </w:r>
    </w:p>
    <w:p w:rsidR="004270D0" w:rsidRPr="0099297F" w:rsidRDefault="004270D0" w:rsidP="004270D0">
      <w:pPr>
        <w:pStyle w:val="Textoindependiente"/>
        <w:rPr>
          <w:rFonts w:ascii="Baskerville Old Face" w:hAnsi="Baskerville Old Face"/>
          <w:lang w:val="es-ES"/>
        </w:rPr>
      </w:pPr>
    </w:p>
    <w:p w:rsidR="004270D0" w:rsidRPr="0099297F" w:rsidRDefault="004270D0" w:rsidP="00C87F2B">
      <w:pPr>
        <w:pStyle w:val="PSI-Ttulo2"/>
        <w:rPr>
          <w:rFonts w:ascii="Baskerville Old Face" w:hAnsi="Baskerville Old Face"/>
          <w:color w:val="FFC000" w:themeColor="accent4"/>
          <w:lang w:val="es-ES"/>
        </w:rPr>
      </w:pPr>
      <w:bookmarkStart w:id="18" w:name="_Toc165473669"/>
      <w:bookmarkStart w:id="19" w:name="_Toc259313023"/>
      <w:r w:rsidRPr="0099297F">
        <w:rPr>
          <w:rFonts w:ascii="Baskerville Old Face" w:hAnsi="Baskerville Old Face"/>
          <w:color w:val="FFC000" w:themeColor="accent4"/>
          <w:lang w:val="es-ES"/>
        </w:rPr>
        <w:t>Fuera del Ámbito</w:t>
      </w:r>
      <w:bookmarkEnd w:id="18"/>
      <w:bookmarkEnd w:id="19"/>
      <w:r w:rsidRPr="0099297F">
        <w:rPr>
          <w:rFonts w:ascii="Baskerville Old Face" w:hAnsi="Baskerville Old Face"/>
          <w:color w:val="FFC000" w:themeColor="accent4"/>
          <w:lang w:val="es-ES"/>
        </w:rPr>
        <w:t xml:space="preserve"> </w:t>
      </w:r>
    </w:p>
    <w:p w:rsidR="00E16870" w:rsidRPr="0099297F" w:rsidRDefault="00DC6A7E" w:rsidP="00E16870">
      <w:pPr>
        <w:pStyle w:val="NormalWeb"/>
        <w:jc w:val="both"/>
        <w:rPr>
          <w:rFonts w:ascii="Baskerville Old Face" w:hAnsi="Baskerville Old Face"/>
          <w:sz w:val="28"/>
          <w:lang w:val="es-ES"/>
        </w:rPr>
      </w:pPr>
      <w:r w:rsidRPr="0099297F">
        <w:rPr>
          <w:rFonts w:ascii="Baskerville Old Face" w:hAnsi="Baskerville Old Face"/>
          <w:szCs w:val="22"/>
          <w:lang w:val="es-ES"/>
        </w:rPr>
        <w:t>Revisión</w:t>
      </w:r>
      <w:r w:rsidR="00E16870" w:rsidRPr="0099297F">
        <w:rPr>
          <w:rFonts w:ascii="Baskerville Old Face" w:hAnsi="Baskerville Old Face"/>
          <w:szCs w:val="22"/>
          <w:lang w:val="es-ES"/>
        </w:rPr>
        <w:t xml:space="preserve"> </w:t>
      </w:r>
      <w:r w:rsidRPr="0099297F">
        <w:rPr>
          <w:rFonts w:ascii="Baskerville Old Face" w:hAnsi="Baskerville Old Face"/>
          <w:szCs w:val="22"/>
          <w:lang w:val="es-ES"/>
        </w:rPr>
        <w:t>ortográfica</w:t>
      </w:r>
      <w:r w:rsidR="00E16870" w:rsidRPr="0099297F">
        <w:rPr>
          <w:rFonts w:ascii="Baskerville Old Face" w:hAnsi="Baskerville Old Face"/>
          <w:szCs w:val="22"/>
          <w:lang w:val="es-ES"/>
        </w:rPr>
        <w:t xml:space="preserve"> </w:t>
      </w:r>
    </w:p>
    <w:p w:rsidR="00E16870" w:rsidRPr="0099297F" w:rsidRDefault="00DC6A7E" w:rsidP="00E16870">
      <w:pPr>
        <w:pStyle w:val="NormalWeb"/>
        <w:jc w:val="both"/>
        <w:rPr>
          <w:rFonts w:ascii="Baskerville Old Face" w:hAnsi="Baskerville Old Face"/>
          <w:sz w:val="28"/>
          <w:lang w:val="es-ES"/>
        </w:rPr>
      </w:pPr>
      <w:r w:rsidRPr="0099297F">
        <w:rPr>
          <w:rFonts w:ascii="Baskerville Old Face" w:hAnsi="Baskerville Old Face"/>
          <w:szCs w:val="22"/>
          <w:lang w:val="es-ES"/>
        </w:rPr>
        <w:t>Esta</w:t>
      </w:r>
      <w:r w:rsidR="00E16870" w:rsidRPr="0099297F">
        <w:rPr>
          <w:rFonts w:ascii="Baskerville Old Face" w:hAnsi="Baskerville Old Face"/>
          <w:szCs w:val="22"/>
          <w:lang w:val="es-ES"/>
        </w:rPr>
        <w:t xml:space="preserve"> quedó excluida de las otras pruebas, porque el cliente hace </w:t>
      </w:r>
      <w:r w:rsidR="00090B80" w:rsidRPr="0099297F">
        <w:rPr>
          <w:rFonts w:ascii="Baskerville Old Face" w:hAnsi="Baskerville Old Face"/>
          <w:szCs w:val="22"/>
          <w:lang w:val="es-ES"/>
        </w:rPr>
        <w:t>énfasis</w:t>
      </w:r>
      <w:r w:rsidR="00E16870" w:rsidRPr="0099297F">
        <w:rPr>
          <w:rFonts w:ascii="Baskerville Old Face" w:hAnsi="Baskerville Old Face"/>
          <w:szCs w:val="22"/>
          <w:lang w:val="es-ES"/>
        </w:rPr>
        <w:t xml:space="preserve"> en cuanto a la </w:t>
      </w:r>
      <w:r w:rsidR="00090B80" w:rsidRPr="0099297F">
        <w:rPr>
          <w:rFonts w:ascii="Baskerville Old Face" w:hAnsi="Baskerville Old Face"/>
          <w:szCs w:val="22"/>
          <w:lang w:val="es-ES"/>
        </w:rPr>
        <w:t>presentación</w:t>
      </w:r>
      <w:r w:rsidR="00E16870" w:rsidRPr="0099297F">
        <w:rPr>
          <w:rFonts w:ascii="Baskerville Old Face" w:hAnsi="Baskerville Old Face"/>
          <w:szCs w:val="22"/>
          <w:lang w:val="es-ES"/>
        </w:rPr>
        <w:t xml:space="preserve"> de su </w:t>
      </w:r>
      <w:r w:rsidRPr="0099297F">
        <w:rPr>
          <w:rFonts w:ascii="Baskerville Old Face" w:hAnsi="Baskerville Old Face"/>
          <w:szCs w:val="22"/>
          <w:lang w:val="es-ES"/>
        </w:rPr>
        <w:t>aplicación</w:t>
      </w:r>
      <w:r w:rsidR="00E16870" w:rsidRPr="0099297F">
        <w:rPr>
          <w:rFonts w:ascii="Baskerville Old Face" w:hAnsi="Baskerville Old Face"/>
          <w:szCs w:val="22"/>
          <w:lang w:val="es-ES"/>
        </w:rPr>
        <w:t xml:space="preserve">. Es decir que no tenga nada de fallos, acentuando la </w:t>
      </w:r>
      <w:r w:rsidR="00090B80" w:rsidRPr="0099297F">
        <w:rPr>
          <w:rFonts w:ascii="Baskerville Old Face" w:hAnsi="Baskerville Old Face"/>
          <w:szCs w:val="22"/>
          <w:lang w:val="es-ES"/>
        </w:rPr>
        <w:t>revisión</w:t>
      </w:r>
      <w:r w:rsidR="00E16870" w:rsidRPr="0099297F">
        <w:rPr>
          <w:rFonts w:ascii="Baskerville Old Face" w:hAnsi="Baskerville Old Face"/>
          <w:szCs w:val="22"/>
          <w:lang w:val="es-ES"/>
        </w:rPr>
        <w:t xml:space="preserve"> </w:t>
      </w:r>
      <w:r w:rsidR="00090B80" w:rsidRPr="0099297F">
        <w:rPr>
          <w:rFonts w:ascii="Baskerville Old Face" w:hAnsi="Baskerville Old Face"/>
          <w:szCs w:val="22"/>
          <w:lang w:val="es-ES"/>
        </w:rPr>
        <w:t>ortográfica</w:t>
      </w:r>
      <w:r w:rsidR="00E16870" w:rsidRPr="0099297F">
        <w:rPr>
          <w:rFonts w:ascii="Baskerville Old Face" w:hAnsi="Baskerville Old Face"/>
          <w:szCs w:val="22"/>
          <w:lang w:val="es-ES"/>
        </w:rPr>
        <w:t xml:space="preserve">. </w:t>
      </w:r>
    </w:p>
    <w:p w:rsidR="00C87F2B" w:rsidRPr="0099297F" w:rsidRDefault="00C87F2B" w:rsidP="004F3611">
      <w:pPr>
        <w:pStyle w:val="PSI-Ttulo1"/>
        <w:rPr>
          <w:rFonts w:ascii="Baskerville Old Face" w:hAnsi="Baskerville Old Face"/>
          <w:color w:val="BF8F00" w:themeColor="accent4" w:themeShade="BF"/>
          <w:lang w:val="es-ES"/>
        </w:rPr>
      </w:pPr>
      <w:bookmarkStart w:id="20" w:name="_Toc165473670"/>
    </w:p>
    <w:p w:rsidR="004270D0" w:rsidRPr="0099297F" w:rsidRDefault="004270D0" w:rsidP="004F3611">
      <w:pPr>
        <w:pStyle w:val="PSI-Ttulo1"/>
        <w:rPr>
          <w:rFonts w:ascii="Baskerville Old Face" w:hAnsi="Baskerville Old Face"/>
          <w:color w:val="BF8F00" w:themeColor="accent4" w:themeShade="BF"/>
          <w:lang w:val="es-ES"/>
        </w:rPr>
      </w:pPr>
      <w:bookmarkStart w:id="21" w:name="_Toc259313024"/>
      <w:r w:rsidRPr="0099297F">
        <w:rPr>
          <w:rFonts w:ascii="Baskerville Old Face" w:hAnsi="Baskerville Old Face"/>
          <w:color w:val="BF8F00" w:themeColor="accent4" w:themeShade="BF"/>
          <w:lang w:val="es-ES"/>
        </w:rPr>
        <w:t>Lista de Ideas de las Pruebas</w:t>
      </w:r>
      <w:bookmarkEnd w:id="20"/>
      <w:bookmarkEnd w:id="21"/>
      <w:r w:rsidRPr="0099297F">
        <w:rPr>
          <w:rFonts w:ascii="Baskerville Old Face" w:hAnsi="Baskerville Old Face"/>
          <w:color w:val="BF8F00" w:themeColor="accent4" w:themeShade="BF"/>
          <w:lang w:val="es-ES"/>
        </w:rPr>
        <w:t xml:space="preserve"> </w:t>
      </w:r>
    </w:p>
    <w:p w:rsidR="001A3A68" w:rsidRPr="0099297F" w:rsidRDefault="001A3A68" w:rsidP="0002016B">
      <w:pPr>
        <w:pStyle w:val="NormalWeb"/>
        <w:jc w:val="both"/>
        <w:rPr>
          <w:rFonts w:ascii="Baskerville Old Face" w:hAnsi="Baskerville Old Face"/>
          <w:lang w:val="es-ES"/>
        </w:rPr>
      </w:pPr>
      <w:r w:rsidRPr="0099297F">
        <w:rPr>
          <w:rFonts w:ascii="Baskerville Old Face" w:hAnsi="Baskerville Old Face"/>
          <w:lang w:val="es-ES"/>
        </w:rPr>
        <w:t xml:space="preserve">Las pruebas </w:t>
      </w:r>
      <w:r w:rsidR="00B04CB1" w:rsidRPr="0099297F">
        <w:rPr>
          <w:rFonts w:ascii="Baskerville Old Face" w:hAnsi="Baskerville Old Face"/>
          <w:lang w:val="es-ES"/>
        </w:rPr>
        <w:t>serán</w:t>
      </w:r>
      <w:r w:rsidRPr="0099297F">
        <w:rPr>
          <w:rFonts w:ascii="Baskerville Old Face" w:hAnsi="Baskerville Old Face"/>
          <w:lang w:val="es-ES"/>
        </w:rPr>
        <w:t xml:space="preserve"> identificadas siguiendo la </w:t>
      </w:r>
      <w:r w:rsidR="00B04CB1" w:rsidRPr="0099297F">
        <w:rPr>
          <w:rFonts w:ascii="Baskerville Old Face" w:hAnsi="Baskerville Old Face"/>
          <w:lang w:val="es-ES"/>
        </w:rPr>
        <w:t>técnica</w:t>
      </w:r>
      <w:r w:rsidRPr="0099297F">
        <w:rPr>
          <w:rFonts w:ascii="Baskerville Old Face" w:hAnsi="Baskerville Old Face"/>
          <w:lang w:val="es-ES"/>
        </w:rPr>
        <w:t xml:space="preserve"> de </w:t>
      </w:r>
      <w:r w:rsidR="00B04CB1" w:rsidRPr="0099297F">
        <w:rPr>
          <w:rFonts w:ascii="Baskerville Old Face" w:hAnsi="Baskerville Old Face"/>
          <w:lang w:val="es-ES"/>
        </w:rPr>
        <w:t>generación</w:t>
      </w:r>
      <w:r w:rsidRPr="0099297F">
        <w:rPr>
          <w:rFonts w:ascii="Baskerville Old Face" w:hAnsi="Baskerville Old Face"/>
          <w:lang w:val="es-ES"/>
        </w:rPr>
        <w:t xml:space="preserve"> de casos de prueba a </w:t>
      </w:r>
      <w:r w:rsidR="00B04CB1" w:rsidRPr="0099297F">
        <w:rPr>
          <w:rFonts w:ascii="Baskerville Old Face" w:hAnsi="Baskerville Old Face"/>
          <w:lang w:val="es-ES"/>
        </w:rPr>
        <w:t>través</w:t>
      </w:r>
      <w:r w:rsidRPr="0099297F">
        <w:rPr>
          <w:rFonts w:ascii="Baskerville Old Face" w:hAnsi="Baskerville Old Face"/>
          <w:lang w:val="es-ES"/>
        </w:rPr>
        <w:t xml:space="preserve"> de los casos de uso, detallando los siguientes pasos: </w:t>
      </w:r>
    </w:p>
    <w:p w:rsidR="0002016B" w:rsidRPr="0099297F" w:rsidRDefault="001A3A68" w:rsidP="0002016B">
      <w:pPr>
        <w:pStyle w:val="NormalWeb"/>
        <w:numPr>
          <w:ilvl w:val="0"/>
          <w:numId w:val="35"/>
        </w:numPr>
        <w:jc w:val="both"/>
        <w:rPr>
          <w:rFonts w:ascii="Baskerville Old Face" w:hAnsi="Baskerville Old Face"/>
          <w:lang w:val="es-ES"/>
        </w:rPr>
      </w:pPr>
      <w:r w:rsidRPr="0099297F">
        <w:rPr>
          <w:rFonts w:ascii="Baskerville Old Face" w:hAnsi="Baskerville Old Face"/>
          <w:lang w:val="es-ES"/>
        </w:rPr>
        <w:t xml:space="preserve">Para cada caso de uso, se identifican los posibles caminos, estableciendo los escenarios. </w:t>
      </w:r>
    </w:p>
    <w:p w:rsidR="0002016B" w:rsidRPr="0099297F" w:rsidRDefault="001A3A68" w:rsidP="0002016B">
      <w:pPr>
        <w:pStyle w:val="NormalWeb"/>
        <w:numPr>
          <w:ilvl w:val="0"/>
          <w:numId w:val="35"/>
        </w:numPr>
        <w:jc w:val="both"/>
        <w:rPr>
          <w:rFonts w:ascii="Baskerville Old Face" w:hAnsi="Baskerville Old Face"/>
          <w:lang w:val="es-ES"/>
        </w:rPr>
      </w:pPr>
      <w:r w:rsidRPr="0099297F">
        <w:rPr>
          <w:rFonts w:ascii="Baskerville Old Face" w:hAnsi="Baskerville Old Face"/>
          <w:lang w:val="es-ES"/>
        </w:rPr>
        <w:t xml:space="preserve">Para cada uno de los caminos, se identifican los conjuntos de valores de entrada y precondiciones, al igual que el resultado esperado. </w:t>
      </w:r>
    </w:p>
    <w:p w:rsidR="0002016B" w:rsidRPr="0099297F" w:rsidRDefault="001A3A68" w:rsidP="0002016B">
      <w:pPr>
        <w:pStyle w:val="NormalWeb"/>
        <w:numPr>
          <w:ilvl w:val="0"/>
          <w:numId w:val="35"/>
        </w:numPr>
        <w:jc w:val="both"/>
        <w:rPr>
          <w:rFonts w:ascii="Baskerville Old Face" w:hAnsi="Baskerville Old Face"/>
          <w:lang w:val="es-ES"/>
        </w:rPr>
      </w:pPr>
      <w:r w:rsidRPr="0099297F">
        <w:rPr>
          <w:rFonts w:ascii="Baskerville Old Face" w:hAnsi="Baskerville Old Face"/>
          <w:lang w:val="es-ES"/>
        </w:rPr>
        <w:t xml:space="preserve">Se hace, a </w:t>
      </w:r>
      <w:r w:rsidR="00B04CB1" w:rsidRPr="0099297F">
        <w:rPr>
          <w:rFonts w:ascii="Baskerville Old Face" w:hAnsi="Baskerville Old Face"/>
          <w:lang w:val="es-ES"/>
        </w:rPr>
        <w:t>través</w:t>
      </w:r>
      <w:r w:rsidRPr="0099297F">
        <w:rPr>
          <w:rFonts w:ascii="Baskerville Old Face" w:hAnsi="Baskerville Old Face"/>
          <w:lang w:val="es-ES"/>
        </w:rPr>
        <w:t xml:space="preserve"> de una tabla, un resumen por cada caso de uso que muestre los distintos caminos posibles con sus entradas y salidas. </w:t>
      </w:r>
    </w:p>
    <w:p w:rsidR="0002016B" w:rsidRPr="0099297F" w:rsidRDefault="004270D0" w:rsidP="0002016B">
      <w:pPr>
        <w:pStyle w:val="NormalWeb"/>
        <w:numPr>
          <w:ilvl w:val="0"/>
          <w:numId w:val="35"/>
        </w:numPr>
        <w:jc w:val="both"/>
        <w:rPr>
          <w:rFonts w:ascii="Baskerville Old Face" w:hAnsi="Baskerville Old Face"/>
          <w:lang w:val="es-ES"/>
        </w:rPr>
      </w:pPr>
      <w:r w:rsidRPr="0099297F">
        <w:rPr>
          <w:rFonts w:ascii="Baskerville Old Face" w:hAnsi="Baskerville Old Face"/>
          <w:lang w:val="es-ES"/>
        </w:rPr>
        <w:t>Mejora de la calidad de los requisitos mediante la generación de pruebas.</w:t>
      </w:r>
    </w:p>
    <w:p w:rsidR="0002016B" w:rsidRPr="0099297F" w:rsidRDefault="004270D0" w:rsidP="0002016B">
      <w:pPr>
        <w:pStyle w:val="NormalWeb"/>
        <w:numPr>
          <w:ilvl w:val="0"/>
          <w:numId w:val="35"/>
        </w:numPr>
        <w:jc w:val="both"/>
        <w:rPr>
          <w:rFonts w:ascii="Baskerville Old Face" w:hAnsi="Baskerville Old Face"/>
          <w:lang w:val="es-ES"/>
        </w:rPr>
      </w:pPr>
      <w:r w:rsidRPr="0099297F">
        <w:rPr>
          <w:rFonts w:ascii="Baskerville Old Face" w:hAnsi="Baskerville Old Face"/>
          <w:lang w:val="es-ES"/>
        </w:rPr>
        <w:t>Especificación e implementación de casos de prueba.</w:t>
      </w:r>
      <w:r w:rsidR="0010692E" w:rsidRPr="0099297F">
        <w:rPr>
          <w:rFonts w:ascii="Baskerville Old Face" w:hAnsi="Baskerville Old Face"/>
          <w:lang w:val="es-ES"/>
        </w:rPr>
        <w:t xml:space="preserve"> </w:t>
      </w:r>
    </w:p>
    <w:p w:rsidR="0002016B" w:rsidRPr="0099297F" w:rsidRDefault="0002016B" w:rsidP="0002016B">
      <w:pPr>
        <w:pStyle w:val="NormalWeb"/>
        <w:jc w:val="both"/>
        <w:rPr>
          <w:rFonts w:ascii="Baskerville Old Face" w:hAnsi="Baskerville Old Face"/>
          <w:lang w:val="es-ES"/>
        </w:rPr>
      </w:pPr>
      <w:r w:rsidRPr="0099297F">
        <w:rPr>
          <w:rFonts w:ascii="Baskerville Old Face" w:hAnsi="Baskerville Old Face"/>
          <w:lang w:val="es-ES"/>
        </w:rPr>
        <w:t xml:space="preserve">Los recursos utilizados para la </w:t>
      </w:r>
      <w:r w:rsidR="00B04CB1" w:rsidRPr="0099297F">
        <w:rPr>
          <w:rFonts w:ascii="Baskerville Old Face" w:hAnsi="Baskerville Old Face"/>
          <w:lang w:val="es-ES"/>
        </w:rPr>
        <w:t>identificación</w:t>
      </w:r>
      <w:r w:rsidRPr="0099297F">
        <w:rPr>
          <w:rFonts w:ascii="Baskerville Old Face" w:hAnsi="Baskerville Old Face"/>
          <w:lang w:val="es-ES"/>
        </w:rPr>
        <w:t xml:space="preserve"> de las pruebas se mencionan a </w:t>
      </w:r>
      <w:r w:rsidR="00B04CB1" w:rsidRPr="0099297F">
        <w:rPr>
          <w:rFonts w:ascii="Baskerville Old Face" w:hAnsi="Baskerville Old Face"/>
          <w:lang w:val="es-ES"/>
        </w:rPr>
        <w:t>continuación</w:t>
      </w:r>
      <w:r w:rsidRPr="0099297F">
        <w:rPr>
          <w:rFonts w:ascii="Baskerville Old Face" w:hAnsi="Baskerville Old Face"/>
          <w:lang w:val="es-ES"/>
        </w:rPr>
        <w:t xml:space="preserve">: </w:t>
      </w:r>
    </w:p>
    <w:p w:rsidR="0002016B" w:rsidRPr="0099297F" w:rsidRDefault="0002016B" w:rsidP="0002016B">
      <w:pPr>
        <w:pStyle w:val="NormalWeb"/>
        <w:numPr>
          <w:ilvl w:val="0"/>
          <w:numId w:val="35"/>
        </w:numPr>
        <w:rPr>
          <w:rFonts w:ascii="Baskerville Old Face" w:hAnsi="Baskerville Old Face"/>
          <w:lang w:val="es-ES"/>
        </w:rPr>
      </w:pPr>
      <w:r w:rsidRPr="0099297F">
        <w:rPr>
          <w:rFonts w:ascii="Baskerville Old Face" w:hAnsi="Baskerville Old Face"/>
          <w:lang w:val="es-ES"/>
        </w:rPr>
        <w:t xml:space="preserve">El documento de </w:t>
      </w:r>
      <w:r w:rsidR="00B04CB1" w:rsidRPr="0099297F">
        <w:rPr>
          <w:rFonts w:ascii="Baskerville Old Face" w:hAnsi="Baskerville Old Face"/>
          <w:lang w:val="es-ES"/>
        </w:rPr>
        <w:t>especificación</w:t>
      </w:r>
      <w:r w:rsidRPr="0099297F">
        <w:rPr>
          <w:rFonts w:ascii="Baskerville Old Face" w:hAnsi="Baskerville Old Face"/>
          <w:lang w:val="es-ES"/>
        </w:rPr>
        <w:t xml:space="preserve"> de requerimientos del software.</w:t>
      </w:r>
    </w:p>
    <w:p w:rsidR="0002016B" w:rsidRPr="0099297F" w:rsidRDefault="00B04CB1" w:rsidP="0002016B">
      <w:pPr>
        <w:pStyle w:val="NormalWeb"/>
        <w:numPr>
          <w:ilvl w:val="0"/>
          <w:numId w:val="35"/>
        </w:numPr>
        <w:rPr>
          <w:rFonts w:ascii="Baskerville Old Face" w:hAnsi="Baskerville Old Face"/>
          <w:lang w:val="es-ES"/>
        </w:rPr>
      </w:pPr>
      <w:r w:rsidRPr="0099297F">
        <w:rPr>
          <w:rFonts w:ascii="Baskerville Old Face" w:hAnsi="Baskerville Old Face"/>
          <w:lang w:val="es-ES"/>
        </w:rPr>
        <w:t>Generación</w:t>
      </w:r>
      <w:r w:rsidR="0002016B" w:rsidRPr="0099297F">
        <w:rPr>
          <w:rFonts w:ascii="Baskerville Old Face" w:hAnsi="Baskerville Old Face"/>
          <w:lang w:val="es-ES"/>
        </w:rPr>
        <w:t xml:space="preserve"> de pruebas de sistema a partir de la </w:t>
      </w:r>
      <w:r w:rsidRPr="0099297F">
        <w:rPr>
          <w:rFonts w:ascii="Baskerville Old Face" w:hAnsi="Baskerville Old Face"/>
          <w:lang w:val="es-ES"/>
        </w:rPr>
        <w:t>especificación</w:t>
      </w:r>
      <w:r w:rsidR="0002016B" w:rsidRPr="0099297F">
        <w:rPr>
          <w:rFonts w:ascii="Baskerville Old Face" w:hAnsi="Baskerville Old Face"/>
          <w:lang w:val="es-ES"/>
        </w:rPr>
        <w:t xml:space="preserve"> funcional. </w:t>
      </w:r>
    </w:p>
    <w:p w:rsidR="0002016B" w:rsidRPr="0099297F" w:rsidRDefault="0002016B" w:rsidP="0002016B">
      <w:pPr>
        <w:pStyle w:val="NormalWeb"/>
        <w:numPr>
          <w:ilvl w:val="0"/>
          <w:numId w:val="35"/>
        </w:numPr>
        <w:rPr>
          <w:rFonts w:ascii="Baskerville Old Face" w:hAnsi="Baskerville Old Face"/>
          <w:lang w:val="es-ES"/>
        </w:rPr>
      </w:pPr>
      <w:r w:rsidRPr="0099297F">
        <w:rPr>
          <w:rFonts w:ascii="Baskerville Old Face" w:hAnsi="Baskerville Old Face"/>
          <w:lang w:val="es-ES"/>
        </w:rPr>
        <w:t xml:space="preserve">Mejora de la calidad de los requisitos mediante la </w:t>
      </w:r>
      <w:r w:rsidR="00B04CB1" w:rsidRPr="0099297F">
        <w:rPr>
          <w:rFonts w:ascii="Baskerville Old Face" w:hAnsi="Baskerville Old Face"/>
          <w:lang w:val="es-ES"/>
        </w:rPr>
        <w:t>generación</w:t>
      </w:r>
      <w:r w:rsidRPr="0099297F">
        <w:rPr>
          <w:rFonts w:ascii="Baskerville Old Face" w:hAnsi="Baskerville Old Face"/>
          <w:lang w:val="es-ES"/>
        </w:rPr>
        <w:t xml:space="preserve"> de pruebas. </w:t>
      </w:r>
      <w:r w:rsidR="00B04CB1" w:rsidRPr="0099297F">
        <w:rPr>
          <w:rFonts w:ascii="Baskerville Old Face" w:hAnsi="Baskerville Old Face"/>
          <w:lang w:val="es-ES"/>
        </w:rPr>
        <w:t>Especificación</w:t>
      </w:r>
      <w:r w:rsidRPr="0099297F">
        <w:rPr>
          <w:rFonts w:ascii="Baskerville Old Face" w:hAnsi="Baskerville Old Face"/>
          <w:lang w:val="es-ES"/>
        </w:rPr>
        <w:t xml:space="preserve"> e </w:t>
      </w:r>
      <w:r w:rsidR="00B04CB1" w:rsidRPr="0099297F">
        <w:rPr>
          <w:rFonts w:ascii="Baskerville Old Face" w:hAnsi="Baskerville Old Face"/>
          <w:lang w:val="es-ES"/>
        </w:rPr>
        <w:t>implementación</w:t>
      </w:r>
      <w:r w:rsidRPr="0099297F">
        <w:rPr>
          <w:rFonts w:ascii="Baskerville Old Face" w:hAnsi="Baskerville Old Face"/>
          <w:lang w:val="es-ES"/>
        </w:rPr>
        <w:t xml:space="preserve"> de casos de prueba. </w:t>
      </w:r>
    </w:p>
    <w:p w:rsidR="0010692E" w:rsidRPr="0099297F" w:rsidRDefault="0010692E" w:rsidP="00B230CC">
      <w:pPr>
        <w:pStyle w:val="PSI-ComentarioVieta"/>
      </w:pPr>
    </w:p>
    <w:p w:rsidR="004270D0" w:rsidRPr="0099297F" w:rsidRDefault="004270D0" w:rsidP="004F3611">
      <w:pPr>
        <w:pStyle w:val="PSI-Ttulo1"/>
        <w:rPr>
          <w:rFonts w:ascii="Baskerville Old Face" w:hAnsi="Baskerville Old Face"/>
          <w:color w:val="BF8F00" w:themeColor="accent4" w:themeShade="BF"/>
          <w:lang w:val="es-ES"/>
        </w:rPr>
      </w:pPr>
      <w:bookmarkStart w:id="22" w:name="_Toc165473671"/>
      <w:bookmarkStart w:id="23" w:name="_Toc259313025"/>
      <w:r w:rsidRPr="0099297F">
        <w:rPr>
          <w:rFonts w:ascii="Baskerville Old Face" w:hAnsi="Baskerville Old Face"/>
          <w:color w:val="BF8F00" w:themeColor="accent4" w:themeShade="BF"/>
          <w:lang w:val="es-ES"/>
        </w:rPr>
        <w:t>Enfoque de las Pruebas</w:t>
      </w:r>
      <w:bookmarkEnd w:id="22"/>
      <w:bookmarkEnd w:id="23"/>
    </w:p>
    <w:p w:rsidR="00DE7CD7" w:rsidRPr="0099297F" w:rsidRDefault="00FE2B50" w:rsidP="00FE2B50">
      <w:pPr>
        <w:pStyle w:val="NormalWeb"/>
        <w:rPr>
          <w:rFonts w:ascii="Baskerville Old Face" w:hAnsi="Baskerville Old Face"/>
          <w:sz w:val="28"/>
          <w:lang w:val="es-ES"/>
        </w:rPr>
      </w:pPr>
      <w:r w:rsidRPr="0099297F">
        <w:rPr>
          <w:rFonts w:ascii="Baskerville Old Face" w:hAnsi="Baskerville Old Face"/>
          <w:szCs w:val="22"/>
          <w:lang w:val="es-ES"/>
        </w:rPr>
        <w:t xml:space="preserve">Los tipos de pruebas que se </w:t>
      </w:r>
      <w:r w:rsidR="004E3E54" w:rsidRPr="0099297F">
        <w:rPr>
          <w:rFonts w:ascii="Baskerville Old Face" w:hAnsi="Baskerville Old Face"/>
          <w:szCs w:val="22"/>
          <w:lang w:val="es-ES"/>
        </w:rPr>
        <w:t>realizaran</w:t>
      </w:r>
      <w:r w:rsidRPr="0099297F">
        <w:rPr>
          <w:rFonts w:ascii="Baskerville Old Face" w:hAnsi="Baskerville Old Face"/>
          <w:szCs w:val="22"/>
          <w:lang w:val="es-ES"/>
        </w:rPr>
        <w:t xml:space="preserve"> al software son: </w:t>
      </w:r>
    </w:p>
    <w:p w:rsidR="004270D0" w:rsidRPr="00EE6A0C" w:rsidRDefault="004270D0" w:rsidP="00B230CC">
      <w:pPr>
        <w:pStyle w:val="PSI-Comentario"/>
      </w:pPr>
      <w:r w:rsidRPr="00EE6A0C">
        <w:t>Pruebas de Función</w:t>
      </w:r>
    </w:p>
    <w:p w:rsidR="004270D0" w:rsidRPr="00EE6A0C" w:rsidRDefault="004270D0" w:rsidP="00B230CC">
      <w:pPr>
        <w:pStyle w:val="PSI-Comentario"/>
      </w:pPr>
      <w:r w:rsidRPr="00EE6A0C">
        <w:lastRenderedPageBreak/>
        <w:t xml:space="preserve">Pruebas de Interfaces de usuario </w:t>
      </w:r>
    </w:p>
    <w:p w:rsidR="0010692E" w:rsidRPr="00EE6A0C" w:rsidRDefault="004270D0" w:rsidP="00B230CC">
      <w:pPr>
        <w:pStyle w:val="PSI-Comentario"/>
      </w:pPr>
      <w:r w:rsidRPr="00EE6A0C">
        <w:t>Pruebas de Desempeño</w:t>
      </w:r>
    </w:p>
    <w:p w:rsidR="004270D0" w:rsidRPr="0099297F" w:rsidRDefault="004270D0" w:rsidP="00C87F2B">
      <w:pPr>
        <w:pStyle w:val="InfoBlue"/>
        <w:rPr>
          <w:rFonts w:ascii="Baskerville Old Face" w:hAnsi="Baskerville Old Face"/>
          <w:lang w:val="es-ES"/>
        </w:rPr>
      </w:pPr>
    </w:p>
    <w:p w:rsidR="004270D0" w:rsidRPr="0099297F" w:rsidRDefault="00966C13" w:rsidP="00D80E75">
      <w:pPr>
        <w:pStyle w:val="InfoBlue"/>
        <w:tabs>
          <w:tab w:val="left" w:pos="2215"/>
        </w:tabs>
        <w:rPr>
          <w:rFonts w:ascii="Baskerville Old Face" w:hAnsi="Baskerville Old Face"/>
          <w:sz w:val="24"/>
          <w:lang w:val="es-ES"/>
        </w:rPr>
      </w:pPr>
      <w:r w:rsidRPr="0099297F">
        <w:rPr>
          <w:rFonts w:ascii="Baskerville Old Face" w:hAnsi="Baskerville Old Face"/>
          <w:sz w:val="24"/>
          <w:lang w:val="es-ES"/>
        </w:rPr>
        <w:t xml:space="preserve">T01- Prueba de </w:t>
      </w:r>
      <w:r w:rsidR="00B04CB1" w:rsidRPr="0099297F">
        <w:rPr>
          <w:rFonts w:ascii="Baskerville Old Face" w:hAnsi="Baskerville Old Face"/>
          <w:sz w:val="24"/>
          <w:lang w:val="es-ES"/>
        </w:rPr>
        <w:t>Función</w:t>
      </w:r>
      <w:r w:rsidR="004270D0" w:rsidRPr="0099297F">
        <w:rPr>
          <w:rFonts w:ascii="Baskerville Old Face" w:hAnsi="Baskerville Old Face"/>
          <w:sz w:val="24"/>
          <w:lang w:val="es-ES"/>
        </w:rPr>
        <w:t xml:space="preserve"> </w:t>
      </w:r>
    </w:p>
    <w:p w:rsidR="00966C13" w:rsidRPr="0099297F" w:rsidRDefault="00966C13" w:rsidP="004270D0">
      <w:pPr>
        <w:pStyle w:val="InfoBlue"/>
        <w:tabs>
          <w:tab w:val="left" w:pos="2215"/>
        </w:tabs>
        <w:ind w:left="1789"/>
        <w:rPr>
          <w:rFonts w:ascii="Baskerville Old Face" w:hAnsi="Baskerville Old Face"/>
          <w:sz w:val="24"/>
          <w:lang w:val="es-ES"/>
        </w:rPr>
      </w:pPr>
    </w:p>
    <w:tbl>
      <w:tblPr>
        <w:tblStyle w:val="Tablaconcuadrcula4-nfasis4"/>
        <w:tblW w:w="0" w:type="auto"/>
        <w:tblLayout w:type="fixed"/>
        <w:tblLook w:val="0000" w:firstRow="0" w:lastRow="0" w:firstColumn="0" w:lastColumn="0" w:noHBand="0" w:noVBand="0"/>
      </w:tblPr>
      <w:tblGrid>
        <w:gridCol w:w="2039"/>
        <w:gridCol w:w="6412"/>
      </w:tblGrid>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39" w:type="dxa"/>
          </w:tcPr>
          <w:p w:rsidR="004270D0" w:rsidRPr="0099297F" w:rsidRDefault="004270D0" w:rsidP="00CD2C73">
            <w:pPr>
              <w:pStyle w:val="PSI-Normal"/>
            </w:pPr>
            <w:r w:rsidRPr="0099297F">
              <w:t>Objetivo:</w:t>
            </w:r>
          </w:p>
        </w:tc>
        <w:tc>
          <w:tcPr>
            <w:tcW w:w="6412" w:type="dxa"/>
          </w:tcPr>
          <w:p w:rsidR="004270D0" w:rsidRPr="0099297F" w:rsidRDefault="00FE3F8B" w:rsidP="00FE3F8B">
            <w:pPr>
              <w:pStyle w:val="NormalWeb"/>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El objetivo principal de esta prueba es que el programa realice las funciones especificadas por el cliente en el contrato. </w:t>
            </w:r>
          </w:p>
        </w:tc>
      </w:tr>
      <w:tr w:rsidR="004270D0" w:rsidRPr="0099297F" w:rsidTr="00556EAA">
        <w:trPr>
          <w:trHeight w:val="451"/>
        </w:trPr>
        <w:tc>
          <w:tcPr>
            <w:cnfStyle w:val="000010000000" w:firstRow="0" w:lastRow="0" w:firstColumn="0" w:lastColumn="0" w:oddVBand="1" w:evenVBand="0" w:oddHBand="0" w:evenHBand="0" w:firstRowFirstColumn="0" w:firstRowLastColumn="0" w:lastRowFirstColumn="0" w:lastRowLastColumn="0"/>
            <w:tcW w:w="2039" w:type="dxa"/>
          </w:tcPr>
          <w:p w:rsidR="004270D0" w:rsidRPr="0099297F" w:rsidRDefault="004270D0" w:rsidP="00CD2C73">
            <w:pPr>
              <w:pStyle w:val="PSI-Normal"/>
            </w:pPr>
            <w:r w:rsidRPr="0099297F">
              <w:t xml:space="preserve">Descripción: </w:t>
            </w:r>
          </w:p>
        </w:tc>
        <w:tc>
          <w:tcPr>
            <w:tcW w:w="6412" w:type="dxa"/>
          </w:tcPr>
          <w:p w:rsidR="004270D0" w:rsidRPr="0099297F" w:rsidRDefault="00153A2E" w:rsidP="00153A2E">
            <w:pPr>
              <w:pStyle w:val="NormalWeb"/>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En esta prueba se probará que cada elemento realice la </w:t>
            </w:r>
            <w:r w:rsidR="00205179" w:rsidRPr="0099297F">
              <w:rPr>
                <w:rFonts w:ascii="Baskerville Old Face" w:hAnsi="Baskerville Old Face"/>
                <w:lang w:val="es-ES"/>
              </w:rPr>
              <w:t>función</w:t>
            </w:r>
            <w:r w:rsidRPr="0099297F">
              <w:rPr>
                <w:rFonts w:ascii="Baskerville Old Face" w:hAnsi="Baskerville Old Face"/>
                <w:lang w:val="es-ES"/>
              </w:rPr>
              <w:t xml:space="preserve"> </w:t>
            </w:r>
            <w:r w:rsidR="00205179" w:rsidRPr="0099297F">
              <w:rPr>
                <w:rFonts w:ascii="Baskerville Old Face" w:hAnsi="Baskerville Old Face"/>
                <w:lang w:val="es-ES"/>
              </w:rPr>
              <w:t>especifica</w:t>
            </w:r>
            <w:r w:rsidRPr="0099297F">
              <w:rPr>
                <w:rFonts w:ascii="Baskerville Old Face" w:hAnsi="Baskerville Old Face"/>
                <w:lang w:val="es-ES"/>
              </w:rPr>
              <w:t xml:space="preserve"> para la cual fue </w:t>
            </w:r>
            <w:r w:rsidR="00205179" w:rsidRPr="0099297F">
              <w:rPr>
                <w:rFonts w:ascii="Baskerville Old Face" w:hAnsi="Baskerville Old Face"/>
                <w:lang w:val="es-ES"/>
              </w:rPr>
              <w:t>diseñado</w:t>
            </w:r>
            <w:r w:rsidRPr="0099297F">
              <w:rPr>
                <w:rFonts w:ascii="Baskerville Old Face" w:hAnsi="Baskerville Old Face"/>
                <w:lang w:val="es-ES"/>
              </w:rPr>
              <w:t xml:space="preserve">. </w:t>
            </w:r>
          </w:p>
        </w:tc>
      </w:tr>
      <w:tr w:rsidR="004270D0" w:rsidRPr="0099297F" w:rsidTr="00556EAA">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2039" w:type="dxa"/>
          </w:tcPr>
          <w:p w:rsidR="004270D0" w:rsidRPr="0099297F" w:rsidRDefault="004270D0" w:rsidP="00CD2C73">
            <w:pPr>
              <w:pStyle w:val="PSI-Normal"/>
            </w:pPr>
            <w:r w:rsidRPr="0099297F">
              <w:t>Técnicas:</w:t>
            </w:r>
          </w:p>
        </w:tc>
        <w:tc>
          <w:tcPr>
            <w:tcW w:w="6412" w:type="dxa"/>
          </w:tcPr>
          <w:p w:rsidR="004270D0" w:rsidRPr="0099297F" w:rsidRDefault="006B1B99" w:rsidP="006B1B99">
            <w:pPr>
              <w:pStyle w:val="NormalWeb"/>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Se probará cada uno de los elementos a prueba y error usando un usuario que no tenga conocimiento absoluto sobre lo que es el sistema </w:t>
            </w:r>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2039" w:type="dxa"/>
          </w:tcPr>
          <w:p w:rsidR="004270D0" w:rsidRPr="0099297F" w:rsidRDefault="004270D0" w:rsidP="00CD2C73">
            <w:pPr>
              <w:pStyle w:val="PSI-Normal"/>
            </w:pPr>
            <w:r w:rsidRPr="0099297F">
              <w:t xml:space="preserve">Fases: </w:t>
            </w:r>
          </w:p>
        </w:tc>
        <w:tc>
          <w:tcPr>
            <w:tcW w:w="6412" w:type="dxa"/>
          </w:tcPr>
          <w:p w:rsidR="00966AC4" w:rsidRPr="0099297F" w:rsidRDefault="00966AC4" w:rsidP="001D1AFF">
            <w:pPr>
              <w:pStyle w:val="NormalWeb"/>
              <w:contextualSpacing/>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1.Fase de </w:t>
            </w:r>
            <w:r w:rsidR="00205179" w:rsidRPr="0099297F">
              <w:rPr>
                <w:rFonts w:ascii="Baskerville Old Face" w:hAnsi="Baskerville Old Face"/>
                <w:lang w:val="es-ES"/>
              </w:rPr>
              <w:t>revisión</w:t>
            </w:r>
            <w:r w:rsidRPr="0099297F">
              <w:rPr>
                <w:rFonts w:ascii="Baskerville Old Face" w:hAnsi="Baskerville Old Face"/>
                <w:lang w:val="es-ES"/>
              </w:rPr>
              <w:t xml:space="preserve"> de cajas de texto</w:t>
            </w:r>
          </w:p>
          <w:p w:rsidR="00966AC4" w:rsidRPr="0099297F" w:rsidRDefault="00966AC4" w:rsidP="001D1AFF">
            <w:pPr>
              <w:pStyle w:val="NormalWeb"/>
              <w:contextualSpacing/>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2. Fase de </w:t>
            </w:r>
            <w:r w:rsidR="00205179" w:rsidRPr="0099297F">
              <w:rPr>
                <w:rFonts w:ascii="Baskerville Old Face" w:hAnsi="Baskerville Old Face"/>
                <w:lang w:val="es-ES"/>
              </w:rPr>
              <w:t>revisión</w:t>
            </w:r>
            <w:r w:rsidRPr="0099297F">
              <w:rPr>
                <w:rFonts w:ascii="Baskerville Old Face" w:hAnsi="Baskerville Old Face"/>
                <w:lang w:val="es-ES"/>
              </w:rPr>
              <w:t xml:space="preserve"> de botones</w:t>
            </w:r>
            <w:r w:rsidRPr="0099297F">
              <w:rPr>
                <w:rFonts w:ascii="Baskerville Old Face" w:hAnsi="Baskerville Old Face"/>
                <w:lang w:val="es-ES"/>
              </w:rPr>
              <w:br/>
              <w:t xml:space="preserve">3. Fase de </w:t>
            </w:r>
            <w:r w:rsidR="00205179" w:rsidRPr="0099297F">
              <w:rPr>
                <w:rFonts w:ascii="Baskerville Old Face" w:hAnsi="Baskerville Old Face"/>
                <w:lang w:val="es-ES"/>
              </w:rPr>
              <w:t>revisión</w:t>
            </w:r>
            <w:r w:rsidRPr="0099297F">
              <w:rPr>
                <w:rFonts w:ascii="Baskerville Old Face" w:hAnsi="Baskerville Old Face"/>
                <w:lang w:val="es-ES"/>
              </w:rPr>
              <w:t xml:space="preserve"> de ComboBox </w:t>
            </w:r>
          </w:p>
          <w:p w:rsidR="004270D0" w:rsidRPr="0099297F" w:rsidRDefault="001D1AFF" w:rsidP="00BA7606">
            <w:pPr>
              <w:pStyle w:val="NormalWeb"/>
              <w:contextualSpacing/>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4. Fase de revisión </w:t>
            </w:r>
            <w:r w:rsidR="00A46804" w:rsidRPr="0099297F">
              <w:rPr>
                <w:rFonts w:ascii="Baskerville Old Face" w:hAnsi="Baskerville Old Face"/>
                <w:lang w:val="es-ES"/>
              </w:rPr>
              <w:t>Tablas.</w:t>
            </w:r>
          </w:p>
        </w:tc>
      </w:tr>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39" w:type="dxa"/>
          </w:tcPr>
          <w:p w:rsidR="004270D0" w:rsidRPr="0099297F" w:rsidRDefault="004270D0" w:rsidP="00CD2C73">
            <w:pPr>
              <w:pStyle w:val="PSI-Normal"/>
            </w:pPr>
            <w:r w:rsidRPr="0099297F">
              <w:t>Entorno de prueba:</w:t>
            </w:r>
          </w:p>
        </w:tc>
        <w:tc>
          <w:tcPr>
            <w:tcW w:w="6412" w:type="dxa"/>
          </w:tcPr>
          <w:p w:rsidR="004270D0" w:rsidRPr="0099297F" w:rsidRDefault="00D24FED" w:rsidP="00D24FED">
            <w:pPr>
              <w:pStyle w:val="NormalWeb"/>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Se realizará una prueba que verifique que cada caja de texto </w:t>
            </w:r>
            <w:r w:rsidR="00205179" w:rsidRPr="0099297F">
              <w:rPr>
                <w:rFonts w:ascii="Baskerville Old Face" w:hAnsi="Baskerville Old Face"/>
                <w:lang w:val="es-ES"/>
              </w:rPr>
              <w:t>envié</w:t>
            </w:r>
            <w:r w:rsidRPr="0099297F">
              <w:rPr>
                <w:rFonts w:ascii="Baskerville Old Face" w:hAnsi="Baskerville Old Face"/>
                <w:lang w:val="es-ES"/>
              </w:rPr>
              <w:t xml:space="preserve"> los datos al lugar que le fue asignado en la Base de Datos, que cada una de las etiquetas concuerde con la caja de texto que se le asigno en el </w:t>
            </w:r>
            <w:r w:rsidR="00205179" w:rsidRPr="0099297F">
              <w:rPr>
                <w:rFonts w:ascii="Baskerville Old Face" w:hAnsi="Baskerville Old Face"/>
                <w:lang w:val="es-ES"/>
              </w:rPr>
              <w:t>diseño</w:t>
            </w:r>
            <w:r w:rsidRPr="0099297F">
              <w:rPr>
                <w:rFonts w:ascii="Baskerville Old Face" w:hAnsi="Baskerville Old Face"/>
                <w:lang w:val="es-ES"/>
              </w:rPr>
              <w:t xml:space="preserve">, se revisará que al dar </w:t>
            </w:r>
            <w:proofErr w:type="spellStart"/>
            <w:r w:rsidRPr="0099297F">
              <w:rPr>
                <w:rFonts w:ascii="Baskerville Old Face" w:hAnsi="Baskerville Old Face"/>
                <w:lang w:val="es-ES"/>
              </w:rPr>
              <w:t>click</w:t>
            </w:r>
            <w:proofErr w:type="spellEnd"/>
            <w:r w:rsidRPr="0099297F">
              <w:rPr>
                <w:rFonts w:ascii="Baskerville Old Face" w:hAnsi="Baskerville Old Face"/>
                <w:lang w:val="es-ES"/>
              </w:rPr>
              <w:t xml:space="preserve"> al </w:t>
            </w:r>
            <w:r w:rsidR="00205179" w:rsidRPr="0099297F">
              <w:rPr>
                <w:rFonts w:ascii="Baskerville Old Face" w:hAnsi="Baskerville Old Face"/>
                <w:lang w:val="es-ES"/>
              </w:rPr>
              <w:t>botón</w:t>
            </w:r>
            <w:r w:rsidRPr="0099297F">
              <w:rPr>
                <w:rFonts w:ascii="Baskerville Old Face" w:hAnsi="Baskerville Old Face"/>
                <w:lang w:val="es-ES"/>
              </w:rPr>
              <w:t xml:space="preserve">  </w:t>
            </w:r>
            <w:r w:rsidRPr="0099297F">
              <w:rPr>
                <w:rFonts w:ascii="Baskerville Old Face" w:hAnsi="Baskerville Old Face"/>
                <w:i/>
                <w:lang w:val="es-ES"/>
              </w:rPr>
              <w:t xml:space="preserve">Confirmar </w:t>
            </w:r>
            <w:r w:rsidRPr="0099297F">
              <w:rPr>
                <w:rFonts w:ascii="Baskerville Old Face" w:hAnsi="Baskerville Old Face"/>
                <w:b/>
                <w:i/>
                <w:lang w:val="es-ES"/>
              </w:rPr>
              <w:t>i</w:t>
            </w:r>
            <w:r w:rsidRPr="0099297F">
              <w:rPr>
                <w:rFonts w:ascii="Baskerville Old Face" w:hAnsi="Baskerville Old Face"/>
                <w:lang w:val="es-ES"/>
              </w:rPr>
              <w:t xml:space="preserve">nserte un nuevo docente. Como </w:t>
            </w:r>
            <w:r w:rsidR="00205179" w:rsidRPr="0099297F">
              <w:rPr>
                <w:rFonts w:ascii="Baskerville Old Face" w:hAnsi="Baskerville Old Face"/>
                <w:lang w:val="es-ES"/>
              </w:rPr>
              <w:t>también</w:t>
            </w:r>
            <w:r w:rsidRPr="0099297F">
              <w:rPr>
                <w:rFonts w:ascii="Baskerville Old Face" w:hAnsi="Baskerville Old Face"/>
                <w:lang w:val="es-ES"/>
              </w:rPr>
              <w:t xml:space="preserve"> el </w:t>
            </w:r>
            <w:r w:rsidR="00205179" w:rsidRPr="0099297F">
              <w:rPr>
                <w:rFonts w:ascii="Baskerville Old Face" w:hAnsi="Baskerville Old Face"/>
                <w:lang w:val="es-ES"/>
              </w:rPr>
              <w:t>botón</w:t>
            </w:r>
            <w:r w:rsidRPr="0099297F">
              <w:rPr>
                <w:rFonts w:ascii="Baskerville Old Face" w:hAnsi="Baskerville Old Face"/>
                <w:lang w:val="es-ES"/>
              </w:rPr>
              <w:t xml:space="preserve"> </w:t>
            </w:r>
            <w:r w:rsidRPr="0099297F">
              <w:rPr>
                <w:rFonts w:ascii="Baskerville Old Face" w:hAnsi="Baskerville Old Face"/>
                <w:i/>
                <w:lang w:val="es-ES"/>
              </w:rPr>
              <w:t>Buscar</w:t>
            </w:r>
            <w:r w:rsidRPr="0099297F">
              <w:rPr>
                <w:rFonts w:ascii="Baskerville Old Face" w:hAnsi="Baskerville Old Face"/>
                <w:b/>
                <w:lang w:val="es-ES"/>
              </w:rPr>
              <w:t xml:space="preserve"> </w:t>
            </w:r>
            <w:r w:rsidRPr="0099297F">
              <w:rPr>
                <w:rFonts w:ascii="Baskerville Old Face" w:hAnsi="Baskerville Old Face"/>
                <w:lang w:val="es-ES"/>
              </w:rPr>
              <w:t xml:space="preserve">permita realizar la </w:t>
            </w:r>
            <w:r w:rsidR="00205179" w:rsidRPr="0099297F">
              <w:rPr>
                <w:rFonts w:ascii="Baskerville Old Face" w:hAnsi="Baskerville Old Face"/>
                <w:lang w:val="es-ES"/>
              </w:rPr>
              <w:t>función</w:t>
            </w:r>
            <w:r w:rsidRPr="0099297F">
              <w:rPr>
                <w:rFonts w:ascii="Baskerville Old Face" w:hAnsi="Baskerville Old Face"/>
                <w:lang w:val="es-ES"/>
              </w:rPr>
              <w:t xml:space="preserve"> para la cual fue especificado.</w:t>
            </w:r>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2039" w:type="dxa"/>
          </w:tcPr>
          <w:p w:rsidR="004270D0" w:rsidRPr="0099297F" w:rsidRDefault="004270D0" w:rsidP="00CD2C73">
            <w:pPr>
              <w:pStyle w:val="PSI-Normal"/>
            </w:pPr>
            <w:r w:rsidRPr="0099297F">
              <w:t>Hardware:</w:t>
            </w:r>
          </w:p>
        </w:tc>
        <w:tc>
          <w:tcPr>
            <w:tcW w:w="6412" w:type="dxa"/>
          </w:tcPr>
          <w:p w:rsidR="004270D0" w:rsidRPr="0099297F" w:rsidRDefault="007D1CC8" w:rsidP="007D1CC8">
            <w:pPr>
              <w:pStyle w:val="NormalWeb"/>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El programa se puede ejecutar perfectamente en una computadora que contenga con un procesador </w:t>
            </w:r>
            <w:r w:rsidRPr="0099297F">
              <w:rPr>
                <w:rFonts w:ascii="Baskerville Old Face" w:hAnsi="Baskerville Old Face" w:cs="Helvetica Neue"/>
                <w:color w:val="000000"/>
                <w:lang w:val="es-ES"/>
              </w:rPr>
              <w:t>1,8 GHz Intel Core i5, y una memoria 8 GB 1600 MHz DDR3</w:t>
            </w:r>
          </w:p>
        </w:tc>
      </w:tr>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39" w:type="dxa"/>
          </w:tcPr>
          <w:p w:rsidR="004270D0" w:rsidRPr="0099297F" w:rsidRDefault="004270D0" w:rsidP="00CD2C73">
            <w:pPr>
              <w:pStyle w:val="PSI-Normal"/>
            </w:pPr>
            <w:r w:rsidRPr="0099297F">
              <w:t>Software:</w:t>
            </w:r>
          </w:p>
        </w:tc>
        <w:tc>
          <w:tcPr>
            <w:tcW w:w="6412" w:type="dxa"/>
          </w:tcPr>
          <w:p w:rsidR="004270D0" w:rsidRPr="0099297F" w:rsidRDefault="006C60E7" w:rsidP="006C60E7">
            <w:pPr>
              <w:pStyle w:val="NormalWeb"/>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En este caso solo se requiere que para la prueba se cuente con </w:t>
            </w:r>
            <w:r w:rsidR="00660C8B" w:rsidRPr="0099297F">
              <w:rPr>
                <w:rFonts w:ascii="Baskerville Old Face" w:hAnsi="Baskerville Old Face"/>
                <w:lang w:val="es-ES"/>
              </w:rPr>
              <w:t xml:space="preserve"> xampp para poder conectarse al servidor</w:t>
            </w:r>
            <w:r w:rsidRPr="0099297F">
              <w:rPr>
                <w:rFonts w:ascii="Baskerville Old Face" w:hAnsi="Baskerville Old Face"/>
                <w:lang w:val="es-ES"/>
              </w:rPr>
              <w:t xml:space="preserve"> </w:t>
            </w:r>
          </w:p>
        </w:tc>
      </w:tr>
      <w:tr w:rsidR="004270D0" w:rsidRPr="0099297F" w:rsidTr="00556EAA">
        <w:trPr>
          <w:trHeight w:val="20"/>
        </w:trPr>
        <w:tc>
          <w:tcPr>
            <w:cnfStyle w:val="000010000000" w:firstRow="0" w:lastRow="0" w:firstColumn="0" w:lastColumn="0" w:oddVBand="1" w:evenVBand="0" w:oddHBand="0" w:evenHBand="0" w:firstRowFirstColumn="0" w:firstRowLastColumn="0" w:lastRowFirstColumn="0" w:lastRowLastColumn="0"/>
            <w:tcW w:w="2039" w:type="dxa"/>
          </w:tcPr>
          <w:p w:rsidR="004270D0" w:rsidRPr="0099297F" w:rsidRDefault="004270D0" w:rsidP="00CD2C73">
            <w:pPr>
              <w:pStyle w:val="PSI-Normal"/>
            </w:pPr>
            <w:r w:rsidRPr="0099297F">
              <w:t>Criterios de Éxito:</w:t>
            </w:r>
          </w:p>
        </w:tc>
        <w:tc>
          <w:tcPr>
            <w:tcW w:w="6412" w:type="dxa"/>
          </w:tcPr>
          <w:p w:rsidR="004270D0" w:rsidRPr="0099297F" w:rsidRDefault="00A6508E" w:rsidP="00A6508E">
            <w:pPr>
              <w:pStyle w:val="NormalWeb"/>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szCs w:val="22"/>
                <w:lang w:val="es-ES"/>
              </w:rPr>
              <w:t xml:space="preserve">Los botones </w:t>
            </w:r>
            <w:r w:rsidR="00205179" w:rsidRPr="0099297F">
              <w:rPr>
                <w:rFonts w:ascii="Baskerville Old Face" w:hAnsi="Baskerville Old Face"/>
                <w:szCs w:val="22"/>
                <w:lang w:val="es-ES"/>
              </w:rPr>
              <w:t>funcionaran</w:t>
            </w:r>
            <w:r w:rsidRPr="0099297F">
              <w:rPr>
                <w:rFonts w:ascii="Baskerville Old Face" w:hAnsi="Baskerville Old Face"/>
                <w:szCs w:val="22"/>
                <w:lang w:val="es-ES"/>
              </w:rPr>
              <w:t xml:space="preserve"> adecuadamente si cada uno cumple con el </w:t>
            </w:r>
            <w:r w:rsidR="00205179" w:rsidRPr="0099297F">
              <w:rPr>
                <w:rFonts w:ascii="Baskerville Old Face" w:hAnsi="Baskerville Old Face"/>
                <w:szCs w:val="22"/>
                <w:lang w:val="es-ES"/>
              </w:rPr>
              <w:t>propósito</w:t>
            </w:r>
            <w:r w:rsidRPr="0099297F">
              <w:rPr>
                <w:rFonts w:ascii="Baskerville Old Face" w:hAnsi="Baskerville Old Face"/>
                <w:szCs w:val="22"/>
                <w:lang w:val="es-ES"/>
              </w:rPr>
              <w:t xml:space="preserve"> establecido en el </w:t>
            </w:r>
            <w:r w:rsidR="00205179" w:rsidRPr="0099297F">
              <w:rPr>
                <w:rFonts w:ascii="Baskerville Old Face" w:hAnsi="Baskerville Old Face"/>
                <w:szCs w:val="22"/>
                <w:lang w:val="es-ES"/>
              </w:rPr>
              <w:t>diseño</w:t>
            </w:r>
            <w:r w:rsidRPr="0099297F">
              <w:rPr>
                <w:rFonts w:ascii="Baskerville Old Face" w:hAnsi="Baskerville Old Face"/>
                <w:szCs w:val="22"/>
                <w:lang w:val="es-ES"/>
              </w:rPr>
              <w:t xml:space="preserve">. </w:t>
            </w:r>
          </w:p>
        </w:tc>
      </w:tr>
    </w:tbl>
    <w:p w:rsidR="004270D0" w:rsidRPr="0099297F" w:rsidRDefault="004270D0" w:rsidP="00BB26E0">
      <w:pPr>
        <w:pStyle w:val="InfoBlue"/>
        <w:rPr>
          <w:rFonts w:ascii="Baskerville Old Face" w:hAnsi="Baskerville Old Face"/>
          <w:lang w:val="es-ES"/>
        </w:rPr>
      </w:pPr>
    </w:p>
    <w:p w:rsidR="00BB26E0" w:rsidRPr="0099297F" w:rsidRDefault="00BB26E0" w:rsidP="00BB26E0">
      <w:pPr>
        <w:pStyle w:val="InfoBlue"/>
        <w:rPr>
          <w:rFonts w:ascii="Baskerville Old Face" w:hAnsi="Baskerville Old Face"/>
          <w:lang w:val="es-ES"/>
        </w:rPr>
      </w:pPr>
    </w:p>
    <w:p w:rsidR="001B7579" w:rsidRPr="0099297F" w:rsidRDefault="001B7579" w:rsidP="00BB26E0">
      <w:pPr>
        <w:pStyle w:val="InfoBlue"/>
        <w:rPr>
          <w:rFonts w:ascii="Baskerville Old Face" w:hAnsi="Baskerville Old Face"/>
          <w:lang w:val="es-ES"/>
        </w:rPr>
      </w:pPr>
    </w:p>
    <w:p w:rsidR="001B7579" w:rsidRPr="0099297F" w:rsidRDefault="001B7579" w:rsidP="00BB26E0">
      <w:pPr>
        <w:pStyle w:val="InfoBlue"/>
        <w:rPr>
          <w:rFonts w:ascii="Baskerville Old Face" w:hAnsi="Baskerville Old Face"/>
          <w:lang w:val="es-ES"/>
        </w:rPr>
      </w:pPr>
    </w:p>
    <w:p w:rsidR="001B7579" w:rsidRPr="0099297F" w:rsidRDefault="001B7579" w:rsidP="00BB26E0">
      <w:pPr>
        <w:pStyle w:val="InfoBlue"/>
        <w:rPr>
          <w:rFonts w:ascii="Baskerville Old Face" w:hAnsi="Baskerville Old Face"/>
          <w:lang w:val="es-ES"/>
        </w:rPr>
      </w:pPr>
    </w:p>
    <w:p w:rsidR="001B7579" w:rsidRPr="0099297F" w:rsidRDefault="001B7579" w:rsidP="00BB26E0">
      <w:pPr>
        <w:pStyle w:val="InfoBlue"/>
        <w:rPr>
          <w:rFonts w:ascii="Baskerville Old Face" w:hAnsi="Baskerville Old Face"/>
          <w:lang w:val="es-ES"/>
        </w:rPr>
      </w:pPr>
    </w:p>
    <w:p w:rsidR="00EA5F20" w:rsidRPr="0099297F" w:rsidRDefault="00EA5F20" w:rsidP="00BB26E0">
      <w:pPr>
        <w:pStyle w:val="InfoBlue"/>
        <w:rPr>
          <w:rFonts w:ascii="Baskerville Old Face" w:hAnsi="Baskerville Old Face"/>
          <w:lang w:val="es-ES"/>
        </w:rPr>
      </w:pPr>
    </w:p>
    <w:p w:rsidR="00EA5F20" w:rsidRPr="0099297F" w:rsidRDefault="00EA5F20" w:rsidP="00BB26E0">
      <w:pPr>
        <w:pStyle w:val="InfoBlue"/>
        <w:rPr>
          <w:rFonts w:ascii="Baskerville Old Face" w:hAnsi="Baskerville Old Face"/>
          <w:lang w:val="es-ES"/>
        </w:rPr>
      </w:pPr>
    </w:p>
    <w:p w:rsidR="00343988" w:rsidRPr="0099297F" w:rsidRDefault="00343988" w:rsidP="00BB26E0">
      <w:pPr>
        <w:pStyle w:val="InfoBlue"/>
        <w:rPr>
          <w:rFonts w:ascii="Baskerville Old Face" w:hAnsi="Baskerville Old Face"/>
          <w:lang w:val="es-ES"/>
        </w:rPr>
      </w:pPr>
    </w:p>
    <w:p w:rsidR="00343988" w:rsidRPr="0099297F" w:rsidRDefault="00343988" w:rsidP="00BB26E0">
      <w:pPr>
        <w:pStyle w:val="InfoBlue"/>
        <w:rPr>
          <w:rFonts w:ascii="Baskerville Old Face" w:hAnsi="Baskerville Old Face"/>
          <w:lang w:val="es-ES"/>
        </w:rPr>
      </w:pPr>
    </w:p>
    <w:p w:rsidR="00EA5F20" w:rsidRPr="0099297F" w:rsidRDefault="00EA5F20" w:rsidP="00BB26E0">
      <w:pPr>
        <w:pStyle w:val="InfoBlue"/>
        <w:rPr>
          <w:rFonts w:ascii="Baskerville Old Face" w:hAnsi="Baskerville Old Face"/>
          <w:lang w:val="es-ES"/>
        </w:rPr>
      </w:pPr>
    </w:p>
    <w:p w:rsidR="00EA5F20" w:rsidRPr="0099297F" w:rsidRDefault="00EA5F20" w:rsidP="00BB26E0">
      <w:pPr>
        <w:pStyle w:val="InfoBlue"/>
        <w:rPr>
          <w:rFonts w:ascii="Baskerville Old Face" w:hAnsi="Baskerville Old Face"/>
          <w:lang w:val="es-ES"/>
        </w:rPr>
      </w:pPr>
    </w:p>
    <w:p w:rsidR="00EA5F20" w:rsidRPr="0099297F" w:rsidRDefault="00EA5F20" w:rsidP="00BB26E0">
      <w:pPr>
        <w:pStyle w:val="InfoBlue"/>
        <w:rPr>
          <w:rFonts w:ascii="Baskerville Old Face" w:hAnsi="Baskerville Old Face"/>
          <w:lang w:val="es-ES"/>
        </w:rPr>
      </w:pPr>
    </w:p>
    <w:p w:rsidR="00EA5F20" w:rsidRPr="0099297F" w:rsidRDefault="00EA5F20" w:rsidP="00BB26E0">
      <w:pPr>
        <w:pStyle w:val="InfoBlue"/>
        <w:rPr>
          <w:rFonts w:ascii="Baskerville Old Face" w:hAnsi="Baskerville Old Face"/>
          <w:lang w:val="es-ES"/>
        </w:rPr>
      </w:pPr>
      <w:r w:rsidRPr="0099297F">
        <w:rPr>
          <w:rFonts w:ascii="Baskerville Old Face" w:hAnsi="Baskerville Old Face"/>
          <w:lang w:val="es-ES"/>
        </w:rPr>
        <w:t xml:space="preserve">TO2: </w:t>
      </w:r>
      <w:r w:rsidR="00343988" w:rsidRPr="0099297F">
        <w:rPr>
          <w:rFonts w:ascii="Baskerville Old Face" w:hAnsi="Baskerville Old Face"/>
          <w:lang w:val="es-ES"/>
        </w:rPr>
        <w:t>Prueba de Interfaces de Usuario</w:t>
      </w:r>
    </w:p>
    <w:p w:rsidR="00F35D31" w:rsidRPr="0099297F" w:rsidRDefault="00F35D31" w:rsidP="00BB26E0">
      <w:pPr>
        <w:pStyle w:val="InfoBlue"/>
        <w:rPr>
          <w:rFonts w:ascii="Baskerville Old Face" w:hAnsi="Baskerville Old Face"/>
          <w:lang w:val="es-ES"/>
        </w:rPr>
      </w:pPr>
    </w:p>
    <w:tbl>
      <w:tblPr>
        <w:tblStyle w:val="Tablaconcuadrcula4-nfasis4"/>
        <w:tblW w:w="0" w:type="auto"/>
        <w:tblLayout w:type="fixed"/>
        <w:tblLook w:val="0000" w:firstRow="0" w:lastRow="0" w:firstColumn="0" w:lastColumn="0" w:noHBand="0" w:noVBand="0"/>
      </w:tblPr>
      <w:tblGrid>
        <w:gridCol w:w="2039"/>
        <w:gridCol w:w="6412"/>
      </w:tblGrid>
      <w:tr w:rsidR="00BB26E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39" w:type="dxa"/>
          </w:tcPr>
          <w:p w:rsidR="00BB26E0" w:rsidRPr="0099297F" w:rsidRDefault="00BB26E0" w:rsidP="00CD2C73">
            <w:pPr>
              <w:pStyle w:val="PSI-Normal"/>
            </w:pPr>
            <w:r w:rsidRPr="0099297F">
              <w:t>Objetivo:</w:t>
            </w:r>
          </w:p>
        </w:tc>
        <w:tc>
          <w:tcPr>
            <w:tcW w:w="6412" w:type="dxa"/>
          </w:tcPr>
          <w:p w:rsidR="00BB26E0" w:rsidRPr="0099297F" w:rsidRDefault="00EA5DA3" w:rsidP="00EA5DA3">
            <w:pPr>
              <w:pStyle w:val="NormalWeb"/>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Identificar que la interfaz sea apropiada para que el usuario la pueda visualizar los datos de salida y meter los datos correspondientes </w:t>
            </w:r>
          </w:p>
        </w:tc>
      </w:tr>
      <w:tr w:rsidR="00BB26E0" w:rsidRPr="0099297F" w:rsidTr="00556EAA">
        <w:trPr>
          <w:trHeight w:val="451"/>
        </w:trPr>
        <w:tc>
          <w:tcPr>
            <w:cnfStyle w:val="000010000000" w:firstRow="0" w:lastRow="0" w:firstColumn="0" w:lastColumn="0" w:oddVBand="1" w:evenVBand="0" w:oddHBand="0" w:evenHBand="0" w:firstRowFirstColumn="0" w:firstRowLastColumn="0" w:lastRowFirstColumn="0" w:lastRowLastColumn="0"/>
            <w:tcW w:w="2039" w:type="dxa"/>
          </w:tcPr>
          <w:p w:rsidR="00BB26E0" w:rsidRPr="0099297F" w:rsidRDefault="00BB26E0" w:rsidP="00CD2C73">
            <w:pPr>
              <w:pStyle w:val="PSI-Normal"/>
            </w:pPr>
            <w:r w:rsidRPr="0099297F">
              <w:t xml:space="preserve">Descripción: </w:t>
            </w:r>
          </w:p>
        </w:tc>
        <w:tc>
          <w:tcPr>
            <w:tcW w:w="6412" w:type="dxa"/>
          </w:tcPr>
          <w:p w:rsidR="00BB26E0" w:rsidRPr="0099297F" w:rsidRDefault="00C34883" w:rsidP="00EA5DA3">
            <w:pPr>
              <w:pStyle w:val="NormalWeb"/>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Se revisará que haya un equilibrio en el acomodo de los componentes, una correcta </w:t>
            </w:r>
            <w:r w:rsidR="00604E16" w:rsidRPr="0099297F">
              <w:rPr>
                <w:rFonts w:ascii="Baskerville Old Face" w:hAnsi="Baskerville Old Face"/>
                <w:lang w:val="es-ES"/>
              </w:rPr>
              <w:t>distribución</w:t>
            </w:r>
            <w:r w:rsidRPr="0099297F">
              <w:rPr>
                <w:rFonts w:ascii="Baskerville Old Face" w:hAnsi="Baskerville Old Face"/>
                <w:lang w:val="es-ES"/>
              </w:rPr>
              <w:t xml:space="preserve"> de </w:t>
            </w:r>
            <w:r w:rsidR="00604E16" w:rsidRPr="0099297F">
              <w:rPr>
                <w:rFonts w:ascii="Baskerville Old Face" w:hAnsi="Baskerville Old Face"/>
                <w:lang w:val="es-ES"/>
              </w:rPr>
              <w:t>estos</w:t>
            </w:r>
            <w:r w:rsidRPr="0099297F">
              <w:rPr>
                <w:rFonts w:ascii="Baskerville Old Face" w:hAnsi="Baskerville Old Face"/>
                <w:lang w:val="es-ES"/>
              </w:rPr>
              <w:t xml:space="preserve">, que la interfaz este hecha en base al </w:t>
            </w:r>
            <w:r w:rsidR="00604E16" w:rsidRPr="0099297F">
              <w:rPr>
                <w:rFonts w:ascii="Baskerville Old Face" w:hAnsi="Baskerville Old Face"/>
                <w:lang w:val="es-ES"/>
              </w:rPr>
              <w:t>diseño</w:t>
            </w:r>
            <w:r w:rsidRPr="0099297F">
              <w:rPr>
                <w:rFonts w:ascii="Baskerville Old Face" w:hAnsi="Baskerville Old Face"/>
                <w:lang w:val="es-ES"/>
              </w:rPr>
              <w:t xml:space="preserve"> </w:t>
            </w:r>
          </w:p>
        </w:tc>
      </w:tr>
      <w:tr w:rsidR="00BB26E0" w:rsidRPr="0099297F" w:rsidTr="00556EAA">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2039" w:type="dxa"/>
          </w:tcPr>
          <w:p w:rsidR="00BB26E0" w:rsidRPr="0099297F" w:rsidRDefault="00BB26E0" w:rsidP="00CD2C73">
            <w:pPr>
              <w:pStyle w:val="PSI-Normal"/>
            </w:pPr>
            <w:r w:rsidRPr="0099297F">
              <w:lastRenderedPageBreak/>
              <w:t>Técnicas:</w:t>
            </w:r>
          </w:p>
        </w:tc>
        <w:tc>
          <w:tcPr>
            <w:tcW w:w="6412" w:type="dxa"/>
          </w:tcPr>
          <w:p w:rsidR="00BB26E0" w:rsidRPr="0099297F" w:rsidRDefault="00B72EF1" w:rsidP="00EA5DA3">
            <w:pPr>
              <w:pStyle w:val="NormalWeb"/>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Se comparara uno a uno los elementos de la interfaz contra los del </w:t>
            </w:r>
            <w:r w:rsidR="00604E16" w:rsidRPr="0099297F">
              <w:rPr>
                <w:rFonts w:ascii="Baskerville Old Face" w:hAnsi="Baskerville Old Face"/>
                <w:lang w:val="es-ES"/>
              </w:rPr>
              <w:t>diseño</w:t>
            </w:r>
            <w:r w:rsidRPr="0099297F">
              <w:rPr>
                <w:rFonts w:ascii="Baskerville Old Face" w:hAnsi="Baskerville Old Face"/>
                <w:lang w:val="es-ES"/>
              </w:rPr>
              <w:t xml:space="preserve"> verificando que efectivamente </w:t>
            </w:r>
            <w:r w:rsidR="00604E16" w:rsidRPr="0099297F">
              <w:rPr>
                <w:rFonts w:ascii="Baskerville Old Face" w:hAnsi="Baskerville Old Face"/>
                <w:lang w:val="es-ES"/>
              </w:rPr>
              <w:t>estén</w:t>
            </w:r>
            <w:r w:rsidRPr="0099297F">
              <w:rPr>
                <w:rFonts w:ascii="Baskerville Old Face" w:hAnsi="Baskerville Old Face"/>
                <w:lang w:val="es-ES"/>
              </w:rPr>
              <w:t xml:space="preserve"> hechos con base al </w:t>
            </w:r>
            <w:r w:rsidR="00604E16" w:rsidRPr="0099297F">
              <w:rPr>
                <w:rFonts w:ascii="Baskerville Old Face" w:hAnsi="Baskerville Old Face"/>
                <w:lang w:val="es-ES"/>
              </w:rPr>
              <w:t>diseño</w:t>
            </w:r>
            <w:r w:rsidRPr="0099297F">
              <w:rPr>
                <w:rFonts w:ascii="Baskerville Old Face" w:hAnsi="Baskerville Old Face"/>
                <w:lang w:val="es-ES"/>
              </w:rPr>
              <w:t xml:space="preserve">. </w:t>
            </w:r>
          </w:p>
        </w:tc>
      </w:tr>
      <w:tr w:rsidR="00BB26E0" w:rsidRPr="0099297F" w:rsidTr="00556EAA">
        <w:tc>
          <w:tcPr>
            <w:cnfStyle w:val="000010000000" w:firstRow="0" w:lastRow="0" w:firstColumn="0" w:lastColumn="0" w:oddVBand="1" w:evenVBand="0" w:oddHBand="0" w:evenHBand="0" w:firstRowFirstColumn="0" w:firstRowLastColumn="0" w:lastRowFirstColumn="0" w:lastRowLastColumn="0"/>
            <w:tcW w:w="2039" w:type="dxa"/>
          </w:tcPr>
          <w:p w:rsidR="00BB26E0" w:rsidRPr="0099297F" w:rsidRDefault="00BB26E0" w:rsidP="00CD2C73">
            <w:pPr>
              <w:pStyle w:val="PSI-Normal"/>
            </w:pPr>
            <w:r w:rsidRPr="0099297F">
              <w:t>Entorno de prueba:</w:t>
            </w:r>
          </w:p>
        </w:tc>
        <w:tc>
          <w:tcPr>
            <w:tcW w:w="6412" w:type="dxa"/>
          </w:tcPr>
          <w:p w:rsidR="00BB26E0" w:rsidRPr="0099297F" w:rsidRDefault="00713AEF" w:rsidP="00EA5DA3">
            <w:pPr>
              <w:pStyle w:val="NormalWeb"/>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Se </w:t>
            </w:r>
            <w:r w:rsidR="00604E16" w:rsidRPr="0099297F">
              <w:rPr>
                <w:rFonts w:ascii="Baskerville Old Face" w:hAnsi="Baskerville Old Face"/>
                <w:lang w:val="es-ES"/>
              </w:rPr>
              <w:t>compararan</w:t>
            </w:r>
            <w:r w:rsidRPr="0099297F">
              <w:rPr>
                <w:rFonts w:ascii="Baskerville Old Face" w:hAnsi="Baskerville Old Face"/>
                <w:lang w:val="es-ES"/>
              </w:rPr>
              <w:t xml:space="preserve"> los componentes de la interfaz contra los del </w:t>
            </w:r>
            <w:r w:rsidR="00604E16" w:rsidRPr="0099297F">
              <w:rPr>
                <w:rFonts w:ascii="Baskerville Old Face" w:hAnsi="Baskerville Old Face"/>
                <w:lang w:val="es-ES"/>
              </w:rPr>
              <w:t>diseño</w:t>
            </w:r>
            <w:r w:rsidRPr="0099297F">
              <w:rPr>
                <w:rFonts w:ascii="Baskerville Old Face" w:hAnsi="Baskerville Old Face"/>
                <w:lang w:val="es-ES"/>
              </w:rPr>
              <w:t xml:space="preserve">, si se encuentra alguna falla se reportará al departamento correspondiente. </w:t>
            </w:r>
          </w:p>
        </w:tc>
      </w:tr>
      <w:tr w:rsidR="00BB26E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39" w:type="dxa"/>
          </w:tcPr>
          <w:p w:rsidR="00BB26E0" w:rsidRPr="0099297F" w:rsidRDefault="00BB26E0" w:rsidP="00CD2C73">
            <w:pPr>
              <w:pStyle w:val="PSI-Normal"/>
            </w:pPr>
            <w:r w:rsidRPr="0099297F">
              <w:t>Hardware:</w:t>
            </w:r>
          </w:p>
        </w:tc>
        <w:tc>
          <w:tcPr>
            <w:tcW w:w="6412" w:type="dxa"/>
          </w:tcPr>
          <w:p w:rsidR="00BB26E0" w:rsidRPr="0099297F" w:rsidRDefault="00BB26E0" w:rsidP="00EA5DA3">
            <w:pPr>
              <w:pStyle w:val="NormalWeb"/>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El programa se puede ejecutar perfectamente en una computadora que contenga con un procesador </w:t>
            </w:r>
            <w:r w:rsidRPr="0099297F">
              <w:rPr>
                <w:rFonts w:ascii="Baskerville Old Face" w:hAnsi="Baskerville Old Face" w:cs="Helvetica Neue"/>
                <w:color w:val="000000"/>
                <w:lang w:val="es-ES"/>
              </w:rPr>
              <w:t>1,8 GHz Intel Core i5, y una memoria 8 GB 1600 MHz DDR3</w:t>
            </w:r>
          </w:p>
        </w:tc>
      </w:tr>
      <w:tr w:rsidR="00BB26E0" w:rsidRPr="0099297F" w:rsidTr="00556EAA">
        <w:tc>
          <w:tcPr>
            <w:cnfStyle w:val="000010000000" w:firstRow="0" w:lastRow="0" w:firstColumn="0" w:lastColumn="0" w:oddVBand="1" w:evenVBand="0" w:oddHBand="0" w:evenHBand="0" w:firstRowFirstColumn="0" w:firstRowLastColumn="0" w:lastRowFirstColumn="0" w:lastRowLastColumn="0"/>
            <w:tcW w:w="2039" w:type="dxa"/>
          </w:tcPr>
          <w:p w:rsidR="00BB26E0" w:rsidRPr="0099297F" w:rsidRDefault="00BB26E0" w:rsidP="00CD2C73">
            <w:pPr>
              <w:pStyle w:val="PSI-Normal"/>
            </w:pPr>
            <w:r w:rsidRPr="0099297F">
              <w:t>Software:</w:t>
            </w:r>
          </w:p>
        </w:tc>
        <w:tc>
          <w:tcPr>
            <w:tcW w:w="6412" w:type="dxa"/>
          </w:tcPr>
          <w:p w:rsidR="00BB26E0" w:rsidRPr="0099297F" w:rsidRDefault="00BB26E0" w:rsidP="00EA5DA3">
            <w:pPr>
              <w:pStyle w:val="NormalWeb"/>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En este caso solo se requiere que para la prueba se cuente con  xampp para poder conectarse al servidor </w:t>
            </w:r>
          </w:p>
        </w:tc>
      </w:tr>
      <w:tr w:rsidR="00BB26E0" w:rsidRPr="0099297F" w:rsidTr="00556EA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039" w:type="dxa"/>
          </w:tcPr>
          <w:p w:rsidR="00BB26E0" w:rsidRPr="0099297F" w:rsidRDefault="00BB26E0" w:rsidP="00CD2C73">
            <w:pPr>
              <w:pStyle w:val="PSI-Normal"/>
            </w:pPr>
            <w:r w:rsidRPr="0099297F">
              <w:t>Criterios de Éxito:</w:t>
            </w:r>
          </w:p>
        </w:tc>
        <w:tc>
          <w:tcPr>
            <w:tcW w:w="6412" w:type="dxa"/>
          </w:tcPr>
          <w:p w:rsidR="00BB26E0" w:rsidRPr="0099297F" w:rsidRDefault="00C570EF" w:rsidP="00EA5DA3">
            <w:pPr>
              <w:pStyle w:val="NormalWeb"/>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El criterio de prueba satisfactorio se </w:t>
            </w:r>
            <w:proofErr w:type="spellStart"/>
            <w:r w:rsidRPr="0099297F">
              <w:rPr>
                <w:rFonts w:ascii="Baskerville Old Face" w:hAnsi="Baskerville Old Face"/>
                <w:lang w:val="es-ES"/>
              </w:rPr>
              <w:t>dara</w:t>
            </w:r>
            <w:proofErr w:type="spellEnd"/>
            <w:r w:rsidRPr="0099297F">
              <w:rPr>
                <w:rFonts w:ascii="Baskerville Old Face" w:hAnsi="Baskerville Old Face"/>
                <w:lang w:val="es-ES"/>
              </w:rPr>
              <w:t xml:space="preserve">́ solamente si la interfaz esta 100% hecha en base a lo que se establece en el </w:t>
            </w:r>
            <w:proofErr w:type="spellStart"/>
            <w:r w:rsidRPr="0099297F">
              <w:rPr>
                <w:rFonts w:ascii="Baskerville Old Face" w:hAnsi="Baskerville Old Face"/>
                <w:lang w:val="es-ES"/>
              </w:rPr>
              <w:t>diseño</w:t>
            </w:r>
            <w:proofErr w:type="spellEnd"/>
            <w:r w:rsidRPr="0099297F">
              <w:rPr>
                <w:rFonts w:ascii="Baskerville Old Face" w:hAnsi="Baskerville Old Face"/>
                <w:lang w:val="es-ES"/>
              </w:rPr>
              <w:t xml:space="preserve">. </w:t>
            </w:r>
          </w:p>
        </w:tc>
      </w:tr>
    </w:tbl>
    <w:p w:rsidR="00BB26E0" w:rsidRPr="0099297F" w:rsidRDefault="00BB26E0" w:rsidP="00BB26E0">
      <w:pPr>
        <w:pStyle w:val="InfoBlue"/>
        <w:rPr>
          <w:rFonts w:ascii="Baskerville Old Face" w:hAnsi="Baskerville Old Face"/>
          <w:lang w:val="es-ES"/>
        </w:rPr>
      </w:pPr>
    </w:p>
    <w:p w:rsidR="001C1CFC" w:rsidRPr="0099297F" w:rsidRDefault="001C1CFC" w:rsidP="00BB26E0">
      <w:pPr>
        <w:pStyle w:val="InfoBlue"/>
        <w:rPr>
          <w:rFonts w:ascii="Baskerville Old Face" w:hAnsi="Baskerville Old Face"/>
          <w:lang w:val="es-ES"/>
        </w:rPr>
      </w:pPr>
    </w:p>
    <w:p w:rsidR="001C1CFC" w:rsidRPr="0099297F" w:rsidRDefault="001C1CFC" w:rsidP="001C1CFC">
      <w:pPr>
        <w:pStyle w:val="InfoBlue"/>
        <w:rPr>
          <w:rFonts w:ascii="Baskerville Old Face" w:hAnsi="Baskerville Old Face"/>
          <w:lang w:val="es-ES"/>
        </w:rPr>
      </w:pPr>
      <w:r w:rsidRPr="0099297F">
        <w:rPr>
          <w:rFonts w:ascii="Baskerville Old Face" w:hAnsi="Baskerville Old Face"/>
          <w:lang w:val="es-ES"/>
        </w:rPr>
        <w:t xml:space="preserve">TO3: Prueba de Interfaces de </w:t>
      </w:r>
      <w:r w:rsidR="003D037F" w:rsidRPr="0099297F">
        <w:rPr>
          <w:rFonts w:ascii="Baskerville Old Face" w:hAnsi="Baskerville Old Face"/>
          <w:lang w:val="es-ES"/>
        </w:rPr>
        <w:t>Desempeño</w:t>
      </w:r>
    </w:p>
    <w:p w:rsidR="001C1CFC" w:rsidRPr="0099297F" w:rsidRDefault="001C1CFC" w:rsidP="001C1CFC">
      <w:pPr>
        <w:pStyle w:val="InfoBlue"/>
        <w:rPr>
          <w:rFonts w:ascii="Baskerville Old Face" w:hAnsi="Baskerville Old Face"/>
          <w:lang w:val="es-ES"/>
        </w:rPr>
      </w:pPr>
    </w:p>
    <w:tbl>
      <w:tblPr>
        <w:tblStyle w:val="Tablaconcuadrcula4-nfasis4"/>
        <w:tblW w:w="0" w:type="auto"/>
        <w:tblLayout w:type="fixed"/>
        <w:tblLook w:val="0000" w:firstRow="0" w:lastRow="0" w:firstColumn="0" w:lastColumn="0" w:noHBand="0" w:noVBand="0"/>
      </w:tblPr>
      <w:tblGrid>
        <w:gridCol w:w="2039"/>
        <w:gridCol w:w="6412"/>
      </w:tblGrid>
      <w:tr w:rsidR="001C1CFC"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39" w:type="dxa"/>
          </w:tcPr>
          <w:p w:rsidR="001C1CFC" w:rsidRPr="0099297F" w:rsidRDefault="001C1CFC" w:rsidP="00CD2C73">
            <w:pPr>
              <w:pStyle w:val="PSI-Normal"/>
            </w:pPr>
            <w:r w:rsidRPr="0099297F">
              <w:t>Objetivo:</w:t>
            </w:r>
          </w:p>
        </w:tc>
        <w:tc>
          <w:tcPr>
            <w:tcW w:w="6412" w:type="dxa"/>
          </w:tcPr>
          <w:p w:rsidR="001C1CFC" w:rsidRPr="0099297F" w:rsidRDefault="005074D5" w:rsidP="00F052E4">
            <w:pPr>
              <w:pStyle w:val="NormalWeb"/>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El objetivo de la prueba de </w:t>
            </w:r>
            <w:r w:rsidR="00604E16" w:rsidRPr="0099297F">
              <w:rPr>
                <w:rFonts w:ascii="Baskerville Old Face" w:hAnsi="Baskerville Old Face"/>
                <w:lang w:val="es-ES"/>
              </w:rPr>
              <w:t>desempeño</w:t>
            </w:r>
            <w:r w:rsidRPr="0099297F">
              <w:rPr>
                <w:rFonts w:ascii="Baskerville Old Face" w:hAnsi="Baskerville Old Face"/>
                <w:lang w:val="es-ES"/>
              </w:rPr>
              <w:t xml:space="preserve"> es proporcionar el rendimiento del sistema, y verificar que </w:t>
            </w:r>
            <w:r w:rsidR="00604E16" w:rsidRPr="0099297F">
              <w:rPr>
                <w:rFonts w:ascii="Baskerville Old Face" w:hAnsi="Baskerville Old Face"/>
                <w:lang w:val="es-ES"/>
              </w:rPr>
              <w:t>este</w:t>
            </w:r>
            <w:r w:rsidRPr="0099297F">
              <w:rPr>
                <w:rFonts w:ascii="Baskerville Old Face" w:hAnsi="Baskerville Old Face"/>
                <w:lang w:val="es-ES"/>
              </w:rPr>
              <w:t xml:space="preserve"> sea bueno. </w:t>
            </w:r>
          </w:p>
        </w:tc>
      </w:tr>
      <w:tr w:rsidR="001C1CFC" w:rsidRPr="0099297F" w:rsidTr="00556EAA">
        <w:trPr>
          <w:trHeight w:val="451"/>
        </w:trPr>
        <w:tc>
          <w:tcPr>
            <w:cnfStyle w:val="000010000000" w:firstRow="0" w:lastRow="0" w:firstColumn="0" w:lastColumn="0" w:oddVBand="1" w:evenVBand="0" w:oddHBand="0" w:evenHBand="0" w:firstRowFirstColumn="0" w:firstRowLastColumn="0" w:lastRowFirstColumn="0" w:lastRowLastColumn="0"/>
            <w:tcW w:w="2039" w:type="dxa"/>
          </w:tcPr>
          <w:p w:rsidR="001C1CFC" w:rsidRPr="0099297F" w:rsidRDefault="001C1CFC" w:rsidP="00CD2C73">
            <w:pPr>
              <w:pStyle w:val="PSI-Normal"/>
            </w:pPr>
            <w:r w:rsidRPr="0099297F">
              <w:t xml:space="preserve">Descripción: </w:t>
            </w:r>
          </w:p>
        </w:tc>
        <w:tc>
          <w:tcPr>
            <w:tcW w:w="6412" w:type="dxa"/>
          </w:tcPr>
          <w:p w:rsidR="001C1CFC" w:rsidRPr="0099297F" w:rsidRDefault="005A7BE5" w:rsidP="00F052E4">
            <w:pPr>
              <w:pStyle w:val="NormalWeb"/>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Esta prueba nos indica si el rendimiento de la </w:t>
            </w:r>
            <w:r w:rsidR="00604E16" w:rsidRPr="0099297F">
              <w:rPr>
                <w:rFonts w:ascii="Baskerville Old Face" w:hAnsi="Baskerville Old Face"/>
                <w:lang w:val="es-ES"/>
              </w:rPr>
              <w:t>aplicación</w:t>
            </w:r>
            <w:r w:rsidRPr="0099297F">
              <w:rPr>
                <w:rFonts w:ascii="Baskerville Old Face" w:hAnsi="Baskerville Old Face"/>
                <w:lang w:val="es-ES"/>
              </w:rPr>
              <w:t xml:space="preserve"> es el </w:t>
            </w:r>
            <w:r w:rsidR="00604E16" w:rsidRPr="0099297F">
              <w:rPr>
                <w:rFonts w:ascii="Baskerville Old Face" w:hAnsi="Baskerville Old Face"/>
                <w:lang w:val="es-ES"/>
              </w:rPr>
              <w:t>optimo</w:t>
            </w:r>
            <w:r w:rsidRPr="0099297F">
              <w:rPr>
                <w:rFonts w:ascii="Baskerville Old Face" w:hAnsi="Baskerville Old Face"/>
                <w:lang w:val="es-ES"/>
              </w:rPr>
              <w:t xml:space="preserve">, para no dejar duda alguna en el cliente a la hora que </w:t>
            </w:r>
            <w:proofErr w:type="spellStart"/>
            <w:r w:rsidRPr="0099297F">
              <w:rPr>
                <w:rFonts w:ascii="Baskerville Old Face" w:hAnsi="Baskerville Old Face"/>
                <w:lang w:val="es-ES"/>
              </w:rPr>
              <w:t>éste</w:t>
            </w:r>
            <w:proofErr w:type="spellEnd"/>
            <w:r w:rsidRPr="0099297F">
              <w:rPr>
                <w:rFonts w:ascii="Baskerville Old Face" w:hAnsi="Baskerville Old Face"/>
                <w:lang w:val="es-ES"/>
              </w:rPr>
              <w:t xml:space="preserve"> lo pruebe </w:t>
            </w:r>
          </w:p>
        </w:tc>
      </w:tr>
      <w:tr w:rsidR="001C1CFC"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39" w:type="dxa"/>
          </w:tcPr>
          <w:p w:rsidR="001C1CFC" w:rsidRPr="0099297F" w:rsidRDefault="001C1CFC" w:rsidP="00CD2C73">
            <w:pPr>
              <w:pStyle w:val="PSI-Normal"/>
            </w:pPr>
            <w:r w:rsidRPr="0099297F">
              <w:t>Entorno de prueba:</w:t>
            </w:r>
          </w:p>
        </w:tc>
        <w:tc>
          <w:tcPr>
            <w:tcW w:w="6412" w:type="dxa"/>
          </w:tcPr>
          <w:p w:rsidR="001C1CFC" w:rsidRPr="0099297F" w:rsidRDefault="00663914" w:rsidP="00F052E4">
            <w:pPr>
              <w:pStyle w:val="NormalWeb"/>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Se realizará en la </w:t>
            </w:r>
            <w:r w:rsidR="00604E16" w:rsidRPr="0099297F">
              <w:rPr>
                <w:rFonts w:ascii="Baskerville Old Face" w:hAnsi="Baskerville Old Face"/>
                <w:lang w:val="es-ES"/>
              </w:rPr>
              <w:t>maquina</w:t>
            </w:r>
            <w:r w:rsidRPr="0099297F">
              <w:rPr>
                <w:rFonts w:ascii="Baskerville Old Face" w:hAnsi="Baskerville Old Face"/>
                <w:lang w:val="es-ES"/>
              </w:rPr>
              <w:t xml:space="preserve"> asignada de realizar las pruebas debido a que aun no es posible realizar las pruebas en la maquinas de la empresa, y se comparará el resultado de la prueba contra el que se da por </w:t>
            </w:r>
            <w:r w:rsidR="00604E16" w:rsidRPr="0099297F">
              <w:rPr>
                <w:rFonts w:ascii="Baskerville Old Face" w:hAnsi="Baskerville Old Face"/>
                <w:lang w:val="es-ES"/>
              </w:rPr>
              <w:t>optimo</w:t>
            </w:r>
            <w:r w:rsidRPr="0099297F">
              <w:rPr>
                <w:rFonts w:ascii="Baskerville Old Face" w:hAnsi="Baskerville Old Face"/>
                <w:lang w:val="es-ES"/>
              </w:rPr>
              <w:t xml:space="preserve">. </w:t>
            </w:r>
          </w:p>
        </w:tc>
      </w:tr>
      <w:tr w:rsidR="001C1CFC" w:rsidRPr="0099297F" w:rsidTr="00556EAA">
        <w:tc>
          <w:tcPr>
            <w:cnfStyle w:val="000010000000" w:firstRow="0" w:lastRow="0" w:firstColumn="0" w:lastColumn="0" w:oddVBand="1" w:evenVBand="0" w:oddHBand="0" w:evenHBand="0" w:firstRowFirstColumn="0" w:firstRowLastColumn="0" w:lastRowFirstColumn="0" w:lastRowLastColumn="0"/>
            <w:tcW w:w="2039" w:type="dxa"/>
          </w:tcPr>
          <w:p w:rsidR="001C1CFC" w:rsidRPr="0099297F" w:rsidRDefault="001C1CFC" w:rsidP="00CD2C73">
            <w:pPr>
              <w:pStyle w:val="PSI-Normal"/>
            </w:pPr>
            <w:r w:rsidRPr="0099297F">
              <w:t>Hardware:</w:t>
            </w:r>
          </w:p>
        </w:tc>
        <w:tc>
          <w:tcPr>
            <w:tcW w:w="6412" w:type="dxa"/>
          </w:tcPr>
          <w:p w:rsidR="001C1CFC" w:rsidRPr="0099297F" w:rsidRDefault="001C1CFC" w:rsidP="00F052E4">
            <w:pPr>
              <w:pStyle w:val="NormalWeb"/>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El programa se puede ejecutar perfectamente en una computadora que contenga con un procesador </w:t>
            </w:r>
            <w:r w:rsidRPr="0099297F">
              <w:rPr>
                <w:rFonts w:ascii="Baskerville Old Face" w:hAnsi="Baskerville Old Face" w:cs="Helvetica Neue"/>
                <w:color w:val="000000"/>
                <w:lang w:val="es-ES"/>
              </w:rPr>
              <w:t>1,8 GHz Intel Core i5, y una memoria 8 GB 1600 MHz DDR3</w:t>
            </w:r>
          </w:p>
        </w:tc>
      </w:tr>
      <w:tr w:rsidR="001C1CFC"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39" w:type="dxa"/>
          </w:tcPr>
          <w:p w:rsidR="001C1CFC" w:rsidRPr="0099297F" w:rsidRDefault="001C1CFC" w:rsidP="00CD2C73">
            <w:pPr>
              <w:pStyle w:val="PSI-Normal"/>
            </w:pPr>
            <w:r w:rsidRPr="0099297F">
              <w:t>Software:</w:t>
            </w:r>
          </w:p>
        </w:tc>
        <w:tc>
          <w:tcPr>
            <w:tcW w:w="6412" w:type="dxa"/>
          </w:tcPr>
          <w:p w:rsidR="001C1CFC" w:rsidRPr="0099297F" w:rsidRDefault="001C1CFC" w:rsidP="00F052E4">
            <w:pPr>
              <w:pStyle w:val="NormalWeb"/>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En este caso solo se requiere que para la prueba se cuente con  xampp para poder conectarse al servidor </w:t>
            </w:r>
          </w:p>
        </w:tc>
      </w:tr>
      <w:tr w:rsidR="001C1CFC" w:rsidRPr="0099297F" w:rsidTr="00556EAA">
        <w:trPr>
          <w:trHeight w:val="20"/>
        </w:trPr>
        <w:tc>
          <w:tcPr>
            <w:cnfStyle w:val="000010000000" w:firstRow="0" w:lastRow="0" w:firstColumn="0" w:lastColumn="0" w:oddVBand="1" w:evenVBand="0" w:oddHBand="0" w:evenHBand="0" w:firstRowFirstColumn="0" w:firstRowLastColumn="0" w:lastRowFirstColumn="0" w:lastRowLastColumn="0"/>
            <w:tcW w:w="2039" w:type="dxa"/>
          </w:tcPr>
          <w:p w:rsidR="001C1CFC" w:rsidRPr="0099297F" w:rsidRDefault="001C1CFC" w:rsidP="00CD2C73">
            <w:pPr>
              <w:pStyle w:val="PSI-Normal"/>
            </w:pPr>
            <w:r w:rsidRPr="0099297F">
              <w:t>Criterios de Éxito:</w:t>
            </w:r>
          </w:p>
        </w:tc>
        <w:tc>
          <w:tcPr>
            <w:tcW w:w="6412" w:type="dxa"/>
          </w:tcPr>
          <w:p w:rsidR="001C1CFC" w:rsidRPr="0099297F" w:rsidRDefault="00B63BEA" w:rsidP="00F052E4">
            <w:pPr>
              <w:pStyle w:val="NormalWeb"/>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Para que se tenga un criterio de </w:t>
            </w:r>
            <w:r w:rsidR="00604E16" w:rsidRPr="0099297F">
              <w:rPr>
                <w:rFonts w:ascii="Baskerville Old Face" w:hAnsi="Baskerville Old Face"/>
                <w:lang w:val="es-ES"/>
              </w:rPr>
              <w:t>éxito</w:t>
            </w:r>
            <w:r w:rsidRPr="0099297F">
              <w:rPr>
                <w:rFonts w:ascii="Baskerville Old Face" w:hAnsi="Baskerville Old Face"/>
                <w:lang w:val="es-ES"/>
              </w:rPr>
              <w:t xml:space="preserve"> debe funcionar la </w:t>
            </w:r>
            <w:r w:rsidR="00604E16" w:rsidRPr="0099297F">
              <w:rPr>
                <w:rFonts w:ascii="Baskerville Old Face" w:hAnsi="Baskerville Old Face"/>
                <w:lang w:val="es-ES"/>
              </w:rPr>
              <w:t>aplicación</w:t>
            </w:r>
            <w:r w:rsidRPr="0099297F">
              <w:rPr>
                <w:rFonts w:ascii="Baskerville Old Face" w:hAnsi="Baskerville Old Face"/>
                <w:lang w:val="es-ES"/>
              </w:rPr>
              <w:t xml:space="preserve"> perfectamente en la computadora con el procesador celeron o equivalente a 2.6 </w:t>
            </w:r>
            <w:proofErr w:type="spellStart"/>
            <w:r w:rsidRPr="0099297F">
              <w:rPr>
                <w:rFonts w:ascii="Baskerville Old Face" w:hAnsi="Baskerville Old Face"/>
                <w:lang w:val="es-ES"/>
              </w:rPr>
              <w:t>Ghz</w:t>
            </w:r>
            <w:proofErr w:type="spellEnd"/>
            <w:r w:rsidRPr="0099297F">
              <w:rPr>
                <w:rFonts w:ascii="Baskerville Old Face" w:hAnsi="Baskerville Old Face"/>
                <w:lang w:val="es-ES"/>
              </w:rPr>
              <w:t xml:space="preserve"> y 2 GB en RAM </w:t>
            </w:r>
          </w:p>
        </w:tc>
      </w:tr>
    </w:tbl>
    <w:p w:rsidR="001C1CFC" w:rsidRPr="0099297F" w:rsidRDefault="001C1CFC" w:rsidP="001C1CFC">
      <w:pPr>
        <w:pStyle w:val="InfoBlue"/>
        <w:rPr>
          <w:rFonts w:ascii="Baskerville Old Face" w:hAnsi="Baskerville Old Face"/>
          <w:lang w:val="es-ES"/>
        </w:rPr>
      </w:pPr>
    </w:p>
    <w:p w:rsidR="001C1CFC" w:rsidRPr="0099297F" w:rsidRDefault="001C1CFC" w:rsidP="00BB26E0">
      <w:pPr>
        <w:pStyle w:val="InfoBlue"/>
        <w:rPr>
          <w:rFonts w:ascii="Baskerville Old Face" w:hAnsi="Baskerville Old Face"/>
          <w:lang w:val="es-ES"/>
        </w:rPr>
      </w:pPr>
    </w:p>
    <w:p w:rsidR="000D1DA1" w:rsidRDefault="000D1DA1" w:rsidP="00B230CC">
      <w:pPr>
        <w:pStyle w:val="PSI-Comentario"/>
      </w:pPr>
    </w:p>
    <w:p w:rsidR="004822A4" w:rsidRDefault="004822A4" w:rsidP="00B230CC">
      <w:pPr>
        <w:pStyle w:val="PSI-Comentario"/>
      </w:pPr>
    </w:p>
    <w:p w:rsidR="004822A4" w:rsidRPr="0099297F" w:rsidRDefault="004822A4" w:rsidP="00B230CC">
      <w:pPr>
        <w:pStyle w:val="PSI-Comentario"/>
      </w:pPr>
    </w:p>
    <w:p w:rsidR="004270D0" w:rsidRPr="0099297F" w:rsidRDefault="004270D0" w:rsidP="004F3611">
      <w:pPr>
        <w:pStyle w:val="PSI-Ttulo1"/>
        <w:rPr>
          <w:rFonts w:ascii="Baskerville Old Face" w:hAnsi="Baskerville Old Face"/>
          <w:color w:val="BF8F00" w:themeColor="accent4" w:themeShade="BF"/>
          <w:lang w:val="es-ES"/>
        </w:rPr>
      </w:pPr>
      <w:bookmarkStart w:id="24" w:name="_Toc165473672"/>
      <w:bookmarkStart w:id="25" w:name="_Toc259313026"/>
      <w:r w:rsidRPr="0099297F">
        <w:rPr>
          <w:rFonts w:ascii="Baskerville Old Face" w:hAnsi="Baskerville Old Face"/>
          <w:color w:val="BF8F00" w:themeColor="accent4" w:themeShade="BF"/>
          <w:lang w:val="es-ES"/>
        </w:rPr>
        <w:t>Herramientas para las Pruebas</w:t>
      </w:r>
      <w:bookmarkEnd w:id="24"/>
      <w:bookmarkEnd w:id="25"/>
    </w:p>
    <w:p w:rsidR="004270D0" w:rsidRPr="0099297F" w:rsidRDefault="004270D0" w:rsidP="00B230CC">
      <w:pPr>
        <w:pStyle w:val="PSI-Comentario"/>
      </w:pPr>
    </w:p>
    <w:p w:rsidR="004270D0" w:rsidRPr="00604E16" w:rsidRDefault="004270D0" w:rsidP="00C87F2B">
      <w:pPr>
        <w:pStyle w:val="PSI-Ttulo2"/>
        <w:rPr>
          <w:rFonts w:ascii="Baskerville Old Face" w:hAnsi="Baskerville Old Face"/>
          <w:color w:val="FFC000" w:themeColor="accent4"/>
          <w:lang w:val="es-ES"/>
        </w:rPr>
      </w:pPr>
      <w:bookmarkStart w:id="26" w:name="_Toc165473673"/>
      <w:bookmarkStart w:id="27" w:name="_Toc259313027"/>
      <w:r w:rsidRPr="00604E16">
        <w:rPr>
          <w:rFonts w:ascii="Baskerville Old Face" w:hAnsi="Baskerville Old Face"/>
          <w:color w:val="FFC000" w:themeColor="accent4"/>
          <w:lang w:val="es-ES"/>
        </w:rPr>
        <w:t>Software</w:t>
      </w:r>
      <w:bookmarkEnd w:id="26"/>
      <w:bookmarkEnd w:id="27"/>
    </w:p>
    <w:p w:rsidR="004270D0" w:rsidRPr="0099297F" w:rsidRDefault="004270D0" w:rsidP="004270D0">
      <w:pPr>
        <w:pStyle w:val="InfoBlue"/>
        <w:tabs>
          <w:tab w:val="left" w:pos="1508"/>
        </w:tabs>
        <w:ind w:left="1082"/>
        <w:rPr>
          <w:rFonts w:ascii="Baskerville Old Face" w:hAnsi="Baskerville Old Face"/>
          <w:lang w:val="es-ES"/>
        </w:rPr>
      </w:pPr>
    </w:p>
    <w:tbl>
      <w:tblPr>
        <w:tblStyle w:val="Tablaconcuadrcula4-nfasis4"/>
        <w:tblW w:w="8254" w:type="dxa"/>
        <w:tblLayout w:type="fixed"/>
        <w:tblLook w:val="0000" w:firstRow="0" w:lastRow="0" w:firstColumn="0" w:lastColumn="0" w:noHBand="0" w:noVBand="0"/>
      </w:tblPr>
      <w:tblGrid>
        <w:gridCol w:w="2790"/>
        <w:gridCol w:w="1248"/>
        <w:gridCol w:w="4216"/>
      </w:tblGrid>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90" w:type="dxa"/>
          </w:tcPr>
          <w:p w:rsidR="004270D0" w:rsidRPr="0099297F" w:rsidRDefault="004270D0" w:rsidP="00CD2C73">
            <w:pPr>
              <w:pStyle w:val="PSI-Normal"/>
            </w:pPr>
            <w:r w:rsidRPr="0099297F">
              <w:t>Nombre</w:t>
            </w:r>
          </w:p>
        </w:tc>
        <w:tc>
          <w:tcPr>
            <w:tcW w:w="1248" w:type="dxa"/>
          </w:tcPr>
          <w:p w:rsidR="004270D0" w:rsidRPr="0099297F" w:rsidRDefault="004270D0" w:rsidP="00CD2C73">
            <w:pPr>
              <w:pStyle w:val="PSI-Normal"/>
              <w:cnfStyle w:val="000000100000" w:firstRow="0" w:lastRow="0" w:firstColumn="0" w:lastColumn="0" w:oddVBand="0" w:evenVBand="0" w:oddHBand="1" w:evenHBand="0" w:firstRowFirstColumn="0" w:firstRowLastColumn="0" w:lastRowFirstColumn="0" w:lastRowLastColumn="0"/>
            </w:pPr>
            <w:r w:rsidRPr="0099297F">
              <w:t>Versión</w:t>
            </w:r>
          </w:p>
        </w:tc>
        <w:tc>
          <w:tcPr>
            <w:cnfStyle w:val="000010000000" w:firstRow="0" w:lastRow="0" w:firstColumn="0" w:lastColumn="0" w:oddVBand="1" w:evenVBand="0" w:oddHBand="0" w:evenHBand="0" w:firstRowFirstColumn="0" w:firstRowLastColumn="0" w:lastRowFirstColumn="0" w:lastRowLastColumn="0"/>
            <w:tcW w:w="4216" w:type="dxa"/>
          </w:tcPr>
          <w:p w:rsidR="004270D0" w:rsidRPr="0099297F" w:rsidRDefault="000D1DA1" w:rsidP="00CD2C73">
            <w:pPr>
              <w:pStyle w:val="PSI-Normal"/>
            </w:pPr>
            <w:r w:rsidRPr="0099297F">
              <w:t>Descripción</w:t>
            </w:r>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2790" w:type="dxa"/>
          </w:tcPr>
          <w:p w:rsidR="004270D0" w:rsidRPr="0099297F" w:rsidRDefault="004270D0" w:rsidP="00B230CC">
            <w:pPr>
              <w:pStyle w:val="PSI-Comentario"/>
            </w:pPr>
          </w:p>
        </w:tc>
        <w:tc>
          <w:tcPr>
            <w:tcW w:w="1248" w:type="dxa"/>
          </w:tcPr>
          <w:p w:rsidR="004270D0" w:rsidRPr="0099297F" w:rsidRDefault="004270D0" w:rsidP="00B230CC">
            <w:pPr>
              <w:pStyle w:val="PSI-Comentari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16" w:type="dxa"/>
          </w:tcPr>
          <w:p w:rsidR="004270D0" w:rsidRPr="0099297F" w:rsidRDefault="004270D0" w:rsidP="00B230CC">
            <w:pPr>
              <w:pStyle w:val="PSI-Comentario"/>
            </w:pPr>
          </w:p>
        </w:tc>
      </w:tr>
    </w:tbl>
    <w:p w:rsidR="004270D0" w:rsidRPr="0099297F" w:rsidRDefault="004270D0" w:rsidP="004822A4">
      <w:pPr>
        <w:ind w:left="0" w:firstLine="0"/>
        <w:rPr>
          <w:rFonts w:ascii="Baskerville Old Face" w:hAnsi="Baskerville Old Face"/>
        </w:rPr>
      </w:pPr>
    </w:p>
    <w:p w:rsidR="004270D0" w:rsidRPr="00604E16" w:rsidRDefault="004270D0" w:rsidP="00C87F2B">
      <w:pPr>
        <w:pStyle w:val="PSI-Ttulo2"/>
        <w:rPr>
          <w:rFonts w:ascii="Baskerville Old Face" w:hAnsi="Baskerville Old Face"/>
          <w:color w:val="FFC000" w:themeColor="accent4"/>
          <w:lang w:val="es-ES"/>
        </w:rPr>
      </w:pPr>
      <w:bookmarkStart w:id="28" w:name="_Toc165473674"/>
      <w:bookmarkStart w:id="29" w:name="_Toc259313028"/>
      <w:r w:rsidRPr="00604E16">
        <w:rPr>
          <w:rFonts w:ascii="Baskerville Old Face" w:hAnsi="Baskerville Old Face"/>
          <w:color w:val="FFC000" w:themeColor="accent4"/>
          <w:lang w:val="es-ES"/>
        </w:rPr>
        <w:t>Herramientas de Soporte y Productividad</w:t>
      </w:r>
      <w:bookmarkEnd w:id="28"/>
      <w:bookmarkEnd w:id="29"/>
    </w:p>
    <w:p w:rsidR="004270D0" w:rsidRPr="0099297F" w:rsidRDefault="004270D0" w:rsidP="004270D0">
      <w:pPr>
        <w:pStyle w:val="InfoBlue"/>
        <w:tabs>
          <w:tab w:val="left" w:pos="801"/>
        </w:tabs>
        <w:ind w:left="375"/>
        <w:rPr>
          <w:rFonts w:ascii="Baskerville Old Face" w:hAnsi="Baskerville Old Face"/>
          <w:lang w:val="es-ES"/>
        </w:rPr>
      </w:pPr>
    </w:p>
    <w:tbl>
      <w:tblPr>
        <w:tblStyle w:val="Tablaconcuadrcula4-nfasis4"/>
        <w:tblW w:w="8364" w:type="dxa"/>
        <w:tblLayout w:type="fixed"/>
        <w:tblLook w:val="0000" w:firstRow="0" w:lastRow="0" w:firstColumn="0" w:lastColumn="0" w:noHBand="0" w:noVBand="0"/>
      </w:tblPr>
      <w:tblGrid>
        <w:gridCol w:w="2145"/>
        <w:gridCol w:w="1246"/>
        <w:gridCol w:w="2134"/>
        <w:gridCol w:w="2839"/>
      </w:tblGrid>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45" w:type="dxa"/>
          </w:tcPr>
          <w:p w:rsidR="004270D0" w:rsidRPr="0099297F" w:rsidRDefault="004270D0" w:rsidP="00CD2C73">
            <w:pPr>
              <w:pStyle w:val="PSI-Normal"/>
            </w:pPr>
            <w:r w:rsidRPr="0099297F">
              <w:t>Nombre</w:t>
            </w:r>
          </w:p>
        </w:tc>
        <w:tc>
          <w:tcPr>
            <w:tcW w:w="1246" w:type="dxa"/>
          </w:tcPr>
          <w:p w:rsidR="004270D0" w:rsidRPr="0099297F" w:rsidRDefault="004270D0" w:rsidP="00CD2C73">
            <w:pPr>
              <w:pStyle w:val="PSI-Normal"/>
              <w:cnfStyle w:val="000000100000" w:firstRow="0" w:lastRow="0" w:firstColumn="0" w:lastColumn="0" w:oddVBand="0" w:evenVBand="0" w:oddHBand="1" w:evenHBand="0" w:firstRowFirstColumn="0" w:firstRowLastColumn="0" w:lastRowFirstColumn="0" w:lastRowLastColumn="0"/>
            </w:pPr>
            <w:r w:rsidRPr="0099297F">
              <w:t>Versión</w:t>
            </w:r>
          </w:p>
        </w:tc>
        <w:tc>
          <w:tcPr>
            <w:cnfStyle w:val="000010000000" w:firstRow="0" w:lastRow="0" w:firstColumn="0" w:lastColumn="0" w:oddVBand="1" w:evenVBand="0" w:oddHBand="0" w:evenHBand="0" w:firstRowFirstColumn="0" w:firstRowLastColumn="0" w:lastRowFirstColumn="0" w:lastRowLastColumn="0"/>
            <w:tcW w:w="2134" w:type="dxa"/>
          </w:tcPr>
          <w:p w:rsidR="004270D0" w:rsidRPr="0099297F" w:rsidRDefault="004270D0" w:rsidP="00CD2C73">
            <w:pPr>
              <w:pStyle w:val="PSI-Normal"/>
            </w:pPr>
            <w:r w:rsidRPr="0099297F">
              <w:t>Tipo de herramienta</w:t>
            </w:r>
          </w:p>
        </w:tc>
        <w:tc>
          <w:tcPr>
            <w:tcW w:w="2839" w:type="dxa"/>
          </w:tcPr>
          <w:p w:rsidR="004270D0" w:rsidRPr="0099297F" w:rsidRDefault="004270D0" w:rsidP="00CD2C73">
            <w:pPr>
              <w:pStyle w:val="PSI-Normal"/>
              <w:cnfStyle w:val="000000100000" w:firstRow="0" w:lastRow="0" w:firstColumn="0" w:lastColumn="0" w:oddVBand="0" w:evenVBand="0" w:oddHBand="1" w:evenHBand="0" w:firstRowFirstColumn="0" w:firstRowLastColumn="0" w:lastRowFirstColumn="0" w:lastRowLastColumn="0"/>
            </w:pPr>
            <w:r w:rsidRPr="0099297F">
              <w:t>Descripción</w:t>
            </w:r>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2145" w:type="dxa"/>
          </w:tcPr>
          <w:p w:rsidR="004270D0" w:rsidRPr="0099297F" w:rsidRDefault="004270D0" w:rsidP="00B230CC">
            <w:pPr>
              <w:pStyle w:val="PSI-Comentario"/>
            </w:pPr>
          </w:p>
        </w:tc>
        <w:tc>
          <w:tcPr>
            <w:tcW w:w="1246" w:type="dxa"/>
          </w:tcPr>
          <w:p w:rsidR="004270D0" w:rsidRPr="0099297F" w:rsidRDefault="004270D0" w:rsidP="00B230CC">
            <w:pPr>
              <w:pStyle w:val="PSI-Comentari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34" w:type="dxa"/>
          </w:tcPr>
          <w:p w:rsidR="004270D0" w:rsidRPr="0099297F" w:rsidRDefault="004270D0" w:rsidP="00B230CC">
            <w:pPr>
              <w:pStyle w:val="PSI-Comentario"/>
            </w:pPr>
          </w:p>
        </w:tc>
        <w:tc>
          <w:tcPr>
            <w:tcW w:w="2839" w:type="dxa"/>
          </w:tcPr>
          <w:p w:rsidR="004270D0" w:rsidRPr="0099297F" w:rsidRDefault="004270D0" w:rsidP="00B230CC">
            <w:pPr>
              <w:pStyle w:val="PSI-Comentario"/>
              <w:cnfStyle w:val="000000000000" w:firstRow="0" w:lastRow="0" w:firstColumn="0" w:lastColumn="0" w:oddVBand="0" w:evenVBand="0" w:oddHBand="0" w:evenHBand="0" w:firstRowFirstColumn="0" w:firstRowLastColumn="0" w:lastRowFirstColumn="0" w:lastRowLastColumn="0"/>
            </w:pPr>
          </w:p>
        </w:tc>
      </w:tr>
    </w:tbl>
    <w:p w:rsidR="004270D0" w:rsidRPr="0099297F" w:rsidRDefault="004270D0" w:rsidP="004270D0">
      <w:pPr>
        <w:rPr>
          <w:rFonts w:ascii="Baskerville Old Face" w:hAnsi="Baskerville Old Face"/>
        </w:rPr>
      </w:pPr>
    </w:p>
    <w:p w:rsidR="004270D0" w:rsidRPr="004822A4" w:rsidRDefault="004270D0" w:rsidP="004822A4">
      <w:pPr>
        <w:pStyle w:val="PSI-Ttulo2"/>
        <w:rPr>
          <w:rFonts w:ascii="Baskerville Old Face" w:hAnsi="Baskerville Old Face"/>
          <w:color w:val="FFC000" w:themeColor="accent4"/>
          <w:lang w:val="es-ES"/>
        </w:rPr>
      </w:pPr>
      <w:bookmarkStart w:id="30" w:name="_Toc165473675"/>
      <w:bookmarkStart w:id="31" w:name="_Toc259313029"/>
      <w:r w:rsidRPr="0099297F">
        <w:rPr>
          <w:rFonts w:ascii="Baskerville Old Face" w:hAnsi="Baskerville Old Face"/>
          <w:color w:val="FFC000" w:themeColor="accent4"/>
          <w:lang w:val="es-ES"/>
        </w:rPr>
        <w:t>Secuencias de Comandos Personalizadas (Script de Pruebas)</w:t>
      </w:r>
      <w:bookmarkEnd w:id="30"/>
      <w:bookmarkEnd w:id="31"/>
    </w:p>
    <w:p w:rsidR="004270D0" w:rsidRPr="0099297F" w:rsidRDefault="004270D0" w:rsidP="004270D0">
      <w:pPr>
        <w:pStyle w:val="Textoindependiente"/>
        <w:ind w:left="707"/>
        <w:rPr>
          <w:rFonts w:ascii="Baskerville Old Face" w:hAnsi="Baskerville Old Face"/>
          <w:lang w:val="es-ES"/>
        </w:rPr>
      </w:pPr>
    </w:p>
    <w:p w:rsidR="004270D0" w:rsidRPr="0099297F" w:rsidRDefault="004270D0" w:rsidP="00A8788B">
      <w:pPr>
        <w:pStyle w:val="PSI-Ttulo2"/>
        <w:rPr>
          <w:rFonts w:ascii="Baskerville Old Face" w:hAnsi="Baskerville Old Face"/>
          <w:color w:val="FFC000" w:themeColor="accent4"/>
          <w:lang w:val="es-ES"/>
        </w:rPr>
      </w:pPr>
      <w:bookmarkStart w:id="32" w:name="_Toc165473676"/>
      <w:bookmarkStart w:id="33" w:name="_Toc259313030"/>
      <w:r w:rsidRPr="0099297F">
        <w:rPr>
          <w:rFonts w:ascii="Baskerville Old Face" w:hAnsi="Baskerville Old Face"/>
          <w:color w:val="FFC000" w:themeColor="accent4"/>
          <w:lang w:val="es-ES"/>
        </w:rPr>
        <w:t>Hardware</w:t>
      </w:r>
      <w:bookmarkEnd w:id="32"/>
      <w:bookmarkEnd w:id="33"/>
    </w:p>
    <w:p w:rsidR="004270D0" w:rsidRPr="0099297F" w:rsidRDefault="004270D0" w:rsidP="004270D0">
      <w:pPr>
        <w:pStyle w:val="InfoBlue"/>
        <w:ind w:left="780"/>
        <w:rPr>
          <w:rFonts w:ascii="Baskerville Old Face" w:hAnsi="Baskerville Old Face"/>
          <w:lang w:val="es-ES"/>
        </w:rPr>
      </w:pPr>
    </w:p>
    <w:tbl>
      <w:tblPr>
        <w:tblStyle w:val="Tablaconcuadrcula4-nfasis4"/>
        <w:tblW w:w="8840" w:type="dxa"/>
        <w:tblLayout w:type="fixed"/>
        <w:tblLook w:val="0000" w:firstRow="0" w:lastRow="0" w:firstColumn="0" w:lastColumn="0" w:noHBand="0" w:noVBand="0"/>
      </w:tblPr>
      <w:tblGrid>
        <w:gridCol w:w="2790"/>
        <w:gridCol w:w="1815"/>
        <w:gridCol w:w="4235"/>
      </w:tblGrid>
      <w:tr w:rsidR="009274B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90" w:type="dxa"/>
          </w:tcPr>
          <w:p w:rsidR="009274B0" w:rsidRPr="0099297F" w:rsidRDefault="009274B0" w:rsidP="00F052E4">
            <w:pPr>
              <w:pStyle w:val="PSI-Normal"/>
            </w:pPr>
            <w:r w:rsidRPr="0099297F">
              <w:t>Recurso</w:t>
            </w:r>
          </w:p>
        </w:tc>
        <w:tc>
          <w:tcPr>
            <w:tcW w:w="1815" w:type="dxa"/>
          </w:tcPr>
          <w:p w:rsidR="009274B0" w:rsidRPr="0099297F" w:rsidRDefault="009274B0" w:rsidP="00F052E4">
            <w:pPr>
              <w:pStyle w:val="PSI-Normal"/>
              <w:cnfStyle w:val="000000100000" w:firstRow="0" w:lastRow="0" w:firstColumn="0" w:lastColumn="0" w:oddVBand="0" w:evenVBand="0" w:oddHBand="1" w:evenHBand="0" w:firstRowFirstColumn="0" w:firstRowLastColumn="0" w:lastRowFirstColumn="0" w:lastRowLastColumn="0"/>
            </w:pPr>
            <w:r w:rsidRPr="0099297F">
              <w:t>Cantidad</w:t>
            </w:r>
          </w:p>
        </w:tc>
        <w:tc>
          <w:tcPr>
            <w:cnfStyle w:val="000010000000" w:firstRow="0" w:lastRow="0" w:firstColumn="0" w:lastColumn="0" w:oddVBand="1" w:evenVBand="0" w:oddHBand="0" w:evenHBand="0" w:firstRowFirstColumn="0" w:firstRowLastColumn="0" w:lastRowFirstColumn="0" w:lastRowLastColumn="0"/>
            <w:tcW w:w="4235" w:type="dxa"/>
          </w:tcPr>
          <w:p w:rsidR="009274B0" w:rsidRPr="0099297F" w:rsidRDefault="009274B0" w:rsidP="00F052E4">
            <w:pPr>
              <w:pStyle w:val="PSI-Normal"/>
            </w:pPr>
            <w:r w:rsidRPr="0099297F">
              <w:t>Descripción</w:t>
            </w:r>
          </w:p>
        </w:tc>
      </w:tr>
      <w:tr w:rsidR="009274B0" w:rsidRPr="0099297F" w:rsidTr="00556EAA">
        <w:tc>
          <w:tcPr>
            <w:cnfStyle w:val="000010000000" w:firstRow="0" w:lastRow="0" w:firstColumn="0" w:lastColumn="0" w:oddVBand="1" w:evenVBand="0" w:oddHBand="0" w:evenHBand="0" w:firstRowFirstColumn="0" w:firstRowLastColumn="0" w:lastRowFirstColumn="0" w:lastRowLastColumn="0"/>
            <w:tcW w:w="2790" w:type="dxa"/>
          </w:tcPr>
          <w:p w:rsidR="009274B0" w:rsidRPr="004822A4" w:rsidRDefault="009274B0" w:rsidP="00B230CC">
            <w:pPr>
              <w:pStyle w:val="PSI-Comentario"/>
            </w:pPr>
            <w:r w:rsidRPr="004822A4">
              <w:t xml:space="preserve">Computadora </w:t>
            </w:r>
            <w:r w:rsidR="00F00B20" w:rsidRPr="004822A4">
              <w:t>portátil</w:t>
            </w:r>
            <w:r w:rsidRPr="004822A4">
              <w:t xml:space="preserve"> </w:t>
            </w:r>
            <w:proofErr w:type="spellStart"/>
            <w:r w:rsidRPr="004822A4">
              <w:t>Macbook</w:t>
            </w:r>
            <w:proofErr w:type="spellEnd"/>
            <w:r w:rsidRPr="004822A4">
              <w:t xml:space="preserve"> air de 13 pulgadas</w:t>
            </w:r>
          </w:p>
        </w:tc>
        <w:tc>
          <w:tcPr>
            <w:tcW w:w="1815" w:type="dxa"/>
          </w:tcPr>
          <w:p w:rsidR="009274B0" w:rsidRPr="004822A4" w:rsidRDefault="009274B0" w:rsidP="00B230CC">
            <w:pPr>
              <w:pStyle w:val="PSI-Comentario"/>
              <w:cnfStyle w:val="000000000000" w:firstRow="0" w:lastRow="0" w:firstColumn="0" w:lastColumn="0" w:oddVBand="0" w:evenVBand="0" w:oddHBand="0" w:evenHBand="0" w:firstRowFirstColumn="0" w:firstRowLastColumn="0" w:lastRowFirstColumn="0" w:lastRowLastColumn="0"/>
            </w:pPr>
            <w:r w:rsidRPr="004822A4">
              <w:t>1</w:t>
            </w:r>
          </w:p>
        </w:tc>
        <w:tc>
          <w:tcPr>
            <w:cnfStyle w:val="000010000000" w:firstRow="0" w:lastRow="0" w:firstColumn="0" w:lastColumn="0" w:oddVBand="1" w:evenVBand="0" w:oddHBand="0" w:evenHBand="0" w:firstRowFirstColumn="0" w:firstRowLastColumn="0" w:lastRowFirstColumn="0" w:lastRowLastColumn="0"/>
            <w:tcW w:w="4235" w:type="dxa"/>
          </w:tcPr>
          <w:p w:rsidR="009274B0" w:rsidRPr="004822A4" w:rsidRDefault="009274B0" w:rsidP="00B230CC">
            <w:pPr>
              <w:pStyle w:val="PSI-Comentario"/>
            </w:pPr>
            <w:r w:rsidRPr="004822A4">
              <w:t xml:space="preserve">Computadora de 128 </w:t>
            </w:r>
            <w:proofErr w:type="spellStart"/>
            <w:r w:rsidRPr="004822A4">
              <w:t>gb</w:t>
            </w:r>
            <w:proofErr w:type="spellEnd"/>
            <w:r w:rsidRPr="004822A4">
              <w:t xml:space="preserve"> de memoria </w:t>
            </w:r>
            <w:proofErr w:type="spellStart"/>
            <w:r w:rsidRPr="004822A4">
              <w:t>ram</w:t>
            </w:r>
            <w:proofErr w:type="spellEnd"/>
            <w:r w:rsidRPr="004822A4">
              <w:t>.</w:t>
            </w:r>
          </w:p>
          <w:p w:rsidR="009274B0" w:rsidRPr="004822A4" w:rsidRDefault="009274B0" w:rsidP="00B230CC">
            <w:pPr>
              <w:pStyle w:val="PSI-Comentario"/>
            </w:pPr>
            <w:r w:rsidRPr="004822A4">
              <w:t>Procesador: 1,8 GHz Intel Core i5</w:t>
            </w:r>
          </w:p>
          <w:p w:rsidR="009274B0" w:rsidRPr="004822A4" w:rsidRDefault="009274B0" w:rsidP="00B230CC">
            <w:pPr>
              <w:pStyle w:val="PSI-Comentario"/>
            </w:pPr>
            <w:r w:rsidRPr="004822A4">
              <w:t>Memoria: 8 GB 1600 MHz DDR3</w:t>
            </w:r>
          </w:p>
        </w:tc>
      </w:tr>
    </w:tbl>
    <w:p w:rsidR="004270D0" w:rsidRPr="0099297F" w:rsidRDefault="004270D0" w:rsidP="004270D0">
      <w:pPr>
        <w:pStyle w:val="Textoindependiente"/>
        <w:rPr>
          <w:rFonts w:ascii="Baskerville Old Face" w:hAnsi="Baskerville Old Face"/>
          <w:lang w:val="es-ES"/>
        </w:rPr>
      </w:pPr>
    </w:p>
    <w:p w:rsidR="000D1DA1" w:rsidRPr="0099297F" w:rsidRDefault="000D1DA1" w:rsidP="00A8788B">
      <w:pPr>
        <w:pStyle w:val="PSI-Ttulo2"/>
        <w:rPr>
          <w:rFonts w:ascii="Baskerville Old Face" w:hAnsi="Baskerville Old Face"/>
          <w:lang w:val="es-ES"/>
        </w:rPr>
      </w:pPr>
      <w:bookmarkStart w:id="34" w:name="_Toc165473677"/>
    </w:p>
    <w:p w:rsidR="004270D0" w:rsidRPr="00715FEB" w:rsidRDefault="004270D0" w:rsidP="00A8788B">
      <w:pPr>
        <w:pStyle w:val="PSI-Ttulo2"/>
        <w:rPr>
          <w:rFonts w:ascii="Baskerville Old Face" w:hAnsi="Baskerville Old Face"/>
          <w:color w:val="FFC000" w:themeColor="accent4"/>
          <w:lang w:val="es-ES"/>
        </w:rPr>
      </w:pPr>
      <w:bookmarkStart w:id="35" w:name="_Toc259313031"/>
      <w:r w:rsidRPr="00715FEB">
        <w:rPr>
          <w:rFonts w:ascii="Baskerville Old Face" w:hAnsi="Baskerville Old Face"/>
          <w:color w:val="FFC000" w:themeColor="accent4"/>
          <w:lang w:val="es-ES"/>
        </w:rPr>
        <w:t>Configuraciones de Pruebas de ambiente</w:t>
      </w:r>
      <w:bookmarkEnd w:id="34"/>
      <w:bookmarkEnd w:id="35"/>
    </w:p>
    <w:p w:rsidR="004270D0" w:rsidRPr="0099297F" w:rsidRDefault="004270D0" w:rsidP="004270D0">
      <w:pPr>
        <w:pStyle w:val="InfoBlue"/>
        <w:rPr>
          <w:rFonts w:ascii="Baskerville Old Face" w:hAnsi="Baskerville Old Face"/>
          <w:lang w:val="es-ES"/>
        </w:rPr>
      </w:pPr>
    </w:p>
    <w:tbl>
      <w:tblPr>
        <w:tblStyle w:val="Tablaconcuadrcula4-nfasis4"/>
        <w:tblW w:w="8872" w:type="dxa"/>
        <w:tblLayout w:type="fixed"/>
        <w:tblLook w:val="0000" w:firstRow="0" w:lastRow="0" w:firstColumn="0" w:lastColumn="0" w:noHBand="0" w:noVBand="0"/>
      </w:tblPr>
      <w:tblGrid>
        <w:gridCol w:w="1962"/>
        <w:gridCol w:w="4422"/>
        <w:gridCol w:w="2488"/>
      </w:tblGrid>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62" w:type="dxa"/>
          </w:tcPr>
          <w:p w:rsidR="004270D0" w:rsidRPr="0099297F" w:rsidRDefault="004270D0" w:rsidP="00CD2C73">
            <w:pPr>
              <w:pStyle w:val="PSI-Normal"/>
            </w:pPr>
            <w:r w:rsidRPr="0099297F">
              <w:t>Nombre de Configuración</w:t>
            </w:r>
          </w:p>
        </w:tc>
        <w:tc>
          <w:tcPr>
            <w:tcW w:w="4422" w:type="dxa"/>
          </w:tcPr>
          <w:p w:rsidR="004270D0" w:rsidRPr="0099297F" w:rsidRDefault="004270D0" w:rsidP="00CD2C73">
            <w:pPr>
              <w:pStyle w:val="PSI-Normal"/>
              <w:cnfStyle w:val="000000100000" w:firstRow="0" w:lastRow="0" w:firstColumn="0" w:lastColumn="0" w:oddVBand="0" w:evenVBand="0" w:oddHBand="1" w:evenHBand="0" w:firstRowFirstColumn="0" w:firstRowLastColumn="0" w:lastRowFirstColumn="0" w:lastRowLastColumn="0"/>
            </w:pPr>
            <w:r w:rsidRPr="0099297F">
              <w:t>Descripción</w:t>
            </w:r>
          </w:p>
        </w:tc>
        <w:tc>
          <w:tcPr>
            <w:cnfStyle w:val="000010000000" w:firstRow="0" w:lastRow="0" w:firstColumn="0" w:lastColumn="0" w:oddVBand="1" w:evenVBand="0" w:oddHBand="0" w:evenHBand="0" w:firstRowFirstColumn="0" w:firstRowLastColumn="0" w:lastRowFirstColumn="0" w:lastRowLastColumn="0"/>
            <w:tcW w:w="2488" w:type="dxa"/>
          </w:tcPr>
          <w:p w:rsidR="004270D0" w:rsidRPr="0099297F" w:rsidRDefault="004270D0" w:rsidP="00CD2C73">
            <w:pPr>
              <w:pStyle w:val="PSI-Normal"/>
            </w:pPr>
            <w:r w:rsidRPr="0099297F">
              <w:t>Implementación de la Configuración Física</w:t>
            </w:r>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1962" w:type="dxa"/>
          </w:tcPr>
          <w:p w:rsidR="004270D0" w:rsidRPr="0099297F" w:rsidRDefault="004270D0" w:rsidP="00B230CC">
            <w:pPr>
              <w:pStyle w:val="PSI-Comentario"/>
            </w:pPr>
            <w:r w:rsidRPr="0099297F">
              <w:t xml:space="preserve"> </w:t>
            </w:r>
          </w:p>
        </w:tc>
        <w:tc>
          <w:tcPr>
            <w:tcW w:w="4422" w:type="dxa"/>
          </w:tcPr>
          <w:p w:rsidR="004270D0" w:rsidRPr="0099297F" w:rsidRDefault="004270D0" w:rsidP="00B230CC">
            <w:pPr>
              <w:pStyle w:val="PSI-Comentari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88" w:type="dxa"/>
          </w:tcPr>
          <w:p w:rsidR="004270D0" w:rsidRPr="0099297F" w:rsidRDefault="004270D0" w:rsidP="00B230CC">
            <w:pPr>
              <w:pStyle w:val="PSI-Comentario"/>
            </w:pPr>
          </w:p>
        </w:tc>
      </w:tr>
    </w:tbl>
    <w:p w:rsidR="004270D0" w:rsidRPr="0099297F" w:rsidRDefault="004270D0" w:rsidP="004270D0">
      <w:pPr>
        <w:pStyle w:val="InfoBlue"/>
        <w:rPr>
          <w:rFonts w:ascii="Baskerville Old Face" w:hAnsi="Baskerville Old Face"/>
          <w:lang w:val="es-ES"/>
        </w:rPr>
      </w:pPr>
    </w:p>
    <w:p w:rsidR="004270D0" w:rsidRPr="0099297F" w:rsidRDefault="00A8788B" w:rsidP="007B63AD">
      <w:pPr>
        <w:pStyle w:val="PSI-Ttulo1"/>
        <w:rPr>
          <w:rFonts w:ascii="Baskerville Old Face" w:hAnsi="Baskerville Old Face"/>
          <w:color w:val="BF8F00" w:themeColor="accent4" w:themeShade="BF"/>
          <w:lang w:val="es-ES"/>
        </w:rPr>
      </w:pPr>
      <w:bookmarkStart w:id="36" w:name="_Toc165473678"/>
      <w:r w:rsidRPr="0099297F">
        <w:rPr>
          <w:rFonts w:ascii="Baskerville Old Face" w:hAnsi="Baskerville Old Face"/>
          <w:color w:val="BF8F00" w:themeColor="accent4" w:themeShade="BF"/>
          <w:lang w:val="es-ES"/>
        </w:rPr>
        <w:br w:type="page"/>
      </w:r>
      <w:bookmarkStart w:id="37" w:name="_Toc259313032"/>
      <w:r w:rsidR="004270D0" w:rsidRPr="0099297F">
        <w:rPr>
          <w:rFonts w:ascii="Baskerville Old Face" w:hAnsi="Baskerville Old Face"/>
          <w:color w:val="BF8F00" w:themeColor="accent4" w:themeShade="BF"/>
          <w:lang w:val="es-ES"/>
        </w:rPr>
        <w:lastRenderedPageBreak/>
        <w:t>Casos de Prueba</w:t>
      </w:r>
      <w:bookmarkEnd w:id="36"/>
      <w:bookmarkEnd w:id="37"/>
      <w:r w:rsidR="004270D0" w:rsidRPr="0099297F">
        <w:rPr>
          <w:rFonts w:ascii="Baskerville Old Face" w:hAnsi="Baskerville Old Face"/>
          <w:color w:val="BF8F00" w:themeColor="accent4" w:themeShade="BF"/>
          <w:lang w:val="es-ES"/>
        </w:rPr>
        <w:t xml:space="preserve"> </w:t>
      </w:r>
    </w:p>
    <w:p w:rsidR="004270D0" w:rsidRPr="0099297F" w:rsidRDefault="004270D0" w:rsidP="004270D0">
      <w:pPr>
        <w:rPr>
          <w:rFonts w:ascii="Baskerville Old Face" w:hAnsi="Baskerville Old Face"/>
        </w:rPr>
      </w:pPr>
    </w:p>
    <w:tbl>
      <w:tblPr>
        <w:tblStyle w:val="Tablaconcuadrcula4-nfasis4"/>
        <w:tblW w:w="8931" w:type="dxa"/>
        <w:tblLayout w:type="fixed"/>
        <w:tblLook w:val="0000" w:firstRow="0" w:lastRow="0" w:firstColumn="0" w:lastColumn="0" w:noHBand="0" w:noVBand="0"/>
      </w:tblPr>
      <w:tblGrid>
        <w:gridCol w:w="1937"/>
        <w:gridCol w:w="1937"/>
        <w:gridCol w:w="1030"/>
        <w:gridCol w:w="907"/>
        <w:gridCol w:w="1455"/>
        <w:gridCol w:w="482"/>
        <w:gridCol w:w="1183"/>
      </w:tblGrid>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04" w:type="dxa"/>
            <w:gridSpan w:val="3"/>
          </w:tcPr>
          <w:p w:rsidR="004270D0" w:rsidRPr="0099297F" w:rsidRDefault="004270D0" w:rsidP="000D1DA1">
            <w:pPr>
              <w:pStyle w:val="TableContents"/>
              <w:rPr>
                <w:rFonts w:ascii="Baskerville Old Face" w:hAnsi="Baskerville Old Face"/>
                <w:bCs/>
                <w:lang w:val="es-ES"/>
              </w:rPr>
            </w:pPr>
            <w:r w:rsidRPr="0099297F">
              <w:rPr>
                <w:rFonts w:ascii="Baskerville Old Face" w:hAnsi="Baskerville Old Face"/>
                <w:b/>
                <w:bCs/>
                <w:lang w:val="es-ES"/>
              </w:rPr>
              <w:t>ID/Nombre/Sistema/Proyecto:</w:t>
            </w:r>
            <w:r w:rsidR="008C5F0D" w:rsidRPr="0099297F">
              <w:rPr>
                <w:rFonts w:ascii="Baskerville Old Face" w:hAnsi="Baskerville Old Face"/>
                <w:b/>
                <w:bCs/>
                <w:lang w:val="es-ES"/>
              </w:rPr>
              <w:t xml:space="preserve"> </w:t>
            </w:r>
            <w:r w:rsidR="008C5F0D" w:rsidRPr="0099297F">
              <w:rPr>
                <w:rFonts w:ascii="Baskerville Old Face" w:hAnsi="Baskerville Old Face"/>
                <w:bCs/>
                <w:lang w:val="es-ES"/>
              </w:rPr>
              <w:t>GE</w:t>
            </w:r>
            <w:r w:rsidR="00B048B1" w:rsidRPr="0099297F">
              <w:rPr>
                <w:rFonts w:ascii="Baskerville Old Face" w:hAnsi="Baskerville Old Face"/>
                <w:bCs/>
                <w:lang w:val="es-ES"/>
              </w:rPr>
              <w:t>F</w:t>
            </w:r>
          </w:p>
        </w:tc>
        <w:tc>
          <w:tcPr>
            <w:tcW w:w="4027" w:type="dxa"/>
            <w:gridSpan w:val="4"/>
          </w:tcPr>
          <w:p w:rsidR="004270D0" w:rsidRPr="0099297F" w:rsidRDefault="004270D0" w:rsidP="000D1DA1">
            <w:pPr>
              <w:pStyle w:val="TableContents"/>
              <w:cnfStyle w:val="000000100000" w:firstRow="0" w:lastRow="0" w:firstColumn="0" w:lastColumn="0" w:oddVBand="0" w:evenVBand="0" w:oddHBand="1" w:evenHBand="0" w:firstRowFirstColumn="0" w:firstRowLastColumn="0" w:lastRowFirstColumn="0" w:lastRowLastColumn="0"/>
              <w:rPr>
                <w:rFonts w:ascii="Baskerville Old Face" w:hAnsi="Baskerville Old Face"/>
                <w:b/>
                <w:bCs/>
                <w:lang w:val="es-ES"/>
              </w:rPr>
            </w:pPr>
            <w:r w:rsidRPr="0099297F">
              <w:rPr>
                <w:rFonts w:ascii="Baskerville Old Face" w:hAnsi="Baskerville Old Face"/>
                <w:b/>
                <w:bCs/>
                <w:lang w:val="es-ES"/>
              </w:rPr>
              <w:t>Nivel de Prueba:</w:t>
            </w:r>
            <w:r w:rsidR="00B048B1" w:rsidRPr="0099297F">
              <w:rPr>
                <w:rFonts w:ascii="Baskerville Old Face" w:hAnsi="Baskerville Old Face"/>
                <w:b/>
                <w:bCs/>
                <w:lang w:val="es-ES"/>
              </w:rPr>
              <w:t xml:space="preserve"> 1</w:t>
            </w:r>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4904" w:type="dxa"/>
            <w:gridSpan w:val="3"/>
          </w:tcPr>
          <w:p w:rsidR="004270D0" w:rsidRPr="0099297F" w:rsidRDefault="004270D0" w:rsidP="000D1DA1">
            <w:pPr>
              <w:pStyle w:val="TableContents"/>
              <w:rPr>
                <w:rFonts w:ascii="Baskerville Old Face" w:hAnsi="Baskerville Old Face"/>
                <w:color w:val="0000FF"/>
                <w:lang w:val="es-ES"/>
              </w:rPr>
            </w:pPr>
            <w:r w:rsidRPr="0099297F">
              <w:rPr>
                <w:rFonts w:ascii="Baskerville Old Face" w:hAnsi="Baskerville Old Face"/>
                <w:b/>
                <w:bCs/>
                <w:lang w:val="es-ES"/>
              </w:rPr>
              <w:t>ID Caso de Uso:</w:t>
            </w:r>
            <w:r w:rsidRPr="0099297F">
              <w:rPr>
                <w:rFonts w:ascii="Baskerville Old Face" w:hAnsi="Baskerville Old Face"/>
                <w:color w:val="0000FF"/>
                <w:lang w:val="es-ES"/>
              </w:rPr>
              <w:t xml:space="preserve"> </w:t>
            </w:r>
          </w:p>
        </w:tc>
        <w:tc>
          <w:tcPr>
            <w:tcW w:w="4027" w:type="dxa"/>
            <w:gridSpan w:val="4"/>
          </w:tcPr>
          <w:p w:rsidR="004270D0" w:rsidRPr="0099297F" w:rsidRDefault="004270D0" w:rsidP="00B048B1">
            <w:pPr>
              <w:pStyle w:val="NormalWeb"/>
              <w:shd w:val="clear" w:color="auto" w:fill="E5E5E5"/>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b/>
                <w:bCs/>
                <w:lang w:val="es-ES"/>
              </w:rPr>
              <w:t>Tipo(s) de Pruebas(s):</w:t>
            </w:r>
            <w:r w:rsidR="00B048B1" w:rsidRPr="0099297F">
              <w:rPr>
                <w:rFonts w:ascii="Baskerville Old Face" w:hAnsi="Baskerville Old Face"/>
                <w:b/>
                <w:bCs/>
                <w:lang w:val="es-ES"/>
              </w:rPr>
              <w:t xml:space="preserve"> </w:t>
            </w:r>
            <w:r w:rsidR="00B048B1" w:rsidRPr="0099297F">
              <w:rPr>
                <w:rFonts w:ascii="Baskerville Old Face" w:hAnsi="Baskerville Old Face" w:cs="Arial"/>
                <w:lang w:val="es-ES"/>
              </w:rPr>
              <w:t xml:space="preserve">Prueba de funcionalidad, Prueba de </w:t>
            </w:r>
            <w:r w:rsidR="0099297F" w:rsidRPr="0099297F">
              <w:rPr>
                <w:rFonts w:ascii="Baskerville Old Face" w:hAnsi="Baskerville Old Face" w:cs="Arial"/>
                <w:lang w:val="es-ES"/>
              </w:rPr>
              <w:t>desempeño</w:t>
            </w:r>
            <w:r w:rsidR="00B048B1" w:rsidRPr="0099297F">
              <w:rPr>
                <w:rFonts w:ascii="Baskerville Old Face" w:hAnsi="Baskerville Old Face" w:cs="Arial"/>
                <w:lang w:val="es-ES"/>
              </w:rPr>
              <w:t xml:space="preserve">, Pruebas de Interfaz de Usuario </w:t>
            </w:r>
          </w:p>
        </w:tc>
      </w:tr>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04" w:type="dxa"/>
            <w:gridSpan w:val="3"/>
          </w:tcPr>
          <w:p w:rsidR="004270D0" w:rsidRPr="0099297F" w:rsidRDefault="004270D0" w:rsidP="000D1DA1">
            <w:pPr>
              <w:pStyle w:val="TableContents"/>
              <w:rPr>
                <w:rFonts w:ascii="Baskerville Old Face" w:hAnsi="Baskerville Old Face"/>
                <w:color w:val="0000FF"/>
                <w:lang w:val="es-ES"/>
              </w:rPr>
            </w:pPr>
            <w:r w:rsidRPr="0099297F">
              <w:rPr>
                <w:rFonts w:ascii="Baskerville Old Face" w:hAnsi="Baskerville Old Face"/>
                <w:b/>
                <w:bCs/>
                <w:lang w:val="es-ES"/>
              </w:rPr>
              <w:t xml:space="preserve">ID Requerimiento: </w:t>
            </w:r>
            <w:r w:rsidRPr="0099297F">
              <w:rPr>
                <w:rFonts w:ascii="Baskerville Old Face" w:hAnsi="Baskerville Old Face"/>
                <w:color w:val="0000FF"/>
                <w:lang w:val="es-ES"/>
              </w:rPr>
              <w:t>(Si es Caso de Uso no Funcional)</w:t>
            </w:r>
          </w:p>
        </w:tc>
        <w:tc>
          <w:tcPr>
            <w:tcW w:w="4027" w:type="dxa"/>
            <w:gridSpan w:val="4"/>
          </w:tcPr>
          <w:p w:rsidR="004270D0" w:rsidRPr="0099297F" w:rsidRDefault="004270D0" w:rsidP="000D1DA1">
            <w:pPr>
              <w:pStyle w:val="TableContents"/>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FF"/>
                <w:lang w:val="es-ES"/>
              </w:rPr>
            </w:pPr>
            <w:r w:rsidRPr="0099297F">
              <w:rPr>
                <w:rFonts w:ascii="Baskerville Old Face" w:hAnsi="Baskerville Old Face"/>
                <w:b/>
                <w:bCs/>
                <w:lang w:val="es-ES"/>
              </w:rPr>
              <w:t xml:space="preserve">Ambiente de Prueba: </w:t>
            </w:r>
            <w:r w:rsidRPr="0099297F">
              <w:rPr>
                <w:rFonts w:ascii="Baskerville Old Face" w:hAnsi="Baskerville Old Face"/>
                <w:color w:val="0000FF"/>
                <w:lang w:val="es-ES"/>
              </w:rPr>
              <w:t>(Ubicación)</w:t>
            </w:r>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4904" w:type="dxa"/>
            <w:gridSpan w:val="3"/>
          </w:tcPr>
          <w:p w:rsidR="004270D0" w:rsidRPr="0099297F" w:rsidRDefault="004270D0" w:rsidP="000D1DA1">
            <w:pPr>
              <w:pStyle w:val="TableContents"/>
              <w:rPr>
                <w:rFonts w:ascii="Baskerville Old Face" w:hAnsi="Baskerville Old Face"/>
                <w:b/>
                <w:bCs/>
                <w:lang w:val="es-ES"/>
              </w:rPr>
            </w:pPr>
            <w:r w:rsidRPr="0099297F">
              <w:rPr>
                <w:rFonts w:ascii="Baskerville Old Face" w:hAnsi="Baskerville Old Face"/>
                <w:b/>
                <w:bCs/>
                <w:lang w:val="es-ES"/>
              </w:rPr>
              <w:t>ID/Nombre Escenario:</w:t>
            </w:r>
          </w:p>
        </w:tc>
        <w:tc>
          <w:tcPr>
            <w:tcW w:w="4027" w:type="dxa"/>
            <w:gridSpan w:val="4"/>
          </w:tcPr>
          <w:p w:rsidR="004270D0" w:rsidRPr="0099297F" w:rsidRDefault="004270D0" w:rsidP="000D1DA1">
            <w:pPr>
              <w:pStyle w:val="TableContents"/>
              <w:cnfStyle w:val="000000000000" w:firstRow="0" w:lastRow="0" w:firstColumn="0" w:lastColumn="0" w:oddVBand="0" w:evenVBand="0" w:oddHBand="0" w:evenHBand="0" w:firstRowFirstColumn="0" w:firstRowLastColumn="0" w:lastRowFirstColumn="0" w:lastRowLastColumn="0"/>
              <w:rPr>
                <w:rFonts w:ascii="Baskerville Old Face" w:hAnsi="Baskerville Old Face"/>
                <w:bCs/>
                <w:lang w:val="es-ES"/>
              </w:rPr>
            </w:pPr>
            <w:r w:rsidRPr="0099297F">
              <w:rPr>
                <w:rFonts w:ascii="Baskerville Old Face" w:hAnsi="Baskerville Old Face"/>
                <w:b/>
                <w:bCs/>
                <w:lang w:val="es-ES"/>
              </w:rPr>
              <w:t>Autor del Caso de Prueba:</w:t>
            </w:r>
            <w:r w:rsidR="00284CD4" w:rsidRPr="0099297F">
              <w:rPr>
                <w:rFonts w:ascii="Baskerville Old Face" w:hAnsi="Baskerville Old Face"/>
                <w:b/>
                <w:bCs/>
                <w:lang w:val="es-ES"/>
              </w:rPr>
              <w:t xml:space="preserve"> </w:t>
            </w:r>
            <w:r w:rsidR="00284CD4" w:rsidRPr="0099297F">
              <w:rPr>
                <w:rFonts w:ascii="Baskerville Old Face" w:hAnsi="Baskerville Old Face"/>
                <w:bCs/>
                <w:lang w:val="es-ES"/>
              </w:rPr>
              <w:t xml:space="preserve">Santiago </w:t>
            </w:r>
            <w:proofErr w:type="spellStart"/>
            <w:r w:rsidR="00284CD4" w:rsidRPr="0099297F">
              <w:rPr>
                <w:rFonts w:ascii="Baskerville Old Face" w:hAnsi="Baskerville Old Face"/>
                <w:bCs/>
                <w:lang w:val="es-ES"/>
              </w:rPr>
              <w:t>Farinola</w:t>
            </w:r>
            <w:proofErr w:type="spellEnd"/>
          </w:p>
        </w:tc>
      </w:tr>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04" w:type="dxa"/>
            <w:gridSpan w:val="3"/>
          </w:tcPr>
          <w:p w:rsidR="004270D0" w:rsidRPr="00306829" w:rsidRDefault="004270D0" w:rsidP="000D1DA1">
            <w:pPr>
              <w:pStyle w:val="TableContents"/>
              <w:rPr>
                <w:rFonts w:ascii="Baskerville Old Face" w:hAnsi="Baskerville Old Face"/>
                <w:bCs/>
                <w:lang w:val="es-ES"/>
              </w:rPr>
            </w:pPr>
            <w:bookmarkStart w:id="38" w:name="DDE_LINK1"/>
            <w:r w:rsidRPr="0099297F">
              <w:rPr>
                <w:rFonts w:ascii="Baskerville Old Face" w:hAnsi="Baskerville Old Face"/>
                <w:b/>
                <w:bCs/>
                <w:lang w:val="es-ES"/>
              </w:rPr>
              <w:t>ID/Nombre Caso de Prueba:</w:t>
            </w:r>
            <w:bookmarkEnd w:id="38"/>
            <w:r w:rsidR="00306829">
              <w:rPr>
                <w:rFonts w:ascii="Baskerville Old Face" w:hAnsi="Baskerville Old Face"/>
                <w:b/>
                <w:bCs/>
                <w:lang w:val="es-ES"/>
              </w:rPr>
              <w:t xml:space="preserve"> </w:t>
            </w:r>
            <w:r w:rsidR="00306829">
              <w:rPr>
                <w:rFonts w:ascii="Baskerville Old Face" w:hAnsi="Baskerville Old Face"/>
                <w:bCs/>
                <w:lang w:val="es-ES"/>
              </w:rPr>
              <w:t>prueba de elementos</w:t>
            </w:r>
          </w:p>
        </w:tc>
        <w:tc>
          <w:tcPr>
            <w:tcW w:w="4027" w:type="dxa"/>
            <w:gridSpan w:val="4"/>
          </w:tcPr>
          <w:p w:rsidR="004270D0" w:rsidRPr="0099297F" w:rsidRDefault="004270D0" w:rsidP="000D1DA1">
            <w:pPr>
              <w:pStyle w:val="TableContents"/>
              <w:cnfStyle w:val="000000100000" w:firstRow="0" w:lastRow="0" w:firstColumn="0" w:lastColumn="0" w:oddVBand="0" w:evenVBand="0" w:oddHBand="1" w:evenHBand="0" w:firstRowFirstColumn="0" w:firstRowLastColumn="0" w:lastRowFirstColumn="0" w:lastRowLastColumn="0"/>
              <w:rPr>
                <w:rFonts w:ascii="Baskerville Old Face" w:hAnsi="Baskerville Old Face"/>
                <w:bCs/>
                <w:lang w:val="es-ES"/>
              </w:rPr>
            </w:pPr>
            <w:r w:rsidRPr="0099297F">
              <w:rPr>
                <w:rFonts w:ascii="Baskerville Old Face" w:hAnsi="Baskerville Old Face"/>
                <w:b/>
                <w:bCs/>
                <w:lang w:val="es-ES"/>
              </w:rPr>
              <w:t>Nombre del Probador:</w:t>
            </w:r>
            <w:r w:rsidR="00284CD4" w:rsidRPr="0099297F">
              <w:rPr>
                <w:rFonts w:ascii="Baskerville Old Face" w:hAnsi="Baskerville Old Face"/>
                <w:b/>
                <w:bCs/>
                <w:lang w:val="es-ES"/>
              </w:rPr>
              <w:t xml:space="preserve"> </w:t>
            </w:r>
            <w:r w:rsidR="00284CD4" w:rsidRPr="0099297F">
              <w:rPr>
                <w:rFonts w:ascii="Baskerville Old Face" w:hAnsi="Baskerville Old Face"/>
                <w:bCs/>
                <w:lang w:val="es-ES"/>
              </w:rPr>
              <w:t xml:space="preserve">Santiago </w:t>
            </w:r>
            <w:proofErr w:type="spellStart"/>
            <w:r w:rsidR="00284CD4" w:rsidRPr="0099297F">
              <w:rPr>
                <w:rFonts w:ascii="Baskerville Old Face" w:hAnsi="Baskerville Old Face"/>
                <w:bCs/>
                <w:lang w:val="es-ES"/>
              </w:rPr>
              <w:t>Farinola</w:t>
            </w:r>
            <w:proofErr w:type="spellEnd"/>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4904" w:type="dxa"/>
            <w:gridSpan w:val="3"/>
          </w:tcPr>
          <w:p w:rsidR="004270D0" w:rsidRPr="0099297F" w:rsidRDefault="004270D0" w:rsidP="000D1DA1">
            <w:pPr>
              <w:pStyle w:val="TableContents"/>
              <w:rPr>
                <w:rFonts w:ascii="Baskerville Old Face" w:hAnsi="Baskerville Old Face"/>
                <w:b/>
                <w:bCs/>
                <w:lang w:val="es-ES"/>
              </w:rPr>
            </w:pPr>
            <w:r w:rsidRPr="0099297F">
              <w:rPr>
                <w:rFonts w:ascii="Baskerville Old Face" w:hAnsi="Baskerville Old Face"/>
                <w:b/>
                <w:bCs/>
                <w:lang w:val="es-ES"/>
              </w:rPr>
              <w:t>Versión del Caso de Prueba:</w:t>
            </w:r>
          </w:p>
        </w:tc>
        <w:tc>
          <w:tcPr>
            <w:tcW w:w="2362" w:type="dxa"/>
            <w:gridSpan w:val="2"/>
          </w:tcPr>
          <w:p w:rsidR="004270D0" w:rsidRPr="0099297F" w:rsidRDefault="004270D0" w:rsidP="000D1DA1">
            <w:pPr>
              <w:pStyle w:val="TableContents"/>
              <w:cnfStyle w:val="000000000000" w:firstRow="0" w:lastRow="0" w:firstColumn="0" w:lastColumn="0" w:oddVBand="0" w:evenVBand="0" w:oddHBand="0" w:evenHBand="0" w:firstRowFirstColumn="0" w:firstRowLastColumn="0" w:lastRowFirstColumn="0" w:lastRowLastColumn="0"/>
              <w:rPr>
                <w:rFonts w:ascii="Baskerville Old Face" w:hAnsi="Baskerville Old Face"/>
                <w:bCs/>
                <w:lang w:val="es-ES"/>
              </w:rPr>
            </w:pPr>
            <w:r w:rsidRPr="0099297F">
              <w:rPr>
                <w:rFonts w:ascii="Baskerville Old Face" w:hAnsi="Baskerville Old Face"/>
                <w:b/>
                <w:bCs/>
                <w:lang w:val="es-ES"/>
              </w:rPr>
              <w:t>Fecha de Creación:</w:t>
            </w:r>
            <w:r w:rsidR="005B70EB" w:rsidRPr="0099297F">
              <w:rPr>
                <w:rFonts w:ascii="Baskerville Old Face" w:hAnsi="Baskerville Old Face"/>
                <w:b/>
                <w:bCs/>
                <w:lang w:val="es-ES"/>
              </w:rPr>
              <w:t xml:space="preserve"> </w:t>
            </w:r>
            <w:r w:rsidR="005B70EB" w:rsidRPr="0099297F">
              <w:rPr>
                <w:rFonts w:ascii="Baskerville Old Face" w:hAnsi="Baskerville Old Face"/>
                <w:bCs/>
                <w:lang w:val="es-ES"/>
              </w:rPr>
              <w:t>29/10/18</w:t>
            </w:r>
          </w:p>
        </w:tc>
        <w:tc>
          <w:tcPr>
            <w:cnfStyle w:val="000010000000" w:firstRow="0" w:lastRow="0" w:firstColumn="0" w:lastColumn="0" w:oddVBand="1" w:evenVBand="0" w:oddHBand="0" w:evenHBand="0" w:firstRowFirstColumn="0" w:firstRowLastColumn="0" w:lastRowFirstColumn="0" w:lastRowLastColumn="0"/>
            <w:tcW w:w="1665" w:type="dxa"/>
            <w:gridSpan w:val="2"/>
          </w:tcPr>
          <w:p w:rsidR="004270D0" w:rsidRPr="0099297F" w:rsidRDefault="004270D0" w:rsidP="000D1DA1">
            <w:pPr>
              <w:pStyle w:val="TableContents"/>
              <w:rPr>
                <w:rFonts w:ascii="Baskerville Old Face" w:hAnsi="Baskerville Old Face"/>
                <w:bCs/>
                <w:lang w:val="es-ES"/>
              </w:rPr>
            </w:pPr>
            <w:r w:rsidRPr="0099297F">
              <w:rPr>
                <w:rFonts w:ascii="Baskerville Old Face" w:hAnsi="Baskerville Old Face"/>
                <w:b/>
                <w:bCs/>
                <w:lang w:val="es-ES"/>
              </w:rPr>
              <w:t>Fecha de Ejecución:</w:t>
            </w:r>
            <w:r w:rsidR="005B70EB" w:rsidRPr="0099297F">
              <w:rPr>
                <w:rFonts w:ascii="Baskerville Old Face" w:hAnsi="Baskerville Old Face"/>
                <w:b/>
                <w:bCs/>
                <w:lang w:val="es-ES"/>
              </w:rPr>
              <w:t xml:space="preserve"> </w:t>
            </w:r>
            <w:r w:rsidR="005B70EB" w:rsidRPr="0099297F">
              <w:rPr>
                <w:rFonts w:ascii="Baskerville Old Face" w:hAnsi="Baskerville Old Face"/>
                <w:bCs/>
                <w:lang w:val="es-ES"/>
              </w:rPr>
              <w:t>30/10/18</w:t>
            </w:r>
          </w:p>
        </w:tc>
      </w:tr>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31" w:type="dxa"/>
            <w:gridSpan w:val="7"/>
          </w:tcPr>
          <w:p w:rsidR="004270D0" w:rsidRPr="0099297F" w:rsidRDefault="004270D0" w:rsidP="000D1DA1">
            <w:pPr>
              <w:pStyle w:val="TableContents"/>
              <w:rPr>
                <w:rFonts w:ascii="Baskerville Old Face" w:hAnsi="Baskerville Old Face"/>
                <w:b/>
                <w:bCs/>
                <w:lang w:val="es-ES"/>
              </w:rPr>
            </w:pPr>
            <w:r w:rsidRPr="0099297F">
              <w:rPr>
                <w:rFonts w:ascii="Baskerville Old Face" w:hAnsi="Baskerville Old Face"/>
                <w:b/>
                <w:bCs/>
                <w:lang w:val="es-ES"/>
              </w:rPr>
              <w:t>Condición(es) para que se ejecute el Caso de Prueba:</w:t>
            </w:r>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4904" w:type="dxa"/>
            <w:gridSpan w:val="3"/>
          </w:tcPr>
          <w:p w:rsidR="004270D0" w:rsidRPr="0099297F" w:rsidRDefault="00DB25CD" w:rsidP="008A0795">
            <w:pPr>
              <w:pStyle w:val="NormalWeb"/>
              <w:jc w:val="both"/>
              <w:rPr>
                <w:rFonts w:ascii="Baskerville Old Face" w:hAnsi="Baskerville Old Face"/>
                <w:lang w:val="es-ES"/>
              </w:rPr>
            </w:pPr>
            <w:r w:rsidRPr="0099297F">
              <w:rPr>
                <w:rFonts w:ascii="Baskerville Old Face" w:hAnsi="Baskerville Old Face" w:cs="Arial"/>
                <w:lang w:val="es-ES"/>
              </w:rPr>
              <w:t xml:space="preserve">Se deben cumplir con los recursos necesarios en cuanto a software y hardware necesarios para que se pueda ejecutar este caso de prueba </w:t>
            </w:r>
          </w:p>
        </w:tc>
        <w:tc>
          <w:tcPr>
            <w:tcW w:w="4027" w:type="dxa"/>
            <w:gridSpan w:val="4"/>
          </w:tcPr>
          <w:p w:rsidR="004270D0" w:rsidRPr="0099297F" w:rsidRDefault="004270D0" w:rsidP="000D1DA1">
            <w:pPr>
              <w:pStyle w:val="TableContents"/>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p>
        </w:tc>
      </w:tr>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04" w:type="dxa"/>
            <w:gridSpan w:val="3"/>
          </w:tcPr>
          <w:p w:rsidR="004270D0" w:rsidRPr="0099297F" w:rsidRDefault="008A0795" w:rsidP="008A0795">
            <w:pPr>
              <w:pStyle w:val="TableContents"/>
              <w:jc w:val="both"/>
              <w:rPr>
                <w:rFonts w:ascii="Baskerville Old Face" w:hAnsi="Baskerville Old Face"/>
                <w:lang w:val="es-ES"/>
              </w:rPr>
            </w:pPr>
            <w:r w:rsidRPr="0099297F">
              <w:rPr>
                <w:rFonts w:ascii="Baskerville Old Face" w:hAnsi="Baskerville Old Face" w:cs="Helvetica Neue"/>
                <w:color w:val="000000"/>
                <w:lang w:val="es-ES"/>
              </w:rPr>
              <w:t>1,8 GHz Intel Core i5</w:t>
            </w:r>
          </w:p>
        </w:tc>
        <w:tc>
          <w:tcPr>
            <w:tcW w:w="4027" w:type="dxa"/>
            <w:gridSpan w:val="4"/>
          </w:tcPr>
          <w:p w:rsidR="004270D0" w:rsidRPr="0099297F" w:rsidRDefault="004270D0" w:rsidP="000D1DA1">
            <w:pPr>
              <w:pStyle w:val="TableContents"/>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4904" w:type="dxa"/>
            <w:gridSpan w:val="3"/>
          </w:tcPr>
          <w:p w:rsidR="004270D0" w:rsidRPr="0099297F" w:rsidRDefault="008A0795" w:rsidP="008A0795">
            <w:pPr>
              <w:pStyle w:val="TableContents"/>
              <w:jc w:val="both"/>
              <w:rPr>
                <w:rFonts w:ascii="Baskerville Old Face" w:hAnsi="Baskerville Old Face"/>
                <w:lang w:val="es-ES"/>
              </w:rPr>
            </w:pPr>
            <w:r w:rsidRPr="0099297F">
              <w:rPr>
                <w:rFonts w:ascii="Baskerville Old Face" w:hAnsi="Baskerville Old Face" w:cs="Helvetica Neue"/>
                <w:color w:val="000000"/>
                <w:lang w:val="es-ES"/>
              </w:rPr>
              <w:t>8 GB 1600 MHz DDR3</w:t>
            </w:r>
          </w:p>
        </w:tc>
        <w:tc>
          <w:tcPr>
            <w:tcW w:w="4027" w:type="dxa"/>
            <w:gridSpan w:val="4"/>
          </w:tcPr>
          <w:p w:rsidR="004270D0" w:rsidRPr="0099297F" w:rsidRDefault="004270D0" w:rsidP="000D1DA1">
            <w:pPr>
              <w:pStyle w:val="TableContents"/>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p>
        </w:tc>
      </w:tr>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04" w:type="dxa"/>
            <w:gridSpan w:val="3"/>
          </w:tcPr>
          <w:p w:rsidR="004270D0" w:rsidRPr="0099297F" w:rsidRDefault="004270D0" w:rsidP="000D1DA1">
            <w:pPr>
              <w:pStyle w:val="TableContents"/>
              <w:rPr>
                <w:rFonts w:ascii="Baskerville Old Face" w:hAnsi="Baskerville Old Face"/>
                <w:lang w:val="es-ES"/>
              </w:rPr>
            </w:pPr>
          </w:p>
        </w:tc>
        <w:tc>
          <w:tcPr>
            <w:tcW w:w="4027" w:type="dxa"/>
            <w:gridSpan w:val="4"/>
          </w:tcPr>
          <w:p w:rsidR="004270D0" w:rsidRPr="0099297F" w:rsidRDefault="004270D0" w:rsidP="000D1DA1">
            <w:pPr>
              <w:pStyle w:val="TableContents"/>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8931" w:type="dxa"/>
            <w:gridSpan w:val="7"/>
          </w:tcPr>
          <w:p w:rsidR="004270D0" w:rsidRPr="0099297F" w:rsidRDefault="004270D0" w:rsidP="000D1DA1">
            <w:pPr>
              <w:pStyle w:val="TableContents"/>
              <w:rPr>
                <w:rFonts w:ascii="Baskerville Old Face" w:hAnsi="Baskerville Old Face"/>
                <w:b/>
                <w:bCs/>
                <w:lang w:val="es-ES"/>
              </w:rPr>
            </w:pPr>
            <w:r w:rsidRPr="0099297F">
              <w:rPr>
                <w:rFonts w:ascii="Baskerville Old Face" w:hAnsi="Baskerville Old Face"/>
                <w:b/>
                <w:bCs/>
                <w:lang w:val="es-ES"/>
              </w:rPr>
              <w:t>Para la Ejecución del Caso de Prueba:</w:t>
            </w:r>
          </w:p>
        </w:tc>
      </w:tr>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7" w:type="dxa"/>
          </w:tcPr>
          <w:p w:rsidR="004270D0" w:rsidRPr="0099297F" w:rsidRDefault="009F57E8" w:rsidP="000D1DA1">
            <w:pPr>
              <w:pStyle w:val="TableContents"/>
              <w:jc w:val="center"/>
              <w:rPr>
                <w:rFonts w:ascii="Baskerville Old Face" w:hAnsi="Baskerville Old Face"/>
                <w:b/>
                <w:bCs/>
                <w:lang w:val="es-ES"/>
              </w:rPr>
            </w:pPr>
            <w:r w:rsidRPr="0099297F">
              <w:rPr>
                <w:rFonts w:ascii="Baskerville Old Face" w:hAnsi="Baskerville Old Face"/>
                <w:b/>
                <w:bCs/>
                <w:lang w:val="es-ES"/>
              </w:rPr>
              <w:t>Elementos a Probar</w:t>
            </w:r>
          </w:p>
        </w:tc>
        <w:tc>
          <w:tcPr>
            <w:tcW w:w="1937" w:type="dxa"/>
          </w:tcPr>
          <w:p w:rsidR="004270D0" w:rsidRPr="0099297F" w:rsidRDefault="004270D0" w:rsidP="000D1DA1">
            <w:pPr>
              <w:pStyle w:val="TableContents"/>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bCs/>
                <w:lang w:val="es-ES"/>
              </w:rPr>
            </w:pPr>
            <w:r w:rsidRPr="0099297F">
              <w:rPr>
                <w:rFonts w:ascii="Baskerville Old Face" w:hAnsi="Baskerville Old Face"/>
                <w:b/>
                <w:bCs/>
                <w:lang w:val="es-ES"/>
              </w:rPr>
              <w:t>Condición</w:t>
            </w:r>
          </w:p>
        </w:tc>
        <w:tc>
          <w:tcPr>
            <w:cnfStyle w:val="000010000000" w:firstRow="0" w:lastRow="0" w:firstColumn="0" w:lastColumn="0" w:oddVBand="1" w:evenVBand="0" w:oddHBand="0" w:evenHBand="0" w:firstRowFirstColumn="0" w:firstRowLastColumn="0" w:lastRowFirstColumn="0" w:lastRowLastColumn="0"/>
            <w:tcW w:w="1937" w:type="dxa"/>
            <w:gridSpan w:val="2"/>
          </w:tcPr>
          <w:p w:rsidR="004270D0" w:rsidRPr="0099297F" w:rsidRDefault="004270D0" w:rsidP="000D1DA1">
            <w:pPr>
              <w:pStyle w:val="TableContents"/>
              <w:jc w:val="center"/>
              <w:rPr>
                <w:rFonts w:ascii="Baskerville Old Face" w:hAnsi="Baskerville Old Face"/>
                <w:b/>
                <w:bCs/>
                <w:lang w:val="es-ES"/>
              </w:rPr>
            </w:pPr>
            <w:r w:rsidRPr="0099297F">
              <w:rPr>
                <w:rFonts w:ascii="Baskerville Old Face" w:hAnsi="Baskerville Old Face"/>
                <w:b/>
                <w:bCs/>
                <w:lang w:val="es-ES"/>
              </w:rPr>
              <w:t>Valor(es)</w:t>
            </w:r>
          </w:p>
        </w:tc>
        <w:tc>
          <w:tcPr>
            <w:tcW w:w="1937" w:type="dxa"/>
            <w:gridSpan w:val="2"/>
          </w:tcPr>
          <w:p w:rsidR="004270D0" w:rsidRPr="0099297F" w:rsidRDefault="004270D0" w:rsidP="000D1DA1">
            <w:pPr>
              <w:pStyle w:val="TableContents"/>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bCs/>
                <w:lang w:val="es-ES"/>
              </w:rPr>
            </w:pPr>
            <w:r w:rsidRPr="0099297F">
              <w:rPr>
                <w:rFonts w:ascii="Baskerville Old Face" w:hAnsi="Baskerville Old Face"/>
                <w:b/>
                <w:bCs/>
                <w:lang w:val="es-ES"/>
              </w:rPr>
              <w:t>Resultado Esperado</w:t>
            </w:r>
          </w:p>
        </w:tc>
        <w:tc>
          <w:tcPr>
            <w:cnfStyle w:val="000010000000" w:firstRow="0" w:lastRow="0" w:firstColumn="0" w:lastColumn="0" w:oddVBand="1" w:evenVBand="0" w:oddHBand="0" w:evenHBand="0" w:firstRowFirstColumn="0" w:firstRowLastColumn="0" w:lastRowFirstColumn="0" w:lastRowLastColumn="0"/>
            <w:tcW w:w="1183" w:type="dxa"/>
          </w:tcPr>
          <w:p w:rsidR="004270D0" w:rsidRPr="0099297F" w:rsidRDefault="004270D0" w:rsidP="000D1DA1">
            <w:pPr>
              <w:pStyle w:val="TableContents"/>
              <w:jc w:val="center"/>
              <w:rPr>
                <w:rFonts w:ascii="Baskerville Old Face" w:hAnsi="Baskerville Old Face"/>
                <w:b/>
                <w:bCs/>
                <w:lang w:val="es-ES"/>
              </w:rPr>
            </w:pPr>
            <w:r w:rsidRPr="0099297F">
              <w:rPr>
                <w:rFonts w:ascii="Baskerville Old Face" w:hAnsi="Baskerville Old Face"/>
                <w:b/>
                <w:bCs/>
                <w:lang w:val="es-ES"/>
              </w:rPr>
              <w:t>Resultado Obtenido</w:t>
            </w:r>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1937" w:type="dxa"/>
          </w:tcPr>
          <w:p w:rsidR="004270D0" w:rsidRPr="0099297F" w:rsidRDefault="00207E5F" w:rsidP="00D311C5">
            <w:pPr>
              <w:pStyle w:val="TableContents"/>
              <w:jc w:val="center"/>
              <w:rPr>
                <w:rFonts w:ascii="Baskerville Old Face" w:hAnsi="Baskerville Old Face"/>
                <w:lang w:val="es-ES"/>
              </w:rPr>
            </w:pPr>
            <w:r w:rsidRPr="0099297F">
              <w:rPr>
                <w:rFonts w:ascii="Baskerville Old Face" w:hAnsi="Baskerville Old Face"/>
                <w:lang w:val="es-ES"/>
              </w:rPr>
              <w:t>TextBox</w:t>
            </w:r>
          </w:p>
        </w:tc>
        <w:tc>
          <w:tcPr>
            <w:tcW w:w="1937" w:type="dxa"/>
          </w:tcPr>
          <w:p w:rsidR="004270D0" w:rsidRPr="0099297F" w:rsidRDefault="00C95BC0" w:rsidP="00D311C5">
            <w:pPr>
              <w:pStyle w:val="NormalWeb"/>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cs="Arial"/>
                <w:lang w:val="es-ES"/>
              </w:rPr>
              <w:t xml:space="preserve">Los TextBox deben mandar la </w:t>
            </w:r>
            <w:r w:rsidR="0099297F" w:rsidRPr="0099297F">
              <w:rPr>
                <w:rFonts w:ascii="Baskerville Old Face" w:hAnsi="Baskerville Old Face" w:cs="Arial"/>
                <w:lang w:val="es-ES"/>
              </w:rPr>
              <w:t>información</w:t>
            </w:r>
            <w:r w:rsidRPr="0099297F">
              <w:rPr>
                <w:rFonts w:ascii="Baskerville Old Face" w:hAnsi="Baskerville Old Face" w:cs="Arial"/>
                <w:lang w:val="es-ES"/>
              </w:rPr>
              <w:t xml:space="preserve"> a la Base de Datos en los lugares aprobados</w:t>
            </w:r>
          </w:p>
        </w:tc>
        <w:tc>
          <w:tcPr>
            <w:cnfStyle w:val="000010000000" w:firstRow="0" w:lastRow="0" w:firstColumn="0" w:lastColumn="0" w:oddVBand="1" w:evenVBand="0" w:oddHBand="0" w:evenHBand="0" w:firstRowFirstColumn="0" w:firstRowLastColumn="0" w:lastRowFirstColumn="0" w:lastRowLastColumn="0"/>
            <w:tcW w:w="1937" w:type="dxa"/>
            <w:gridSpan w:val="2"/>
          </w:tcPr>
          <w:p w:rsidR="004270D0" w:rsidRPr="0099297F" w:rsidRDefault="00D311C5" w:rsidP="00D311C5">
            <w:pPr>
              <w:pStyle w:val="TableContents"/>
              <w:jc w:val="center"/>
              <w:rPr>
                <w:rFonts w:ascii="Baskerville Old Face" w:hAnsi="Baskerville Old Face"/>
                <w:lang w:val="es-ES"/>
              </w:rPr>
            </w:pPr>
            <w:r w:rsidRPr="0099297F">
              <w:rPr>
                <w:rFonts w:ascii="Baskerville Old Face" w:hAnsi="Baskerville Old Face"/>
                <w:lang w:val="es-ES"/>
              </w:rPr>
              <w:t>100%</w:t>
            </w:r>
          </w:p>
        </w:tc>
        <w:tc>
          <w:tcPr>
            <w:tcW w:w="1937" w:type="dxa"/>
            <w:gridSpan w:val="2"/>
          </w:tcPr>
          <w:p w:rsidR="004270D0" w:rsidRPr="0099297F" w:rsidRDefault="00F24E67" w:rsidP="00D311C5">
            <w:pPr>
              <w:pStyle w:val="TableContents"/>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100</w:t>
            </w:r>
            <w:r w:rsidR="00D2650D">
              <w:rPr>
                <w:rFonts w:ascii="Baskerville Old Face" w:hAnsi="Baskerville Old Face"/>
                <w:lang w:val="es-ES"/>
              </w:rPr>
              <w:t>%</w:t>
            </w:r>
          </w:p>
        </w:tc>
        <w:tc>
          <w:tcPr>
            <w:cnfStyle w:val="000010000000" w:firstRow="0" w:lastRow="0" w:firstColumn="0" w:lastColumn="0" w:oddVBand="1" w:evenVBand="0" w:oddHBand="0" w:evenHBand="0" w:firstRowFirstColumn="0" w:firstRowLastColumn="0" w:lastRowFirstColumn="0" w:lastRowLastColumn="0"/>
            <w:tcW w:w="1183" w:type="dxa"/>
          </w:tcPr>
          <w:p w:rsidR="004270D0" w:rsidRPr="0099297F" w:rsidRDefault="004270D0" w:rsidP="00D311C5">
            <w:pPr>
              <w:pStyle w:val="TableContents"/>
              <w:jc w:val="center"/>
              <w:rPr>
                <w:rFonts w:ascii="Baskerville Old Face" w:hAnsi="Baskerville Old Face"/>
                <w:lang w:val="es-ES"/>
              </w:rPr>
            </w:pPr>
          </w:p>
        </w:tc>
      </w:tr>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7" w:type="dxa"/>
          </w:tcPr>
          <w:p w:rsidR="004270D0" w:rsidRPr="0099297F" w:rsidRDefault="00207E5F" w:rsidP="00D311C5">
            <w:pPr>
              <w:pStyle w:val="TableContents"/>
              <w:jc w:val="center"/>
              <w:rPr>
                <w:rFonts w:ascii="Baskerville Old Face" w:hAnsi="Baskerville Old Face"/>
                <w:lang w:val="es-ES"/>
              </w:rPr>
            </w:pPr>
            <w:r w:rsidRPr="0099297F">
              <w:rPr>
                <w:rFonts w:ascii="Baskerville Old Face" w:hAnsi="Baskerville Old Face"/>
                <w:lang w:val="es-ES"/>
              </w:rPr>
              <w:t>Labels</w:t>
            </w:r>
          </w:p>
        </w:tc>
        <w:tc>
          <w:tcPr>
            <w:tcW w:w="1937" w:type="dxa"/>
          </w:tcPr>
          <w:p w:rsidR="004270D0" w:rsidRPr="0099297F" w:rsidRDefault="0094675A" w:rsidP="00D311C5">
            <w:pPr>
              <w:pStyle w:val="NormalWeb"/>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cs="Arial"/>
                <w:lang w:val="es-ES"/>
              </w:rPr>
              <w:t>Las etiquetas deben concordar de acuerdo al cuadro de texto que se le asigne</w:t>
            </w:r>
          </w:p>
        </w:tc>
        <w:tc>
          <w:tcPr>
            <w:cnfStyle w:val="000010000000" w:firstRow="0" w:lastRow="0" w:firstColumn="0" w:lastColumn="0" w:oddVBand="1" w:evenVBand="0" w:oddHBand="0" w:evenHBand="0" w:firstRowFirstColumn="0" w:firstRowLastColumn="0" w:lastRowFirstColumn="0" w:lastRowLastColumn="0"/>
            <w:tcW w:w="1937" w:type="dxa"/>
            <w:gridSpan w:val="2"/>
          </w:tcPr>
          <w:p w:rsidR="004270D0" w:rsidRPr="0099297F" w:rsidRDefault="00D311C5" w:rsidP="00D311C5">
            <w:pPr>
              <w:pStyle w:val="TableContents"/>
              <w:jc w:val="center"/>
              <w:rPr>
                <w:rFonts w:ascii="Baskerville Old Face" w:hAnsi="Baskerville Old Face"/>
                <w:lang w:val="es-ES"/>
              </w:rPr>
            </w:pPr>
            <w:r w:rsidRPr="0099297F">
              <w:rPr>
                <w:rFonts w:ascii="Baskerville Old Face" w:hAnsi="Baskerville Old Face"/>
                <w:lang w:val="es-ES"/>
              </w:rPr>
              <w:t>100%</w:t>
            </w:r>
          </w:p>
        </w:tc>
        <w:tc>
          <w:tcPr>
            <w:tcW w:w="1937" w:type="dxa"/>
            <w:gridSpan w:val="2"/>
          </w:tcPr>
          <w:p w:rsidR="004270D0" w:rsidRPr="0099297F" w:rsidRDefault="00F24E67" w:rsidP="00D311C5">
            <w:pPr>
              <w:pStyle w:val="TableContents"/>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100</w:t>
            </w:r>
            <w:r w:rsidR="00C1722E">
              <w:rPr>
                <w:rFonts w:ascii="Baskerville Old Face" w:hAnsi="Baskerville Old Face"/>
                <w:lang w:val="es-ES"/>
              </w:rPr>
              <w:t>%</w:t>
            </w:r>
          </w:p>
        </w:tc>
        <w:tc>
          <w:tcPr>
            <w:cnfStyle w:val="000010000000" w:firstRow="0" w:lastRow="0" w:firstColumn="0" w:lastColumn="0" w:oddVBand="1" w:evenVBand="0" w:oddHBand="0" w:evenHBand="0" w:firstRowFirstColumn="0" w:firstRowLastColumn="0" w:lastRowFirstColumn="0" w:lastRowLastColumn="0"/>
            <w:tcW w:w="1183" w:type="dxa"/>
          </w:tcPr>
          <w:p w:rsidR="004270D0" w:rsidRPr="0099297F" w:rsidRDefault="004270D0" w:rsidP="00D311C5">
            <w:pPr>
              <w:pStyle w:val="TableContents"/>
              <w:jc w:val="center"/>
              <w:rPr>
                <w:rFonts w:ascii="Baskerville Old Face" w:hAnsi="Baskerville Old Face"/>
                <w:lang w:val="es-ES"/>
              </w:rPr>
            </w:pPr>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1937" w:type="dxa"/>
          </w:tcPr>
          <w:p w:rsidR="004270D0" w:rsidRPr="0099297F" w:rsidRDefault="00233BD4" w:rsidP="00D311C5">
            <w:pPr>
              <w:pStyle w:val="TableContents"/>
              <w:jc w:val="center"/>
              <w:rPr>
                <w:rFonts w:ascii="Baskerville Old Face" w:hAnsi="Baskerville Old Face"/>
                <w:lang w:val="es-ES"/>
              </w:rPr>
            </w:pPr>
            <w:r w:rsidRPr="0099297F">
              <w:rPr>
                <w:rFonts w:ascii="Baskerville Old Face" w:hAnsi="Baskerville Old Face"/>
                <w:lang w:val="es-ES"/>
              </w:rPr>
              <w:t>Botones</w:t>
            </w:r>
          </w:p>
        </w:tc>
        <w:tc>
          <w:tcPr>
            <w:tcW w:w="1937" w:type="dxa"/>
          </w:tcPr>
          <w:p w:rsidR="004270D0" w:rsidRPr="0099297F" w:rsidRDefault="00A2416C" w:rsidP="00D311C5">
            <w:pPr>
              <w:pStyle w:val="NormalWeb"/>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cs="Arial"/>
                <w:lang w:val="es-ES"/>
              </w:rPr>
              <w:t xml:space="preserve">Deben cumplir con la </w:t>
            </w:r>
            <w:r w:rsidR="0099297F" w:rsidRPr="0099297F">
              <w:rPr>
                <w:rFonts w:ascii="Baskerville Old Face" w:hAnsi="Baskerville Old Face" w:cs="Arial"/>
                <w:lang w:val="es-ES"/>
              </w:rPr>
              <w:t>función</w:t>
            </w:r>
            <w:r w:rsidRPr="0099297F">
              <w:rPr>
                <w:rFonts w:ascii="Baskerville Old Face" w:hAnsi="Baskerville Old Face" w:cs="Arial"/>
                <w:lang w:val="es-ES"/>
              </w:rPr>
              <w:t xml:space="preserve"> para la cual fueron </w:t>
            </w:r>
            <w:r w:rsidR="0099297F" w:rsidRPr="0099297F">
              <w:rPr>
                <w:rFonts w:ascii="Baskerville Old Face" w:hAnsi="Baskerville Old Face" w:cs="Arial"/>
                <w:lang w:val="es-ES"/>
              </w:rPr>
              <w:t>diseñados</w:t>
            </w:r>
            <w:r w:rsidRPr="0099297F">
              <w:rPr>
                <w:rFonts w:ascii="Baskerville Old Face" w:hAnsi="Baskerville Old Face" w:cs="Arial"/>
                <w:lang w:val="es-ES"/>
              </w:rPr>
              <w:t xml:space="preserve"> ya sea para insertar, modificar, eliminar, guardar, cancelar o salir</w:t>
            </w:r>
          </w:p>
        </w:tc>
        <w:tc>
          <w:tcPr>
            <w:cnfStyle w:val="000010000000" w:firstRow="0" w:lastRow="0" w:firstColumn="0" w:lastColumn="0" w:oddVBand="1" w:evenVBand="0" w:oddHBand="0" w:evenHBand="0" w:firstRowFirstColumn="0" w:firstRowLastColumn="0" w:lastRowFirstColumn="0" w:lastRowLastColumn="0"/>
            <w:tcW w:w="1937" w:type="dxa"/>
            <w:gridSpan w:val="2"/>
          </w:tcPr>
          <w:p w:rsidR="004270D0" w:rsidRPr="0099297F" w:rsidRDefault="00D311C5" w:rsidP="00D311C5">
            <w:pPr>
              <w:pStyle w:val="TableContents"/>
              <w:jc w:val="center"/>
              <w:rPr>
                <w:rFonts w:ascii="Baskerville Old Face" w:hAnsi="Baskerville Old Face"/>
                <w:lang w:val="es-ES"/>
              </w:rPr>
            </w:pPr>
            <w:r w:rsidRPr="0099297F">
              <w:rPr>
                <w:rFonts w:ascii="Baskerville Old Face" w:hAnsi="Baskerville Old Face"/>
                <w:lang w:val="es-ES"/>
              </w:rPr>
              <w:t>95%</w:t>
            </w:r>
          </w:p>
        </w:tc>
        <w:tc>
          <w:tcPr>
            <w:tcW w:w="1937" w:type="dxa"/>
            <w:gridSpan w:val="2"/>
          </w:tcPr>
          <w:p w:rsidR="004270D0" w:rsidRPr="0099297F" w:rsidRDefault="00F24E67" w:rsidP="00D311C5">
            <w:pPr>
              <w:pStyle w:val="TableContents"/>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95%</w:t>
            </w:r>
          </w:p>
        </w:tc>
        <w:tc>
          <w:tcPr>
            <w:cnfStyle w:val="000010000000" w:firstRow="0" w:lastRow="0" w:firstColumn="0" w:lastColumn="0" w:oddVBand="1" w:evenVBand="0" w:oddHBand="0" w:evenHBand="0" w:firstRowFirstColumn="0" w:firstRowLastColumn="0" w:lastRowFirstColumn="0" w:lastRowLastColumn="0"/>
            <w:tcW w:w="1183" w:type="dxa"/>
          </w:tcPr>
          <w:p w:rsidR="004270D0" w:rsidRPr="0099297F" w:rsidRDefault="004270D0" w:rsidP="00D311C5">
            <w:pPr>
              <w:pStyle w:val="TableContents"/>
              <w:jc w:val="center"/>
              <w:rPr>
                <w:rFonts w:ascii="Baskerville Old Face" w:hAnsi="Baskerville Old Face"/>
                <w:lang w:val="es-ES"/>
              </w:rPr>
            </w:pPr>
          </w:p>
        </w:tc>
      </w:tr>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7" w:type="dxa"/>
          </w:tcPr>
          <w:p w:rsidR="004270D0" w:rsidRPr="0099297F" w:rsidRDefault="00233BD4" w:rsidP="00D311C5">
            <w:pPr>
              <w:pStyle w:val="TableContents"/>
              <w:jc w:val="center"/>
              <w:rPr>
                <w:rFonts w:ascii="Baskerville Old Face" w:hAnsi="Baskerville Old Face"/>
                <w:lang w:val="es-ES"/>
              </w:rPr>
            </w:pPr>
            <w:r w:rsidRPr="0099297F">
              <w:rPr>
                <w:rFonts w:ascii="Baskerville Old Face" w:hAnsi="Baskerville Old Face"/>
                <w:lang w:val="es-ES"/>
              </w:rPr>
              <w:t>Tablas</w:t>
            </w:r>
          </w:p>
        </w:tc>
        <w:tc>
          <w:tcPr>
            <w:tcW w:w="1937" w:type="dxa"/>
          </w:tcPr>
          <w:p w:rsidR="004270D0" w:rsidRPr="0099297F" w:rsidRDefault="0094675A" w:rsidP="00D311C5">
            <w:pPr>
              <w:pStyle w:val="TableContents"/>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 xml:space="preserve">Las tablas deben mostrar la </w:t>
            </w:r>
            <w:r w:rsidR="005F2F15" w:rsidRPr="0099297F">
              <w:rPr>
                <w:rFonts w:ascii="Baskerville Old Face" w:hAnsi="Baskerville Old Face"/>
                <w:lang w:val="es-ES"/>
              </w:rPr>
              <w:t>información</w:t>
            </w:r>
            <w:r w:rsidRPr="0099297F">
              <w:rPr>
                <w:rFonts w:ascii="Baskerville Old Face" w:hAnsi="Baskerville Old Face"/>
                <w:lang w:val="es-ES"/>
              </w:rPr>
              <w:t xml:space="preserve"> </w:t>
            </w:r>
            <w:r w:rsidRPr="0099297F">
              <w:rPr>
                <w:rFonts w:ascii="Baskerville Old Face" w:hAnsi="Baskerville Old Face"/>
                <w:lang w:val="es-ES"/>
              </w:rPr>
              <w:lastRenderedPageBreak/>
              <w:t xml:space="preserve">obtenida de la base de datos como </w:t>
            </w:r>
            <w:r w:rsidR="005F2F15" w:rsidRPr="0099297F">
              <w:rPr>
                <w:rFonts w:ascii="Baskerville Old Face" w:hAnsi="Baskerville Old Face"/>
                <w:lang w:val="es-ES"/>
              </w:rPr>
              <w:t>también</w:t>
            </w:r>
            <w:r w:rsidRPr="0099297F">
              <w:rPr>
                <w:rFonts w:ascii="Baskerville Old Face" w:hAnsi="Baskerville Old Face"/>
                <w:lang w:val="es-ES"/>
              </w:rPr>
              <w:t xml:space="preserve"> contener dos botones (Modificar, Eliminar)</w:t>
            </w:r>
          </w:p>
        </w:tc>
        <w:tc>
          <w:tcPr>
            <w:cnfStyle w:val="000010000000" w:firstRow="0" w:lastRow="0" w:firstColumn="0" w:lastColumn="0" w:oddVBand="1" w:evenVBand="0" w:oddHBand="0" w:evenHBand="0" w:firstRowFirstColumn="0" w:firstRowLastColumn="0" w:lastRowFirstColumn="0" w:lastRowLastColumn="0"/>
            <w:tcW w:w="1937" w:type="dxa"/>
            <w:gridSpan w:val="2"/>
          </w:tcPr>
          <w:p w:rsidR="004270D0" w:rsidRPr="0099297F" w:rsidRDefault="00D311C5" w:rsidP="00D311C5">
            <w:pPr>
              <w:pStyle w:val="TableContents"/>
              <w:jc w:val="center"/>
              <w:rPr>
                <w:rFonts w:ascii="Baskerville Old Face" w:hAnsi="Baskerville Old Face"/>
                <w:lang w:val="es-ES"/>
              </w:rPr>
            </w:pPr>
            <w:r w:rsidRPr="0099297F">
              <w:rPr>
                <w:rFonts w:ascii="Baskerville Old Face" w:hAnsi="Baskerville Old Face"/>
                <w:lang w:val="es-ES"/>
              </w:rPr>
              <w:lastRenderedPageBreak/>
              <w:t>95%</w:t>
            </w:r>
          </w:p>
        </w:tc>
        <w:tc>
          <w:tcPr>
            <w:tcW w:w="1937" w:type="dxa"/>
            <w:gridSpan w:val="2"/>
          </w:tcPr>
          <w:p w:rsidR="004270D0" w:rsidRPr="0099297F" w:rsidRDefault="00F24E67" w:rsidP="00D311C5">
            <w:pPr>
              <w:pStyle w:val="TableContents"/>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95%</w:t>
            </w:r>
          </w:p>
        </w:tc>
        <w:tc>
          <w:tcPr>
            <w:cnfStyle w:val="000010000000" w:firstRow="0" w:lastRow="0" w:firstColumn="0" w:lastColumn="0" w:oddVBand="1" w:evenVBand="0" w:oddHBand="0" w:evenHBand="0" w:firstRowFirstColumn="0" w:firstRowLastColumn="0" w:lastRowFirstColumn="0" w:lastRowLastColumn="0"/>
            <w:tcW w:w="1183" w:type="dxa"/>
          </w:tcPr>
          <w:p w:rsidR="004270D0" w:rsidRPr="0099297F" w:rsidRDefault="004270D0" w:rsidP="00D311C5">
            <w:pPr>
              <w:pStyle w:val="TableContents"/>
              <w:jc w:val="center"/>
              <w:rPr>
                <w:rFonts w:ascii="Baskerville Old Face" w:hAnsi="Baskerville Old Face"/>
                <w:lang w:val="es-ES"/>
              </w:rPr>
            </w:pPr>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1937" w:type="dxa"/>
          </w:tcPr>
          <w:p w:rsidR="004270D0" w:rsidRPr="0099297F" w:rsidRDefault="00233BD4" w:rsidP="00D311C5">
            <w:pPr>
              <w:pStyle w:val="TableContents"/>
              <w:jc w:val="center"/>
              <w:rPr>
                <w:rFonts w:ascii="Baskerville Old Face" w:hAnsi="Baskerville Old Face"/>
                <w:lang w:val="es-ES"/>
              </w:rPr>
            </w:pPr>
            <w:r w:rsidRPr="0099297F">
              <w:rPr>
                <w:rFonts w:ascii="Baskerville Old Face" w:hAnsi="Baskerville Old Face"/>
                <w:lang w:val="es-ES"/>
              </w:rPr>
              <w:t>ComboBox</w:t>
            </w:r>
          </w:p>
        </w:tc>
        <w:tc>
          <w:tcPr>
            <w:tcW w:w="1937" w:type="dxa"/>
          </w:tcPr>
          <w:p w:rsidR="004270D0" w:rsidRPr="0099297F" w:rsidRDefault="00C95BC0" w:rsidP="00D311C5">
            <w:pPr>
              <w:pStyle w:val="NormalWeb"/>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cs="Arial"/>
                <w:lang w:val="es-ES"/>
              </w:rPr>
              <w:t>El ComboBox debe desplegar los departamentos</w:t>
            </w:r>
          </w:p>
        </w:tc>
        <w:tc>
          <w:tcPr>
            <w:cnfStyle w:val="000010000000" w:firstRow="0" w:lastRow="0" w:firstColumn="0" w:lastColumn="0" w:oddVBand="1" w:evenVBand="0" w:oddHBand="0" w:evenHBand="0" w:firstRowFirstColumn="0" w:firstRowLastColumn="0" w:lastRowFirstColumn="0" w:lastRowLastColumn="0"/>
            <w:tcW w:w="1937" w:type="dxa"/>
            <w:gridSpan w:val="2"/>
          </w:tcPr>
          <w:p w:rsidR="004270D0" w:rsidRPr="0099297F" w:rsidRDefault="00D311C5" w:rsidP="00D311C5">
            <w:pPr>
              <w:pStyle w:val="TableContents"/>
              <w:jc w:val="center"/>
              <w:rPr>
                <w:rFonts w:ascii="Baskerville Old Face" w:hAnsi="Baskerville Old Face"/>
                <w:lang w:val="es-ES"/>
              </w:rPr>
            </w:pPr>
            <w:r w:rsidRPr="0099297F">
              <w:rPr>
                <w:rFonts w:ascii="Baskerville Old Face" w:hAnsi="Baskerville Old Face"/>
                <w:lang w:val="es-ES"/>
              </w:rPr>
              <w:t>100%</w:t>
            </w:r>
          </w:p>
        </w:tc>
        <w:tc>
          <w:tcPr>
            <w:tcW w:w="1937" w:type="dxa"/>
            <w:gridSpan w:val="2"/>
          </w:tcPr>
          <w:p w:rsidR="004270D0" w:rsidRPr="0099297F" w:rsidRDefault="00F24E67" w:rsidP="00D311C5">
            <w:pPr>
              <w:pStyle w:val="TableContents"/>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99297F">
              <w:rPr>
                <w:rFonts w:ascii="Baskerville Old Face" w:hAnsi="Baskerville Old Face"/>
                <w:lang w:val="es-ES"/>
              </w:rPr>
              <w:t>100%</w:t>
            </w:r>
          </w:p>
        </w:tc>
        <w:tc>
          <w:tcPr>
            <w:cnfStyle w:val="000010000000" w:firstRow="0" w:lastRow="0" w:firstColumn="0" w:lastColumn="0" w:oddVBand="1" w:evenVBand="0" w:oddHBand="0" w:evenHBand="0" w:firstRowFirstColumn="0" w:firstRowLastColumn="0" w:lastRowFirstColumn="0" w:lastRowLastColumn="0"/>
            <w:tcW w:w="1183" w:type="dxa"/>
          </w:tcPr>
          <w:p w:rsidR="004270D0" w:rsidRPr="0099297F" w:rsidRDefault="004270D0" w:rsidP="00D311C5">
            <w:pPr>
              <w:pStyle w:val="TableContents"/>
              <w:jc w:val="center"/>
              <w:rPr>
                <w:rFonts w:ascii="Baskerville Old Face" w:hAnsi="Baskerville Old Face"/>
                <w:lang w:val="es-ES"/>
              </w:rPr>
            </w:pPr>
          </w:p>
        </w:tc>
      </w:tr>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31" w:type="dxa"/>
            <w:gridSpan w:val="7"/>
          </w:tcPr>
          <w:p w:rsidR="004270D0" w:rsidRPr="0099297F" w:rsidRDefault="004270D0" w:rsidP="00E60C79">
            <w:pPr>
              <w:pStyle w:val="NormalWeb"/>
              <w:shd w:val="clear" w:color="auto" w:fill="E5E5E5"/>
              <w:rPr>
                <w:lang w:val="es-ES"/>
              </w:rPr>
            </w:pPr>
            <w:r w:rsidRPr="0099297F">
              <w:rPr>
                <w:rFonts w:ascii="Baskerville Old Face" w:hAnsi="Baskerville Old Face"/>
                <w:b/>
                <w:bCs/>
                <w:lang w:val="es-ES"/>
              </w:rPr>
              <w:t>Criterios de Aprobación del Caso de Prueba:</w:t>
            </w:r>
            <w:r w:rsidR="00E60C79" w:rsidRPr="0099297F">
              <w:rPr>
                <w:rFonts w:ascii="Arial" w:hAnsi="Arial" w:cs="Arial"/>
                <w:sz w:val="20"/>
                <w:szCs w:val="20"/>
                <w:lang w:val="es-ES"/>
              </w:rPr>
              <w:t xml:space="preserve"> Deben cumplir con los resultados esperados al menos en un 95% </w:t>
            </w:r>
          </w:p>
        </w:tc>
      </w:tr>
      <w:tr w:rsidR="004270D0" w:rsidRPr="0099297F" w:rsidTr="00556EAA">
        <w:tc>
          <w:tcPr>
            <w:cnfStyle w:val="000010000000" w:firstRow="0" w:lastRow="0" w:firstColumn="0" w:lastColumn="0" w:oddVBand="1" w:evenVBand="0" w:oddHBand="0" w:evenHBand="0" w:firstRowFirstColumn="0" w:firstRowLastColumn="0" w:lastRowFirstColumn="0" w:lastRowLastColumn="0"/>
            <w:tcW w:w="8931" w:type="dxa"/>
            <w:gridSpan w:val="7"/>
          </w:tcPr>
          <w:p w:rsidR="004270D0" w:rsidRPr="0099297F" w:rsidRDefault="004270D0" w:rsidP="000D1DA1">
            <w:pPr>
              <w:pStyle w:val="TableContents"/>
              <w:rPr>
                <w:rFonts w:ascii="Baskerville Old Face" w:hAnsi="Baskerville Old Face"/>
                <w:color w:val="0000FF"/>
                <w:lang w:val="es-ES"/>
              </w:rPr>
            </w:pPr>
            <w:r w:rsidRPr="0099297F">
              <w:rPr>
                <w:rFonts w:ascii="Baskerville Old Face" w:hAnsi="Baskerville Old Face"/>
                <w:b/>
                <w:bCs/>
                <w:lang w:val="es-ES"/>
              </w:rPr>
              <w:t>Decisión de Aprobación del Caso de Prueba:</w:t>
            </w:r>
            <w:r w:rsidRPr="0099297F">
              <w:rPr>
                <w:rFonts w:ascii="Baskerville Old Face" w:hAnsi="Baskerville Old Face"/>
                <w:lang w:val="es-ES"/>
              </w:rPr>
              <w:t xml:space="preserve">    Aprobó: ___    Fallo:</w:t>
            </w:r>
            <w:r w:rsidR="003A3F67">
              <w:rPr>
                <w:rFonts w:ascii="Baskerville Old Face" w:hAnsi="Baskerville Old Face"/>
                <w:lang w:val="es-ES"/>
              </w:rPr>
              <w:t xml:space="preserve"> </w:t>
            </w:r>
            <w:r w:rsidR="00407DF6">
              <w:rPr>
                <w:rFonts w:ascii="Baskerville Old Face" w:hAnsi="Baskerville Old Face"/>
                <w:lang w:val="es-ES"/>
              </w:rPr>
              <w:t>X</w:t>
            </w:r>
            <w:r w:rsidRPr="0099297F">
              <w:rPr>
                <w:rFonts w:ascii="Baskerville Old Face" w:hAnsi="Baskerville Old Face"/>
                <w:lang w:val="es-ES"/>
              </w:rPr>
              <w:t xml:space="preserve"> </w:t>
            </w:r>
            <w:r w:rsidRPr="0099297F">
              <w:rPr>
                <w:rFonts w:ascii="Baskerville Old Face" w:hAnsi="Baskerville Old Face"/>
                <w:color w:val="0000FF"/>
                <w:lang w:val="es-ES"/>
              </w:rPr>
              <w:t>(marque con x el resultado)</w:t>
            </w:r>
          </w:p>
        </w:tc>
      </w:tr>
      <w:tr w:rsidR="004270D0" w:rsidRPr="0099297F"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31" w:type="dxa"/>
            <w:gridSpan w:val="7"/>
          </w:tcPr>
          <w:p w:rsidR="004270D0" w:rsidRPr="0099297F" w:rsidRDefault="004270D0" w:rsidP="000D1DA1">
            <w:pPr>
              <w:pStyle w:val="TableContents"/>
              <w:rPr>
                <w:rFonts w:ascii="Baskerville Old Face" w:hAnsi="Baskerville Old Face"/>
                <w:lang w:val="es-ES"/>
              </w:rPr>
            </w:pPr>
            <w:r w:rsidRPr="0099297F">
              <w:rPr>
                <w:rFonts w:ascii="Baskerville Old Face" w:hAnsi="Baskerville Old Face"/>
                <w:b/>
                <w:bCs/>
                <w:lang w:val="es-ES"/>
              </w:rPr>
              <w:t xml:space="preserve">Fecha de Aprobación del Caso de Prueba: </w:t>
            </w:r>
            <w:r w:rsidRPr="0099297F">
              <w:rPr>
                <w:rFonts w:ascii="Baskerville Old Face" w:hAnsi="Baskerville Old Face"/>
                <w:lang w:val="es-ES"/>
              </w:rPr>
              <w:t xml:space="preserve">  </w:t>
            </w:r>
            <w:r w:rsidR="00E95F1E" w:rsidRPr="0099297F">
              <w:rPr>
                <w:rFonts w:ascii="Baskerville Old Face" w:hAnsi="Baskerville Old Face"/>
                <w:lang w:val="es-ES"/>
              </w:rPr>
              <w:t>30/10/18</w:t>
            </w:r>
          </w:p>
        </w:tc>
      </w:tr>
    </w:tbl>
    <w:p w:rsidR="004270D0" w:rsidRPr="0099297F" w:rsidRDefault="004270D0" w:rsidP="004270D0">
      <w:pPr>
        <w:pStyle w:val="InfoBlue"/>
        <w:ind w:left="363"/>
        <w:rPr>
          <w:rFonts w:ascii="Baskerville Old Face" w:hAnsi="Baskerville Old Face"/>
          <w:lang w:val="es-ES"/>
        </w:rPr>
      </w:pPr>
    </w:p>
    <w:p w:rsidR="004270D0" w:rsidRPr="0099297F" w:rsidRDefault="004270D0" w:rsidP="004F3611">
      <w:pPr>
        <w:pStyle w:val="PSI-Ttulo1"/>
        <w:rPr>
          <w:rFonts w:ascii="Baskerville Old Face" w:hAnsi="Baskerville Old Face"/>
          <w:color w:val="BF8F00" w:themeColor="accent4" w:themeShade="BF"/>
          <w:lang w:val="es-ES"/>
        </w:rPr>
      </w:pPr>
      <w:bookmarkStart w:id="39" w:name="_Toc165473679"/>
      <w:bookmarkStart w:id="40" w:name="_Toc259313033"/>
      <w:r w:rsidRPr="0099297F">
        <w:rPr>
          <w:rFonts w:ascii="Baskerville Old Face" w:hAnsi="Baskerville Old Face"/>
          <w:color w:val="BF8F00" w:themeColor="accent4" w:themeShade="BF"/>
          <w:lang w:val="es-ES"/>
        </w:rPr>
        <w:t>Prioridades</w:t>
      </w:r>
      <w:bookmarkEnd w:id="39"/>
      <w:bookmarkEnd w:id="40"/>
      <w:r w:rsidRPr="0099297F">
        <w:rPr>
          <w:rFonts w:ascii="Baskerville Old Face" w:hAnsi="Baskerville Old Face"/>
          <w:color w:val="BF8F00" w:themeColor="accent4" w:themeShade="BF"/>
          <w:lang w:val="es-ES"/>
        </w:rPr>
        <w:t xml:space="preserve"> </w:t>
      </w:r>
    </w:p>
    <w:p w:rsidR="004270D0" w:rsidRPr="0099297F" w:rsidRDefault="004270D0" w:rsidP="00A8788B">
      <w:pPr>
        <w:pStyle w:val="PSI-Ttulo2"/>
        <w:rPr>
          <w:rFonts w:ascii="Baskerville Old Face" w:hAnsi="Baskerville Old Face"/>
          <w:color w:val="FFC000" w:themeColor="accent4"/>
          <w:lang w:val="es-ES"/>
        </w:rPr>
      </w:pPr>
      <w:bookmarkStart w:id="41" w:name="_Toc165473680"/>
      <w:bookmarkStart w:id="42" w:name="_Toc259313034"/>
      <w:r w:rsidRPr="0099297F">
        <w:rPr>
          <w:rFonts w:ascii="Baskerville Old Face" w:hAnsi="Baskerville Old Face"/>
          <w:color w:val="FFC000" w:themeColor="accent4"/>
          <w:lang w:val="es-ES"/>
        </w:rPr>
        <w:t>Casos de Prueba por Características de Prioridad</w:t>
      </w:r>
      <w:bookmarkEnd w:id="41"/>
      <w:bookmarkEnd w:id="42"/>
    </w:p>
    <w:p w:rsidR="001B2DA2" w:rsidRPr="0099297F" w:rsidRDefault="001B2DA2" w:rsidP="00A8788B">
      <w:pPr>
        <w:pStyle w:val="PSI-Ttulo2"/>
        <w:rPr>
          <w:rFonts w:ascii="Baskerville Old Face" w:hAnsi="Baskerville Old Face"/>
          <w:lang w:val="es-ES"/>
        </w:rPr>
      </w:pPr>
      <w:bookmarkStart w:id="43" w:name="byusecase"/>
      <w:bookmarkStart w:id="44" w:name="_Toc165473684"/>
      <w:bookmarkEnd w:id="43"/>
    </w:p>
    <w:p w:rsidR="004270D0" w:rsidRPr="0099297F" w:rsidRDefault="004270D0" w:rsidP="000E1CE2">
      <w:pPr>
        <w:pStyle w:val="PSI-Ttulo2"/>
        <w:rPr>
          <w:rFonts w:ascii="Baskerville Old Face" w:hAnsi="Baskerville Old Face"/>
          <w:color w:val="FFC000" w:themeColor="accent4"/>
          <w:lang w:val="es-ES"/>
        </w:rPr>
      </w:pPr>
      <w:bookmarkStart w:id="45" w:name="_Toc259313038"/>
      <w:r w:rsidRPr="0099297F">
        <w:rPr>
          <w:rFonts w:ascii="Baskerville Old Face" w:hAnsi="Baskerville Old Face"/>
          <w:color w:val="FFC000" w:themeColor="accent4"/>
          <w:lang w:val="es-ES"/>
        </w:rPr>
        <w:t>Casos de Pruebas por Prioridad de Caso de Uso</w:t>
      </w:r>
      <w:bookmarkEnd w:id="44"/>
      <w:bookmarkEnd w:id="45"/>
    </w:p>
    <w:p w:rsidR="000E1CE2" w:rsidRPr="0099297F" w:rsidRDefault="000E1CE2" w:rsidP="000E1CE2">
      <w:pPr>
        <w:pStyle w:val="PSI-Ttulo2"/>
        <w:rPr>
          <w:rFonts w:ascii="Baskerville Old Face" w:hAnsi="Baskerville Old Face"/>
          <w:color w:val="FFC000" w:themeColor="accent4"/>
          <w:lang w:val="es-ES"/>
        </w:rPr>
      </w:pPr>
    </w:p>
    <w:p w:rsidR="003526ED" w:rsidRPr="00556EAA" w:rsidRDefault="003526ED" w:rsidP="00B230CC">
      <w:pPr>
        <w:pStyle w:val="PSI-Comentario"/>
      </w:pPr>
      <w:r w:rsidRPr="00F94BFF">
        <w:t>Caso de Uso: Gestionar Docente</w:t>
      </w:r>
      <w:r w:rsidRPr="00556EAA">
        <w:t>.</w:t>
      </w:r>
    </w:p>
    <w:p w:rsidR="004270D0" w:rsidRPr="00556EAA" w:rsidRDefault="004270D0" w:rsidP="00872266">
      <w:pPr>
        <w:pStyle w:val="PSI-Ttulo3"/>
      </w:pPr>
      <w:bookmarkStart w:id="46" w:name="_Toc165473685"/>
      <w:bookmarkStart w:id="47" w:name="_Toc259313039"/>
      <w:r w:rsidRPr="00556EAA">
        <w:t>Esenciales</w:t>
      </w:r>
      <w:bookmarkEnd w:id="46"/>
      <w:bookmarkEnd w:id="47"/>
      <w:r w:rsidRPr="00556EAA">
        <w:t xml:space="preserve"> </w:t>
      </w:r>
    </w:p>
    <w:p w:rsidR="004270D0" w:rsidRDefault="00B538DF" w:rsidP="00B230CC">
      <w:pPr>
        <w:pStyle w:val="PSI-Comentario"/>
        <w:rPr>
          <w:b w:val="0"/>
        </w:rPr>
      </w:pPr>
      <w:r w:rsidRPr="004904EA">
        <w:rPr>
          <w:b w:val="0"/>
        </w:rPr>
        <w:t xml:space="preserve">Probar el </w:t>
      </w:r>
      <w:r w:rsidR="0072500E" w:rsidRPr="004904EA">
        <w:rPr>
          <w:b w:val="0"/>
        </w:rPr>
        <w:t>Botón</w:t>
      </w:r>
      <w:r w:rsidRPr="004904EA">
        <w:rPr>
          <w:b w:val="0"/>
        </w:rPr>
        <w:t xml:space="preserve"> Buscar</w:t>
      </w:r>
    </w:p>
    <w:p w:rsidR="008850AF" w:rsidRPr="004904EA" w:rsidRDefault="008850AF" w:rsidP="00B230CC">
      <w:pPr>
        <w:pStyle w:val="PSI-Comentario"/>
        <w:rPr>
          <w:b w:val="0"/>
        </w:rPr>
      </w:pPr>
      <w:r>
        <w:rPr>
          <w:b w:val="0"/>
        </w:rPr>
        <w:t xml:space="preserve">Probar el </w:t>
      </w:r>
      <w:proofErr w:type="spellStart"/>
      <w:r>
        <w:rPr>
          <w:b w:val="0"/>
        </w:rPr>
        <w:t>Boton</w:t>
      </w:r>
      <w:proofErr w:type="spellEnd"/>
      <w:r>
        <w:rPr>
          <w:b w:val="0"/>
        </w:rPr>
        <w:t xml:space="preserve"> Guardar Docente</w:t>
      </w:r>
    </w:p>
    <w:p w:rsidR="00B538DF" w:rsidRPr="004904EA" w:rsidRDefault="00B538DF" w:rsidP="00B230CC">
      <w:pPr>
        <w:pStyle w:val="PSI-Comentario"/>
        <w:rPr>
          <w:b w:val="0"/>
        </w:rPr>
      </w:pPr>
      <w:r w:rsidRPr="004904EA">
        <w:rPr>
          <w:b w:val="0"/>
        </w:rPr>
        <w:t xml:space="preserve">Probar el </w:t>
      </w:r>
      <w:r w:rsidR="0072500E" w:rsidRPr="004904EA">
        <w:rPr>
          <w:b w:val="0"/>
        </w:rPr>
        <w:t>Botón</w:t>
      </w:r>
      <w:r w:rsidRPr="004904EA">
        <w:rPr>
          <w:b w:val="0"/>
        </w:rPr>
        <w:t xml:space="preserve"> Nuevo</w:t>
      </w:r>
      <w:r w:rsidR="00E93539" w:rsidRPr="004904EA">
        <w:rPr>
          <w:b w:val="0"/>
        </w:rPr>
        <w:t xml:space="preserve"> </w:t>
      </w:r>
      <w:r w:rsidRPr="004904EA">
        <w:rPr>
          <w:b w:val="0"/>
        </w:rPr>
        <w:t>Docente</w:t>
      </w:r>
    </w:p>
    <w:p w:rsidR="00B538DF" w:rsidRPr="004904EA" w:rsidRDefault="00B538DF" w:rsidP="00B230CC">
      <w:pPr>
        <w:pStyle w:val="PSI-Comentario"/>
        <w:rPr>
          <w:b w:val="0"/>
        </w:rPr>
      </w:pPr>
      <w:r w:rsidRPr="004904EA">
        <w:rPr>
          <w:b w:val="0"/>
        </w:rPr>
        <w:t xml:space="preserve">Probar el </w:t>
      </w:r>
      <w:r w:rsidR="0072500E" w:rsidRPr="004904EA">
        <w:rPr>
          <w:b w:val="0"/>
        </w:rPr>
        <w:t>Botón</w:t>
      </w:r>
      <w:r w:rsidRPr="004904EA">
        <w:rPr>
          <w:b w:val="0"/>
        </w:rPr>
        <w:t xml:space="preserve"> Cancelar</w:t>
      </w:r>
    </w:p>
    <w:p w:rsidR="00B538DF" w:rsidRPr="004904EA" w:rsidRDefault="00B538DF" w:rsidP="00B230CC">
      <w:pPr>
        <w:pStyle w:val="PSI-Comentario"/>
        <w:rPr>
          <w:b w:val="0"/>
        </w:rPr>
      </w:pPr>
      <w:r w:rsidRPr="004904EA">
        <w:rPr>
          <w:b w:val="0"/>
        </w:rPr>
        <w:t xml:space="preserve">Probar el </w:t>
      </w:r>
      <w:r w:rsidR="0072500E" w:rsidRPr="004904EA">
        <w:rPr>
          <w:b w:val="0"/>
        </w:rPr>
        <w:t>Botón</w:t>
      </w:r>
      <w:r w:rsidRPr="004904EA">
        <w:rPr>
          <w:b w:val="0"/>
        </w:rPr>
        <w:t xml:space="preserve"> Modificar</w:t>
      </w:r>
    </w:p>
    <w:p w:rsidR="00B538DF" w:rsidRPr="004904EA" w:rsidRDefault="00B538DF" w:rsidP="00B230CC">
      <w:pPr>
        <w:pStyle w:val="PSI-Comentario"/>
        <w:rPr>
          <w:b w:val="0"/>
        </w:rPr>
      </w:pPr>
      <w:r w:rsidRPr="004904EA">
        <w:rPr>
          <w:b w:val="0"/>
        </w:rPr>
        <w:t xml:space="preserve">Probar el </w:t>
      </w:r>
      <w:r w:rsidR="0072500E" w:rsidRPr="004904EA">
        <w:rPr>
          <w:b w:val="0"/>
        </w:rPr>
        <w:t>Botón</w:t>
      </w:r>
      <w:r w:rsidRPr="004904EA">
        <w:rPr>
          <w:b w:val="0"/>
        </w:rPr>
        <w:t xml:space="preserve"> Eliminar </w:t>
      </w:r>
    </w:p>
    <w:p w:rsidR="005067E4" w:rsidRPr="004904EA" w:rsidRDefault="005067E4" w:rsidP="00B230CC">
      <w:pPr>
        <w:pStyle w:val="PSI-Comentario"/>
        <w:rPr>
          <w:b w:val="0"/>
        </w:rPr>
      </w:pPr>
      <w:r w:rsidRPr="004904EA">
        <w:rPr>
          <w:b w:val="0"/>
        </w:rPr>
        <w:t xml:space="preserve">Probar el </w:t>
      </w:r>
      <w:r w:rsidR="0072500E" w:rsidRPr="004904EA">
        <w:rPr>
          <w:b w:val="0"/>
        </w:rPr>
        <w:t>Botón</w:t>
      </w:r>
      <w:r w:rsidRPr="004904EA">
        <w:rPr>
          <w:b w:val="0"/>
        </w:rPr>
        <w:t xml:space="preserve"> Docente</w:t>
      </w:r>
    </w:p>
    <w:p w:rsidR="007F1C5D" w:rsidRPr="004904EA" w:rsidRDefault="007F1C5D" w:rsidP="00B230CC">
      <w:pPr>
        <w:pStyle w:val="PSI-Comentario"/>
        <w:rPr>
          <w:b w:val="0"/>
        </w:rPr>
      </w:pPr>
      <w:r w:rsidRPr="004904EA">
        <w:rPr>
          <w:b w:val="0"/>
        </w:rPr>
        <w:t>Probar la Interfaz de Usuario</w:t>
      </w:r>
    </w:p>
    <w:p w:rsidR="007F1C5D" w:rsidRPr="004904EA" w:rsidRDefault="007F1C5D" w:rsidP="00B230CC">
      <w:pPr>
        <w:pStyle w:val="PSI-Comentario"/>
        <w:rPr>
          <w:b w:val="0"/>
        </w:rPr>
      </w:pPr>
      <w:r w:rsidRPr="004904EA">
        <w:rPr>
          <w:b w:val="0"/>
        </w:rPr>
        <w:t>Probar el rendimiento del sistema</w:t>
      </w:r>
    </w:p>
    <w:p w:rsidR="006F4A68" w:rsidRPr="004904EA" w:rsidRDefault="006F4A68" w:rsidP="00B230CC">
      <w:pPr>
        <w:pStyle w:val="PSI-Comentario"/>
        <w:rPr>
          <w:b w:val="0"/>
        </w:rPr>
      </w:pPr>
      <w:r w:rsidRPr="004904EA">
        <w:rPr>
          <w:b w:val="0"/>
        </w:rPr>
        <w:t xml:space="preserve">Probar el </w:t>
      </w:r>
      <w:r w:rsidR="0072500E" w:rsidRPr="004904EA">
        <w:rPr>
          <w:b w:val="0"/>
        </w:rPr>
        <w:t>Botón</w:t>
      </w:r>
      <w:r w:rsidRPr="004904EA">
        <w:rPr>
          <w:b w:val="0"/>
        </w:rPr>
        <w:t xml:space="preserve"> Salir</w:t>
      </w:r>
    </w:p>
    <w:p w:rsidR="004270D0" w:rsidRPr="00556EAA" w:rsidRDefault="004270D0" w:rsidP="00872266">
      <w:pPr>
        <w:pStyle w:val="PSI-Ttulo3"/>
      </w:pPr>
      <w:bookmarkStart w:id="48" w:name="_Toc165473686"/>
      <w:bookmarkStart w:id="49" w:name="_Toc259313040"/>
      <w:r w:rsidRPr="00556EAA">
        <w:lastRenderedPageBreak/>
        <w:t>Esperados</w:t>
      </w:r>
      <w:bookmarkEnd w:id="48"/>
      <w:bookmarkEnd w:id="49"/>
      <w:r w:rsidRPr="00556EAA">
        <w:t xml:space="preserve"> </w:t>
      </w:r>
    </w:p>
    <w:p w:rsidR="0039747E" w:rsidRPr="006F4335" w:rsidRDefault="0039747E" w:rsidP="00B230CC">
      <w:pPr>
        <w:pStyle w:val="PSI-Comentario"/>
        <w:rPr>
          <w:b w:val="0"/>
          <w:szCs w:val="24"/>
          <w:lang w:eastAsia="es-ES_tradnl"/>
        </w:rPr>
      </w:pPr>
      <w:r w:rsidRPr="006F4335">
        <w:rPr>
          <w:b w:val="0"/>
        </w:rPr>
        <w:t xml:space="preserve">El </w:t>
      </w:r>
      <w:r w:rsidR="00957AA9" w:rsidRPr="006F4335">
        <w:rPr>
          <w:b w:val="0"/>
        </w:rPr>
        <w:t>botón</w:t>
      </w:r>
      <w:r w:rsidRPr="006F4335">
        <w:rPr>
          <w:b w:val="0"/>
        </w:rPr>
        <w:t xml:space="preserve"> de </w:t>
      </w:r>
      <w:r w:rsidR="00957AA9" w:rsidRPr="006F4335">
        <w:rPr>
          <w:b w:val="0"/>
        </w:rPr>
        <w:t>nuevo Docente</w:t>
      </w:r>
      <w:r w:rsidRPr="006F4335">
        <w:rPr>
          <w:b w:val="0"/>
        </w:rPr>
        <w:t xml:space="preserve"> debe cumplir con la </w:t>
      </w:r>
      <w:r w:rsidR="00957AA9" w:rsidRPr="006F4335">
        <w:rPr>
          <w:b w:val="0"/>
        </w:rPr>
        <w:t>función</w:t>
      </w:r>
      <w:r w:rsidRPr="006F4335">
        <w:rPr>
          <w:b w:val="0"/>
        </w:rPr>
        <w:t xml:space="preserve"> de</w:t>
      </w:r>
      <w:r w:rsidR="00957AA9" w:rsidRPr="006F4335">
        <w:rPr>
          <w:b w:val="0"/>
        </w:rPr>
        <w:t xml:space="preserve"> Agregar un docente nuevo enviando a otra pagina para ingresar los datos necesarios</w:t>
      </w:r>
      <w:r w:rsidR="000E44BA" w:rsidRPr="006F4335">
        <w:rPr>
          <w:b w:val="0"/>
        </w:rPr>
        <w:t>.</w:t>
      </w:r>
    </w:p>
    <w:p w:rsidR="0039747E" w:rsidRPr="006F4335" w:rsidRDefault="0039747E" w:rsidP="00B230CC">
      <w:pPr>
        <w:pStyle w:val="PSI-Comentario"/>
        <w:rPr>
          <w:b w:val="0"/>
        </w:rPr>
      </w:pPr>
      <w:r w:rsidRPr="006F4335">
        <w:rPr>
          <w:b w:val="0"/>
        </w:rPr>
        <w:t xml:space="preserve">El </w:t>
      </w:r>
      <w:r w:rsidR="00F56B04" w:rsidRPr="006F4335">
        <w:rPr>
          <w:b w:val="0"/>
        </w:rPr>
        <w:t>botón</w:t>
      </w:r>
      <w:r w:rsidRPr="006F4335">
        <w:rPr>
          <w:b w:val="0"/>
        </w:rPr>
        <w:t xml:space="preserve"> de </w:t>
      </w:r>
      <w:r w:rsidR="00F56B04" w:rsidRPr="006F4335">
        <w:rPr>
          <w:b w:val="0"/>
        </w:rPr>
        <w:t>modificación</w:t>
      </w:r>
      <w:r w:rsidRPr="006F4335">
        <w:rPr>
          <w:b w:val="0"/>
        </w:rPr>
        <w:t xml:space="preserve"> debe poder modificar el registro que se seleccione </w:t>
      </w:r>
    </w:p>
    <w:p w:rsidR="0039747E" w:rsidRPr="006F4335" w:rsidRDefault="0039747E" w:rsidP="00B230CC">
      <w:pPr>
        <w:pStyle w:val="PSI-Comentario"/>
        <w:rPr>
          <w:b w:val="0"/>
        </w:rPr>
      </w:pPr>
      <w:r w:rsidRPr="006F4335">
        <w:rPr>
          <w:b w:val="0"/>
        </w:rPr>
        <w:t xml:space="preserve">El </w:t>
      </w:r>
      <w:r w:rsidR="001463E9" w:rsidRPr="006F4335">
        <w:rPr>
          <w:b w:val="0"/>
        </w:rPr>
        <w:t>botón</w:t>
      </w:r>
      <w:r w:rsidRPr="006F4335">
        <w:rPr>
          <w:b w:val="0"/>
        </w:rPr>
        <w:t xml:space="preserve"> de eliminado debe permitir eliminar un registro </w:t>
      </w:r>
    </w:p>
    <w:p w:rsidR="0039747E" w:rsidRPr="006F4335" w:rsidRDefault="0039747E" w:rsidP="00B230CC">
      <w:pPr>
        <w:pStyle w:val="PSI-Comentario"/>
        <w:rPr>
          <w:b w:val="0"/>
        </w:rPr>
      </w:pPr>
      <w:r w:rsidRPr="006F4335">
        <w:rPr>
          <w:b w:val="0"/>
        </w:rPr>
        <w:t xml:space="preserve">El </w:t>
      </w:r>
      <w:r w:rsidR="001463E9" w:rsidRPr="006F4335">
        <w:rPr>
          <w:b w:val="0"/>
        </w:rPr>
        <w:t>botón</w:t>
      </w:r>
      <w:r w:rsidRPr="006F4335">
        <w:rPr>
          <w:b w:val="0"/>
        </w:rPr>
        <w:t xml:space="preserve"> de </w:t>
      </w:r>
      <w:r w:rsidR="001463E9" w:rsidRPr="006F4335">
        <w:rPr>
          <w:b w:val="0"/>
        </w:rPr>
        <w:t>Buscar</w:t>
      </w:r>
      <w:r w:rsidRPr="006F4335">
        <w:rPr>
          <w:b w:val="0"/>
        </w:rPr>
        <w:t xml:space="preserve"> debe cumplir con la </w:t>
      </w:r>
      <w:r w:rsidR="001463E9" w:rsidRPr="006F4335">
        <w:rPr>
          <w:b w:val="0"/>
        </w:rPr>
        <w:t>función</w:t>
      </w:r>
      <w:r w:rsidRPr="006F4335">
        <w:rPr>
          <w:b w:val="0"/>
        </w:rPr>
        <w:t xml:space="preserve"> de </w:t>
      </w:r>
      <w:r w:rsidR="001463E9" w:rsidRPr="006F4335">
        <w:rPr>
          <w:b w:val="0"/>
        </w:rPr>
        <w:t>Buscar</w:t>
      </w:r>
      <w:r w:rsidR="009E05D6" w:rsidRPr="006F4335">
        <w:rPr>
          <w:b w:val="0"/>
        </w:rPr>
        <w:t xml:space="preserve"> la</w:t>
      </w:r>
      <w:r w:rsidR="00E96C50" w:rsidRPr="006F4335">
        <w:rPr>
          <w:b w:val="0"/>
        </w:rPr>
        <w:t xml:space="preserve"> </w:t>
      </w:r>
      <w:r w:rsidR="00C8015C" w:rsidRPr="006F4335">
        <w:rPr>
          <w:b w:val="0"/>
        </w:rPr>
        <w:t>información</w:t>
      </w:r>
      <w:r w:rsidR="00E96C50" w:rsidRPr="006F4335">
        <w:rPr>
          <w:b w:val="0"/>
        </w:rPr>
        <w:t xml:space="preserve"> solicitada por el usuario</w:t>
      </w:r>
      <w:r w:rsidR="001463E9" w:rsidRPr="006F4335">
        <w:rPr>
          <w:b w:val="0"/>
        </w:rPr>
        <w:t xml:space="preserve"> </w:t>
      </w:r>
    </w:p>
    <w:p w:rsidR="0039747E" w:rsidRPr="006F4335" w:rsidRDefault="0039747E" w:rsidP="00B230CC">
      <w:pPr>
        <w:pStyle w:val="PSI-Comentario"/>
        <w:rPr>
          <w:b w:val="0"/>
        </w:rPr>
      </w:pPr>
      <w:r w:rsidRPr="006F4335">
        <w:rPr>
          <w:b w:val="0"/>
        </w:rPr>
        <w:t xml:space="preserve">El </w:t>
      </w:r>
      <w:r w:rsidR="009E05D6" w:rsidRPr="006F4335">
        <w:rPr>
          <w:b w:val="0"/>
        </w:rPr>
        <w:t>botón</w:t>
      </w:r>
      <w:r w:rsidRPr="006F4335">
        <w:rPr>
          <w:b w:val="0"/>
        </w:rPr>
        <w:t xml:space="preserve"> cancelar debe deshacer cualquier cambio que se haga sin que </w:t>
      </w:r>
      <w:r w:rsidR="009E05D6" w:rsidRPr="006F4335">
        <w:rPr>
          <w:b w:val="0"/>
        </w:rPr>
        <w:t>este</w:t>
      </w:r>
      <w:r w:rsidRPr="006F4335">
        <w:rPr>
          <w:b w:val="0"/>
        </w:rPr>
        <w:t xml:space="preserve"> haya sido guardado anteriormente </w:t>
      </w:r>
    </w:p>
    <w:p w:rsidR="0039747E" w:rsidRPr="006F4335" w:rsidRDefault="0039747E" w:rsidP="00B230CC">
      <w:pPr>
        <w:pStyle w:val="PSI-Comentario"/>
        <w:rPr>
          <w:b w:val="0"/>
        </w:rPr>
      </w:pPr>
      <w:r w:rsidRPr="006F4335">
        <w:rPr>
          <w:b w:val="0"/>
        </w:rPr>
        <w:t xml:space="preserve">Los cuadros de texto deben enviar la </w:t>
      </w:r>
      <w:r w:rsidR="009E05D6" w:rsidRPr="006F4335">
        <w:rPr>
          <w:b w:val="0"/>
        </w:rPr>
        <w:t>información</w:t>
      </w:r>
      <w:r w:rsidRPr="006F4335">
        <w:rPr>
          <w:b w:val="0"/>
        </w:rPr>
        <w:t xml:space="preserve"> adecuada al lugar adecuado dentro de la Base de Datos. </w:t>
      </w:r>
    </w:p>
    <w:p w:rsidR="0039747E" w:rsidRPr="006F4335" w:rsidRDefault="0039747E" w:rsidP="00B230CC">
      <w:pPr>
        <w:pStyle w:val="PSI-Comentario"/>
        <w:rPr>
          <w:b w:val="0"/>
          <w:szCs w:val="24"/>
          <w:lang w:eastAsia="es-ES_tradnl"/>
        </w:rPr>
      </w:pPr>
      <w:r w:rsidRPr="006F4335">
        <w:rPr>
          <w:b w:val="0"/>
        </w:rPr>
        <w:t xml:space="preserve">Las etiquetas deben coincidir con los cuadros de texto de acuerdo al </w:t>
      </w:r>
      <w:r w:rsidR="009E05D6" w:rsidRPr="006F4335">
        <w:rPr>
          <w:b w:val="0"/>
        </w:rPr>
        <w:t>diseño</w:t>
      </w:r>
      <w:r w:rsidRPr="006F4335">
        <w:rPr>
          <w:b w:val="0"/>
        </w:rPr>
        <w:t xml:space="preserve">, y deben tener una buena </w:t>
      </w:r>
      <w:r w:rsidR="009E05D6" w:rsidRPr="006F4335">
        <w:rPr>
          <w:b w:val="0"/>
        </w:rPr>
        <w:t>ortografía</w:t>
      </w:r>
      <w:r w:rsidRPr="006F4335">
        <w:rPr>
          <w:b w:val="0"/>
        </w:rPr>
        <w:t xml:space="preserve">. </w:t>
      </w:r>
    </w:p>
    <w:p w:rsidR="0039747E" w:rsidRPr="006F4335" w:rsidRDefault="0039747E" w:rsidP="00B230CC">
      <w:pPr>
        <w:pStyle w:val="PSI-Comentario"/>
        <w:rPr>
          <w:b w:val="0"/>
        </w:rPr>
      </w:pPr>
      <w:r w:rsidRPr="006F4335">
        <w:rPr>
          <w:b w:val="0"/>
        </w:rPr>
        <w:t xml:space="preserve">La interfaz debe estar hecha y organizada conforme al </w:t>
      </w:r>
      <w:r w:rsidR="009E05D6" w:rsidRPr="006F4335">
        <w:rPr>
          <w:b w:val="0"/>
        </w:rPr>
        <w:t>diseño</w:t>
      </w:r>
      <w:r w:rsidRPr="006F4335">
        <w:rPr>
          <w:b w:val="0"/>
        </w:rPr>
        <w:t xml:space="preserve"> </w:t>
      </w:r>
    </w:p>
    <w:p w:rsidR="004270D0" w:rsidRPr="006F4335" w:rsidRDefault="0039747E" w:rsidP="00B230CC">
      <w:pPr>
        <w:pStyle w:val="PSI-Comentario"/>
        <w:rPr>
          <w:b w:val="0"/>
        </w:rPr>
      </w:pPr>
      <w:r w:rsidRPr="006F4335">
        <w:rPr>
          <w:b w:val="0"/>
        </w:rPr>
        <w:t xml:space="preserve">El rendimiento de la </w:t>
      </w:r>
      <w:r w:rsidR="009E05D6" w:rsidRPr="006F4335">
        <w:rPr>
          <w:b w:val="0"/>
        </w:rPr>
        <w:t>aplicación</w:t>
      </w:r>
      <w:r w:rsidRPr="006F4335">
        <w:rPr>
          <w:b w:val="0"/>
        </w:rPr>
        <w:t xml:space="preserve"> debe ser la </w:t>
      </w:r>
      <w:r w:rsidR="009E05D6" w:rsidRPr="006F4335">
        <w:rPr>
          <w:b w:val="0"/>
        </w:rPr>
        <w:t>optima</w:t>
      </w:r>
      <w:r w:rsidRPr="006F4335">
        <w:rPr>
          <w:b w:val="0"/>
        </w:rPr>
        <w:t xml:space="preserve"> para que no se trabe a la hora de la </w:t>
      </w:r>
      <w:r w:rsidR="009E05D6" w:rsidRPr="006F4335">
        <w:rPr>
          <w:b w:val="0"/>
        </w:rPr>
        <w:t>ejecución</w:t>
      </w:r>
      <w:r w:rsidRPr="006F4335">
        <w:rPr>
          <w:b w:val="0"/>
        </w:rPr>
        <w:t xml:space="preserve"> </w:t>
      </w:r>
    </w:p>
    <w:p w:rsidR="004270D0" w:rsidRPr="00872266" w:rsidRDefault="004270D0" w:rsidP="00872266">
      <w:pPr>
        <w:pStyle w:val="PSI-Ttulo3"/>
        <w:rPr>
          <w:sz w:val="28"/>
        </w:rPr>
      </w:pPr>
      <w:bookmarkStart w:id="50" w:name="_Toc165473687"/>
      <w:bookmarkStart w:id="51" w:name="_Toc259313041"/>
      <w:r w:rsidRPr="00872266">
        <w:rPr>
          <w:sz w:val="28"/>
        </w:rPr>
        <w:t>Deseados</w:t>
      </w:r>
      <w:bookmarkEnd w:id="50"/>
      <w:bookmarkEnd w:id="51"/>
      <w:r w:rsidRPr="00872266">
        <w:rPr>
          <w:sz w:val="28"/>
        </w:rPr>
        <w:t xml:space="preserve"> </w:t>
      </w:r>
    </w:p>
    <w:p w:rsidR="003A2582" w:rsidRPr="006F4335" w:rsidRDefault="003A2582" w:rsidP="00B230CC">
      <w:pPr>
        <w:pStyle w:val="PSI-Comentario"/>
        <w:rPr>
          <w:b w:val="0"/>
          <w:szCs w:val="24"/>
          <w:lang w:val="es-AR" w:eastAsia="es-ES_tradnl"/>
        </w:rPr>
      </w:pPr>
      <w:r w:rsidRPr="006F4335">
        <w:rPr>
          <w:b w:val="0"/>
        </w:rPr>
        <w:t xml:space="preserve">El </w:t>
      </w:r>
      <w:r w:rsidR="002734A0" w:rsidRPr="006F4335">
        <w:rPr>
          <w:b w:val="0"/>
        </w:rPr>
        <w:t>botón</w:t>
      </w:r>
      <w:r w:rsidRPr="006F4335">
        <w:rPr>
          <w:b w:val="0"/>
        </w:rPr>
        <w:t xml:space="preserve"> de agregado cumpla con la </w:t>
      </w:r>
      <w:r w:rsidR="008B1871" w:rsidRPr="006F4335">
        <w:rPr>
          <w:b w:val="0"/>
        </w:rPr>
        <w:t>función</w:t>
      </w:r>
      <w:r w:rsidRPr="006F4335">
        <w:rPr>
          <w:b w:val="0"/>
        </w:rPr>
        <w:t xml:space="preserve"> de agregar </w:t>
      </w:r>
    </w:p>
    <w:p w:rsidR="003A2582" w:rsidRPr="006F4335" w:rsidRDefault="003A2582" w:rsidP="00B230CC">
      <w:pPr>
        <w:pStyle w:val="PSI-Comentario"/>
        <w:rPr>
          <w:b w:val="0"/>
        </w:rPr>
      </w:pPr>
      <w:r w:rsidRPr="006F4335">
        <w:rPr>
          <w:b w:val="0"/>
        </w:rPr>
        <w:t xml:space="preserve">El </w:t>
      </w:r>
      <w:r w:rsidR="008B1871" w:rsidRPr="006F4335">
        <w:rPr>
          <w:b w:val="0"/>
        </w:rPr>
        <w:t>botón</w:t>
      </w:r>
      <w:r w:rsidRPr="006F4335">
        <w:rPr>
          <w:b w:val="0"/>
        </w:rPr>
        <w:t xml:space="preserve"> de </w:t>
      </w:r>
      <w:r w:rsidR="008B1871" w:rsidRPr="006F4335">
        <w:rPr>
          <w:b w:val="0"/>
        </w:rPr>
        <w:t>modificación</w:t>
      </w:r>
      <w:r w:rsidRPr="006F4335">
        <w:rPr>
          <w:b w:val="0"/>
        </w:rPr>
        <w:t xml:space="preserve"> pueda modificar el registro que se seleccione </w:t>
      </w:r>
    </w:p>
    <w:p w:rsidR="003A2582" w:rsidRPr="006F4335" w:rsidRDefault="003A2582" w:rsidP="00B230CC">
      <w:pPr>
        <w:pStyle w:val="PSI-Comentario"/>
        <w:rPr>
          <w:b w:val="0"/>
        </w:rPr>
      </w:pPr>
      <w:r w:rsidRPr="006F4335">
        <w:rPr>
          <w:b w:val="0"/>
        </w:rPr>
        <w:t xml:space="preserve">El </w:t>
      </w:r>
      <w:r w:rsidR="008B1871" w:rsidRPr="006F4335">
        <w:rPr>
          <w:b w:val="0"/>
        </w:rPr>
        <w:t>botón</w:t>
      </w:r>
      <w:r w:rsidRPr="006F4335">
        <w:rPr>
          <w:b w:val="0"/>
        </w:rPr>
        <w:t xml:space="preserve"> de eliminado permita eliminar un registro </w:t>
      </w:r>
    </w:p>
    <w:p w:rsidR="003A2582" w:rsidRPr="006F4335" w:rsidRDefault="003A2582" w:rsidP="00B230CC">
      <w:pPr>
        <w:pStyle w:val="PSI-Comentario"/>
        <w:rPr>
          <w:b w:val="0"/>
        </w:rPr>
      </w:pPr>
      <w:r w:rsidRPr="006F4335">
        <w:rPr>
          <w:b w:val="0"/>
        </w:rPr>
        <w:t xml:space="preserve">El </w:t>
      </w:r>
      <w:r w:rsidR="008B1871" w:rsidRPr="006F4335">
        <w:rPr>
          <w:b w:val="0"/>
        </w:rPr>
        <w:t>botón</w:t>
      </w:r>
      <w:r w:rsidRPr="006F4335">
        <w:rPr>
          <w:b w:val="0"/>
        </w:rPr>
        <w:t xml:space="preserve"> de </w:t>
      </w:r>
      <w:r w:rsidR="0079374C" w:rsidRPr="006F4335">
        <w:rPr>
          <w:b w:val="0"/>
        </w:rPr>
        <w:t>Buscar</w:t>
      </w:r>
      <w:r w:rsidRPr="006F4335">
        <w:rPr>
          <w:b w:val="0"/>
        </w:rPr>
        <w:t xml:space="preserve"> cumpla con la </w:t>
      </w:r>
      <w:r w:rsidR="006848DA" w:rsidRPr="006F4335">
        <w:rPr>
          <w:b w:val="0"/>
        </w:rPr>
        <w:t>función</w:t>
      </w:r>
      <w:r w:rsidRPr="006F4335">
        <w:rPr>
          <w:b w:val="0"/>
        </w:rPr>
        <w:t xml:space="preserve"> de </w:t>
      </w:r>
      <w:r w:rsidR="0079374C" w:rsidRPr="006F4335">
        <w:rPr>
          <w:b w:val="0"/>
        </w:rPr>
        <w:t>Buscar los Registros</w:t>
      </w:r>
    </w:p>
    <w:p w:rsidR="003A2582" w:rsidRPr="006F4335" w:rsidRDefault="003A2582" w:rsidP="00B230CC">
      <w:pPr>
        <w:pStyle w:val="PSI-Comentario"/>
        <w:rPr>
          <w:b w:val="0"/>
        </w:rPr>
      </w:pPr>
      <w:r w:rsidRPr="006F4335">
        <w:rPr>
          <w:b w:val="0"/>
        </w:rPr>
        <w:t xml:space="preserve">El </w:t>
      </w:r>
      <w:r w:rsidR="008B1871" w:rsidRPr="006F4335">
        <w:rPr>
          <w:b w:val="0"/>
        </w:rPr>
        <w:t>botón</w:t>
      </w:r>
      <w:r w:rsidRPr="006F4335">
        <w:rPr>
          <w:b w:val="0"/>
        </w:rPr>
        <w:t xml:space="preserve"> cancelar deshaga cualquier cambio que se haga sin que </w:t>
      </w:r>
      <w:proofErr w:type="spellStart"/>
      <w:r w:rsidRPr="006F4335">
        <w:rPr>
          <w:b w:val="0"/>
        </w:rPr>
        <w:t>éste</w:t>
      </w:r>
      <w:proofErr w:type="spellEnd"/>
      <w:r w:rsidRPr="006F4335">
        <w:rPr>
          <w:b w:val="0"/>
        </w:rPr>
        <w:t xml:space="preserve"> haya sido guardado anteriormente </w:t>
      </w:r>
    </w:p>
    <w:p w:rsidR="003A2582" w:rsidRPr="006F4335" w:rsidRDefault="003A2582" w:rsidP="00B230CC">
      <w:pPr>
        <w:pStyle w:val="PSI-Comentario"/>
        <w:rPr>
          <w:b w:val="0"/>
        </w:rPr>
      </w:pPr>
      <w:r w:rsidRPr="006F4335">
        <w:rPr>
          <w:b w:val="0"/>
        </w:rPr>
        <w:t xml:space="preserve">Los cuadros de texto </w:t>
      </w:r>
      <w:r w:rsidR="008B1871" w:rsidRPr="006F4335">
        <w:rPr>
          <w:b w:val="0"/>
        </w:rPr>
        <w:t>envié</w:t>
      </w:r>
      <w:r w:rsidRPr="006F4335">
        <w:rPr>
          <w:b w:val="0"/>
        </w:rPr>
        <w:t xml:space="preserve"> la </w:t>
      </w:r>
      <w:r w:rsidR="008B1871" w:rsidRPr="006F4335">
        <w:rPr>
          <w:b w:val="0"/>
        </w:rPr>
        <w:t>información</w:t>
      </w:r>
      <w:r w:rsidRPr="006F4335">
        <w:rPr>
          <w:b w:val="0"/>
        </w:rPr>
        <w:t xml:space="preserve"> adecuada al lugar adecuado dentro de la Base de Datos. </w:t>
      </w:r>
    </w:p>
    <w:p w:rsidR="003A2582" w:rsidRPr="006F4335" w:rsidRDefault="003A2582" w:rsidP="00B230CC">
      <w:pPr>
        <w:pStyle w:val="PSI-Comentario"/>
        <w:rPr>
          <w:b w:val="0"/>
        </w:rPr>
      </w:pPr>
      <w:r w:rsidRPr="006F4335">
        <w:rPr>
          <w:b w:val="0"/>
        </w:rPr>
        <w:t xml:space="preserve">Las etiquetas coincidan con los cuadros de texto de acuerdo al </w:t>
      </w:r>
      <w:r w:rsidR="008B1871" w:rsidRPr="006F4335">
        <w:rPr>
          <w:b w:val="0"/>
        </w:rPr>
        <w:t>diseño</w:t>
      </w:r>
      <w:r w:rsidRPr="006F4335">
        <w:rPr>
          <w:b w:val="0"/>
        </w:rPr>
        <w:t xml:space="preserve">, y deben tener una buena </w:t>
      </w:r>
      <w:r w:rsidR="008B1871" w:rsidRPr="006F4335">
        <w:rPr>
          <w:b w:val="0"/>
        </w:rPr>
        <w:t>ortografía</w:t>
      </w:r>
      <w:r w:rsidRPr="006F4335">
        <w:rPr>
          <w:b w:val="0"/>
        </w:rPr>
        <w:t xml:space="preserve">. </w:t>
      </w:r>
    </w:p>
    <w:p w:rsidR="003A2582" w:rsidRPr="006F4335" w:rsidRDefault="003A2582" w:rsidP="00B230CC">
      <w:pPr>
        <w:pStyle w:val="PSI-Comentario"/>
        <w:rPr>
          <w:b w:val="0"/>
        </w:rPr>
      </w:pPr>
      <w:r w:rsidRPr="006F4335">
        <w:rPr>
          <w:b w:val="0"/>
        </w:rPr>
        <w:t xml:space="preserve">La interfaz este hecha y organizada conforme al </w:t>
      </w:r>
      <w:r w:rsidR="008B1871" w:rsidRPr="006F4335">
        <w:rPr>
          <w:b w:val="0"/>
        </w:rPr>
        <w:t>diseñó</w:t>
      </w:r>
      <w:r w:rsidRPr="006F4335">
        <w:rPr>
          <w:b w:val="0"/>
        </w:rPr>
        <w:t xml:space="preserve"> </w:t>
      </w:r>
    </w:p>
    <w:p w:rsidR="003A2582" w:rsidRPr="006F4335" w:rsidRDefault="003A2582" w:rsidP="00B230CC">
      <w:pPr>
        <w:pStyle w:val="PSI-Comentario"/>
        <w:rPr>
          <w:b w:val="0"/>
        </w:rPr>
      </w:pPr>
      <w:r w:rsidRPr="006F4335">
        <w:rPr>
          <w:b w:val="0"/>
        </w:rPr>
        <w:t xml:space="preserve">El rendimiento de la </w:t>
      </w:r>
      <w:r w:rsidR="008B1871" w:rsidRPr="006F4335">
        <w:rPr>
          <w:b w:val="0"/>
        </w:rPr>
        <w:t>aplicación</w:t>
      </w:r>
      <w:r w:rsidRPr="006F4335">
        <w:rPr>
          <w:b w:val="0"/>
        </w:rPr>
        <w:t xml:space="preserve"> sea la </w:t>
      </w:r>
      <w:r w:rsidR="008B1871" w:rsidRPr="006F4335">
        <w:rPr>
          <w:b w:val="0"/>
        </w:rPr>
        <w:t>optima</w:t>
      </w:r>
      <w:r w:rsidRPr="006F4335">
        <w:rPr>
          <w:b w:val="0"/>
        </w:rPr>
        <w:t xml:space="preserve"> para que no se trabe a la hora de la </w:t>
      </w:r>
      <w:r w:rsidR="008B1871" w:rsidRPr="006F4335">
        <w:rPr>
          <w:b w:val="0"/>
        </w:rPr>
        <w:t>ejecución</w:t>
      </w:r>
      <w:r w:rsidRPr="006F4335">
        <w:rPr>
          <w:b w:val="0"/>
        </w:rPr>
        <w:t xml:space="preserve"> </w:t>
      </w:r>
    </w:p>
    <w:p w:rsidR="004270D0" w:rsidRPr="003A2582" w:rsidRDefault="004270D0" w:rsidP="003A2582">
      <w:pPr>
        <w:pStyle w:val="Textoindependiente"/>
        <w:ind w:left="0"/>
        <w:rPr>
          <w:rFonts w:ascii="Baskerville Old Face" w:hAnsi="Baskerville Old Face"/>
          <w:lang w:val="es-AR"/>
        </w:rPr>
      </w:pPr>
    </w:p>
    <w:p w:rsidR="004270D0" w:rsidRDefault="004270D0" w:rsidP="00A8788B">
      <w:pPr>
        <w:pStyle w:val="PSI-Ttulo2"/>
        <w:rPr>
          <w:rFonts w:ascii="Baskerville Old Face" w:hAnsi="Baskerville Old Face"/>
          <w:color w:val="FFC000" w:themeColor="accent4"/>
          <w:lang w:val="es-ES"/>
        </w:rPr>
      </w:pPr>
      <w:bookmarkStart w:id="52" w:name="_Toc165473688"/>
      <w:bookmarkStart w:id="53" w:name="_Toc259313042"/>
      <w:r w:rsidRPr="00F7195E">
        <w:rPr>
          <w:rFonts w:ascii="Baskerville Old Face" w:hAnsi="Baskerville Old Face"/>
          <w:color w:val="FFC000" w:themeColor="accent4"/>
          <w:lang w:val="es-ES"/>
        </w:rPr>
        <w:lastRenderedPageBreak/>
        <w:t>Flujos de Trabajo de Pruebas</w:t>
      </w:r>
      <w:bookmarkEnd w:id="52"/>
      <w:bookmarkEnd w:id="53"/>
    </w:p>
    <w:p w:rsidR="00F7195E" w:rsidRPr="00F7195E" w:rsidRDefault="00F7195E" w:rsidP="00A8788B">
      <w:pPr>
        <w:pStyle w:val="PSI-Ttulo2"/>
        <w:rPr>
          <w:rFonts w:ascii="Baskerville Old Face" w:hAnsi="Baskerville Old Face"/>
          <w:color w:val="FFC000" w:themeColor="accent4"/>
          <w:lang w:val="es-ES"/>
        </w:rPr>
      </w:pPr>
    </w:p>
    <w:tbl>
      <w:tblPr>
        <w:tblStyle w:val="Tablaconcuadrcula4-nfasis4"/>
        <w:tblW w:w="8691" w:type="dxa"/>
        <w:tblLayout w:type="fixed"/>
        <w:tblLook w:val="0000" w:firstRow="0" w:lastRow="0" w:firstColumn="0" w:lastColumn="0" w:noHBand="0" w:noVBand="0"/>
      </w:tblPr>
      <w:tblGrid>
        <w:gridCol w:w="1276"/>
        <w:gridCol w:w="2552"/>
        <w:gridCol w:w="1559"/>
        <w:gridCol w:w="1462"/>
        <w:gridCol w:w="1842"/>
      </w:tblGrid>
      <w:tr w:rsidR="007D4C28" w:rsidRPr="002B57CA"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76" w:type="dxa"/>
          </w:tcPr>
          <w:p w:rsidR="007D4C28" w:rsidRPr="002B57CA" w:rsidRDefault="007D4C28" w:rsidP="00F052E4">
            <w:pPr>
              <w:pStyle w:val="PSI-Normal"/>
              <w:jc w:val="center"/>
              <w:rPr>
                <w:b/>
              </w:rPr>
            </w:pPr>
            <w:r w:rsidRPr="002B57CA">
              <w:rPr>
                <w:b/>
              </w:rPr>
              <w:t>Id</w:t>
            </w:r>
          </w:p>
        </w:tc>
        <w:tc>
          <w:tcPr>
            <w:tcW w:w="2552" w:type="dxa"/>
          </w:tcPr>
          <w:p w:rsidR="007D4C28" w:rsidRPr="002B57CA" w:rsidRDefault="007D4C28" w:rsidP="00F052E4">
            <w:pPr>
              <w:pStyle w:val="PSI-Normal"/>
              <w:jc w:val="center"/>
              <w:cnfStyle w:val="000000100000" w:firstRow="0" w:lastRow="0" w:firstColumn="0" w:lastColumn="0" w:oddVBand="0" w:evenVBand="0" w:oddHBand="1" w:evenHBand="0" w:firstRowFirstColumn="0" w:firstRowLastColumn="0" w:lastRowFirstColumn="0" w:lastRowLastColumn="0"/>
              <w:rPr>
                <w:b/>
              </w:rPr>
            </w:pPr>
            <w:r w:rsidRPr="002B57CA">
              <w:rPr>
                <w:b/>
              </w:rPr>
              <w:t>Nombre de Tarea</w:t>
            </w:r>
          </w:p>
        </w:tc>
        <w:tc>
          <w:tcPr>
            <w:cnfStyle w:val="000010000000" w:firstRow="0" w:lastRow="0" w:firstColumn="0" w:lastColumn="0" w:oddVBand="1" w:evenVBand="0" w:oddHBand="0" w:evenHBand="0" w:firstRowFirstColumn="0" w:firstRowLastColumn="0" w:lastRowFirstColumn="0" w:lastRowLastColumn="0"/>
            <w:tcW w:w="1559" w:type="dxa"/>
          </w:tcPr>
          <w:p w:rsidR="007D4C28" w:rsidRPr="002B57CA" w:rsidRDefault="007D4C28" w:rsidP="00F052E4">
            <w:pPr>
              <w:pStyle w:val="PSI-Normal"/>
              <w:jc w:val="center"/>
              <w:rPr>
                <w:b/>
              </w:rPr>
            </w:pPr>
            <w:r w:rsidRPr="002B57CA">
              <w:rPr>
                <w:b/>
              </w:rPr>
              <w:t>Comienzo</w:t>
            </w:r>
          </w:p>
        </w:tc>
        <w:tc>
          <w:tcPr>
            <w:tcW w:w="1462" w:type="dxa"/>
          </w:tcPr>
          <w:p w:rsidR="007D4C28" w:rsidRPr="002B57CA" w:rsidRDefault="007D4C28" w:rsidP="00F052E4">
            <w:pPr>
              <w:pStyle w:val="PSI-Normal"/>
              <w:jc w:val="center"/>
              <w:cnfStyle w:val="000000100000" w:firstRow="0" w:lastRow="0" w:firstColumn="0" w:lastColumn="0" w:oddVBand="0" w:evenVBand="0" w:oddHBand="1" w:evenHBand="0" w:firstRowFirstColumn="0" w:firstRowLastColumn="0" w:lastRowFirstColumn="0" w:lastRowLastColumn="0"/>
              <w:rPr>
                <w:b/>
              </w:rPr>
            </w:pPr>
            <w:r w:rsidRPr="002B57CA">
              <w:rPr>
                <w:b/>
              </w:rPr>
              <w:t>Fin</w:t>
            </w:r>
          </w:p>
        </w:tc>
        <w:tc>
          <w:tcPr>
            <w:cnfStyle w:val="000010000000" w:firstRow="0" w:lastRow="0" w:firstColumn="0" w:lastColumn="0" w:oddVBand="1" w:evenVBand="0" w:oddHBand="0" w:evenHBand="0" w:firstRowFirstColumn="0" w:firstRowLastColumn="0" w:lastRowFirstColumn="0" w:lastRowLastColumn="0"/>
            <w:tcW w:w="1842" w:type="dxa"/>
          </w:tcPr>
          <w:p w:rsidR="007D4C28" w:rsidRPr="002B57CA" w:rsidRDefault="007D4C28" w:rsidP="00F052E4">
            <w:pPr>
              <w:pStyle w:val="PSI-Normal"/>
              <w:jc w:val="center"/>
              <w:rPr>
                <w:b/>
              </w:rPr>
            </w:pPr>
            <w:r w:rsidRPr="002B57CA">
              <w:rPr>
                <w:b/>
              </w:rPr>
              <w:t>Duración</w:t>
            </w:r>
          </w:p>
        </w:tc>
      </w:tr>
      <w:tr w:rsidR="007D4C28" w:rsidRPr="002B57CA" w:rsidTr="00556EAA">
        <w:tc>
          <w:tcPr>
            <w:cnfStyle w:val="000010000000" w:firstRow="0" w:lastRow="0" w:firstColumn="0" w:lastColumn="0" w:oddVBand="1" w:evenVBand="0" w:oddHBand="0" w:evenHBand="0" w:firstRowFirstColumn="0" w:firstRowLastColumn="0" w:lastRowFirstColumn="0" w:lastRowLastColumn="0"/>
            <w:tcW w:w="1276" w:type="dxa"/>
          </w:tcPr>
          <w:p w:rsidR="007D4C28" w:rsidRPr="002B57CA" w:rsidRDefault="007D4C28" w:rsidP="00F052E4">
            <w:pPr>
              <w:pStyle w:val="PSI-Normal"/>
              <w:jc w:val="center"/>
            </w:pPr>
            <w:r w:rsidRPr="002B57CA">
              <w:t>01</w:t>
            </w:r>
          </w:p>
        </w:tc>
        <w:tc>
          <w:tcPr>
            <w:tcW w:w="2552" w:type="dxa"/>
          </w:tcPr>
          <w:p w:rsidR="007D4C28" w:rsidRPr="002B57CA" w:rsidRDefault="007D4C28" w:rsidP="00F052E4">
            <w:pPr>
              <w:pStyle w:val="PSI-Normal"/>
              <w:cnfStyle w:val="000000000000" w:firstRow="0" w:lastRow="0" w:firstColumn="0" w:lastColumn="0" w:oddVBand="0" w:evenVBand="0" w:oddHBand="0" w:evenHBand="0" w:firstRowFirstColumn="0" w:firstRowLastColumn="0" w:lastRowFirstColumn="0" w:lastRowLastColumn="0"/>
            </w:pPr>
            <w:r w:rsidRPr="002B57CA">
              <w:t xml:space="preserve">Prueba de botón </w:t>
            </w:r>
            <w:r w:rsidR="005A5092">
              <w:t>Nuevo Docente</w:t>
            </w:r>
          </w:p>
        </w:tc>
        <w:tc>
          <w:tcPr>
            <w:cnfStyle w:val="000010000000" w:firstRow="0" w:lastRow="0" w:firstColumn="0" w:lastColumn="0" w:oddVBand="1" w:evenVBand="0" w:oddHBand="0" w:evenHBand="0" w:firstRowFirstColumn="0" w:firstRowLastColumn="0" w:lastRowFirstColumn="0" w:lastRowLastColumn="0"/>
            <w:tcW w:w="1559" w:type="dxa"/>
          </w:tcPr>
          <w:p w:rsidR="007D4C28" w:rsidRPr="002B57CA" w:rsidRDefault="007D4C28" w:rsidP="00F052E4">
            <w:pPr>
              <w:pStyle w:val="PSI-Normal"/>
              <w:jc w:val="center"/>
            </w:pPr>
            <w:r w:rsidRPr="002B57CA">
              <w:t>30/1</w:t>
            </w:r>
            <w:r w:rsidR="00515AC2">
              <w:t>0</w:t>
            </w:r>
            <w:r w:rsidRPr="002B57CA">
              <w:t>/</w:t>
            </w:r>
            <w:r w:rsidR="00515AC2">
              <w:t>18</w:t>
            </w:r>
          </w:p>
        </w:tc>
        <w:tc>
          <w:tcPr>
            <w:tcW w:w="1462" w:type="dxa"/>
          </w:tcPr>
          <w:p w:rsidR="007D4C28" w:rsidRPr="002B57CA" w:rsidRDefault="007D4C28" w:rsidP="00F052E4">
            <w:pPr>
              <w:pStyle w:val="PSI-Normal"/>
              <w:jc w:val="center"/>
              <w:cnfStyle w:val="000000000000" w:firstRow="0" w:lastRow="0" w:firstColumn="0" w:lastColumn="0" w:oddVBand="0" w:evenVBand="0" w:oddHBand="0" w:evenHBand="0" w:firstRowFirstColumn="0" w:firstRowLastColumn="0" w:lastRowFirstColumn="0" w:lastRowLastColumn="0"/>
            </w:pPr>
            <w:r w:rsidRPr="002B57CA">
              <w:t>30/1</w:t>
            </w:r>
            <w:r w:rsidR="00515AC2">
              <w:t>0</w:t>
            </w:r>
            <w:r w:rsidRPr="002B57CA">
              <w:t>/</w:t>
            </w:r>
            <w:r w:rsidR="00515AC2">
              <w:t>18</w:t>
            </w:r>
          </w:p>
        </w:tc>
        <w:tc>
          <w:tcPr>
            <w:cnfStyle w:val="000010000000" w:firstRow="0" w:lastRow="0" w:firstColumn="0" w:lastColumn="0" w:oddVBand="1" w:evenVBand="0" w:oddHBand="0" w:evenHBand="0" w:firstRowFirstColumn="0" w:firstRowLastColumn="0" w:lastRowFirstColumn="0" w:lastRowLastColumn="0"/>
            <w:tcW w:w="1842" w:type="dxa"/>
          </w:tcPr>
          <w:p w:rsidR="007D4C28" w:rsidRPr="002B57CA" w:rsidRDefault="007D4C28" w:rsidP="00F052E4">
            <w:pPr>
              <w:pStyle w:val="PSI-Normal"/>
              <w:jc w:val="center"/>
            </w:pPr>
            <w:r w:rsidRPr="002B57CA">
              <w:t xml:space="preserve">0.5 </w:t>
            </w:r>
            <w:proofErr w:type="spellStart"/>
            <w:r w:rsidRPr="002B57CA">
              <w:t>hrs</w:t>
            </w:r>
            <w:proofErr w:type="spellEnd"/>
          </w:p>
        </w:tc>
      </w:tr>
      <w:tr w:rsidR="007D4C28" w:rsidRPr="002B57CA"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76" w:type="dxa"/>
          </w:tcPr>
          <w:p w:rsidR="007D4C28" w:rsidRPr="002B57CA" w:rsidRDefault="007D4C28" w:rsidP="00F052E4">
            <w:pPr>
              <w:pStyle w:val="PSI-Normal"/>
              <w:jc w:val="center"/>
            </w:pPr>
            <w:r w:rsidRPr="002B57CA">
              <w:t>02</w:t>
            </w:r>
          </w:p>
        </w:tc>
        <w:tc>
          <w:tcPr>
            <w:tcW w:w="2552" w:type="dxa"/>
          </w:tcPr>
          <w:p w:rsidR="007D4C28" w:rsidRPr="002B57CA" w:rsidRDefault="007D4C28" w:rsidP="00F052E4">
            <w:pPr>
              <w:pStyle w:val="PSI-Normal"/>
              <w:cnfStyle w:val="000000100000" w:firstRow="0" w:lastRow="0" w:firstColumn="0" w:lastColumn="0" w:oddVBand="0" w:evenVBand="0" w:oddHBand="1" w:evenHBand="0" w:firstRowFirstColumn="0" w:firstRowLastColumn="0" w:lastRowFirstColumn="0" w:lastRowLastColumn="0"/>
            </w:pPr>
            <w:r w:rsidRPr="002B57CA">
              <w:t xml:space="preserve">Prueba de botón </w:t>
            </w:r>
            <w:r w:rsidR="005A5092">
              <w:t>Modificar</w:t>
            </w:r>
          </w:p>
        </w:tc>
        <w:tc>
          <w:tcPr>
            <w:cnfStyle w:val="000010000000" w:firstRow="0" w:lastRow="0" w:firstColumn="0" w:lastColumn="0" w:oddVBand="1" w:evenVBand="0" w:oddHBand="0" w:evenHBand="0" w:firstRowFirstColumn="0" w:firstRowLastColumn="0" w:lastRowFirstColumn="0" w:lastRowLastColumn="0"/>
            <w:tcW w:w="1559" w:type="dxa"/>
          </w:tcPr>
          <w:p w:rsidR="007D4C28" w:rsidRPr="002B57CA" w:rsidRDefault="007D4C28" w:rsidP="00F052E4">
            <w:pPr>
              <w:pStyle w:val="PSI-Normal"/>
              <w:jc w:val="center"/>
            </w:pPr>
            <w:r w:rsidRPr="002B57CA">
              <w:t>30/1</w:t>
            </w:r>
            <w:r w:rsidR="00515AC2">
              <w:t>0</w:t>
            </w:r>
            <w:r w:rsidRPr="002B57CA">
              <w:t>/</w:t>
            </w:r>
            <w:r w:rsidR="00515AC2">
              <w:t>18</w:t>
            </w:r>
          </w:p>
        </w:tc>
        <w:tc>
          <w:tcPr>
            <w:tcW w:w="1462" w:type="dxa"/>
          </w:tcPr>
          <w:p w:rsidR="007D4C28" w:rsidRPr="002B57CA" w:rsidRDefault="007D4C28" w:rsidP="00F052E4">
            <w:pPr>
              <w:pStyle w:val="PSI-Normal"/>
              <w:jc w:val="center"/>
              <w:cnfStyle w:val="000000100000" w:firstRow="0" w:lastRow="0" w:firstColumn="0" w:lastColumn="0" w:oddVBand="0" w:evenVBand="0" w:oddHBand="1" w:evenHBand="0" w:firstRowFirstColumn="0" w:firstRowLastColumn="0" w:lastRowFirstColumn="0" w:lastRowLastColumn="0"/>
            </w:pPr>
            <w:r w:rsidRPr="002B57CA">
              <w:t>30/1</w:t>
            </w:r>
            <w:r w:rsidR="00515AC2">
              <w:t>0</w:t>
            </w:r>
            <w:r w:rsidRPr="002B57CA">
              <w:t>/</w:t>
            </w:r>
            <w:r w:rsidR="00515AC2">
              <w:t>18</w:t>
            </w:r>
          </w:p>
        </w:tc>
        <w:tc>
          <w:tcPr>
            <w:cnfStyle w:val="000010000000" w:firstRow="0" w:lastRow="0" w:firstColumn="0" w:lastColumn="0" w:oddVBand="1" w:evenVBand="0" w:oddHBand="0" w:evenHBand="0" w:firstRowFirstColumn="0" w:firstRowLastColumn="0" w:lastRowFirstColumn="0" w:lastRowLastColumn="0"/>
            <w:tcW w:w="1842" w:type="dxa"/>
          </w:tcPr>
          <w:p w:rsidR="007D4C28" w:rsidRPr="002B57CA" w:rsidRDefault="007D4C28" w:rsidP="00F052E4">
            <w:pPr>
              <w:pStyle w:val="PSI-Normal"/>
              <w:jc w:val="center"/>
            </w:pPr>
            <w:r w:rsidRPr="002B57CA">
              <w:t xml:space="preserve">0.5 </w:t>
            </w:r>
            <w:proofErr w:type="spellStart"/>
            <w:r w:rsidRPr="002B57CA">
              <w:t>hrs</w:t>
            </w:r>
            <w:proofErr w:type="spellEnd"/>
          </w:p>
        </w:tc>
      </w:tr>
      <w:tr w:rsidR="007D4C28" w:rsidRPr="002B57CA" w:rsidTr="00556EAA">
        <w:tc>
          <w:tcPr>
            <w:cnfStyle w:val="000010000000" w:firstRow="0" w:lastRow="0" w:firstColumn="0" w:lastColumn="0" w:oddVBand="1" w:evenVBand="0" w:oddHBand="0" w:evenHBand="0" w:firstRowFirstColumn="0" w:firstRowLastColumn="0" w:lastRowFirstColumn="0" w:lastRowLastColumn="0"/>
            <w:tcW w:w="1276" w:type="dxa"/>
          </w:tcPr>
          <w:p w:rsidR="007D4C28" w:rsidRPr="002B57CA" w:rsidRDefault="007D4C28" w:rsidP="00F052E4">
            <w:pPr>
              <w:pStyle w:val="PSI-Normal"/>
              <w:jc w:val="center"/>
            </w:pPr>
            <w:r w:rsidRPr="002B57CA">
              <w:t>03</w:t>
            </w:r>
          </w:p>
        </w:tc>
        <w:tc>
          <w:tcPr>
            <w:tcW w:w="2552" w:type="dxa"/>
          </w:tcPr>
          <w:p w:rsidR="007D4C28" w:rsidRPr="002B57CA" w:rsidRDefault="007D4C28" w:rsidP="00F052E4">
            <w:pPr>
              <w:pStyle w:val="PSI-Normal"/>
              <w:cnfStyle w:val="000000000000" w:firstRow="0" w:lastRow="0" w:firstColumn="0" w:lastColumn="0" w:oddVBand="0" w:evenVBand="0" w:oddHBand="0" w:evenHBand="0" w:firstRowFirstColumn="0" w:firstRowLastColumn="0" w:lastRowFirstColumn="0" w:lastRowLastColumn="0"/>
            </w:pPr>
            <w:r w:rsidRPr="002B57CA">
              <w:t xml:space="preserve">Prueba de botón </w:t>
            </w:r>
            <w:r w:rsidR="005A5092">
              <w:t>Eliminar</w:t>
            </w:r>
          </w:p>
        </w:tc>
        <w:tc>
          <w:tcPr>
            <w:cnfStyle w:val="000010000000" w:firstRow="0" w:lastRow="0" w:firstColumn="0" w:lastColumn="0" w:oddVBand="1" w:evenVBand="0" w:oddHBand="0" w:evenHBand="0" w:firstRowFirstColumn="0" w:firstRowLastColumn="0" w:lastRowFirstColumn="0" w:lastRowLastColumn="0"/>
            <w:tcW w:w="1559" w:type="dxa"/>
          </w:tcPr>
          <w:p w:rsidR="007D4C28" w:rsidRPr="002B57CA" w:rsidRDefault="007D4C28" w:rsidP="00F052E4">
            <w:pPr>
              <w:pStyle w:val="PSI-Normal"/>
              <w:jc w:val="center"/>
            </w:pPr>
            <w:r w:rsidRPr="002B57CA">
              <w:t>30/1</w:t>
            </w:r>
            <w:r w:rsidR="00515AC2">
              <w:t>0</w:t>
            </w:r>
            <w:r w:rsidRPr="002B57CA">
              <w:t>/</w:t>
            </w:r>
            <w:r w:rsidR="00515AC2">
              <w:t>18</w:t>
            </w:r>
          </w:p>
        </w:tc>
        <w:tc>
          <w:tcPr>
            <w:tcW w:w="1462" w:type="dxa"/>
          </w:tcPr>
          <w:p w:rsidR="007D4C28" w:rsidRPr="002B57CA" w:rsidRDefault="007D4C28" w:rsidP="00F052E4">
            <w:pPr>
              <w:pStyle w:val="PSI-Normal"/>
              <w:jc w:val="center"/>
              <w:cnfStyle w:val="000000000000" w:firstRow="0" w:lastRow="0" w:firstColumn="0" w:lastColumn="0" w:oddVBand="0" w:evenVBand="0" w:oddHBand="0" w:evenHBand="0" w:firstRowFirstColumn="0" w:firstRowLastColumn="0" w:lastRowFirstColumn="0" w:lastRowLastColumn="0"/>
            </w:pPr>
            <w:r w:rsidRPr="002B57CA">
              <w:t>30/1</w:t>
            </w:r>
            <w:r w:rsidR="00515AC2">
              <w:t>0</w:t>
            </w:r>
            <w:r w:rsidRPr="002B57CA">
              <w:t>/</w:t>
            </w:r>
            <w:r w:rsidR="00515AC2">
              <w:t>18</w:t>
            </w:r>
          </w:p>
        </w:tc>
        <w:tc>
          <w:tcPr>
            <w:cnfStyle w:val="000010000000" w:firstRow="0" w:lastRow="0" w:firstColumn="0" w:lastColumn="0" w:oddVBand="1" w:evenVBand="0" w:oddHBand="0" w:evenHBand="0" w:firstRowFirstColumn="0" w:firstRowLastColumn="0" w:lastRowFirstColumn="0" w:lastRowLastColumn="0"/>
            <w:tcW w:w="1842" w:type="dxa"/>
          </w:tcPr>
          <w:p w:rsidR="007D4C28" w:rsidRPr="002B57CA" w:rsidRDefault="007D4C28" w:rsidP="00F052E4">
            <w:pPr>
              <w:pStyle w:val="PSI-Normal"/>
              <w:jc w:val="center"/>
            </w:pPr>
            <w:r w:rsidRPr="002B57CA">
              <w:t xml:space="preserve">0.5 </w:t>
            </w:r>
            <w:proofErr w:type="spellStart"/>
            <w:r w:rsidRPr="002B57CA">
              <w:t>hrs</w:t>
            </w:r>
            <w:proofErr w:type="spellEnd"/>
          </w:p>
        </w:tc>
      </w:tr>
      <w:tr w:rsidR="007D4C28" w:rsidRPr="002B57CA"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76" w:type="dxa"/>
          </w:tcPr>
          <w:p w:rsidR="007D4C28" w:rsidRPr="002B57CA" w:rsidRDefault="007D4C28" w:rsidP="00F052E4">
            <w:pPr>
              <w:pStyle w:val="PSI-Normal"/>
              <w:jc w:val="center"/>
            </w:pPr>
            <w:r w:rsidRPr="002B57CA">
              <w:t>04</w:t>
            </w:r>
          </w:p>
        </w:tc>
        <w:tc>
          <w:tcPr>
            <w:tcW w:w="2552" w:type="dxa"/>
          </w:tcPr>
          <w:p w:rsidR="007D4C28" w:rsidRPr="002B57CA" w:rsidRDefault="007D4C28" w:rsidP="00F052E4">
            <w:pPr>
              <w:pStyle w:val="PSI-Normal"/>
              <w:cnfStyle w:val="000000100000" w:firstRow="0" w:lastRow="0" w:firstColumn="0" w:lastColumn="0" w:oddVBand="0" w:evenVBand="0" w:oddHBand="1" w:evenHBand="0" w:firstRowFirstColumn="0" w:firstRowLastColumn="0" w:lastRowFirstColumn="0" w:lastRowLastColumn="0"/>
            </w:pPr>
            <w:r w:rsidRPr="002B57CA">
              <w:t xml:space="preserve">Prueba de botón </w:t>
            </w:r>
            <w:r w:rsidR="005A5092">
              <w:t>Buscar</w:t>
            </w:r>
          </w:p>
        </w:tc>
        <w:tc>
          <w:tcPr>
            <w:cnfStyle w:val="000010000000" w:firstRow="0" w:lastRow="0" w:firstColumn="0" w:lastColumn="0" w:oddVBand="1" w:evenVBand="0" w:oddHBand="0" w:evenHBand="0" w:firstRowFirstColumn="0" w:firstRowLastColumn="0" w:lastRowFirstColumn="0" w:lastRowLastColumn="0"/>
            <w:tcW w:w="1559" w:type="dxa"/>
          </w:tcPr>
          <w:p w:rsidR="007D4C28" w:rsidRPr="002B57CA" w:rsidRDefault="007D4C28" w:rsidP="00F052E4">
            <w:pPr>
              <w:pStyle w:val="PSI-Normal"/>
              <w:jc w:val="center"/>
            </w:pPr>
            <w:r w:rsidRPr="002B57CA">
              <w:t>30/1</w:t>
            </w:r>
            <w:r w:rsidR="00515AC2">
              <w:t>0</w:t>
            </w:r>
            <w:r w:rsidRPr="002B57CA">
              <w:t>/</w:t>
            </w:r>
            <w:r w:rsidR="00515AC2">
              <w:t>18</w:t>
            </w:r>
          </w:p>
        </w:tc>
        <w:tc>
          <w:tcPr>
            <w:tcW w:w="1462" w:type="dxa"/>
          </w:tcPr>
          <w:p w:rsidR="007D4C28" w:rsidRPr="002B57CA" w:rsidRDefault="007D4C28" w:rsidP="00F052E4">
            <w:pPr>
              <w:pStyle w:val="PSI-Normal"/>
              <w:jc w:val="center"/>
              <w:cnfStyle w:val="000000100000" w:firstRow="0" w:lastRow="0" w:firstColumn="0" w:lastColumn="0" w:oddVBand="0" w:evenVBand="0" w:oddHBand="1" w:evenHBand="0" w:firstRowFirstColumn="0" w:firstRowLastColumn="0" w:lastRowFirstColumn="0" w:lastRowLastColumn="0"/>
            </w:pPr>
            <w:r w:rsidRPr="002B57CA">
              <w:t>30/1</w:t>
            </w:r>
            <w:r w:rsidR="00515AC2">
              <w:t>0</w:t>
            </w:r>
            <w:r w:rsidRPr="002B57CA">
              <w:t>/</w:t>
            </w:r>
            <w:r w:rsidR="00515AC2">
              <w:t>18</w:t>
            </w:r>
          </w:p>
        </w:tc>
        <w:tc>
          <w:tcPr>
            <w:cnfStyle w:val="000010000000" w:firstRow="0" w:lastRow="0" w:firstColumn="0" w:lastColumn="0" w:oddVBand="1" w:evenVBand="0" w:oddHBand="0" w:evenHBand="0" w:firstRowFirstColumn="0" w:firstRowLastColumn="0" w:lastRowFirstColumn="0" w:lastRowLastColumn="0"/>
            <w:tcW w:w="1842" w:type="dxa"/>
          </w:tcPr>
          <w:p w:rsidR="007D4C28" w:rsidRPr="002B57CA" w:rsidRDefault="007D4C28" w:rsidP="00F052E4">
            <w:pPr>
              <w:pStyle w:val="PSI-Normal"/>
              <w:jc w:val="center"/>
            </w:pPr>
            <w:r w:rsidRPr="002B57CA">
              <w:t xml:space="preserve">0.5 </w:t>
            </w:r>
            <w:proofErr w:type="spellStart"/>
            <w:r w:rsidRPr="002B57CA">
              <w:t>hrs</w:t>
            </w:r>
            <w:proofErr w:type="spellEnd"/>
          </w:p>
        </w:tc>
      </w:tr>
      <w:tr w:rsidR="007D4C28" w:rsidRPr="002B57CA" w:rsidTr="00556EAA">
        <w:tc>
          <w:tcPr>
            <w:cnfStyle w:val="000010000000" w:firstRow="0" w:lastRow="0" w:firstColumn="0" w:lastColumn="0" w:oddVBand="1" w:evenVBand="0" w:oddHBand="0" w:evenHBand="0" w:firstRowFirstColumn="0" w:firstRowLastColumn="0" w:lastRowFirstColumn="0" w:lastRowLastColumn="0"/>
            <w:tcW w:w="1276" w:type="dxa"/>
          </w:tcPr>
          <w:p w:rsidR="007D4C28" w:rsidRPr="002B57CA" w:rsidRDefault="007D4C28" w:rsidP="00F052E4">
            <w:pPr>
              <w:pStyle w:val="PSI-Normal"/>
              <w:jc w:val="center"/>
            </w:pPr>
            <w:r w:rsidRPr="002B57CA">
              <w:t>05</w:t>
            </w:r>
          </w:p>
        </w:tc>
        <w:tc>
          <w:tcPr>
            <w:tcW w:w="2552" w:type="dxa"/>
          </w:tcPr>
          <w:p w:rsidR="007D4C28" w:rsidRPr="002B57CA" w:rsidRDefault="007D4C28" w:rsidP="00F052E4">
            <w:pPr>
              <w:pStyle w:val="PSI-Normal"/>
              <w:cnfStyle w:val="000000000000" w:firstRow="0" w:lastRow="0" w:firstColumn="0" w:lastColumn="0" w:oddVBand="0" w:evenVBand="0" w:oddHBand="0" w:evenHBand="0" w:firstRowFirstColumn="0" w:firstRowLastColumn="0" w:lastRowFirstColumn="0" w:lastRowLastColumn="0"/>
            </w:pPr>
            <w:r w:rsidRPr="002B57CA">
              <w:t>Prueba de botón Cancel</w:t>
            </w:r>
            <w:r w:rsidR="005A5092">
              <w:t>ar</w:t>
            </w:r>
          </w:p>
        </w:tc>
        <w:tc>
          <w:tcPr>
            <w:cnfStyle w:val="000010000000" w:firstRow="0" w:lastRow="0" w:firstColumn="0" w:lastColumn="0" w:oddVBand="1" w:evenVBand="0" w:oddHBand="0" w:evenHBand="0" w:firstRowFirstColumn="0" w:firstRowLastColumn="0" w:lastRowFirstColumn="0" w:lastRowLastColumn="0"/>
            <w:tcW w:w="1559" w:type="dxa"/>
          </w:tcPr>
          <w:p w:rsidR="007D4C28" w:rsidRPr="002B57CA" w:rsidRDefault="007D4C28" w:rsidP="00F052E4">
            <w:pPr>
              <w:pStyle w:val="PSI-Normal"/>
              <w:jc w:val="center"/>
            </w:pPr>
            <w:r w:rsidRPr="002B57CA">
              <w:t>30/1</w:t>
            </w:r>
            <w:r w:rsidR="00515AC2">
              <w:t>0</w:t>
            </w:r>
            <w:r w:rsidRPr="002B57CA">
              <w:t>/</w:t>
            </w:r>
            <w:r w:rsidR="00515AC2">
              <w:t>18</w:t>
            </w:r>
          </w:p>
        </w:tc>
        <w:tc>
          <w:tcPr>
            <w:tcW w:w="1462" w:type="dxa"/>
          </w:tcPr>
          <w:p w:rsidR="007D4C28" w:rsidRPr="002B57CA" w:rsidRDefault="007D4C28" w:rsidP="00F052E4">
            <w:pPr>
              <w:pStyle w:val="PSI-Normal"/>
              <w:jc w:val="center"/>
              <w:cnfStyle w:val="000000000000" w:firstRow="0" w:lastRow="0" w:firstColumn="0" w:lastColumn="0" w:oddVBand="0" w:evenVBand="0" w:oddHBand="0" w:evenHBand="0" w:firstRowFirstColumn="0" w:firstRowLastColumn="0" w:lastRowFirstColumn="0" w:lastRowLastColumn="0"/>
            </w:pPr>
            <w:r w:rsidRPr="002B57CA">
              <w:t>30/1</w:t>
            </w:r>
            <w:r w:rsidR="00515AC2">
              <w:t>0</w:t>
            </w:r>
            <w:r w:rsidRPr="002B57CA">
              <w:t>/</w:t>
            </w:r>
            <w:r w:rsidR="00515AC2">
              <w:t>18</w:t>
            </w:r>
          </w:p>
        </w:tc>
        <w:tc>
          <w:tcPr>
            <w:cnfStyle w:val="000010000000" w:firstRow="0" w:lastRow="0" w:firstColumn="0" w:lastColumn="0" w:oddVBand="1" w:evenVBand="0" w:oddHBand="0" w:evenHBand="0" w:firstRowFirstColumn="0" w:firstRowLastColumn="0" w:lastRowFirstColumn="0" w:lastRowLastColumn="0"/>
            <w:tcW w:w="1842" w:type="dxa"/>
          </w:tcPr>
          <w:p w:rsidR="007D4C28" w:rsidRPr="002B57CA" w:rsidRDefault="007D4C28" w:rsidP="00F052E4">
            <w:pPr>
              <w:pStyle w:val="PSI-Normal"/>
              <w:jc w:val="center"/>
            </w:pPr>
            <w:r w:rsidRPr="002B57CA">
              <w:t xml:space="preserve">0.5 </w:t>
            </w:r>
            <w:proofErr w:type="spellStart"/>
            <w:r w:rsidRPr="002B57CA">
              <w:t>hrs</w:t>
            </w:r>
            <w:proofErr w:type="spellEnd"/>
          </w:p>
        </w:tc>
      </w:tr>
      <w:tr w:rsidR="007D4C28" w:rsidRPr="002B57CA"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76" w:type="dxa"/>
          </w:tcPr>
          <w:p w:rsidR="007D4C28" w:rsidRPr="002B57CA" w:rsidRDefault="007D4C28" w:rsidP="00F052E4">
            <w:pPr>
              <w:pStyle w:val="PSI-Normal"/>
              <w:jc w:val="center"/>
            </w:pPr>
            <w:r w:rsidRPr="002B57CA">
              <w:t>06</w:t>
            </w:r>
          </w:p>
        </w:tc>
        <w:tc>
          <w:tcPr>
            <w:tcW w:w="2552" w:type="dxa"/>
          </w:tcPr>
          <w:p w:rsidR="007D4C28" w:rsidRPr="002B57CA" w:rsidRDefault="007D4C28" w:rsidP="00F052E4">
            <w:pPr>
              <w:pStyle w:val="PSI-Normal"/>
              <w:cnfStyle w:val="000000100000" w:firstRow="0" w:lastRow="0" w:firstColumn="0" w:lastColumn="0" w:oddVBand="0" w:evenVBand="0" w:oddHBand="1" w:evenHBand="0" w:firstRowFirstColumn="0" w:firstRowLastColumn="0" w:lastRowFirstColumn="0" w:lastRowLastColumn="0"/>
            </w:pPr>
            <w:r w:rsidRPr="002B57CA">
              <w:t xml:space="preserve">Prueba de botón </w:t>
            </w:r>
            <w:r w:rsidR="005A5092">
              <w:t>Docente</w:t>
            </w:r>
          </w:p>
        </w:tc>
        <w:tc>
          <w:tcPr>
            <w:cnfStyle w:val="000010000000" w:firstRow="0" w:lastRow="0" w:firstColumn="0" w:lastColumn="0" w:oddVBand="1" w:evenVBand="0" w:oddHBand="0" w:evenHBand="0" w:firstRowFirstColumn="0" w:firstRowLastColumn="0" w:lastRowFirstColumn="0" w:lastRowLastColumn="0"/>
            <w:tcW w:w="1559" w:type="dxa"/>
          </w:tcPr>
          <w:p w:rsidR="007D4C28" w:rsidRPr="002B57CA" w:rsidRDefault="007D4C28" w:rsidP="00F052E4">
            <w:pPr>
              <w:pStyle w:val="PSI-Normal"/>
              <w:jc w:val="center"/>
            </w:pPr>
            <w:r w:rsidRPr="002B57CA">
              <w:t>30/1</w:t>
            </w:r>
            <w:r w:rsidR="00515AC2">
              <w:t>0</w:t>
            </w:r>
            <w:r w:rsidRPr="002B57CA">
              <w:t>/</w:t>
            </w:r>
            <w:r w:rsidR="00515AC2">
              <w:t>18</w:t>
            </w:r>
          </w:p>
        </w:tc>
        <w:tc>
          <w:tcPr>
            <w:tcW w:w="1462" w:type="dxa"/>
          </w:tcPr>
          <w:p w:rsidR="007D4C28" w:rsidRPr="002B57CA" w:rsidRDefault="007D4C28" w:rsidP="00F052E4">
            <w:pPr>
              <w:pStyle w:val="PSI-Normal"/>
              <w:jc w:val="center"/>
              <w:cnfStyle w:val="000000100000" w:firstRow="0" w:lastRow="0" w:firstColumn="0" w:lastColumn="0" w:oddVBand="0" w:evenVBand="0" w:oddHBand="1" w:evenHBand="0" w:firstRowFirstColumn="0" w:firstRowLastColumn="0" w:lastRowFirstColumn="0" w:lastRowLastColumn="0"/>
            </w:pPr>
            <w:r w:rsidRPr="002B57CA">
              <w:t>30/1</w:t>
            </w:r>
            <w:r w:rsidR="00515AC2">
              <w:t>0</w:t>
            </w:r>
            <w:r w:rsidRPr="002B57CA">
              <w:t>/</w:t>
            </w:r>
            <w:r w:rsidR="00515AC2">
              <w:t>18</w:t>
            </w:r>
          </w:p>
        </w:tc>
        <w:tc>
          <w:tcPr>
            <w:cnfStyle w:val="000010000000" w:firstRow="0" w:lastRow="0" w:firstColumn="0" w:lastColumn="0" w:oddVBand="1" w:evenVBand="0" w:oddHBand="0" w:evenHBand="0" w:firstRowFirstColumn="0" w:firstRowLastColumn="0" w:lastRowFirstColumn="0" w:lastRowLastColumn="0"/>
            <w:tcW w:w="1842" w:type="dxa"/>
          </w:tcPr>
          <w:p w:rsidR="007D4C28" w:rsidRPr="002B57CA" w:rsidRDefault="007D4C28" w:rsidP="00F052E4">
            <w:pPr>
              <w:pStyle w:val="PSI-Normal"/>
              <w:jc w:val="center"/>
            </w:pPr>
            <w:r w:rsidRPr="002B57CA">
              <w:t xml:space="preserve">0.5 </w:t>
            </w:r>
            <w:proofErr w:type="spellStart"/>
            <w:r w:rsidRPr="002B57CA">
              <w:t>hrs</w:t>
            </w:r>
            <w:proofErr w:type="spellEnd"/>
          </w:p>
        </w:tc>
      </w:tr>
      <w:tr w:rsidR="007D4C28" w:rsidRPr="002B57CA" w:rsidTr="00556EAA">
        <w:tc>
          <w:tcPr>
            <w:cnfStyle w:val="000010000000" w:firstRow="0" w:lastRow="0" w:firstColumn="0" w:lastColumn="0" w:oddVBand="1" w:evenVBand="0" w:oddHBand="0" w:evenHBand="0" w:firstRowFirstColumn="0" w:firstRowLastColumn="0" w:lastRowFirstColumn="0" w:lastRowLastColumn="0"/>
            <w:tcW w:w="1276" w:type="dxa"/>
          </w:tcPr>
          <w:p w:rsidR="007D4C28" w:rsidRPr="002B57CA" w:rsidRDefault="007D4C28" w:rsidP="00F052E4">
            <w:pPr>
              <w:pStyle w:val="PSI-Normal"/>
              <w:jc w:val="center"/>
            </w:pPr>
            <w:r w:rsidRPr="002B57CA">
              <w:t>07</w:t>
            </w:r>
          </w:p>
        </w:tc>
        <w:tc>
          <w:tcPr>
            <w:tcW w:w="2552" w:type="dxa"/>
          </w:tcPr>
          <w:p w:rsidR="007D4C28" w:rsidRPr="002B57CA" w:rsidRDefault="007D4C28" w:rsidP="00F052E4">
            <w:pPr>
              <w:pStyle w:val="PSI-Normal"/>
              <w:cnfStyle w:val="000000000000" w:firstRow="0" w:lastRow="0" w:firstColumn="0" w:lastColumn="0" w:oddVBand="0" w:evenVBand="0" w:oddHBand="0" w:evenHBand="0" w:firstRowFirstColumn="0" w:firstRowLastColumn="0" w:lastRowFirstColumn="0" w:lastRowLastColumn="0"/>
            </w:pPr>
            <w:r w:rsidRPr="002B57CA">
              <w:t>Prueba de TextBox</w:t>
            </w:r>
          </w:p>
        </w:tc>
        <w:tc>
          <w:tcPr>
            <w:cnfStyle w:val="000010000000" w:firstRow="0" w:lastRow="0" w:firstColumn="0" w:lastColumn="0" w:oddVBand="1" w:evenVBand="0" w:oddHBand="0" w:evenHBand="0" w:firstRowFirstColumn="0" w:firstRowLastColumn="0" w:lastRowFirstColumn="0" w:lastRowLastColumn="0"/>
            <w:tcW w:w="1559" w:type="dxa"/>
          </w:tcPr>
          <w:p w:rsidR="007D4C28" w:rsidRPr="002B57CA" w:rsidRDefault="007D4C28" w:rsidP="00F052E4">
            <w:pPr>
              <w:pStyle w:val="PSI-Normal"/>
              <w:jc w:val="center"/>
            </w:pPr>
            <w:r w:rsidRPr="002B57CA">
              <w:t>30/1</w:t>
            </w:r>
            <w:r w:rsidR="00515AC2">
              <w:t>0</w:t>
            </w:r>
            <w:r w:rsidRPr="002B57CA">
              <w:t>/</w:t>
            </w:r>
            <w:r w:rsidR="00515AC2">
              <w:t>18</w:t>
            </w:r>
          </w:p>
        </w:tc>
        <w:tc>
          <w:tcPr>
            <w:tcW w:w="1462" w:type="dxa"/>
          </w:tcPr>
          <w:p w:rsidR="007D4C28" w:rsidRPr="002B57CA" w:rsidRDefault="007D4C28" w:rsidP="00F052E4">
            <w:pPr>
              <w:pStyle w:val="PSI-Normal"/>
              <w:jc w:val="center"/>
              <w:cnfStyle w:val="000000000000" w:firstRow="0" w:lastRow="0" w:firstColumn="0" w:lastColumn="0" w:oddVBand="0" w:evenVBand="0" w:oddHBand="0" w:evenHBand="0" w:firstRowFirstColumn="0" w:firstRowLastColumn="0" w:lastRowFirstColumn="0" w:lastRowLastColumn="0"/>
            </w:pPr>
            <w:r w:rsidRPr="002B57CA">
              <w:t>30/1</w:t>
            </w:r>
            <w:r w:rsidR="00515AC2">
              <w:t>0</w:t>
            </w:r>
            <w:r w:rsidRPr="002B57CA">
              <w:t>/</w:t>
            </w:r>
            <w:r w:rsidR="00515AC2">
              <w:t>18</w:t>
            </w:r>
          </w:p>
        </w:tc>
        <w:tc>
          <w:tcPr>
            <w:cnfStyle w:val="000010000000" w:firstRow="0" w:lastRow="0" w:firstColumn="0" w:lastColumn="0" w:oddVBand="1" w:evenVBand="0" w:oddHBand="0" w:evenHBand="0" w:firstRowFirstColumn="0" w:firstRowLastColumn="0" w:lastRowFirstColumn="0" w:lastRowLastColumn="0"/>
            <w:tcW w:w="1842" w:type="dxa"/>
          </w:tcPr>
          <w:p w:rsidR="007D4C28" w:rsidRPr="002B57CA" w:rsidRDefault="007D4C28" w:rsidP="00F052E4">
            <w:pPr>
              <w:pStyle w:val="PSI-Normal"/>
              <w:jc w:val="center"/>
            </w:pPr>
            <w:r w:rsidRPr="002B57CA">
              <w:t xml:space="preserve">0.5 </w:t>
            </w:r>
            <w:proofErr w:type="spellStart"/>
            <w:r w:rsidRPr="002B57CA">
              <w:t>hrs</w:t>
            </w:r>
            <w:proofErr w:type="spellEnd"/>
          </w:p>
        </w:tc>
      </w:tr>
      <w:tr w:rsidR="007D4C28" w:rsidRPr="002B57CA"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76" w:type="dxa"/>
          </w:tcPr>
          <w:p w:rsidR="007D4C28" w:rsidRPr="002B57CA" w:rsidRDefault="007D4C28" w:rsidP="00F052E4">
            <w:pPr>
              <w:pStyle w:val="PSI-Normal"/>
              <w:jc w:val="center"/>
            </w:pPr>
            <w:r w:rsidRPr="002B57CA">
              <w:t>10</w:t>
            </w:r>
          </w:p>
        </w:tc>
        <w:tc>
          <w:tcPr>
            <w:tcW w:w="2552" w:type="dxa"/>
          </w:tcPr>
          <w:p w:rsidR="007D4C28" w:rsidRPr="002B57CA" w:rsidRDefault="007D4C28" w:rsidP="00F052E4">
            <w:pPr>
              <w:pStyle w:val="PSI-Normal"/>
              <w:cnfStyle w:val="000000100000" w:firstRow="0" w:lastRow="0" w:firstColumn="0" w:lastColumn="0" w:oddVBand="0" w:evenVBand="0" w:oddHBand="1" w:evenHBand="0" w:firstRowFirstColumn="0" w:firstRowLastColumn="0" w:lastRowFirstColumn="0" w:lastRowLastColumn="0"/>
            </w:pPr>
            <w:r w:rsidRPr="002B57CA">
              <w:t>Prueba de ComboBox</w:t>
            </w:r>
          </w:p>
        </w:tc>
        <w:tc>
          <w:tcPr>
            <w:cnfStyle w:val="000010000000" w:firstRow="0" w:lastRow="0" w:firstColumn="0" w:lastColumn="0" w:oddVBand="1" w:evenVBand="0" w:oddHBand="0" w:evenHBand="0" w:firstRowFirstColumn="0" w:firstRowLastColumn="0" w:lastRowFirstColumn="0" w:lastRowLastColumn="0"/>
            <w:tcW w:w="1559" w:type="dxa"/>
          </w:tcPr>
          <w:p w:rsidR="007D4C28" w:rsidRPr="002B57CA" w:rsidRDefault="007D4C28" w:rsidP="00F052E4">
            <w:pPr>
              <w:pStyle w:val="PSI-Normal"/>
              <w:jc w:val="center"/>
            </w:pPr>
            <w:r w:rsidRPr="002B57CA">
              <w:t>30/1</w:t>
            </w:r>
            <w:r w:rsidR="00515AC2">
              <w:t>0</w:t>
            </w:r>
            <w:r w:rsidRPr="002B57CA">
              <w:t>/</w:t>
            </w:r>
            <w:r w:rsidR="00515AC2">
              <w:t>18</w:t>
            </w:r>
          </w:p>
        </w:tc>
        <w:tc>
          <w:tcPr>
            <w:tcW w:w="1462" w:type="dxa"/>
          </w:tcPr>
          <w:p w:rsidR="007D4C28" w:rsidRPr="002B57CA" w:rsidRDefault="007D4C28" w:rsidP="00F052E4">
            <w:pPr>
              <w:pStyle w:val="PSI-Normal"/>
              <w:jc w:val="center"/>
              <w:cnfStyle w:val="000000100000" w:firstRow="0" w:lastRow="0" w:firstColumn="0" w:lastColumn="0" w:oddVBand="0" w:evenVBand="0" w:oddHBand="1" w:evenHBand="0" w:firstRowFirstColumn="0" w:firstRowLastColumn="0" w:lastRowFirstColumn="0" w:lastRowLastColumn="0"/>
            </w:pPr>
            <w:r w:rsidRPr="002B57CA">
              <w:t>30/1</w:t>
            </w:r>
            <w:r w:rsidR="00515AC2">
              <w:t>0</w:t>
            </w:r>
            <w:r w:rsidRPr="002B57CA">
              <w:t>/</w:t>
            </w:r>
            <w:r w:rsidR="00515AC2">
              <w:t>18</w:t>
            </w:r>
          </w:p>
        </w:tc>
        <w:tc>
          <w:tcPr>
            <w:cnfStyle w:val="000010000000" w:firstRow="0" w:lastRow="0" w:firstColumn="0" w:lastColumn="0" w:oddVBand="1" w:evenVBand="0" w:oddHBand="0" w:evenHBand="0" w:firstRowFirstColumn="0" w:firstRowLastColumn="0" w:lastRowFirstColumn="0" w:lastRowLastColumn="0"/>
            <w:tcW w:w="1842" w:type="dxa"/>
          </w:tcPr>
          <w:p w:rsidR="007D4C28" w:rsidRPr="002B57CA" w:rsidRDefault="007D4C28" w:rsidP="00F052E4">
            <w:pPr>
              <w:pStyle w:val="PSI-Normal"/>
              <w:jc w:val="center"/>
            </w:pPr>
            <w:r w:rsidRPr="002B57CA">
              <w:t xml:space="preserve">0.5 </w:t>
            </w:r>
            <w:proofErr w:type="spellStart"/>
            <w:r w:rsidRPr="002B57CA">
              <w:t>hrs</w:t>
            </w:r>
            <w:proofErr w:type="spellEnd"/>
          </w:p>
        </w:tc>
      </w:tr>
      <w:tr w:rsidR="007D4C28" w:rsidRPr="002B57CA" w:rsidTr="00556EAA">
        <w:tc>
          <w:tcPr>
            <w:cnfStyle w:val="000010000000" w:firstRow="0" w:lastRow="0" w:firstColumn="0" w:lastColumn="0" w:oddVBand="1" w:evenVBand="0" w:oddHBand="0" w:evenHBand="0" w:firstRowFirstColumn="0" w:firstRowLastColumn="0" w:lastRowFirstColumn="0" w:lastRowLastColumn="0"/>
            <w:tcW w:w="1276" w:type="dxa"/>
          </w:tcPr>
          <w:p w:rsidR="007D4C28" w:rsidRPr="002B57CA" w:rsidRDefault="007D4C28" w:rsidP="00F052E4">
            <w:pPr>
              <w:pStyle w:val="PSI-Normal"/>
              <w:jc w:val="center"/>
            </w:pPr>
            <w:r w:rsidRPr="002B57CA">
              <w:t>11</w:t>
            </w:r>
          </w:p>
        </w:tc>
        <w:tc>
          <w:tcPr>
            <w:tcW w:w="2552" w:type="dxa"/>
          </w:tcPr>
          <w:p w:rsidR="007D4C28" w:rsidRPr="002B57CA" w:rsidRDefault="00D21554" w:rsidP="00F052E4">
            <w:pPr>
              <w:pStyle w:val="PSI-Normal"/>
              <w:cnfStyle w:val="000000000000" w:firstRow="0" w:lastRow="0" w:firstColumn="0" w:lastColumn="0" w:oddVBand="0" w:evenVBand="0" w:oddHBand="0" w:evenHBand="0" w:firstRowFirstColumn="0" w:firstRowLastColumn="0" w:lastRowFirstColumn="0" w:lastRowLastColumn="0"/>
            </w:pPr>
            <w:r w:rsidRPr="002B57CA">
              <w:t>Verificación</w:t>
            </w:r>
            <w:r w:rsidR="007D4C28" w:rsidRPr="002B57CA">
              <w:t xml:space="preserve"> de la interfaz</w:t>
            </w:r>
          </w:p>
        </w:tc>
        <w:tc>
          <w:tcPr>
            <w:cnfStyle w:val="000010000000" w:firstRow="0" w:lastRow="0" w:firstColumn="0" w:lastColumn="0" w:oddVBand="1" w:evenVBand="0" w:oddHBand="0" w:evenHBand="0" w:firstRowFirstColumn="0" w:firstRowLastColumn="0" w:lastRowFirstColumn="0" w:lastRowLastColumn="0"/>
            <w:tcW w:w="1559" w:type="dxa"/>
          </w:tcPr>
          <w:p w:rsidR="007D4C28" w:rsidRPr="002B57CA" w:rsidRDefault="007D4C28" w:rsidP="00F052E4">
            <w:pPr>
              <w:pStyle w:val="PSI-Normal"/>
              <w:jc w:val="center"/>
            </w:pPr>
            <w:r w:rsidRPr="002B57CA">
              <w:t>30/1</w:t>
            </w:r>
            <w:r w:rsidR="00515AC2">
              <w:t>0</w:t>
            </w:r>
            <w:r w:rsidRPr="002B57CA">
              <w:t>/</w:t>
            </w:r>
            <w:r w:rsidR="00515AC2">
              <w:t>18</w:t>
            </w:r>
          </w:p>
        </w:tc>
        <w:tc>
          <w:tcPr>
            <w:tcW w:w="1462" w:type="dxa"/>
          </w:tcPr>
          <w:p w:rsidR="007D4C28" w:rsidRPr="002B57CA" w:rsidRDefault="007D4C28" w:rsidP="00F052E4">
            <w:pPr>
              <w:pStyle w:val="PSI-Normal"/>
              <w:jc w:val="center"/>
              <w:cnfStyle w:val="000000000000" w:firstRow="0" w:lastRow="0" w:firstColumn="0" w:lastColumn="0" w:oddVBand="0" w:evenVBand="0" w:oddHBand="0" w:evenHBand="0" w:firstRowFirstColumn="0" w:firstRowLastColumn="0" w:lastRowFirstColumn="0" w:lastRowLastColumn="0"/>
            </w:pPr>
            <w:r w:rsidRPr="002B57CA">
              <w:t>30/1</w:t>
            </w:r>
            <w:r w:rsidR="00515AC2">
              <w:t>0</w:t>
            </w:r>
            <w:r w:rsidRPr="002B57CA">
              <w:t>/</w:t>
            </w:r>
            <w:r w:rsidR="00515AC2">
              <w:t>18</w:t>
            </w:r>
          </w:p>
        </w:tc>
        <w:tc>
          <w:tcPr>
            <w:cnfStyle w:val="000010000000" w:firstRow="0" w:lastRow="0" w:firstColumn="0" w:lastColumn="0" w:oddVBand="1" w:evenVBand="0" w:oddHBand="0" w:evenHBand="0" w:firstRowFirstColumn="0" w:firstRowLastColumn="0" w:lastRowFirstColumn="0" w:lastRowLastColumn="0"/>
            <w:tcW w:w="1842" w:type="dxa"/>
          </w:tcPr>
          <w:p w:rsidR="007D4C28" w:rsidRPr="002B57CA" w:rsidRDefault="007D4C28" w:rsidP="00F052E4">
            <w:pPr>
              <w:pStyle w:val="PSI-Normal"/>
              <w:jc w:val="center"/>
            </w:pPr>
            <w:r w:rsidRPr="002B57CA">
              <w:t xml:space="preserve">1 </w:t>
            </w:r>
            <w:proofErr w:type="spellStart"/>
            <w:r w:rsidRPr="002B57CA">
              <w:t>hrs</w:t>
            </w:r>
            <w:proofErr w:type="spellEnd"/>
          </w:p>
        </w:tc>
      </w:tr>
      <w:tr w:rsidR="007D4C28" w:rsidRPr="002B57CA" w:rsidTr="00556EA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76" w:type="dxa"/>
          </w:tcPr>
          <w:p w:rsidR="007D4C28" w:rsidRPr="002B57CA" w:rsidRDefault="007D4C28" w:rsidP="00F052E4">
            <w:pPr>
              <w:pStyle w:val="PSI-Normal"/>
              <w:jc w:val="center"/>
            </w:pPr>
            <w:r w:rsidRPr="002B57CA">
              <w:t>12</w:t>
            </w:r>
          </w:p>
        </w:tc>
        <w:tc>
          <w:tcPr>
            <w:tcW w:w="2552" w:type="dxa"/>
          </w:tcPr>
          <w:p w:rsidR="007D4C28" w:rsidRPr="002B57CA" w:rsidRDefault="007D4C28" w:rsidP="00F052E4">
            <w:pPr>
              <w:pStyle w:val="PSI-Normal"/>
              <w:cnfStyle w:val="000000100000" w:firstRow="0" w:lastRow="0" w:firstColumn="0" w:lastColumn="0" w:oddVBand="0" w:evenVBand="0" w:oddHBand="1" w:evenHBand="0" w:firstRowFirstColumn="0" w:firstRowLastColumn="0" w:lastRowFirstColumn="0" w:lastRowLastColumn="0"/>
            </w:pPr>
            <w:r w:rsidRPr="002B57CA">
              <w:t xml:space="preserve">Prueba de rendimiento de la </w:t>
            </w:r>
            <w:r w:rsidR="00D21554" w:rsidRPr="002B57CA">
              <w:t>aplicación</w:t>
            </w:r>
          </w:p>
        </w:tc>
        <w:tc>
          <w:tcPr>
            <w:cnfStyle w:val="000010000000" w:firstRow="0" w:lastRow="0" w:firstColumn="0" w:lastColumn="0" w:oddVBand="1" w:evenVBand="0" w:oddHBand="0" w:evenHBand="0" w:firstRowFirstColumn="0" w:firstRowLastColumn="0" w:lastRowFirstColumn="0" w:lastRowLastColumn="0"/>
            <w:tcW w:w="1559" w:type="dxa"/>
          </w:tcPr>
          <w:p w:rsidR="007D4C28" w:rsidRPr="002B57CA" w:rsidRDefault="007D4C28" w:rsidP="00F052E4">
            <w:pPr>
              <w:pStyle w:val="PSI-Normal"/>
              <w:jc w:val="center"/>
            </w:pPr>
            <w:r w:rsidRPr="002B57CA">
              <w:t>30/1</w:t>
            </w:r>
            <w:r w:rsidR="00515AC2">
              <w:t>0</w:t>
            </w:r>
            <w:r w:rsidRPr="002B57CA">
              <w:t>/</w:t>
            </w:r>
            <w:r w:rsidR="00515AC2">
              <w:t>18</w:t>
            </w:r>
          </w:p>
        </w:tc>
        <w:tc>
          <w:tcPr>
            <w:tcW w:w="1462" w:type="dxa"/>
          </w:tcPr>
          <w:p w:rsidR="007D4C28" w:rsidRPr="002B57CA" w:rsidRDefault="007D4C28" w:rsidP="00F052E4">
            <w:pPr>
              <w:pStyle w:val="PSI-Normal"/>
              <w:jc w:val="center"/>
              <w:cnfStyle w:val="000000100000" w:firstRow="0" w:lastRow="0" w:firstColumn="0" w:lastColumn="0" w:oddVBand="0" w:evenVBand="0" w:oddHBand="1" w:evenHBand="0" w:firstRowFirstColumn="0" w:firstRowLastColumn="0" w:lastRowFirstColumn="0" w:lastRowLastColumn="0"/>
            </w:pPr>
            <w:r w:rsidRPr="002B57CA">
              <w:t>30/1</w:t>
            </w:r>
            <w:r w:rsidR="00515AC2">
              <w:t>0</w:t>
            </w:r>
            <w:r w:rsidRPr="002B57CA">
              <w:t>/</w:t>
            </w:r>
            <w:r w:rsidR="00515AC2">
              <w:t>18</w:t>
            </w:r>
          </w:p>
        </w:tc>
        <w:tc>
          <w:tcPr>
            <w:cnfStyle w:val="000010000000" w:firstRow="0" w:lastRow="0" w:firstColumn="0" w:lastColumn="0" w:oddVBand="1" w:evenVBand="0" w:oddHBand="0" w:evenHBand="0" w:firstRowFirstColumn="0" w:firstRowLastColumn="0" w:lastRowFirstColumn="0" w:lastRowLastColumn="0"/>
            <w:tcW w:w="1842" w:type="dxa"/>
          </w:tcPr>
          <w:p w:rsidR="007D4C28" w:rsidRPr="002B57CA" w:rsidRDefault="007D4C28" w:rsidP="00F052E4">
            <w:pPr>
              <w:pStyle w:val="PSI-Normal"/>
              <w:jc w:val="center"/>
            </w:pPr>
            <w:r w:rsidRPr="002B57CA">
              <w:t xml:space="preserve">2 </w:t>
            </w:r>
            <w:proofErr w:type="spellStart"/>
            <w:r w:rsidRPr="002B57CA">
              <w:t>hrs</w:t>
            </w:r>
            <w:proofErr w:type="spellEnd"/>
          </w:p>
        </w:tc>
      </w:tr>
    </w:tbl>
    <w:p w:rsidR="004270D0" w:rsidRPr="0099297F" w:rsidRDefault="004270D0" w:rsidP="00B230CC">
      <w:pPr>
        <w:pStyle w:val="PSI-Comentario"/>
      </w:pPr>
    </w:p>
    <w:p w:rsidR="00E070B6" w:rsidRPr="0099297F" w:rsidRDefault="00E070B6" w:rsidP="004270D0">
      <w:pPr>
        <w:pStyle w:val="InfoBlue"/>
        <w:ind w:left="780"/>
        <w:rPr>
          <w:rFonts w:ascii="Baskerville Old Face" w:hAnsi="Baskerville Old Face"/>
          <w:lang w:val="es-ES"/>
        </w:rPr>
      </w:pPr>
    </w:p>
    <w:p w:rsidR="004270D0" w:rsidRPr="0099297F" w:rsidRDefault="004270D0" w:rsidP="004F3611">
      <w:pPr>
        <w:pStyle w:val="PSI-Ttulo1"/>
        <w:rPr>
          <w:rFonts w:ascii="Baskerville Old Face" w:hAnsi="Baskerville Old Face"/>
          <w:color w:val="BF8F00" w:themeColor="accent4" w:themeShade="BF"/>
          <w:lang w:val="es-ES"/>
        </w:rPr>
      </w:pPr>
      <w:bookmarkStart w:id="54" w:name="_Toc165473689"/>
      <w:bookmarkStart w:id="55" w:name="_Toc259313043"/>
      <w:r w:rsidRPr="0099297F">
        <w:rPr>
          <w:rFonts w:ascii="Baskerville Old Face" w:hAnsi="Baskerville Old Face"/>
          <w:color w:val="BF8F00" w:themeColor="accent4" w:themeShade="BF"/>
          <w:lang w:val="es-ES"/>
        </w:rPr>
        <w:t>Entregables</w:t>
      </w:r>
      <w:bookmarkEnd w:id="54"/>
      <w:bookmarkEnd w:id="55"/>
    </w:p>
    <w:p w:rsidR="004270D0" w:rsidRPr="000178B0" w:rsidRDefault="004270D0" w:rsidP="00A8788B">
      <w:pPr>
        <w:pStyle w:val="PSI-Ttulo2"/>
        <w:rPr>
          <w:rFonts w:ascii="Baskerville Old Face" w:hAnsi="Baskerville Old Face"/>
          <w:color w:val="FFC000" w:themeColor="accent4"/>
          <w:lang w:val="es-ES"/>
        </w:rPr>
      </w:pPr>
      <w:bookmarkStart w:id="56" w:name="_Toc165473690"/>
      <w:bookmarkStart w:id="57" w:name="_Toc259313044"/>
      <w:r w:rsidRPr="000178B0">
        <w:rPr>
          <w:rFonts w:ascii="Baskerville Old Face" w:hAnsi="Baskerville Old Face"/>
          <w:color w:val="FFC000" w:themeColor="accent4"/>
          <w:lang w:val="es-ES"/>
        </w:rPr>
        <w:t>Lista de Entregables de Pruebas</w:t>
      </w:r>
      <w:bookmarkEnd w:id="56"/>
      <w:bookmarkEnd w:id="57"/>
      <w:r w:rsidRPr="000178B0">
        <w:rPr>
          <w:rFonts w:ascii="Baskerville Old Face" w:hAnsi="Baskerville Old Face"/>
          <w:color w:val="FFC000" w:themeColor="accent4"/>
          <w:lang w:val="es-ES"/>
        </w:rPr>
        <w:t xml:space="preserve"> </w:t>
      </w:r>
    </w:p>
    <w:p w:rsidR="004270D0" w:rsidRPr="0099297F" w:rsidRDefault="004270D0" w:rsidP="004270D0">
      <w:pPr>
        <w:pStyle w:val="InfoBlue"/>
        <w:ind w:left="420"/>
        <w:rPr>
          <w:rFonts w:ascii="Baskerville Old Face" w:hAnsi="Baskerville Old Face"/>
          <w:lang w:val="es-ES"/>
        </w:rPr>
      </w:pPr>
    </w:p>
    <w:tbl>
      <w:tblPr>
        <w:tblStyle w:val="Tablaconcuadrcula4-nfasis4"/>
        <w:tblW w:w="9191" w:type="dxa"/>
        <w:tblLayout w:type="fixed"/>
        <w:tblLook w:val="0000" w:firstRow="0" w:lastRow="0" w:firstColumn="0" w:lastColumn="0" w:noHBand="0" w:noVBand="0"/>
      </w:tblPr>
      <w:tblGrid>
        <w:gridCol w:w="2639"/>
        <w:gridCol w:w="6552"/>
      </w:tblGrid>
      <w:tr w:rsidR="004270D0" w:rsidRPr="0099297F" w:rsidTr="001A06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9" w:type="dxa"/>
          </w:tcPr>
          <w:p w:rsidR="004270D0" w:rsidRPr="0099297F" w:rsidRDefault="004270D0" w:rsidP="00CD2C73">
            <w:pPr>
              <w:pStyle w:val="PSI-Normal"/>
            </w:pPr>
            <w:bookmarkStart w:id="58" w:name="colE1KAC1"/>
            <w:bookmarkEnd w:id="58"/>
            <w:r w:rsidRPr="0099297F">
              <w:t>Entregables</w:t>
            </w:r>
          </w:p>
        </w:tc>
        <w:tc>
          <w:tcPr>
            <w:tcW w:w="6552" w:type="dxa"/>
          </w:tcPr>
          <w:p w:rsidR="004270D0" w:rsidRPr="0099297F" w:rsidRDefault="004270D0" w:rsidP="00CD2C73">
            <w:pPr>
              <w:pStyle w:val="PSI-Normal"/>
              <w:cnfStyle w:val="000000100000" w:firstRow="0" w:lastRow="0" w:firstColumn="0" w:lastColumn="0" w:oddVBand="0" w:evenVBand="0" w:oddHBand="1" w:evenHBand="0" w:firstRowFirstColumn="0" w:firstRowLastColumn="0" w:lastRowFirstColumn="0" w:lastRowLastColumn="0"/>
            </w:pPr>
            <w:bookmarkStart w:id="59" w:name="colE5KAC1"/>
            <w:bookmarkEnd w:id="59"/>
            <w:r w:rsidRPr="0099297F">
              <w:t>Descripción</w:t>
            </w:r>
          </w:p>
        </w:tc>
      </w:tr>
      <w:tr w:rsidR="004270D0" w:rsidRPr="0099297F" w:rsidTr="001A06B4">
        <w:trPr>
          <w:trHeight w:val="384"/>
        </w:trPr>
        <w:tc>
          <w:tcPr>
            <w:cnfStyle w:val="000010000000" w:firstRow="0" w:lastRow="0" w:firstColumn="0" w:lastColumn="0" w:oddVBand="1" w:evenVBand="0" w:oddHBand="0" w:evenHBand="0" w:firstRowFirstColumn="0" w:firstRowLastColumn="0" w:lastRowFirstColumn="0" w:lastRowLastColumn="0"/>
            <w:tcW w:w="2639" w:type="dxa"/>
          </w:tcPr>
          <w:p w:rsidR="004270D0" w:rsidRPr="0099297F" w:rsidRDefault="004270D0" w:rsidP="00B230CC">
            <w:pPr>
              <w:pStyle w:val="PSI-Comentario"/>
            </w:pPr>
          </w:p>
        </w:tc>
        <w:tc>
          <w:tcPr>
            <w:tcW w:w="6552" w:type="dxa"/>
          </w:tcPr>
          <w:p w:rsidR="004270D0" w:rsidRPr="0099297F" w:rsidRDefault="00472379" w:rsidP="00B230CC">
            <w:pPr>
              <w:pStyle w:val="PSI-Comentario"/>
              <w:cnfStyle w:val="000000000000" w:firstRow="0" w:lastRow="0" w:firstColumn="0" w:lastColumn="0" w:oddVBand="0" w:evenVBand="0" w:oddHBand="0" w:evenHBand="0" w:firstRowFirstColumn="0" w:firstRowLastColumn="0" w:lastRowFirstColumn="0" w:lastRowLastColumn="0"/>
            </w:pPr>
            <w:r w:rsidRPr="0099297F">
              <w:t>[</w:t>
            </w:r>
            <w:r w:rsidR="004270D0" w:rsidRPr="0099297F">
              <w:t>Proporcione una breve reseña de la forma y del contenido del entregable</w:t>
            </w:r>
            <w:r w:rsidR="00E070B6" w:rsidRPr="0099297F">
              <w:t xml:space="preserve"> ]</w:t>
            </w:r>
          </w:p>
        </w:tc>
      </w:tr>
    </w:tbl>
    <w:p w:rsidR="004270D0" w:rsidRPr="0099297F" w:rsidRDefault="004270D0" w:rsidP="004270D0">
      <w:pPr>
        <w:pStyle w:val="Textoindependiente"/>
        <w:rPr>
          <w:rFonts w:ascii="Baskerville Old Face" w:hAnsi="Baskerville Old Face"/>
          <w:lang w:val="es-ES"/>
        </w:rPr>
      </w:pPr>
    </w:p>
    <w:p w:rsidR="00E070B6" w:rsidRPr="0099297F" w:rsidRDefault="00E070B6" w:rsidP="004270D0">
      <w:pPr>
        <w:pStyle w:val="Textoindependiente"/>
        <w:rPr>
          <w:rFonts w:ascii="Baskerville Old Face" w:hAnsi="Baskerville Old Face"/>
          <w:lang w:val="es-ES"/>
        </w:rPr>
      </w:pPr>
    </w:p>
    <w:p w:rsidR="004270D0" w:rsidRPr="007655BC" w:rsidRDefault="004270D0" w:rsidP="00A8788B">
      <w:pPr>
        <w:pStyle w:val="PSI-Ttulo2"/>
        <w:rPr>
          <w:rFonts w:ascii="Baskerville Old Face" w:hAnsi="Baskerville Old Face"/>
          <w:color w:val="FFC000" w:themeColor="accent4"/>
          <w:lang w:val="es-ES"/>
        </w:rPr>
      </w:pPr>
      <w:bookmarkStart w:id="60" w:name="_Toc165473691"/>
      <w:bookmarkStart w:id="61" w:name="_Toc259313045"/>
      <w:r w:rsidRPr="007655BC">
        <w:rPr>
          <w:rFonts w:ascii="Baskerville Old Face" w:hAnsi="Baskerville Old Face"/>
          <w:color w:val="FFC000" w:themeColor="accent4"/>
          <w:lang w:val="es-ES"/>
        </w:rPr>
        <w:lastRenderedPageBreak/>
        <w:t>Ficha: Escenarios por Caso de Uso</w:t>
      </w:r>
      <w:bookmarkEnd w:id="60"/>
      <w:bookmarkEnd w:id="61"/>
    </w:p>
    <w:p w:rsidR="00F26AEF" w:rsidRPr="0099297F" w:rsidRDefault="00F26AEF" w:rsidP="00A8788B">
      <w:pPr>
        <w:pStyle w:val="PSI-Ttulo2"/>
        <w:rPr>
          <w:rFonts w:ascii="Baskerville Old Face" w:hAnsi="Baskerville Old Face"/>
          <w:lang w:val="es-ES"/>
        </w:rPr>
      </w:pPr>
    </w:p>
    <w:tbl>
      <w:tblPr>
        <w:tblStyle w:val="Tablaconcuadrcula3-nfasis4"/>
        <w:tblW w:w="9221" w:type="dxa"/>
        <w:tblLayout w:type="fixed"/>
        <w:tblLook w:val="0000" w:firstRow="0" w:lastRow="0" w:firstColumn="0" w:lastColumn="0" w:noHBand="0" w:noVBand="0"/>
      </w:tblPr>
      <w:tblGrid>
        <w:gridCol w:w="1708"/>
        <w:gridCol w:w="1701"/>
        <w:gridCol w:w="1941"/>
        <w:gridCol w:w="1941"/>
        <w:gridCol w:w="1930"/>
      </w:tblGrid>
      <w:tr w:rsidR="004270D0" w:rsidRPr="0099297F" w:rsidTr="00A920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21" w:type="dxa"/>
            <w:gridSpan w:val="5"/>
          </w:tcPr>
          <w:p w:rsidR="004270D0" w:rsidRPr="0099297F" w:rsidRDefault="00CE6AE9" w:rsidP="00CD2C73">
            <w:pPr>
              <w:pStyle w:val="PSI-Normal"/>
            </w:pPr>
            <w:r>
              <w:t>Gestionar Docente</w:t>
            </w:r>
          </w:p>
        </w:tc>
      </w:tr>
      <w:tr w:rsidR="004270D0" w:rsidRPr="0099297F" w:rsidTr="00A920DE">
        <w:tc>
          <w:tcPr>
            <w:cnfStyle w:val="000010000000" w:firstRow="0" w:lastRow="0" w:firstColumn="0" w:lastColumn="0" w:oddVBand="1" w:evenVBand="0" w:oddHBand="0" w:evenHBand="0" w:firstRowFirstColumn="0" w:firstRowLastColumn="0" w:lastRowFirstColumn="0" w:lastRowLastColumn="0"/>
            <w:tcW w:w="1708" w:type="dxa"/>
          </w:tcPr>
          <w:p w:rsidR="004270D0" w:rsidRPr="0099297F" w:rsidRDefault="004270D0" w:rsidP="00CD2C73">
            <w:pPr>
              <w:pStyle w:val="PSI-Normal"/>
            </w:pPr>
            <w:r w:rsidRPr="0099297F">
              <w:t>ID Escenario</w:t>
            </w:r>
          </w:p>
        </w:tc>
        <w:tc>
          <w:tcPr>
            <w:tcW w:w="1701" w:type="dxa"/>
          </w:tcPr>
          <w:p w:rsidR="004270D0" w:rsidRPr="0099297F" w:rsidRDefault="004270D0" w:rsidP="00CD2C73">
            <w:pPr>
              <w:pStyle w:val="PSI-Normal"/>
              <w:cnfStyle w:val="000000000000" w:firstRow="0" w:lastRow="0" w:firstColumn="0" w:lastColumn="0" w:oddVBand="0" w:evenVBand="0" w:oddHBand="0" w:evenHBand="0" w:firstRowFirstColumn="0" w:firstRowLastColumn="0" w:lastRowFirstColumn="0" w:lastRowLastColumn="0"/>
            </w:pPr>
            <w:r w:rsidRPr="0099297F">
              <w:t>Flujo Básico</w:t>
            </w:r>
          </w:p>
        </w:tc>
        <w:tc>
          <w:tcPr>
            <w:cnfStyle w:val="000010000000" w:firstRow="0" w:lastRow="0" w:firstColumn="0" w:lastColumn="0" w:oddVBand="1" w:evenVBand="0" w:oddHBand="0" w:evenHBand="0" w:firstRowFirstColumn="0" w:firstRowLastColumn="0" w:lastRowFirstColumn="0" w:lastRowLastColumn="0"/>
            <w:tcW w:w="1941" w:type="dxa"/>
          </w:tcPr>
          <w:p w:rsidR="004270D0" w:rsidRPr="0099297F" w:rsidRDefault="004270D0" w:rsidP="00CD2C73">
            <w:pPr>
              <w:pStyle w:val="PSI-Normal"/>
            </w:pPr>
            <w:r w:rsidRPr="0099297F">
              <w:t>Flujo Alterno 1</w:t>
            </w:r>
          </w:p>
        </w:tc>
        <w:tc>
          <w:tcPr>
            <w:tcW w:w="1941" w:type="dxa"/>
          </w:tcPr>
          <w:p w:rsidR="004270D0" w:rsidRPr="0099297F" w:rsidRDefault="004270D0" w:rsidP="00CD2C73">
            <w:pPr>
              <w:pStyle w:val="PSI-Normal"/>
              <w:cnfStyle w:val="000000000000" w:firstRow="0" w:lastRow="0" w:firstColumn="0" w:lastColumn="0" w:oddVBand="0" w:evenVBand="0" w:oddHBand="0" w:evenHBand="0" w:firstRowFirstColumn="0" w:firstRowLastColumn="0" w:lastRowFirstColumn="0" w:lastRowLastColumn="0"/>
            </w:pPr>
            <w:r w:rsidRPr="0099297F">
              <w:t>Flujo Alterno 2</w:t>
            </w:r>
          </w:p>
        </w:tc>
        <w:tc>
          <w:tcPr>
            <w:cnfStyle w:val="000010000000" w:firstRow="0" w:lastRow="0" w:firstColumn="0" w:lastColumn="0" w:oddVBand="1" w:evenVBand="0" w:oddHBand="0" w:evenHBand="0" w:firstRowFirstColumn="0" w:firstRowLastColumn="0" w:lastRowFirstColumn="0" w:lastRowLastColumn="0"/>
            <w:tcW w:w="1930" w:type="dxa"/>
          </w:tcPr>
          <w:p w:rsidR="004270D0" w:rsidRPr="0099297F" w:rsidRDefault="004270D0" w:rsidP="00CD2C73">
            <w:pPr>
              <w:pStyle w:val="PSI-Normal"/>
              <w:rPr>
                <w:color w:val="0000FF"/>
              </w:rPr>
            </w:pPr>
            <w:r w:rsidRPr="0099297F">
              <w:t xml:space="preserve">Flujo Alterno </w:t>
            </w:r>
            <w:r w:rsidRPr="0099297F">
              <w:rPr>
                <w:color w:val="0000FF"/>
              </w:rPr>
              <w:t>(n)</w:t>
            </w:r>
          </w:p>
        </w:tc>
      </w:tr>
      <w:tr w:rsidR="004270D0" w:rsidRPr="0099297F" w:rsidTr="00A920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8" w:type="dxa"/>
          </w:tcPr>
          <w:p w:rsidR="004270D0" w:rsidRPr="0099297F" w:rsidRDefault="00AD298F" w:rsidP="00B230CC">
            <w:pPr>
              <w:pStyle w:val="PSI-Comentario"/>
            </w:pPr>
            <w:r>
              <w:t>1</w:t>
            </w:r>
          </w:p>
        </w:tc>
        <w:tc>
          <w:tcPr>
            <w:tcW w:w="1701" w:type="dxa"/>
          </w:tcPr>
          <w:p w:rsidR="004270D0" w:rsidRPr="00A920DE" w:rsidRDefault="00AD298F" w:rsidP="00F052E4">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rPr>
            </w:pPr>
            <w:r w:rsidRPr="00A920DE">
              <w:rPr>
                <w:rFonts w:ascii="Baskerville Old Face" w:hAnsi="Baskerville Old Face"/>
                <w:color w:val="000000" w:themeColor="text1"/>
                <w:sz w:val="24"/>
              </w:rPr>
              <w:t>El usuario puede seleccionar entre las siguientes actividades “Alta”, “Buscar”</w:t>
            </w:r>
          </w:p>
        </w:tc>
        <w:tc>
          <w:tcPr>
            <w:cnfStyle w:val="000010000000" w:firstRow="0" w:lastRow="0" w:firstColumn="0" w:lastColumn="0" w:oddVBand="1" w:evenVBand="0" w:oddHBand="0" w:evenHBand="0" w:firstRowFirstColumn="0" w:firstRowLastColumn="0" w:lastRowFirstColumn="0" w:lastRowLastColumn="0"/>
            <w:tcW w:w="1941" w:type="dxa"/>
          </w:tcPr>
          <w:p w:rsidR="00295160" w:rsidRPr="00A920DE" w:rsidRDefault="00295160" w:rsidP="00295160">
            <w:pPr>
              <w:spacing w:line="240" w:lineRule="auto"/>
              <w:contextualSpacing/>
              <w:jc w:val="both"/>
              <w:rPr>
                <w:rFonts w:ascii="Baskerville Old Face" w:hAnsi="Baskerville Old Face"/>
                <w:color w:val="000000" w:themeColor="text1"/>
                <w:sz w:val="24"/>
              </w:rPr>
            </w:pPr>
            <w:r w:rsidRPr="00A920DE">
              <w:rPr>
                <w:rFonts w:ascii="Baskerville Old Face" w:hAnsi="Baskerville Old Face"/>
                <w:color w:val="000000" w:themeColor="text1"/>
                <w:sz w:val="24"/>
              </w:rPr>
              <w:t xml:space="preserve">Se presenta la pantalla “Alta Docente”, la cual debe llenarse con el Nombre completo, email, Categoría, </w:t>
            </w:r>
            <w:proofErr w:type="spellStart"/>
            <w:r w:rsidRPr="00A920DE">
              <w:rPr>
                <w:rFonts w:ascii="Baskerville Old Face" w:hAnsi="Baskerville Old Face"/>
                <w:color w:val="000000" w:themeColor="text1"/>
                <w:sz w:val="24"/>
              </w:rPr>
              <w:t>Dni</w:t>
            </w:r>
            <w:proofErr w:type="spellEnd"/>
            <w:r w:rsidRPr="00A920DE">
              <w:rPr>
                <w:rFonts w:ascii="Baskerville Old Face" w:hAnsi="Baskerville Old Face"/>
                <w:color w:val="000000" w:themeColor="text1"/>
                <w:sz w:val="24"/>
              </w:rPr>
              <w:t xml:space="preserve">, Cargo,  </w:t>
            </w:r>
          </w:p>
          <w:p w:rsidR="00295160" w:rsidRPr="00A920DE" w:rsidRDefault="00295160" w:rsidP="00295160">
            <w:pPr>
              <w:spacing w:line="240" w:lineRule="auto"/>
              <w:contextualSpacing/>
              <w:jc w:val="both"/>
              <w:rPr>
                <w:rFonts w:ascii="Baskerville Old Face" w:hAnsi="Baskerville Old Face"/>
                <w:color w:val="000000" w:themeColor="text1"/>
                <w:sz w:val="24"/>
              </w:rPr>
            </w:pPr>
            <w:r w:rsidRPr="00A920DE">
              <w:rPr>
                <w:rFonts w:ascii="Baskerville Old Face" w:hAnsi="Baskerville Old Face"/>
                <w:color w:val="000000" w:themeColor="text1"/>
                <w:sz w:val="24"/>
              </w:rPr>
              <w:t>El sistema solicita al usuario que ingrese los datos.</w:t>
            </w:r>
          </w:p>
          <w:p w:rsidR="00295160" w:rsidRPr="00A920DE" w:rsidRDefault="00295160" w:rsidP="00295160">
            <w:pPr>
              <w:spacing w:line="240" w:lineRule="auto"/>
              <w:contextualSpacing/>
              <w:jc w:val="both"/>
              <w:rPr>
                <w:rFonts w:ascii="Baskerville Old Face" w:hAnsi="Baskerville Old Face"/>
                <w:color w:val="000000" w:themeColor="text1"/>
                <w:sz w:val="24"/>
              </w:rPr>
            </w:pPr>
            <w:r w:rsidRPr="00A920DE">
              <w:rPr>
                <w:rFonts w:ascii="Baskerville Old Face" w:hAnsi="Baskerville Old Face"/>
                <w:color w:val="000000" w:themeColor="text1"/>
                <w:sz w:val="24"/>
              </w:rPr>
              <w:t>El usuario ingresa los datos solicitados por el sistema.</w:t>
            </w:r>
          </w:p>
          <w:p w:rsidR="00295160" w:rsidRPr="00A920DE" w:rsidRDefault="00295160" w:rsidP="00295160">
            <w:pPr>
              <w:spacing w:line="240" w:lineRule="auto"/>
              <w:contextualSpacing/>
              <w:jc w:val="both"/>
              <w:rPr>
                <w:rFonts w:ascii="Baskerville Old Face" w:hAnsi="Baskerville Old Face"/>
                <w:color w:val="000000" w:themeColor="text1"/>
                <w:sz w:val="24"/>
              </w:rPr>
            </w:pPr>
            <w:r w:rsidRPr="00A920DE">
              <w:rPr>
                <w:rFonts w:ascii="Baskerville Old Face" w:hAnsi="Baskerville Old Face"/>
                <w:color w:val="000000" w:themeColor="text1"/>
                <w:sz w:val="24"/>
              </w:rPr>
              <w:t>El usuario selecciona “Alta” (E1) (E2).</w:t>
            </w:r>
          </w:p>
          <w:p w:rsidR="004270D0" w:rsidRPr="00A920DE" w:rsidRDefault="00295160" w:rsidP="00B230CC">
            <w:pPr>
              <w:pStyle w:val="PSI-Comentario"/>
            </w:pPr>
            <w:r w:rsidRPr="00A920DE">
              <w:t>El sistema acepta la so</w:t>
            </w:r>
            <w:r w:rsidR="00DE3DC5">
              <w:t>&lt;</w:t>
            </w:r>
            <w:r w:rsidRPr="00A920DE">
              <w:t>licitud, enviándola a la base de datos correspondiente.</w:t>
            </w:r>
          </w:p>
        </w:tc>
        <w:tc>
          <w:tcPr>
            <w:tcW w:w="1941" w:type="dxa"/>
          </w:tcPr>
          <w:p w:rsidR="00295160" w:rsidRPr="00A920DE" w:rsidRDefault="00295160" w:rsidP="00295160">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rPr>
            </w:pPr>
            <w:r w:rsidRPr="00A920DE">
              <w:rPr>
                <w:rFonts w:ascii="Baskerville Old Face" w:hAnsi="Baskerville Old Face"/>
                <w:color w:val="000000" w:themeColor="text1"/>
                <w:sz w:val="24"/>
              </w:rPr>
              <w:t xml:space="preserve">El sistema solicita al usuario que ingrese los datos (Nombre completo, </w:t>
            </w:r>
            <w:proofErr w:type="spellStart"/>
            <w:r w:rsidRPr="00A920DE">
              <w:rPr>
                <w:rFonts w:ascii="Baskerville Old Face" w:hAnsi="Baskerville Old Face"/>
                <w:color w:val="000000" w:themeColor="text1"/>
                <w:sz w:val="24"/>
              </w:rPr>
              <w:t>Categoria,Dni,Cargo</w:t>
            </w:r>
            <w:proofErr w:type="spellEnd"/>
            <w:r w:rsidRPr="00A920DE">
              <w:rPr>
                <w:rFonts w:ascii="Baskerville Old Face" w:hAnsi="Baskerville Old Face"/>
                <w:color w:val="000000" w:themeColor="text1"/>
                <w:sz w:val="24"/>
              </w:rPr>
              <w:t>).</w:t>
            </w:r>
          </w:p>
          <w:p w:rsidR="00295160" w:rsidRPr="00A920DE" w:rsidRDefault="00295160" w:rsidP="00295160">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rPr>
            </w:pPr>
            <w:r w:rsidRPr="00A920DE">
              <w:rPr>
                <w:rFonts w:ascii="Baskerville Old Face" w:hAnsi="Baskerville Old Face"/>
                <w:color w:val="000000" w:themeColor="text1"/>
                <w:sz w:val="24"/>
              </w:rPr>
              <w:t>El usuario ingresa los datos de búsqueda.</w:t>
            </w:r>
          </w:p>
          <w:p w:rsidR="00295160" w:rsidRPr="00A920DE" w:rsidRDefault="00295160" w:rsidP="00295160">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rPr>
            </w:pPr>
            <w:r w:rsidRPr="00A920DE">
              <w:rPr>
                <w:rFonts w:ascii="Baskerville Old Face" w:hAnsi="Baskerville Old Face"/>
                <w:color w:val="000000" w:themeColor="text1"/>
                <w:sz w:val="24"/>
              </w:rPr>
              <w:t>El usuario ingresa Buscar (E1)(E2).</w:t>
            </w:r>
          </w:p>
          <w:p w:rsidR="004270D0" w:rsidRPr="00A920DE" w:rsidRDefault="00295160" w:rsidP="00B230CC">
            <w:pPr>
              <w:pStyle w:val="PSI-Comentario"/>
              <w:cnfStyle w:val="000000100000" w:firstRow="0" w:lastRow="0" w:firstColumn="0" w:lastColumn="0" w:oddVBand="0" w:evenVBand="0" w:oddHBand="1" w:evenHBand="0" w:firstRowFirstColumn="0" w:firstRowLastColumn="0" w:lastRowFirstColumn="0" w:lastRowLastColumn="0"/>
            </w:pPr>
            <w:r w:rsidRPr="00A920DE">
              <w:t xml:space="preserve">El sistema recibe la información y se continua con el </w:t>
            </w:r>
            <w:proofErr w:type="spellStart"/>
            <w:r w:rsidRPr="00A920DE">
              <w:t>subflujo</w:t>
            </w:r>
            <w:proofErr w:type="spellEnd"/>
            <w:r w:rsidRPr="00A920DE">
              <w:t xml:space="preserve"> “</w:t>
            </w:r>
            <w:r w:rsidRPr="00A920DE">
              <w:rPr>
                <w:i/>
              </w:rPr>
              <w:t>Devolver Docente (S-3)”.</w:t>
            </w:r>
          </w:p>
        </w:tc>
        <w:tc>
          <w:tcPr>
            <w:cnfStyle w:val="000010000000" w:firstRow="0" w:lastRow="0" w:firstColumn="0" w:lastColumn="0" w:oddVBand="1" w:evenVBand="0" w:oddHBand="0" w:evenHBand="0" w:firstRowFirstColumn="0" w:firstRowLastColumn="0" w:lastRowFirstColumn="0" w:lastRowLastColumn="0"/>
            <w:tcW w:w="1930" w:type="dxa"/>
          </w:tcPr>
          <w:p w:rsidR="00D829D3" w:rsidRPr="00A920DE" w:rsidRDefault="00D829D3" w:rsidP="00D829D3">
            <w:pPr>
              <w:jc w:val="both"/>
              <w:rPr>
                <w:rFonts w:ascii="Baskerville Old Face" w:hAnsi="Baskerville Old Face"/>
                <w:color w:val="000000" w:themeColor="text1"/>
                <w:sz w:val="24"/>
              </w:rPr>
            </w:pPr>
            <w:r w:rsidRPr="00A920DE">
              <w:rPr>
                <w:rFonts w:ascii="Baskerville Old Face" w:hAnsi="Baskerville Old Face"/>
                <w:color w:val="000000" w:themeColor="text1"/>
                <w:sz w:val="24"/>
              </w:rPr>
              <w:t xml:space="preserve">Se Actualiza el “Listado de Docentes”, que contiene información sobre los diferentes docentes de la unidad académica UNPA-URG. La información incluye   Nombre completo, Categoría, </w:t>
            </w:r>
            <w:proofErr w:type="spellStart"/>
            <w:r w:rsidRPr="00A920DE">
              <w:rPr>
                <w:rFonts w:ascii="Baskerville Old Face" w:hAnsi="Baskerville Old Face"/>
                <w:color w:val="000000" w:themeColor="text1"/>
                <w:sz w:val="24"/>
              </w:rPr>
              <w:t>Dni</w:t>
            </w:r>
            <w:proofErr w:type="spellEnd"/>
            <w:r w:rsidRPr="00A920DE">
              <w:rPr>
                <w:rFonts w:ascii="Baskerville Old Face" w:hAnsi="Baskerville Old Face"/>
                <w:color w:val="000000" w:themeColor="text1"/>
                <w:sz w:val="24"/>
              </w:rPr>
              <w:t>, Cargo. El usuario puede seleccionar uno de los campos de cada una de las filas para realizar una modificación.</w:t>
            </w:r>
          </w:p>
          <w:p w:rsidR="00D829D3" w:rsidRPr="00A920DE" w:rsidRDefault="00D829D3" w:rsidP="00D829D3">
            <w:pPr>
              <w:jc w:val="both"/>
              <w:rPr>
                <w:rFonts w:ascii="Baskerville Old Face" w:hAnsi="Baskerville Old Face"/>
                <w:color w:val="000000" w:themeColor="text1"/>
                <w:sz w:val="24"/>
              </w:rPr>
            </w:pPr>
            <w:r w:rsidRPr="00A920DE">
              <w:rPr>
                <w:rFonts w:ascii="Baskerville Old Face" w:hAnsi="Baskerville Old Face"/>
                <w:color w:val="000000" w:themeColor="text1"/>
                <w:sz w:val="24"/>
              </w:rPr>
              <w:t xml:space="preserve">Si el usuario presiona uno de los campos se continua en el </w:t>
            </w:r>
            <w:proofErr w:type="spellStart"/>
            <w:r w:rsidRPr="00A920DE">
              <w:rPr>
                <w:rFonts w:ascii="Baskerville Old Face" w:hAnsi="Baskerville Old Face"/>
                <w:color w:val="000000" w:themeColor="text1"/>
                <w:sz w:val="24"/>
              </w:rPr>
              <w:t>subflujo</w:t>
            </w:r>
            <w:proofErr w:type="spellEnd"/>
            <w:r w:rsidRPr="00A920DE">
              <w:rPr>
                <w:rFonts w:ascii="Baskerville Old Face" w:hAnsi="Baskerville Old Face"/>
                <w:color w:val="000000" w:themeColor="text1"/>
                <w:sz w:val="24"/>
              </w:rPr>
              <w:t xml:space="preserve"> “</w:t>
            </w:r>
            <w:r w:rsidRPr="00A920DE">
              <w:rPr>
                <w:rFonts w:ascii="Baskerville Old Face" w:hAnsi="Baskerville Old Face"/>
                <w:i/>
                <w:color w:val="000000" w:themeColor="text1"/>
                <w:sz w:val="24"/>
              </w:rPr>
              <w:t>Modificar Docente(S-4)</w:t>
            </w:r>
            <w:r w:rsidRPr="00A920DE">
              <w:rPr>
                <w:rFonts w:ascii="Baskerville Old Face" w:hAnsi="Baskerville Old Face"/>
                <w:color w:val="000000" w:themeColor="text1"/>
                <w:sz w:val="24"/>
              </w:rPr>
              <w:t xml:space="preserve">” </w:t>
            </w:r>
          </w:p>
          <w:p w:rsidR="004270D0" w:rsidRPr="00A920DE" w:rsidRDefault="00D829D3" w:rsidP="00B230CC">
            <w:pPr>
              <w:pStyle w:val="PSI-Comentario"/>
            </w:pPr>
            <w:r w:rsidRPr="00A920DE">
              <w:t xml:space="preserve">Si el usuario presiona </w:t>
            </w:r>
            <w:r w:rsidRPr="00A920DE">
              <w:lastRenderedPageBreak/>
              <w:t xml:space="preserve">“Eliminar” de una de las filas, se continua con el </w:t>
            </w:r>
            <w:proofErr w:type="spellStart"/>
            <w:r w:rsidRPr="00A920DE">
              <w:t>subflujo</w:t>
            </w:r>
            <w:proofErr w:type="spellEnd"/>
            <w:r w:rsidRPr="00A920DE">
              <w:t xml:space="preserve"> “</w:t>
            </w:r>
            <w:r w:rsidRPr="00A920DE">
              <w:rPr>
                <w:i/>
              </w:rPr>
              <w:t>Baja Docente (S-5)”</w:t>
            </w:r>
          </w:p>
        </w:tc>
      </w:tr>
      <w:tr w:rsidR="00D51780" w:rsidRPr="0099297F" w:rsidTr="00A920DE">
        <w:tc>
          <w:tcPr>
            <w:cnfStyle w:val="000010000000" w:firstRow="0" w:lastRow="0" w:firstColumn="0" w:lastColumn="0" w:oddVBand="1" w:evenVBand="0" w:oddHBand="0" w:evenHBand="0" w:firstRowFirstColumn="0" w:firstRowLastColumn="0" w:lastRowFirstColumn="0" w:lastRowLastColumn="0"/>
            <w:tcW w:w="1708" w:type="dxa"/>
          </w:tcPr>
          <w:p w:rsidR="00D51780" w:rsidRDefault="00D51780" w:rsidP="00B230CC">
            <w:pPr>
              <w:pStyle w:val="PSI-Comentario"/>
            </w:pPr>
          </w:p>
        </w:tc>
        <w:tc>
          <w:tcPr>
            <w:tcW w:w="1701" w:type="dxa"/>
          </w:tcPr>
          <w:p w:rsidR="00D51780" w:rsidRPr="00A920DE" w:rsidRDefault="00D51780" w:rsidP="00F052E4">
            <w:pPr>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rPr>
            </w:pPr>
          </w:p>
        </w:tc>
        <w:tc>
          <w:tcPr>
            <w:cnfStyle w:val="000010000000" w:firstRow="0" w:lastRow="0" w:firstColumn="0" w:lastColumn="0" w:oddVBand="1" w:evenVBand="0" w:oddHBand="0" w:evenHBand="0" w:firstRowFirstColumn="0" w:firstRowLastColumn="0" w:lastRowFirstColumn="0" w:lastRowLastColumn="0"/>
            <w:tcW w:w="1941" w:type="dxa"/>
          </w:tcPr>
          <w:p w:rsidR="00D51780" w:rsidRPr="00A920DE" w:rsidRDefault="00D51780" w:rsidP="00D51780">
            <w:pPr>
              <w:ind w:left="0" w:firstLine="0"/>
              <w:jc w:val="both"/>
              <w:rPr>
                <w:rFonts w:ascii="Baskerville Old Face" w:hAnsi="Baskerville Old Face"/>
                <w:color w:val="000000" w:themeColor="text1"/>
                <w:sz w:val="24"/>
              </w:rPr>
            </w:pPr>
            <w:r w:rsidRPr="00A920DE">
              <w:rPr>
                <w:rFonts w:ascii="Baskerville Old Face" w:hAnsi="Baskerville Old Face"/>
                <w:color w:val="000000" w:themeColor="text1"/>
                <w:sz w:val="24"/>
              </w:rPr>
              <w:t>El usuario puede seleccionar entre las siguientes opciones: “Nombre Completo”; “</w:t>
            </w:r>
            <w:proofErr w:type="spellStart"/>
            <w:r w:rsidRPr="00A920DE">
              <w:rPr>
                <w:rFonts w:ascii="Baskerville Old Face" w:hAnsi="Baskerville Old Face"/>
                <w:color w:val="000000" w:themeColor="text1"/>
                <w:sz w:val="24"/>
              </w:rPr>
              <w:t>Dni</w:t>
            </w:r>
            <w:proofErr w:type="spellEnd"/>
            <w:r w:rsidRPr="00A920DE">
              <w:rPr>
                <w:rFonts w:ascii="Baskerville Old Face" w:hAnsi="Baskerville Old Face"/>
                <w:color w:val="000000" w:themeColor="text1"/>
                <w:sz w:val="24"/>
              </w:rPr>
              <w:t xml:space="preserve">”; “Cargo”; </w:t>
            </w:r>
          </w:p>
          <w:p w:rsidR="00D51780" w:rsidRPr="00A920DE" w:rsidRDefault="00D51780" w:rsidP="00D51780">
            <w:pPr>
              <w:ind w:left="0" w:firstLine="0"/>
              <w:jc w:val="both"/>
              <w:rPr>
                <w:rFonts w:ascii="Baskerville Old Face" w:hAnsi="Baskerville Old Face"/>
                <w:color w:val="000000" w:themeColor="text1"/>
                <w:sz w:val="24"/>
              </w:rPr>
            </w:pPr>
            <w:r w:rsidRPr="00A920DE">
              <w:rPr>
                <w:rFonts w:ascii="Baskerville Old Face" w:hAnsi="Baskerville Old Face"/>
                <w:color w:val="000000" w:themeColor="text1"/>
                <w:sz w:val="24"/>
              </w:rPr>
              <w:t xml:space="preserve">Si el usuario selecciona “Nombre Completo” el sistema habilitara el campo para su modificación. </w:t>
            </w:r>
          </w:p>
          <w:p w:rsidR="00D51780" w:rsidRPr="00A920DE" w:rsidRDefault="00D51780" w:rsidP="00D51780">
            <w:pPr>
              <w:ind w:left="0" w:firstLine="0"/>
              <w:jc w:val="both"/>
              <w:rPr>
                <w:rFonts w:ascii="Baskerville Old Face" w:hAnsi="Baskerville Old Face"/>
                <w:color w:val="000000" w:themeColor="text1"/>
                <w:sz w:val="24"/>
              </w:rPr>
            </w:pPr>
            <w:r w:rsidRPr="00A920DE">
              <w:rPr>
                <w:rFonts w:ascii="Baskerville Old Face" w:hAnsi="Baskerville Old Face"/>
                <w:color w:val="000000" w:themeColor="text1"/>
                <w:sz w:val="24"/>
              </w:rPr>
              <w:t>Si el usuario selecciona “</w:t>
            </w:r>
            <w:proofErr w:type="spellStart"/>
            <w:r w:rsidRPr="00A920DE">
              <w:rPr>
                <w:rFonts w:ascii="Baskerville Old Face" w:hAnsi="Baskerville Old Face"/>
                <w:color w:val="000000" w:themeColor="text1"/>
                <w:sz w:val="24"/>
              </w:rPr>
              <w:t>Dni</w:t>
            </w:r>
            <w:proofErr w:type="spellEnd"/>
            <w:r w:rsidRPr="00A920DE">
              <w:rPr>
                <w:rFonts w:ascii="Baskerville Old Face" w:hAnsi="Baskerville Old Face"/>
                <w:color w:val="000000" w:themeColor="text1"/>
                <w:sz w:val="24"/>
              </w:rPr>
              <w:t xml:space="preserve">” el sistema habilitara el campo para su modificación. </w:t>
            </w:r>
          </w:p>
          <w:p w:rsidR="00D51780" w:rsidRPr="00A920DE" w:rsidRDefault="00D51780" w:rsidP="00D51780">
            <w:pPr>
              <w:ind w:left="0" w:firstLine="0"/>
              <w:jc w:val="both"/>
              <w:rPr>
                <w:rFonts w:ascii="Baskerville Old Face" w:hAnsi="Baskerville Old Face"/>
                <w:color w:val="000000" w:themeColor="text1"/>
                <w:sz w:val="24"/>
              </w:rPr>
            </w:pPr>
            <w:r w:rsidRPr="00A920DE">
              <w:rPr>
                <w:rFonts w:ascii="Baskerville Old Face" w:hAnsi="Baskerville Old Face"/>
                <w:color w:val="000000" w:themeColor="text1"/>
                <w:sz w:val="24"/>
              </w:rPr>
              <w:t xml:space="preserve">Si el usuario selecciona “Cargo” el sistema habilitara el campo para su modificación. </w:t>
            </w:r>
          </w:p>
          <w:p w:rsidR="00D51780" w:rsidRPr="00A920DE" w:rsidRDefault="00D51780" w:rsidP="00295160">
            <w:pPr>
              <w:spacing w:line="240" w:lineRule="auto"/>
              <w:contextualSpacing/>
              <w:jc w:val="both"/>
              <w:rPr>
                <w:rFonts w:ascii="Baskerville Old Face" w:hAnsi="Baskerville Old Face"/>
                <w:color w:val="000000" w:themeColor="text1"/>
                <w:sz w:val="24"/>
              </w:rPr>
            </w:pPr>
          </w:p>
        </w:tc>
        <w:tc>
          <w:tcPr>
            <w:tcW w:w="1941" w:type="dxa"/>
          </w:tcPr>
          <w:p w:rsidR="00D51780" w:rsidRPr="00A920DE" w:rsidRDefault="00D51780" w:rsidP="00D51780">
            <w:pPr>
              <w:pStyle w:val="PSI-Ttulo1"/>
              <w:cnfStyle w:val="000000000000" w:firstRow="0" w:lastRow="0" w:firstColumn="0" w:lastColumn="0" w:oddVBand="0" w:evenVBand="0" w:oddHBand="0" w:evenHBand="0" w:firstRowFirstColumn="0" w:firstRowLastColumn="0" w:lastRowFirstColumn="0" w:lastRowLastColumn="0"/>
              <w:rPr>
                <w:rFonts w:ascii="Baskerville Old Face" w:hAnsi="Baskerville Old Face"/>
                <w:b w:val="0"/>
                <w:color w:val="000000" w:themeColor="text1"/>
                <w:sz w:val="24"/>
                <w:szCs w:val="24"/>
                <w:lang w:val="es-ES"/>
              </w:rPr>
            </w:pPr>
            <w:r w:rsidRPr="00A920DE">
              <w:rPr>
                <w:rFonts w:ascii="Baskerville Old Face" w:hAnsi="Baskerville Old Face"/>
                <w:b w:val="0"/>
                <w:color w:val="000000" w:themeColor="text1"/>
                <w:sz w:val="24"/>
                <w:szCs w:val="24"/>
                <w:lang w:val="es-ES"/>
              </w:rPr>
              <w:t>Se muestra un mensaje de confirmación a la eliminación del docente.</w:t>
            </w:r>
          </w:p>
          <w:p w:rsidR="00D51780" w:rsidRPr="00A920DE" w:rsidRDefault="00D51780" w:rsidP="00D51780">
            <w:pPr>
              <w:spacing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rPr>
            </w:pPr>
            <w:r w:rsidRPr="00A920DE">
              <w:rPr>
                <w:rFonts w:ascii="Baskerville Old Face" w:hAnsi="Baskerville Old Face"/>
                <w:color w:val="000000" w:themeColor="text1"/>
                <w:sz w:val="24"/>
              </w:rPr>
              <w:t xml:space="preserve">Se elimina El docente. Se continúa con el </w:t>
            </w:r>
            <w:proofErr w:type="spellStart"/>
            <w:r w:rsidRPr="00A920DE">
              <w:rPr>
                <w:rFonts w:ascii="Baskerville Old Face" w:hAnsi="Baskerville Old Face"/>
                <w:color w:val="000000" w:themeColor="text1"/>
                <w:sz w:val="24"/>
              </w:rPr>
              <w:t>SubFlujo</w:t>
            </w:r>
            <w:proofErr w:type="spellEnd"/>
            <w:r w:rsidRPr="00A920DE">
              <w:rPr>
                <w:rFonts w:ascii="Baskerville Old Face" w:hAnsi="Baskerville Old Face"/>
                <w:color w:val="000000" w:themeColor="text1"/>
                <w:sz w:val="24"/>
              </w:rPr>
              <w:t xml:space="preserve"> “</w:t>
            </w:r>
            <w:r w:rsidRPr="00A920DE">
              <w:rPr>
                <w:rFonts w:ascii="Baskerville Old Face" w:hAnsi="Baskerville Old Face"/>
                <w:i/>
                <w:color w:val="000000" w:themeColor="text1"/>
                <w:sz w:val="24"/>
              </w:rPr>
              <w:t>Devolver Docente (S-3)</w:t>
            </w:r>
            <w:r w:rsidRPr="00A920DE">
              <w:rPr>
                <w:rFonts w:ascii="Baskerville Old Face" w:hAnsi="Baskerville Old Face"/>
                <w:color w:val="000000" w:themeColor="text1"/>
                <w:sz w:val="24"/>
              </w:rPr>
              <w:t>”.</w:t>
            </w:r>
          </w:p>
        </w:tc>
        <w:tc>
          <w:tcPr>
            <w:cnfStyle w:val="000010000000" w:firstRow="0" w:lastRow="0" w:firstColumn="0" w:lastColumn="0" w:oddVBand="1" w:evenVBand="0" w:oddHBand="0" w:evenHBand="0" w:firstRowFirstColumn="0" w:firstRowLastColumn="0" w:lastRowFirstColumn="0" w:lastRowLastColumn="0"/>
            <w:tcW w:w="1930" w:type="dxa"/>
          </w:tcPr>
          <w:p w:rsidR="00D51780" w:rsidRPr="00A920DE" w:rsidRDefault="00D51780" w:rsidP="00D829D3">
            <w:pPr>
              <w:jc w:val="both"/>
              <w:rPr>
                <w:rFonts w:ascii="Baskerville Old Face" w:hAnsi="Baskerville Old Face"/>
                <w:color w:val="000000" w:themeColor="text1"/>
                <w:sz w:val="24"/>
              </w:rPr>
            </w:pPr>
          </w:p>
        </w:tc>
      </w:tr>
    </w:tbl>
    <w:p w:rsidR="00672381" w:rsidRPr="0099297F" w:rsidRDefault="00672381">
      <w:pPr>
        <w:rPr>
          <w:rFonts w:ascii="Baskerville Old Face" w:eastAsia="Times New Roman" w:hAnsi="Baskerville Old Face"/>
          <w:b/>
          <w:bCs/>
          <w:color w:val="4F81BD"/>
          <w:sz w:val="26"/>
          <w:szCs w:val="26"/>
        </w:rPr>
      </w:pPr>
      <w:bookmarkStart w:id="62" w:name="_Toc165473692"/>
    </w:p>
    <w:p w:rsidR="004270D0" w:rsidRPr="00B44530" w:rsidRDefault="00F26AEF" w:rsidP="00672381">
      <w:pPr>
        <w:pStyle w:val="PSI-Ttulo2"/>
        <w:rPr>
          <w:rFonts w:ascii="Baskerville Old Face" w:hAnsi="Baskerville Old Face"/>
          <w:color w:val="FFC000" w:themeColor="accent4"/>
          <w:lang w:val="es-ES"/>
        </w:rPr>
      </w:pPr>
      <w:r w:rsidRPr="00B44530">
        <w:rPr>
          <w:rFonts w:ascii="Baskerville Old Face" w:hAnsi="Baskerville Old Face"/>
          <w:color w:val="FFC000" w:themeColor="accent4"/>
          <w:lang w:val="es-ES"/>
        </w:rPr>
        <w:br w:type="page"/>
      </w:r>
      <w:bookmarkStart w:id="63" w:name="_Toc259313046"/>
      <w:r w:rsidR="004270D0" w:rsidRPr="00B44530">
        <w:rPr>
          <w:rFonts w:ascii="Baskerville Old Face" w:hAnsi="Baskerville Old Face"/>
          <w:color w:val="FFC000" w:themeColor="accent4"/>
          <w:lang w:val="es-ES"/>
        </w:rPr>
        <w:lastRenderedPageBreak/>
        <w:t>Ficha: Resumen de Ciclos de Prueba</w:t>
      </w:r>
      <w:bookmarkEnd w:id="62"/>
      <w:bookmarkEnd w:id="63"/>
    </w:p>
    <w:p w:rsidR="00F26AEF" w:rsidRPr="001703D7" w:rsidRDefault="00F26AEF" w:rsidP="00672381">
      <w:pPr>
        <w:pStyle w:val="PSI-Ttulo2"/>
        <w:rPr>
          <w:rFonts w:ascii="Baskerville Old Face" w:hAnsi="Baskerville Old Face"/>
          <w:sz w:val="24"/>
          <w:szCs w:val="24"/>
          <w:lang w:val="es-ES"/>
        </w:rPr>
      </w:pPr>
    </w:p>
    <w:p w:rsidR="00E747EC" w:rsidRPr="001703D7" w:rsidRDefault="004270D0" w:rsidP="00E747EC">
      <w:pPr>
        <w:pStyle w:val="Textoindependiente"/>
        <w:rPr>
          <w:rFonts w:ascii="Baskerville Old Face" w:hAnsi="Baskerville Old Face"/>
          <w:sz w:val="24"/>
          <w:szCs w:val="24"/>
          <w:lang w:val="es-ES"/>
        </w:rPr>
      </w:pPr>
      <w:r w:rsidRPr="001703D7">
        <w:rPr>
          <w:rFonts w:ascii="Baskerville Old Face" w:hAnsi="Baskerville Old Face"/>
          <w:sz w:val="24"/>
          <w:szCs w:val="24"/>
          <w:lang w:val="es-ES"/>
        </w:rPr>
        <w:t xml:space="preserve">ID del Proyecto/ Nombre: </w:t>
      </w:r>
      <w:r w:rsidR="00E747EC" w:rsidRPr="001703D7">
        <w:rPr>
          <w:rFonts w:ascii="Baskerville Old Face" w:hAnsi="Baskerville Old Face"/>
          <w:sz w:val="24"/>
          <w:szCs w:val="24"/>
          <w:lang w:val="es-ES"/>
        </w:rPr>
        <w:t>GEF</w:t>
      </w:r>
    </w:p>
    <w:p w:rsidR="004270D0" w:rsidRPr="001703D7" w:rsidRDefault="004270D0" w:rsidP="004270D0">
      <w:pPr>
        <w:pStyle w:val="Textoindependiente"/>
        <w:rPr>
          <w:rFonts w:ascii="Baskerville Old Face" w:hAnsi="Baskerville Old Face"/>
          <w:sz w:val="24"/>
          <w:szCs w:val="24"/>
          <w:lang w:val="es-ES"/>
        </w:rPr>
      </w:pPr>
      <w:r w:rsidRPr="001703D7">
        <w:rPr>
          <w:rFonts w:ascii="Baskerville Old Face" w:hAnsi="Baskerville Old Face"/>
          <w:sz w:val="24"/>
          <w:szCs w:val="24"/>
          <w:lang w:val="es-ES"/>
        </w:rPr>
        <w:t xml:space="preserve">ID del Ciclo de Prueba: </w:t>
      </w:r>
      <w:r w:rsidR="00E747EC" w:rsidRPr="001703D7">
        <w:rPr>
          <w:rFonts w:ascii="Baskerville Old Face" w:hAnsi="Baskerville Old Face"/>
          <w:sz w:val="24"/>
          <w:szCs w:val="24"/>
          <w:lang w:val="es-ES"/>
        </w:rPr>
        <w:t>Prueba de Elementos</w:t>
      </w:r>
    </w:p>
    <w:p w:rsidR="004270D0" w:rsidRPr="001703D7" w:rsidRDefault="004270D0" w:rsidP="004270D0">
      <w:pPr>
        <w:pStyle w:val="Textoindependiente"/>
        <w:rPr>
          <w:rFonts w:ascii="Baskerville Old Face" w:hAnsi="Baskerville Old Face" w:cs="Arial"/>
          <w:sz w:val="24"/>
          <w:szCs w:val="24"/>
          <w:lang w:val="es-ES"/>
        </w:rPr>
      </w:pPr>
      <w:r w:rsidRPr="001703D7">
        <w:rPr>
          <w:rFonts w:ascii="Baskerville Old Face" w:hAnsi="Baskerville Old Face"/>
          <w:sz w:val="24"/>
          <w:szCs w:val="24"/>
          <w:lang w:val="es-ES"/>
        </w:rPr>
        <w:t xml:space="preserve">Fechas para el Ciclo de Prueba: </w:t>
      </w:r>
      <w:r w:rsidRPr="001703D7">
        <w:rPr>
          <w:rFonts w:ascii="Baskerville Old Face" w:hAnsi="Baskerville Old Face" w:cs="Arial"/>
          <w:sz w:val="24"/>
          <w:szCs w:val="24"/>
          <w:lang w:val="es-ES"/>
        </w:rPr>
        <w:t>Desde:</w:t>
      </w:r>
      <w:r w:rsidR="00E747EC" w:rsidRPr="001703D7">
        <w:rPr>
          <w:rFonts w:ascii="Baskerville Old Face" w:hAnsi="Baskerville Old Face" w:cs="Arial"/>
          <w:sz w:val="24"/>
          <w:szCs w:val="24"/>
          <w:u w:val="single"/>
          <w:lang w:val="es-ES"/>
        </w:rPr>
        <w:t xml:space="preserve"> 30/10/18</w:t>
      </w:r>
      <w:r w:rsidRPr="001703D7">
        <w:rPr>
          <w:rFonts w:ascii="Baskerville Old Face" w:hAnsi="Baskerville Old Face" w:cs="Arial"/>
          <w:sz w:val="24"/>
          <w:szCs w:val="24"/>
          <w:lang w:val="es-ES"/>
        </w:rPr>
        <w:t xml:space="preserve">  Hasta:</w:t>
      </w:r>
      <w:r w:rsidR="00E747EC" w:rsidRPr="001703D7">
        <w:rPr>
          <w:rFonts w:ascii="Baskerville Old Face" w:hAnsi="Baskerville Old Face" w:cs="Arial"/>
          <w:sz w:val="24"/>
          <w:szCs w:val="24"/>
          <w:lang w:val="es-ES"/>
        </w:rPr>
        <w:t xml:space="preserve"> 30/10/18</w:t>
      </w:r>
      <w:r w:rsidRPr="001703D7">
        <w:rPr>
          <w:rFonts w:ascii="Baskerville Old Face" w:hAnsi="Baskerville Old Face" w:cs="Arial"/>
          <w:sz w:val="24"/>
          <w:szCs w:val="24"/>
          <w:u w:val="single"/>
          <w:lang w:val="es-ES"/>
        </w:rPr>
        <w:t xml:space="preserve">                  </w:t>
      </w:r>
      <w:r w:rsidRPr="001703D7">
        <w:rPr>
          <w:rFonts w:ascii="Baskerville Old Face" w:hAnsi="Baskerville Old Face" w:cs="Arial"/>
          <w:sz w:val="24"/>
          <w:szCs w:val="24"/>
          <w:lang w:val="es-ES"/>
        </w:rPr>
        <w:t xml:space="preserve"> </w:t>
      </w:r>
    </w:p>
    <w:tbl>
      <w:tblPr>
        <w:tblStyle w:val="Tablaconcuadrcula4-nfasis4"/>
        <w:tblW w:w="9214" w:type="dxa"/>
        <w:tblLayout w:type="fixed"/>
        <w:tblLook w:val="0000" w:firstRow="0" w:lastRow="0" w:firstColumn="0" w:lastColumn="0" w:noHBand="0" w:noVBand="0"/>
      </w:tblPr>
      <w:tblGrid>
        <w:gridCol w:w="1701"/>
        <w:gridCol w:w="1843"/>
        <w:gridCol w:w="1938"/>
        <w:gridCol w:w="1938"/>
        <w:gridCol w:w="1794"/>
      </w:tblGrid>
      <w:tr w:rsidR="004270D0" w:rsidRPr="0099297F" w:rsidTr="008C65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rsidR="004270D0" w:rsidRPr="00BF5102" w:rsidRDefault="004270D0" w:rsidP="00CD2C73">
            <w:pPr>
              <w:pStyle w:val="PSI-Normal"/>
            </w:pPr>
            <w:r w:rsidRPr="00BF5102">
              <w:t>ID Caso de Uso</w:t>
            </w:r>
          </w:p>
        </w:tc>
        <w:tc>
          <w:tcPr>
            <w:tcW w:w="1843" w:type="dxa"/>
          </w:tcPr>
          <w:p w:rsidR="004270D0" w:rsidRPr="00BF5102" w:rsidRDefault="004270D0" w:rsidP="00CD2C73">
            <w:pPr>
              <w:pStyle w:val="PSI-Normal"/>
              <w:cnfStyle w:val="000000100000" w:firstRow="0" w:lastRow="0" w:firstColumn="0" w:lastColumn="0" w:oddVBand="0" w:evenVBand="0" w:oddHBand="1" w:evenHBand="0" w:firstRowFirstColumn="0" w:firstRowLastColumn="0" w:lastRowFirstColumn="0" w:lastRowLastColumn="0"/>
            </w:pPr>
            <w:r w:rsidRPr="00BF5102">
              <w:t>ID Caso de Pruebas</w:t>
            </w:r>
          </w:p>
        </w:tc>
        <w:tc>
          <w:tcPr>
            <w:cnfStyle w:val="000010000000" w:firstRow="0" w:lastRow="0" w:firstColumn="0" w:lastColumn="0" w:oddVBand="1" w:evenVBand="0" w:oddHBand="0" w:evenHBand="0" w:firstRowFirstColumn="0" w:firstRowLastColumn="0" w:lastRowFirstColumn="0" w:lastRowLastColumn="0"/>
            <w:tcW w:w="1938" w:type="dxa"/>
          </w:tcPr>
          <w:p w:rsidR="004270D0" w:rsidRPr="00BF5102" w:rsidRDefault="004270D0" w:rsidP="00CD2C73">
            <w:pPr>
              <w:pStyle w:val="PSI-Normal"/>
            </w:pPr>
            <w:r w:rsidRPr="00BF5102">
              <w:t>Resultados Esperados</w:t>
            </w:r>
          </w:p>
        </w:tc>
        <w:tc>
          <w:tcPr>
            <w:tcW w:w="1938" w:type="dxa"/>
          </w:tcPr>
          <w:p w:rsidR="004270D0" w:rsidRPr="00BF5102" w:rsidRDefault="004270D0" w:rsidP="00CD2C73">
            <w:pPr>
              <w:pStyle w:val="PSI-Normal"/>
              <w:cnfStyle w:val="000000100000" w:firstRow="0" w:lastRow="0" w:firstColumn="0" w:lastColumn="0" w:oddVBand="0" w:evenVBand="0" w:oddHBand="1" w:evenHBand="0" w:firstRowFirstColumn="0" w:firstRowLastColumn="0" w:lastRowFirstColumn="0" w:lastRowLastColumn="0"/>
            </w:pPr>
            <w:r w:rsidRPr="00BF5102">
              <w:t>Resultados Obtenidos</w:t>
            </w:r>
          </w:p>
        </w:tc>
        <w:tc>
          <w:tcPr>
            <w:cnfStyle w:val="000010000000" w:firstRow="0" w:lastRow="0" w:firstColumn="0" w:lastColumn="0" w:oddVBand="1" w:evenVBand="0" w:oddHBand="0" w:evenHBand="0" w:firstRowFirstColumn="0" w:firstRowLastColumn="0" w:lastRowFirstColumn="0" w:lastRowLastColumn="0"/>
            <w:tcW w:w="1794" w:type="dxa"/>
          </w:tcPr>
          <w:p w:rsidR="004270D0" w:rsidRPr="00BF5102" w:rsidRDefault="004270D0" w:rsidP="00CD2C73">
            <w:pPr>
              <w:pStyle w:val="PSI-Normal"/>
            </w:pPr>
            <w:r w:rsidRPr="00BF5102">
              <w:t>Observación</w:t>
            </w:r>
          </w:p>
        </w:tc>
      </w:tr>
      <w:tr w:rsidR="004270D0" w:rsidRPr="0099297F" w:rsidTr="008C6581">
        <w:tc>
          <w:tcPr>
            <w:cnfStyle w:val="000010000000" w:firstRow="0" w:lastRow="0" w:firstColumn="0" w:lastColumn="0" w:oddVBand="1" w:evenVBand="0" w:oddHBand="0" w:evenHBand="0" w:firstRowFirstColumn="0" w:firstRowLastColumn="0" w:lastRowFirstColumn="0" w:lastRowLastColumn="0"/>
            <w:tcW w:w="1701" w:type="dxa"/>
          </w:tcPr>
          <w:p w:rsidR="004270D0" w:rsidRPr="00BF5102" w:rsidRDefault="002501CF" w:rsidP="008F2EDC">
            <w:pPr>
              <w:pStyle w:val="TableContents"/>
              <w:jc w:val="center"/>
              <w:rPr>
                <w:rFonts w:ascii="Baskerville Old Face" w:hAnsi="Baskerville Old Face"/>
                <w:lang w:val="es-ES"/>
              </w:rPr>
            </w:pPr>
            <w:r w:rsidRPr="00BF5102">
              <w:rPr>
                <w:rFonts w:ascii="Baskerville Old Face" w:hAnsi="Baskerville Old Face"/>
                <w:lang w:val="es-ES"/>
              </w:rPr>
              <w:t>1</w:t>
            </w:r>
          </w:p>
        </w:tc>
        <w:tc>
          <w:tcPr>
            <w:tcW w:w="1843" w:type="dxa"/>
          </w:tcPr>
          <w:p w:rsidR="004270D0" w:rsidRPr="00BF5102" w:rsidRDefault="002501CF" w:rsidP="008F2EDC">
            <w:pPr>
              <w:pStyle w:val="TableContents"/>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sidRPr="00BF5102">
              <w:rPr>
                <w:rFonts w:ascii="Baskerville Old Face" w:hAnsi="Baskerville Old Face"/>
                <w:lang w:val="es-ES"/>
              </w:rPr>
              <w:t>1</w:t>
            </w:r>
          </w:p>
        </w:tc>
        <w:tc>
          <w:tcPr>
            <w:cnfStyle w:val="000010000000" w:firstRow="0" w:lastRow="0" w:firstColumn="0" w:lastColumn="0" w:oddVBand="1" w:evenVBand="0" w:oddHBand="0" w:evenHBand="0" w:firstRowFirstColumn="0" w:firstRowLastColumn="0" w:lastRowFirstColumn="0" w:lastRowLastColumn="0"/>
            <w:tcW w:w="1938" w:type="dxa"/>
          </w:tcPr>
          <w:p w:rsidR="004270D0" w:rsidRPr="00BF5102" w:rsidRDefault="00306829" w:rsidP="008F2EDC">
            <w:pPr>
              <w:pStyle w:val="TableContents"/>
              <w:jc w:val="center"/>
              <w:rPr>
                <w:rFonts w:ascii="Baskerville Old Face" w:hAnsi="Baskerville Old Face"/>
                <w:lang w:val="es-ES"/>
              </w:rPr>
            </w:pPr>
            <w:r w:rsidRPr="00BF5102">
              <w:rPr>
                <w:rFonts w:ascii="Baskerville Old Face" w:hAnsi="Baskerville Old Face"/>
                <w:lang w:val="es-ES"/>
              </w:rPr>
              <w:t>95%</w:t>
            </w:r>
          </w:p>
        </w:tc>
        <w:tc>
          <w:tcPr>
            <w:tcW w:w="1938" w:type="dxa"/>
          </w:tcPr>
          <w:p w:rsidR="004270D0" w:rsidRPr="00BF5102" w:rsidRDefault="00407DF6" w:rsidP="008F2EDC">
            <w:pPr>
              <w:pStyle w:val="TableContents"/>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es-ES"/>
              </w:rPr>
            </w:pPr>
            <w:r>
              <w:rPr>
                <w:rFonts w:ascii="Baskerville Old Face" w:hAnsi="Baskerville Old Face"/>
                <w:lang w:val="es-ES"/>
              </w:rPr>
              <w:t>80%</w:t>
            </w:r>
          </w:p>
        </w:tc>
        <w:tc>
          <w:tcPr>
            <w:cnfStyle w:val="000010000000" w:firstRow="0" w:lastRow="0" w:firstColumn="0" w:lastColumn="0" w:oddVBand="1" w:evenVBand="0" w:oddHBand="0" w:evenHBand="0" w:firstRowFirstColumn="0" w:firstRowLastColumn="0" w:lastRowFirstColumn="0" w:lastRowLastColumn="0"/>
            <w:tcW w:w="1794" w:type="dxa"/>
          </w:tcPr>
          <w:p w:rsidR="004270D0" w:rsidRPr="00BF5102" w:rsidRDefault="00407DF6" w:rsidP="008F2EDC">
            <w:pPr>
              <w:pStyle w:val="TableContents"/>
              <w:jc w:val="center"/>
              <w:rPr>
                <w:rFonts w:ascii="Baskerville Old Face" w:hAnsi="Baskerville Old Face"/>
                <w:lang w:val="es-ES"/>
              </w:rPr>
            </w:pPr>
            <w:r>
              <w:rPr>
                <w:rFonts w:ascii="Baskerville Old Face" w:hAnsi="Baskerville Old Face"/>
                <w:lang w:val="es-ES"/>
              </w:rPr>
              <w:t xml:space="preserve">Se debe arreglar los problemas con el Buscador, la búsqueda por nombre, categoría, </w:t>
            </w:r>
            <w:proofErr w:type="spellStart"/>
            <w:r>
              <w:rPr>
                <w:rFonts w:ascii="Baskerville Old Face" w:hAnsi="Baskerville Old Face"/>
                <w:lang w:val="es-ES"/>
              </w:rPr>
              <w:t>dni</w:t>
            </w:r>
            <w:proofErr w:type="spellEnd"/>
            <w:r>
              <w:rPr>
                <w:rFonts w:ascii="Baskerville Old Face" w:hAnsi="Baskerville Old Face"/>
                <w:lang w:val="es-ES"/>
              </w:rPr>
              <w:t>, no funciona</w:t>
            </w:r>
            <w:bookmarkStart w:id="64" w:name="_GoBack"/>
            <w:bookmarkEnd w:id="64"/>
          </w:p>
        </w:tc>
      </w:tr>
    </w:tbl>
    <w:p w:rsidR="005D6688" w:rsidRDefault="004270D0" w:rsidP="005D6688">
      <w:pPr>
        <w:pStyle w:val="NormalWeb"/>
        <w:jc w:val="both"/>
      </w:pPr>
      <w:r w:rsidRPr="0099297F">
        <w:rPr>
          <w:rFonts w:ascii="Baskerville Old Face" w:hAnsi="Baskerville Old Face"/>
          <w:lang w:val="es-ES"/>
        </w:rPr>
        <w:t>Resultados/Observaciones para el Ciclo de Prueba:</w:t>
      </w:r>
      <w:r w:rsidR="005D6688">
        <w:rPr>
          <w:rFonts w:ascii="Baskerville Old Face" w:hAnsi="Baskerville Old Face"/>
          <w:lang w:val="es-ES"/>
        </w:rPr>
        <w:t xml:space="preserve"> </w:t>
      </w:r>
      <w:r w:rsidR="005D6688" w:rsidRPr="005D6688">
        <w:rPr>
          <w:rFonts w:ascii="Baskerville Old Face" w:hAnsi="Baskerville Old Face"/>
          <w:szCs w:val="22"/>
        </w:rPr>
        <w:t xml:space="preserve">El resultado que se obtuvo estuvo a la altura de los resultados que se esperaban, todo funcionó en base a lo que se tenía planeado en el diseño, cada uno de los botones, cuadros de texto, etiquetas, combos, etc. funcionaron conforme a su respectiva acción que debían realizar. </w:t>
      </w:r>
    </w:p>
    <w:p w:rsidR="004270D0" w:rsidRPr="005D6688" w:rsidRDefault="004270D0" w:rsidP="004270D0">
      <w:pPr>
        <w:pStyle w:val="Textoindependiente"/>
        <w:rPr>
          <w:rFonts w:ascii="Baskerville Old Face" w:hAnsi="Baskerville Old Face"/>
          <w:lang w:val="es-AR"/>
        </w:rPr>
      </w:pPr>
    </w:p>
    <w:p w:rsidR="00321CD1" w:rsidRPr="0099297F" w:rsidRDefault="00321CD1" w:rsidP="004270D0">
      <w:pPr>
        <w:pStyle w:val="Textoindependiente"/>
        <w:rPr>
          <w:rFonts w:ascii="Baskerville Old Face" w:hAnsi="Baskerville Old Face"/>
          <w:lang w:val="es-ES"/>
        </w:rPr>
      </w:pPr>
    </w:p>
    <w:p w:rsidR="004270D0" w:rsidRPr="0099297F" w:rsidRDefault="004270D0" w:rsidP="004270D0">
      <w:pPr>
        <w:pStyle w:val="Textoindependiente"/>
        <w:rPr>
          <w:rFonts w:ascii="Baskerville Old Face" w:hAnsi="Baskerville Old Face"/>
          <w:lang w:val="es-ES"/>
        </w:rPr>
      </w:pPr>
      <w:r w:rsidRPr="0099297F">
        <w:rPr>
          <w:rFonts w:ascii="Baskerville Old Face" w:hAnsi="Baskerville Old Face"/>
          <w:lang w:val="es-ES"/>
        </w:rPr>
        <w:t xml:space="preserve">Aprobado Ciclo de Prueba por: </w:t>
      </w:r>
    </w:p>
    <w:p w:rsidR="004270D0" w:rsidRPr="0099297F" w:rsidRDefault="004270D0" w:rsidP="004270D0">
      <w:pPr>
        <w:rPr>
          <w:rFonts w:ascii="Baskerville Old Face" w:hAnsi="Baskerville Old Face"/>
          <w:b/>
        </w:rPr>
      </w:pPr>
      <w:r w:rsidRPr="0099297F">
        <w:rPr>
          <w:rFonts w:ascii="Baskerville Old Face" w:hAnsi="Baskerville Old Face"/>
          <w:b/>
        </w:rPr>
        <w:t xml:space="preserve">   </w:t>
      </w:r>
    </w:p>
    <w:p w:rsidR="004270D0" w:rsidRPr="0099297F" w:rsidRDefault="004270D0" w:rsidP="00A45F01">
      <w:pPr>
        <w:rPr>
          <w:rFonts w:ascii="Baskerville Old Face" w:hAnsi="Baskerville Old Face"/>
        </w:rPr>
      </w:pPr>
      <w:r w:rsidRPr="0099297F">
        <w:rPr>
          <w:rFonts w:ascii="Baskerville Old Face" w:hAnsi="Baskerville Old Face"/>
          <w:b/>
        </w:rPr>
        <w:t xml:space="preserve"> </w:t>
      </w:r>
      <w:r w:rsidR="00DF44B0" w:rsidRPr="0099297F">
        <w:rPr>
          <w:rFonts w:ascii="Baskerville Old Face" w:hAnsi="Baskerville Old Face"/>
        </w:rPr>
        <mc:AlternateContent>
          <mc:Choice Requires="wps">
            <w:drawing>
              <wp:anchor distT="0" distB="0" distL="114300" distR="114300" simplePos="0" relativeHeight="251661312" behindDoc="0" locked="0" layoutInCell="1" allowOverlap="1">
                <wp:simplePos x="0" y="0"/>
                <wp:positionH relativeFrom="column">
                  <wp:posOffset>2125345</wp:posOffset>
                </wp:positionH>
                <wp:positionV relativeFrom="paragraph">
                  <wp:posOffset>92075</wp:posOffset>
                </wp:positionV>
                <wp:extent cx="1275080" cy="0"/>
                <wp:effectExtent l="0" t="0" r="0" b="0"/>
                <wp:wrapTight wrapText="bothSides">
                  <wp:wrapPolygon edited="0">
                    <wp:start x="0" y="-2147483648"/>
                    <wp:lineTo x="140" y="-2147483648"/>
                    <wp:lineTo x="140" y="-2147483648"/>
                    <wp:lineTo x="0" y="-2147483648"/>
                    <wp:lineTo x="0" y="-2147483648"/>
                  </wp:wrapPolygon>
                </wp:wrapTight>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508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08821" id="Line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7.25pt" to="267.75pt,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" strokeweight=".26mm">
                <v:stroke joinstyle="miter"/>
                <o:lock v:ext="edit" shapetype="f"/>
                <w10:wrap type="tight"/>
              </v:line>
            </w:pict>
          </mc:Fallback>
        </mc:AlternateContent>
      </w:r>
      <w:r w:rsidR="00DF44B0" w:rsidRPr="0099297F">
        <w:rPr>
          <w:rFonts w:ascii="Baskerville Old Face" w:hAnsi="Baskerville Old Face"/>
        </w:rPr>
        <mc:AlternateContent>
          <mc:Choice Requires="wps">
            <w:drawing>
              <wp:anchor distT="0" distB="0" distL="114300" distR="114300" simplePos="0" relativeHeight="251662336" behindDoc="0" locked="0" layoutInCell="1" allowOverlap="1">
                <wp:simplePos x="0" y="0"/>
                <wp:positionH relativeFrom="column">
                  <wp:posOffset>474345</wp:posOffset>
                </wp:positionH>
                <wp:positionV relativeFrom="paragraph">
                  <wp:posOffset>92075</wp:posOffset>
                </wp:positionV>
                <wp:extent cx="1183005" cy="0"/>
                <wp:effectExtent l="0" t="0" r="0" b="0"/>
                <wp:wrapTight wrapText="bothSides">
                  <wp:wrapPolygon edited="0">
                    <wp:start x="0" y="-2147483648"/>
                    <wp:lineTo x="128" y="-2147483648"/>
                    <wp:lineTo x="128" y="-2147483648"/>
                    <wp:lineTo x="0" y="-2147483648"/>
                    <wp:lineTo x="0" y="-2147483648"/>
                  </wp:wrapPolygon>
                </wp:wrapTight>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8300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A39BC" id="Line 2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7.25pt" to="130.5pt,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" strokeweight=".26mm">
                <v:stroke joinstyle="miter"/>
                <o:lock v:ext="edit" shapetype="f"/>
                <w10:wrap type="tight"/>
              </v:line>
            </w:pict>
          </mc:Fallback>
        </mc:AlternateContent>
      </w:r>
      <w:r w:rsidR="00DF44B0" w:rsidRPr="0099297F">
        <w:rPr>
          <w:rFonts w:ascii="Baskerville Old Face" w:hAnsi="Baskerville Old Face"/>
        </w:rPr>
        <mc:AlternateContent>
          <mc:Choice Requires="wps">
            <w:drawing>
              <wp:anchor distT="0" distB="0" distL="114300" distR="114300" simplePos="0" relativeHeight="251663360" behindDoc="0" locked="0" layoutInCell="1" allowOverlap="1">
                <wp:simplePos x="0" y="0"/>
                <wp:positionH relativeFrom="column">
                  <wp:posOffset>3819525</wp:posOffset>
                </wp:positionH>
                <wp:positionV relativeFrom="paragraph">
                  <wp:posOffset>88265</wp:posOffset>
                </wp:positionV>
                <wp:extent cx="1275080" cy="0"/>
                <wp:effectExtent l="0" t="0" r="0" b="0"/>
                <wp:wrapTight wrapText="bothSides">
                  <wp:wrapPolygon edited="0">
                    <wp:start x="0" y="-2147483648"/>
                    <wp:lineTo x="140" y="-2147483648"/>
                    <wp:lineTo x="140" y="-2147483648"/>
                    <wp:lineTo x="0" y="-2147483648"/>
                    <wp:lineTo x="0" y="-2147483648"/>
                  </wp:wrapPolygon>
                </wp:wrapTight>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508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35DBE" id="Line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75pt,6.95pt" to="401.15pt,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" strokeweight=".26mm">
                <v:stroke joinstyle="miter"/>
                <o:lock v:ext="edit" shapetype="f"/>
                <w10:wrap type="tight"/>
              </v:line>
            </w:pict>
          </mc:Fallback>
        </mc:AlternateContent>
      </w:r>
      <w:r w:rsidRPr="0099297F">
        <w:rPr>
          <w:rFonts w:ascii="Baskerville Old Face" w:hAnsi="Baskerville Old Face"/>
          <w:b/>
        </w:rPr>
        <w:tab/>
      </w:r>
      <w:r w:rsidRPr="0099297F">
        <w:rPr>
          <w:rFonts w:ascii="Baskerville Old Face" w:hAnsi="Baskerville Old Face"/>
        </w:rPr>
        <w:t xml:space="preserve">                     CLIENTE</w:t>
      </w:r>
      <w:r w:rsidR="00A45F01" w:rsidRPr="0099297F">
        <w:rPr>
          <w:rFonts w:ascii="Baskerville Old Face" w:hAnsi="Baskerville Old Face"/>
        </w:rPr>
        <w:t xml:space="preserve">   </w:t>
      </w:r>
      <w:r w:rsidRPr="0099297F">
        <w:rPr>
          <w:rFonts w:ascii="Baskerville Old Face" w:hAnsi="Baskerville Old Face"/>
        </w:rPr>
        <w:t xml:space="preserve">                         </w:t>
      </w:r>
      <w:r w:rsidR="00A45F01" w:rsidRPr="0099297F">
        <w:rPr>
          <w:rFonts w:ascii="Baskerville Old Face" w:hAnsi="Baskerville Old Face"/>
        </w:rPr>
        <w:t xml:space="preserve"> </w:t>
      </w:r>
      <w:r w:rsidRPr="0099297F">
        <w:rPr>
          <w:rFonts w:ascii="Baskerville Old Face" w:hAnsi="Baskerville Old Face"/>
        </w:rPr>
        <w:t xml:space="preserve"> ORGANIZACIÓN                      </w:t>
      </w:r>
      <w:r w:rsidR="00A45F01" w:rsidRPr="0099297F">
        <w:rPr>
          <w:rFonts w:ascii="Baskerville Old Face" w:hAnsi="Baskerville Old Face"/>
        </w:rPr>
        <w:t xml:space="preserve">    </w:t>
      </w:r>
      <w:r w:rsidRPr="0099297F">
        <w:rPr>
          <w:rFonts w:ascii="Baskerville Old Face" w:hAnsi="Baskerville Old Face"/>
        </w:rPr>
        <w:t xml:space="preserve">   PROBADOR</w:t>
      </w:r>
    </w:p>
    <w:p w:rsidR="004270D0" w:rsidRPr="0099297F" w:rsidRDefault="004270D0" w:rsidP="004270D0">
      <w:pPr>
        <w:pStyle w:val="Textoindependiente"/>
        <w:rPr>
          <w:rFonts w:ascii="Baskerville Old Face" w:hAnsi="Baskerville Old Face"/>
          <w:lang w:val="es-ES"/>
        </w:rPr>
      </w:pPr>
    </w:p>
    <w:p w:rsidR="00672381" w:rsidRPr="0099297F" w:rsidRDefault="00672381">
      <w:pPr>
        <w:rPr>
          <w:rFonts w:ascii="Baskerville Old Face" w:eastAsia="Times New Roman" w:hAnsi="Baskerville Old Face"/>
          <w:b/>
          <w:bCs/>
          <w:color w:val="4F81BD"/>
          <w:sz w:val="26"/>
          <w:szCs w:val="26"/>
        </w:rPr>
      </w:pPr>
      <w:bookmarkStart w:id="65" w:name="_Toc165473693"/>
    </w:p>
    <w:p w:rsidR="004270D0" w:rsidRPr="0099297F" w:rsidRDefault="004270D0" w:rsidP="004F3611">
      <w:pPr>
        <w:pStyle w:val="PSI-Ttulo1"/>
        <w:rPr>
          <w:rFonts w:ascii="Baskerville Old Face" w:hAnsi="Baskerville Old Face"/>
          <w:color w:val="BF8F00" w:themeColor="accent4" w:themeShade="BF"/>
          <w:lang w:val="es-ES"/>
        </w:rPr>
      </w:pPr>
      <w:bookmarkStart w:id="66" w:name="_Toc165473694"/>
      <w:bookmarkStart w:id="67" w:name="_Toc259313048"/>
      <w:bookmarkEnd w:id="65"/>
      <w:r w:rsidRPr="0099297F">
        <w:rPr>
          <w:rFonts w:ascii="Baskerville Old Face" w:hAnsi="Baskerville Old Face"/>
          <w:color w:val="BF8F00" w:themeColor="accent4" w:themeShade="BF"/>
          <w:lang w:val="es-ES"/>
        </w:rPr>
        <w:t>Criterio para el Inicio y Fin del Plan de Pruebas</w:t>
      </w:r>
      <w:bookmarkEnd w:id="66"/>
      <w:bookmarkEnd w:id="67"/>
      <w:r w:rsidRPr="0099297F">
        <w:rPr>
          <w:rFonts w:ascii="Baskerville Old Face" w:hAnsi="Baskerville Old Face"/>
          <w:color w:val="BF8F00" w:themeColor="accent4" w:themeShade="BF"/>
          <w:lang w:val="es-ES"/>
        </w:rPr>
        <w:t xml:space="preserve"> </w:t>
      </w:r>
    </w:p>
    <w:p w:rsidR="004270D0" w:rsidRPr="001379B4" w:rsidRDefault="004270D0" w:rsidP="00672381">
      <w:pPr>
        <w:pStyle w:val="PSI-Ttulo2"/>
        <w:rPr>
          <w:rFonts w:ascii="Baskerville Old Face" w:hAnsi="Baskerville Old Face"/>
          <w:color w:val="FFC000" w:themeColor="accent4"/>
          <w:lang w:val="es-ES"/>
        </w:rPr>
      </w:pPr>
      <w:bookmarkStart w:id="68" w:name="_Toc165473695"/>
      <w:bookmarkStart w:id="69" w:name="_Toc259313049"/>
      <w:r w:rsidRPr="001379B4">
        <w:rPr>
          <w:rFonts w:ascii="Baskerville Old Face" w:hAnsi="Baskerville Old Face"/>
          <w:color w:val="FFC000" w:themeColor="accent4"/>
          <w:lang w:val="es-ES"/>
        </w:rPr>
        <w:t>Criterios de Inicio</w:t>
      </w:r>
      <w:bookmarkEnd w:id="68"/>
      <w:bookmarkEnd w:id="69"/>
    </w:p>
    <w:p w:rsidR="00B230CC" w:rsidRPr="00D96DF9" w:rsidRDefault="00CE7217" w:rsidP="00B230CC">
      <w:pPr>
        <w:pStyle w:val="PSI-Comentario"/>
        <w:rPr>
          <w:b w:val="0"/>
        </w:rPr>
      </w:pPr>
      <w:r w:rsidRPr="00D96DF9">
        <w:rPr>
          <w:b w:val="0"/>
        </w:rPr>
        <w:t>Para que el plan de pruebas se pueda llevar a cabo se deben:</w:t>
      </w:r>
    </w:p>
    <w:p w:rsidR="00B230CC" w:rsidRPr="00D96DF9" w:rsidRDefault="00CE7217" w:rsidP="00B230CC">
      <w:pPr>
        <w:pStyle w:val="PSI-Comentario"/>
        <w:numPr>
          <w:ilvl w:val="0"/>
          <w:numId w:val="35"/>
        </w:numPr>
        <w:rPr>
          <w:b w:val="0"/>
        </w:rPr>
      </w:pPr>
      <w:r w:rsidRPr="00D96DF9">
        <w:rPr>
          <w:b w:val="0"/>
        </w:rPr>
        <w:t xml:space="preserve">Contar con los equipos necesarios para poder llevar a cabo el plan de pruebas </w:t>
      </w:r>
    </w:p>
    <w:p w:rsidR="00B230CC" w:rsidRPr="00D96DF9" w:rsidRDefault="00CE7217" w:rsidP="00B230CC">
      <w:pPr>
        <w:pStyle w:val="PSI-Comentario"/>
        <w:numPr>
          <w:ilvl w:val="0"/>
          <w:numId w:val="35"/>
        </w:numPr>
        <w:rPr>
          <w:b w:val="0"/>
        </w:rPr>
      </w:pPr>
      <w:r w:rsidRPr="00D96DF9">
        <w:rPr>
          <w:b w:val="0"/>
        </w:rPr>
        <w:t>Contar</w:t>
      </w:r>
      <w:r w:rsidR="00B230CC" w:rsidRPr="00D96DF9">
        <w:rPr>
          <w:b w:val="0"/>
        </w:rPr>
        <w:t xml:space="preserve"> </w:t>
      </w:r>
      <w:r w:rsidRPr="00D96DF9">
        <w:rPr>
          <w:b w:val="0"/>
        </w:rPr>
        <w:t>con el software para realizar las pruebas de rendimiento</w:t>
      </w:r>
    </w:p>
    <w:p w:rsidR="00B230CC" w:rsidRPr="00D96DF9" w:rsidRDefault="00CE7217" w:rsidP="00B230CC">
      <w:pPr>
        <w:pStyle w:val="PSI-Comentario"/>
        <w:numPr>
          <w:ilvl w:val="0"/>
          <w:numId w:val="35"/>
        </w:numPr>
        <w:rPr>
          <w:b w:val="0"/>
        </w:rPr>
      </w:pPr>
      <w:r w:rsidRPr="00D96DF9">
        <w:rPr>
          <w:b w:val="0"/>
        </w:rPr>
        <w:t>Contar con el software de soporte</w:t>
      </w:r>
    </w:p>
    <w:p w:rsidR="00CE7217" w:rsidRPr="00D96DF9" w:rsidRDefault="00CE7217" w:rsidP="00B230CC">
      <w:pPr>
        <w:pStyle w:val="PSI-Comentario"/>
        <w:numPr>
          <w:ilvl w:val="0"/>
          <w:numId w:val="35"/>
        </w:numPr>
        <w:rPr>
          <w:b w:val="0"/>
          <w:lang w:val="es-AR" w:eastAsia="es-ES_tradnl"/>
        </w:rPr>
      </w:pPr>
      <w:r w:rsidRPr="00D96DF9">
        <w:rPr>
          <w:b w:val="0"/>
        </w:rPr>
        <w:t xml:space="preserve">Contar con el personal capacitado para realizar la prueba </w:t>
      </w:r>
    </w:p>
    <w:p w:rsidR="004270D0" w:rsidRPr="00CE7217" w:rsidRDefault="004270D0" w:rsidP="004270D0">
      <w:pPr>
        <w:pStyle w:val="Textoindependiente"/>
        <w:ind w:left="707"/>
        <w:rPr>
          <w:rFonts w:ascii="Baskerville Old Face" w:hAnsi="Baskerville Old Face"/>
          <w:lang w:val="es-AR"/>
        </w:rPr>
      </w:pPr>
    </w:p>
    <w:p w:rsidR="004270D0" w:rsidRPr="001379B4" w:rsidRDefault="004270D0" w:rsidP="00672381">
      <w:pPr>
        <w:pStyle w:val="PSI-Ttulo2"/>
        <w:rPr>
          <w:rFonts w:ascii="Baskerville Old Face" w:hAnsi="Baskerville Old Face"/>
          <w:color w:val="FFC000" w:themeColor="accent4"/>
          <w:lang w:val="es-ES"/>
        </w:rPr>
      </w:pPr>
      <w:bookmarkStart w:id="70" w:name="_Toc165473696"/>
      <w:bookmarkStart w:id="71" w:name="_Toc259313050"/>
      <w:r w:rsidRPr="001379B4">
        <w:rPr>
          <w:rFonts w:ascii="Baskerville Old Face" w:hAnsi="Baskerville Old Face"/>
          <w:color w:val="FFC000" w:themeColor="accent4"/>
          <w:lang w:val="es-ES"/>
        </w:rPr>
        <w:lastRenderedPageBreak/>
        <w:t>Criterios de Fin</w:t>
      </w:r>
      <w:bookmarkEnd w:id="70"/>
      <w:bookmarkEnd w:id="71"/>
    </w:p>
    <w:p w:rsidR="00922DB0" w:rsidRPr="00922DB0" w:rsidRDefault="00922DB0" w:rsidP="00922DB0">
      <w:pPr>
        <w:pStyle w:val="NormalWeb"/>
        <w:rPr>
          <w:rFonts w:ascii="Baskerville Old Face" w:hAnsi="Baskerville Old Face"/>
          <w:sz w:val="28"/>
        </w:rPr>
      </w:pPr>
      <w:bookmarkStart w:id="72" w:name="_Toc165473697"/>
      <w:bookmarkStart w:id="73" w:name="_Toc259313051"/>
      <w:r w:rsidRPr="00922DB0">
        <w:rPr>
          <w:rFonts w:ascii="Baskerville Old Face" w:hAnsi="Baskerville Old Face"/>
          <w:szCs w:val="22"/>
        </w:rPr>
        <w:t>Para que el plan de pruebas P</w:t>
      </w:r>
      <w:r w:rsidR="00ED79E4">
        <w:rPr>
          <w:rFonts w:ascii="Baskerville Old Face" w:hAnsi="Baskerville Old Face"/>
          <w:szCs w:val="22"/>
        </w:rPr>
        <w:t xml:space="preserve">ruebas de Elementos </w:t>
      </w:r>
      <w:r w:rsidRPr="00922DB0">
        <w:rPr>
          <w:rFonts w:ascii="Baskerville Old Face" w:hAnsi="Baskerville Old Face"/>
          <w:szCs w:val="22"/>
        </w:rPr>
        <w:t xml:space="preserve">se dé por concluido se deben cumplir las siguientes actividades: </w:t>
      </w:r>
    </w:p>
    <w:p w:rsidR="00BE386B" w:rsidRPr="00BE386B" w:rsidRDefault="00922DB0" w:rsidP="009957CC">
      <w:pPr>
        <w:pStyle w:val="NormalWeb"/>
        <w:numPr>
          <w:ilvl w:val="0"/>
          <w:numId w:val="35"/>
        </w:numPr>
        <w:rPr>
          <w:rFonts w:ascii="Baskerville Old Face" w:hAnsi="Baskerville Old Face"/>
          <w:sz w:val="28"/>
        </w:rPr>
      </w:pPr>
      <w:r w:rsidRPr="00922DB0">
        <w:rPr>
          <w:rFonts w:ascii="Baskerville Old Face" w:hAnsi="Baskerville Old Face"/>
          <w:szCs w:val="22"/>
        </w:rPr>
        <w:t xml:space="preserve">Probar el Botón de </w:t>
      </w:r>
      <w:r w:rsidR="005758FF">
        <w:rPr>
          <w:rFonts w:ascii="Baskerville Old Face" w:hAnsi="Baskerville Old Face"/>
          <w:szCs w:val="22"/>
        </w:rPr>
        <w:t>Nuevo</w:t>
      </w:r>
      <w:r w:rsidR="00BE386B">
        <w:rPr>
          <w:rFonts w:ascii="Baskerville Old Face" w:hAnsi="Baskerville Old Face"/>
          <w:szCs w:val="22"/>
        </w:rPr>
        <w:t xml:space="preserve"> Docente</w:t>
      </w:r>
    </w:p>
    <w:p w:rsidR="009957CC" w:rsidRPr="009957CC" w:rsidRDefault="00BE386B" w:rsidP="009957CC">
      <w:pPr>
        <w:pStyle w:val="NormalWeb"/>
        <w:numPr>
          <w:ilvl w:val="0"/>
          <w:numId w:val="35"/>
        </w:numPr>
        <w:rPr>
          <w:rFonts w:ascii="Baskerville Old Face" w:hAnsi="Baskerville Old Face"/>
          <w:sz w:val="28"/>
        </w:rPr>
      </w:pPr>
      <w:r>
        <w:rPr>
          <w:rFonts w:ascii="Baskerville Old Face" w:hAnsi="Baskerville Old Face"/>
          <w:szCs w:val="22"/>
        </w:rPr>
        <w:t>Probar el Boton Guardar Docente</w:t>
      </w:r>
      <w:r w:rsidR="005758FF">
        <w:rPr>
          <w:rFonts w:ascii="Baskerville Old Face" w:hAnsi="Baskerville Old Face"/>
          <w:szCs w:val="22"/>
        </w:rPr>
        <w:t xml:space="preserve"> </w:t>
      </w:r>
    </w:p>
    <w:p w:rsidR="009957CC" w:rsidRPr="009957CC" w:rsidRDefault="00922DB0" w:rsidP="009957CC">
      <w:pPr>
        <w:pStyle w:val="NormalWeb"/>
        <w:numPr>
          <w:ilvl w:val="0"/>
          <w:numId w:val="35"/>
        </w:numPr>
        <w:rPr>
          <w:rFonts w:ascii="Baskerville Old Face" w:hAnsi="Baskerville Old Face"/>
          <w:sz w:val="28"/>
        </w:rPr>
      </w:pPr>
      <w:r w:rsidRPr="00922DB0">
        <w:rPr>
          <w:rFonts w:ascii="Baskerville Old Face" w:hAnsi="Baskerville Old Face"/>
          <w:szCs w:val="22"/>
        </w:rPr>
        <w:t xml:space="preserve">Probar el Botón de </w:t>
      </w:r>
      <w:r w:rsidR="00ED79E4">
        <w:rPr>
          <w:rFonts w:ascii="Baskerville Old Face" w:hAnsi="Baskerville Old Face"/>
          <w:szCs w:val="22"/>
        </w:rPr>
        <w:t>Buscar</w:t>
      </w:r>
    </w:p>
    <w:p w:rsidR="009957CC" w:rsidRPr="009957CC" w:rsidRDefault="00922DB0" w:rsidP="009957CC">
      <w:pPr>
        <w:pStyle w:val="NormalWeb"/>
        <w:numPr>
          <w:ilvl w:val="0"/>
          <w:numId w:val="35"/>
        </w:numPr>
        <w:rPr>
          <w:rFonts w:ascii="Baskerville Old Face" w:hAnsi="Baskerville Old Face"/>
          <w:sz w:val="28"/>
        </w:rPr>
      </w:pPr>
      <w:r w:rsidRPr="00922DB0">
        <w:rPr>
          <w:rFonts w:ascii="Baskerville Old Face" w:hAnsi="Baskerville Old Face"/>
          <w:szCs w:val="22"/>
        </w:rPr>
        <w:t>Probar el Botón de eliminar</w:t>
      </w:r>
    </w:p>
    <w:p w:rsidR="009957CC" w:rsidRPr="009957CC" w:rsidRDefault="00922DB0" w:rsidP="009957CC">
      <w:pPr>
        <w:pStyle w:val="NormalWeb"/>
        <w:numPr>
          <w:ilvl w:val="0"/>
          <w:numId w:val="35"/>
        </w:numPr>
        <w:rPr>
          <w:rFonts w:ascii="Baskerville Old Face" w:hAnsi="Baskerville Old Face"/>
          <w:sz w:val="28"/>
        </w:rPr>
      </w:pPr>
      <w:r w:rsidRPr="00922DB0">
        <w:rPr>
          <w:rFonts w:ascii="Baskerville Old Face" w:hAnsi="Baskerville Old Face"/>
          <w:szCs w:val="22"/>
        </w:rPr>
        <w:t xml:space="preserve">Probar el Botón de </w:t>
      </w:r>
      <w:r w:rsidR="00ED79E4">
        <w:rPr>
          <w:rFonts w:ascii="Baskerville Old Face" w:hAnsi="Baskerville Old Face"/>
          <w:szCs w:val="22"/>
        </w:rPr>
        <w:t>Modificar</w:t>
      </w:r>
    </w:p>
    <w:p w:rsidR="009957CC" w:rsidRPr="009957CC" w:rsidRDefault="00922DB0" w:rsidP="009957CC">
      <w:pPr>
        <w:pStyle w:val="NormalWeb"/>
        <w:numPr>
          <w:ilvl w:val="0"/>
          <w:numId w:val="35"/>
        </w:numPr>
        <w:rPr>
          <w:rFonts w:ascii="Baskerville Old Face" w:hAnsi="Baskerville Old Face"/>
          <w:sz w:val="28"/>
        </w:rPr>
      </w:pPr>
      <w:r w:rsidRPr="00922DB0">
        <w:rPr>
          <w:rFonts w:ascii="Baskerville Old Face" w:hAnsi="Baskerville Old Face"/>
          <w:szCs w:val="22"/>
        </w:rPr>
        <w:t>Probar el Botón de cancelar</w:t>
      </w:r>
    </w:p>
    <w:p w:rsidR="00ED79E4" w:rsidRPr="00ED79E4" w:rsidRDefault="00922DB0" w:rsidP="00ED79E4">
      <w:pPr>
        <w:pStyle w:val="NormalWeb"/>
        <w:numPr>
          <w:ilvl w:val="0"/>
          <w:numId w:val="35"/>
        </w:numPr>
        <w:rPr>
          <w:rFonts w:ascii="Baskerville Old Face" w:hAnsi="Baskerville Old Face"/>
          <w:sz w:val="28"/>
        </w:rPr>
      </w:pPr>
      <w:r w:rsidRPr="00922DB0">
        <w:rPr>
          <w:rFonts w:ascii="Baskerville Old Face" w:hAnsi="Baskerville Old Face"/>
          <w:szCs w:val="22"/>
        </w:rPr>
        <w:t>Probar el Botón de salir</w:t>
      </w:r>
    </w:p>
    <w:p w:rsidR="009957CC" w:rsidRPr="009957CC" w:rsidRDefault="00922DB0" w:rsidP="009957CC">
      <w:pPr>
        <w:pStyle w:val="NormalWeb"/>
        <w:numPr>
          <w:ilvl w:val="0"/>
          <w:numId w:val="35"/>
        </w:numPr>
        <w:rPr>
          <w:rFonts w:ascii="Baskerville Old Face" w:hAnsi="Baskerville Old Face"/>
          <w:sz w:val="28"/>
        </w:rPr>
      </w:pPr>
      <w:r w:rsidRPr="00922DB0">
        <w:rPr>
          <w:rFonts w:ascii="Baskerville Old Face" w:hAnsi="Baskerville Old Face"/>
          <w:szCs w:val="22"/>
        </w:rPr>
        <w:t>Probar cada una de las etiquetas (Labels)</w:t>
      </w:r>
    </w:p>
    <w:p w:rsidR="00EE4143" w:rsidRDefault="00922DB0" w:rsidP="00922DB0">
      <w:pPr>
        <w:pStyle w:val="NormalWeb"/>
        <w:numPr>
          <w:ilvl w:val="0"/>
          <w:numId w:val="35"/>
        </w:numPr>
        <w:rPr>
          <w:rFonts w:ascii="Baskerville Old Face" w:hAnsi="Baskerville Old Face"/>
          <w:sz w:val="28"/>
        </w:rPr>
      </w:pPr>
      <w:r w:rsidRPr="00922DB0">
        <w:rPr>
          <w:rFonts w:ascii="Baskerville Old Face" w:hAnsi="Baskerville Old Face"/>
          <w:szCs w:val="22"/>
        </w:rPr>
        <w:t xml:space="preserve">Probar cada uno de los cuadros de texto (TextBox) </w:t>
      </w:r>
    </w:p>
    <w:p w:rsidR="00922DB0" w:rsidRPr="00EE4143" w:rsidRDefault="00922DB0" w:rsidP="00922DB0">
      <w:pPr>
        <w:pStyle w:val="NormalWeb"/>
        <w:numPr>
          <w:ilvl w:val="0"/>
          <w:numId w:val="35"/>
        </w:numPr>
        <w:rPr>
          <w:rFonts w:ascii="Baskerville Old Face" w:hAnsi="Baskerville Old Face"/>
          <w:sz w:val="28"/>
        </w:rPr>
      </w:pPr>
      <w:r w:rsidRPr="00EE4143">
        <w:rPr>
          <w:rFonts w:ascii="Baskerville Old Face" w:hAnsi="Baskerville Old Face"/>
          <w:szCs w:val="22"/>
        </w:rPr>
        <w:t xml:space="preserve">Probar el rendimiento del sistema Probar la interfaz del usuario </w:t>
      </w:r>
    </w:p>
    <w:p w:rsidR="004270D0" w:rsidRPr="007F5E36" w:rsidRDefault="004270D0" w:rsidP="00672381">
      <w:pPr>
        <w:pStyle w:val="PSI-Ttulo2"/>
        <w:rPr>
          <w:rFonts w:ascii="Baskerville Old Face" w:hAnsi="Baskerville Old Face"/>
          <w:color w:val="FFC000" w:themeColor="accent4"/>
          <w:lang w:val="es-ES"/>
        </w:rPr>
      </w:pPr>
      <w:r w:rsidRPr="007F5E36">
        <w:rPr>
          <w:rFonts w:ascii="Baskerville Old Face" w:hAnsi="Baskerville Old Face"/>
          <w:color w:val="FFC000" w:themeColor="accent4"/>
          <w:lang w:val="es-ES"/>
        </w:rPr>
        <w:t>Criterios de Suspensión y Retomo de Actividades</w:t>
      </w:r>
      <w:bookmarkEnd w:id="72"/>
      <w:bookmarkEnd w:id="73"/>
    </w:p>
    <w:p w:rsidR="00886283" w:rsidRPr="007F5E36" w:rsidRDefault="007F5E36" w:rsidP="007F5E36">
      <w:pPr>
        <w:pStyle w:val="NormalWeb"/>
        <w:jc w:val="both"/>
        <w:rPr>
          <w:rFonts w:ascii="Baskerville Old Face" w:hAnsi="Baskerville Old Face"/>
          <w:sz w:val="28"/>
        </w:rPr>
      </w:pPr>
      <w:bookmarkStart w:id="74" w:name="_Toc165473698"/>
      <w:bookmarkStart w:id="75" w:name="_Toc259313052"/>
      <w:r w:rsidRPr="007F5E36">
        <w:rPr>
          <w:rFonts w:ascii="Baskerville Old Face" w:hAnsi="Baskerville Old Face"/>
          <w:szCs w:val="22"/>
        </w:rPr>
        <w:t xml:space="preserve">Las únicas posibles maneras de que la prueba se pueda suspender es por enfermedad de alguna de las personas que realizarán las pruebas y se reanudarán éstas cuando la persona vuelva a estar en condiciones de realizar la prueba o que sea remplazado por otra persona capacitada. </w:t>
      </w:r>
    </w:p>
    <w:p w:rsidR="004270D0" w:rsidRPr="0099297F" w:rsidRDefault="004270D0" w:rsidP="004F3611">
      <w:pPr>
        <w:pStyle w:val="PSI-Ttulo1"/>
        <w:rPr>
          <w:rFonts w:ascii="Baskerville Old Face" w:hAnsi="Baskerville Old Face"/>
          <w:color w:val="BF8F00" w:themeColor="accent4" w:themeShade="BF"/>
          <w:lang w:val="es-ES"/>
        </w:rPr>
      </w:pPr>
      <w:r w:rsidRPr="0099297F">
        <w:rPr>
          <w:rFonts w:ascii="Baskerville Old Face" w:hAnsi="Baskerville Old Face"/>
          <w:color w:val="BF8F00" w:themeColor="accent4" w:themeShade="BF"/>
          <w:lang w:val="es-ES"/>
        </w:rPr>
        <w:t>Criterios para el Lanzamiento</w:t>
      </w:r>
      <w:bookmarkEnd w:id="74"/>
      <w:bookmarkEnd w:id="75"/>
    </w:p>
    <w:p w:rsidR="004270D0" w:rsidRPr="00CB74B4" w:rsidRDefault="004270D0" w:rsidP="00672381">
      <w:pPr>
        <w:pStyle w:val="PSI-Ttulo2"/>
        <w:rPr>
          <w:rFonts w:ascii="Baskerville Old Face" w:hAnsi="Baskerville Old Face"/>
          <w:color w:val="FFC000" w:themeColor="accent4"/>
          <w:lang w:val="es-ES"/>
        </w:rPr>
      </w:pPr>
      <w:bookmarkStart w:id="76" w:name="_Toc165473699"/>
      <w:bookmarkStart w:id="77" w:name="_Toc259313053"/>
      <w:r w:rsidRPr="00CB74B4">
        <w:rPr>
          <w:rFonts w:ascii="Baskerville Old Face" w:hAnsi="Baskerville Old Face"/>
          <w:color w:val="FFC000" w:themeColor="accent4"/>
          <w:lang w:val="es-ES"/>
        </w:rPr>
        <w:t>Criterios de Evaluación</w:t>
      </w:r>
      <w:bookmarkEnd w:id="76"/>
      <w:bookmarkEnd w:id="77"/>
      <w:r w:rsidRPr="00CB74B4">
        <w:rPr>
          <w:rFonts w:ascii="Baskerville Old Face" w:hAnsi="Baskerville Old Face"/>
          <w:color w:val="FFC000" w:themeColor="accent4"/>
          <w:lang w:val="es-ES"/>
        </w:rPr>
        <w:t xml:space="preserve"> </w:t>
      </w:r>
    </w:p>
    <w:p w:rsidR="004270D0" w:rsidRPr="0099297F" w:rsidRDefault="004270D0" w:rsidP="004270D0">
      <w:pPr>
        <w:pStyle w:val="InfoBlue"/>
        <w:ind w:left="885"/>
        <w:rPr>
          <w:rFonts w:ascii="Baskerville Old Face" w:hAnsi="Baskerville Old Face"/>
          <w:lang w:val="es-ES"/>
        </w:rPr>
      </w:pPr>
    </w:p>
    <w:p w:rsidR="00F573D1" w:rsidRPr="003E2B09" w:rsidRDefault="00F573D1" w:rsidP="003E2B09">
      <w:pPr>
        <w:pStyle w:val="NormalWeb"/>
        <w:jc w:val="both"/>
        <w:rPr>
          <w:rFonts w:ascii="Baskerville Old Face" w:hAnsi="Baskerville Old Face"/>
          <w:sz w:val="28"/>
        </w:rPr>
      </w:pPr>
      <w:r w:rsidRPr="003E2B09">
        <w:rPr>
          <w:rFonts w:ascii="Baskerville Old Face" w:hAnsi="Baskerville Old Face"/>
          <w:szCs w:val="22"/>
        </w:rPr>
        <w:t xml:space="preserve">Para que el plan de pruebas </w:t>
      </w:r>
      <w:r w:rsidRPr="003E2B09">
        <w:rPr>
          <w:rFonts w:ascii="Baskerville Old Face" w:hAnsi="Baskerville Old Face"/>
          <w:szCs w:val="22"/>
        </w:rPr>
        <w:t>Prueba de Elementos</w:t>
      </w:r>
      <w:r w:rsidRPr="003E2B09">
        <w:rPr>
          <w:rFonts w:ascii="Baskerville Old Face" w:hAnsi="Baskerville Old Face"/>
          <w:szCs w:val="22"/>
        </w:rPr>
        <w:t xml:space="preserve"> se dé por concluido se deben cumplir las siguientes condiciones: </w:t>
      </w:r>
    </w:p>
    <w:p w:rsidR="00CB7362" w:rsidRDefault="00F573D1" w:rsidP="003E2B09">
      <w:pPr>
        <w:pStyle w:val="NormalWeb"/>
        <w:numPr>
          <w:ilvl w:val="0"/>
          <w:numId w:val="35"/>
        </w:numPr>
        <w:jc w:val="both"/>
        <w:rPr>
          <w:rFonts w:ascii="Baskerville Old Face" w:hAnsi="Baskerville Old Face"/>
          <w:sz w:val="28"/>
        </w:rPr>
      </w:pPr>
      <w:r w:rsidRPr="003E2B09">
        <w:rPr>
          <w:rFonts w:ascii="Baskerville Old Face" w:hAnsi="Baskerville Old Face"/>
          <w:szCs w:val="22"/>
        </w:rPr>
        <w:t xml:space="preserve">El botón de agregado cumpla con la función de agregar </w:t>
      </w:r>
    </w:p>
    <w:p w:rsidR="00CB7362" w:rsidRDefault="00F573D1" w:rsidP="003E2B09">
      <w:pPr>
        <w:pStyle w:val="NormalWeb"/>
        <w:numPr>
          <w:ilvl w:val="0"/>
          <w:numId w:val="35"/>
        </w:numPr>
        <w:jc w:val="both"/>
        <w:rPr>
          <w:rFonts w:ascii="Baskerville Old Face" w:hAnsi="Baskerville Old Face"/>
          <w:sz w:val="28"/>
        </w:rPr>
      </w:pPr>
      <w:r w:rsidRPr="00CB7362">
        <w:rPr>
          <w:rFonts w:ascii="Baskerville Old Face" w:hAnsi="Baskerville Old Face"/>
          <w:szCs w:val="22"/>
        </w:rPr>
        <w:t xml:space="preserve">El botón de modificación pueda modificar el registro que se seleccione </w:t>
      </w:r>
    </w:p>
    <w:p w:rsidR="00CB7362" w:rsidRDefault="00F573D1" w:rsidP="003E2B09">
      <w:pPr>
        <w:pStyle w:val="NormalWeb"/>
        <w:numPr>
          <w:ilvl w:val="0"/>
          <w:numId w:val="35"/>
        </w:numPr>
        <w:jc w:val="both"/>
        <w:rPr>
          <w:rFonts w:ascii="Baskerville Old Face" w:hAnsi="Baskerville Old Face"/>
          <w:sz w:val="28"/>
        </w:rPr>
      </w:pPr>
      <w:r w:rsidRPr="00CB7362">
        <w:rPr>
          <w:rFonts w:ascii="Baskerville Old Face" w:hAnsi="Baskerville Old Face"/>
          <w:szCs w:val="22"/>
        </w:rPr>
        <w:t xml:space="preserve">El botón de eliminado permita eliminar un registro </w:t>
      </w:r>
    </w:p>
    <w:p w:rsidR="0086058B" w:rsidRDefault="00F573D1" w:rsidP="003E2B09">
      <w:pPr>
        <w:pStyle w:val="NormalWeb"/>
        <w:numPr>
          <w:ilvl w:val="0"/>
          <w:numId w:val="35"/>
        </w:numPr>
        <w:jc w:val="both"/>
        <w:rPr>
          <w:rFonts w:ascii="Baskerville Old Face" w:hAnsi="Baskerville Old Face"/>
          <w:sz w:val="28"/>
        </w:rPr>
      </w:pPr>
      <w:r w:rsidRPr="00CB7362">
        <w:rPr>
          <w:rFonts w:ascii="Baskerville Old Face" w:hAnsi="Baskerville Old Face"/>
          <w:szCs w:val="22"/>
        </w:rPr>
        <w:t xml:space="preserve">El botón de </w:t>
      </w:r>
      <w:r w:rsidR="00CB7362">
        <w:rPr>
          <w:rFonts w:ascii="Baskerville Old Face" w:hAnsi="Baskerville Old Face"/>
          <w:szCs w:val="22"/>
        </w:rPr>
        <w:t>buscar</w:t>
      </w:r>
      <w:r w:rsidRPr="00CB7362">
        <w:rPr>
          <w:rFonts w:ascii="Baskerville Old Face" w:hAnsi="Baskerville Old Face"/>
          <w:szCs w:val="22"/>
        </w:rPr>
        <w:t xml:space="preserve"> cumpla con la función de </w:t>
      </w:r>
      <w:r w:rsidR="00CB7362">
        <w:rPr>
          <w:rFonts w:ascii="Baskerville Old Face" w:hAnsi="Baskerville Old Face"/>
          <w:szCs w:val="22"/>
        </w:rPr>
        <w:t>buscar</w:t>
      </w:r>
      <w:r w:rsidRPr="00CB7362">
        <w:rPr>
          <w:rFonts w:ascii="Baskerville Old Face" w:hAnsi="Baskerville Old Face"/>
          <w:szCs w:val="22"/>
        </w:rPr>
        <w:t xml:space="preserve"> </w:t>
      </w:r>
      <w:r w:rsidR="00CB7362">
        <w:rPr>
          <w:rFonts w:ascii="Baskerville Old Face" w:hAnsi="Baskerville Old Face"/>
          <w:szCs w:val="22"/>
        </w:rPr>
        <w:t>de acuerdo a la informacion que se solicite</w:t>
      </w:r>
    </w:p>
    <w:p w:rsidR="0086058B" w:rsidRDefault="00F573D1" w:rsidP="003E2B09">
      <w:pPr>
        <w:pStyle w:val="NormalWeb"/>
        <w:numPr>
          <w:ilvl w:val="0"/>
          <w:numId w:val="35"/>
        </w:numPr>
        <w:jc w:val="both"/>
        <w:rPr>
          <w:rFonts w:ascii="Baskerville Old Face" w:hAnsi="Baskerville Old Face"/>
          <w:sz w:val="28"/>
        </w:rPr>
      </w:pPr>
      <w:r w:rsidRPr="0086058B">
        <w:rPr>
          <w:rFonts w:ascii="Baskerville Old Face" w:hAnsi="Baskerville Old Face"/>
          <w:szCs w:val="22"/>
        </w:rPr>
        <w:t xml:space="preserve">El botón cancelar deshaga cualquier cambio que se haga sin que éste haya sido guardado anteriormente </w:t>
      </w:r>
    </w:p>
    <w:p w:rsidR="00A94418" w:rsidRDefault="00F573D1" w:rsidP="003E2B09">
      <w:pPr>
        <w:pStyle w:val="NormalWeb"/>
        <w:numPr>
          <w:ilvl w:val="0"/>
          <w:numId w:val="35"/>
        </w:numPr>
        <w:jc w:val="both"/>
        <w:rPr>
          <w:rFonts w:ascii="Baskerville Old Face" w:hAnsi="Baskerville Old Face"/>
          <w:sz w:val="28"/>
        </w:rPr>
      </w:pPr>
      <w:r w:rsidRPr="0086058B">
        <w:rPr>
          <w:rFonts w:ascii="Baskerville Old Face" w:hAnsi="Baskerville Old Face"/>
          <w:szCs w:val="22"/>
        </w:rPr>
        <w:t xml:space="preserve">Los cuadros de texto envíe la información adecuada al lugar adecuado dentro de la Base de Datos. </w:t>
      </w:r>
    </w:p>
    <w:p w:rsidR="00A94418" w:rsidRDefault="00F573D1" w:rsidP="003E2B09">
      <w:pPr>
        <w:pStyle w:val="NormalWeb"/>
        <w:numPr>
          <w:ilvl w:val="0"/>
          <w:numId w:val="35"/>
        </w:numPr>
        <w:jc w:val="both"/>
        <w:rPr>
          <w:rFonts w:ascii="Baskerville Old Face" w:hAnsi="Baskerville Old Face"/>
          <w:sz w:val="28"/>
        </w:rPr>
      </w:pPr>
      <w:r w:rsidRPr="00A94418">
        <w:rPr>
          <w:rFonts w:ascii="Baskerville Old Face" w:hAnsi="Baskerville Old Face"/>
          <w:szCs w:val="22"/>
        </w:rPr>
        <w:t xml:space="preserve">Las etiquetas coincidan con los cuadros de texto de acuerdo al diseño, y deben tener una buena ortografía. </w:t>
      </w:r>
    </w:p>
    <w:p w:rsidR="00A94418" w:rsidRDefault="00F573D1" w:rsidP="003E2B09">
      <w:pPr>
        <w:pStyle w:val="NormalWeb"/>
        <w:numPr>
          <w:ilvl w:val="0"/>
          <w:numId w:val="35"/>
        </w:numPr>
        <w:jc w:val="both"/>
        <w:rPr>
          <w:rFonts w:ascii="Baskerville Old Face" w:hAnsi="Baskerville Old Face"/>
          <w:sz w:val="28"/>
        </w:rPr>
      </w:pPr>
      <w:r w:rsidRPr="00A94418">
        <w:rPr>
          <w:rFonts w:ascii="Baskerville Old Face" w:hAnsi="Baskerville Old Face"/>
          <w:szCs w:val="22"/>
        </w:rPr>
        <w:t xml:space="preserve">La interfaz este hecha y organizada conforme al diseño </w:t>
      </w:r>
    </w:p>
    <w:p w:rsidR="00F573D1" w:rsidRPr="00A94418" w:rsidRDefault="00F573D1" w:rsidP="003E2B09">
      <w:pPr>
        <w:pStyle w:val="NormalWeb"/>
        <w:numPr>
          <w:ilvl w:val="0"/>
          <w:numId w:val="35"/>
        </w:numPr>
        <w:jc w:val="both"/>
        <w:rPr>
          <w:rFonts w:ascii="Baskerville Old Face" w:hAnsi="Baskerville Old Face"/>
          <w:sz w:val="28"/>
        </w:rPr>
      </w:pPr>
      <w:r w:rsidRPr="00A94418">
        <w:rPr>
          <w:rFonts w:ascii="Baskerville Old Face" w:hAnsi="Baskerville Old Face"/>
          <w:szCs w:val="22"/>
        </w:rPr>
        <w:t xml:space="preserve">El rendimiento de la aplicación sea la óptima para que no se trabe a la hora de la ejecución </w:t>
      </w:r>
    </w:p>
    <w:p w:rsidR="004270D0" w:rsidRPr="00F573D1" w:rsidRDefault="004270D0" w:rsidP="00CB74B4">
      <w:pPr>
        <w:pStyle w:val="Textoindependiente"/>
        <w:ind w:left="0"/>
        <w:rPr>
          <w:rFonts w:ascii="Baskerville Old Face" w:hAnsi="Baskerville Old Face"/>
          <w:lang w:val="es-AR"/>
        </w:rPr>
      </w:pPr>
    </w:p>
    <w:p w:rsidR="004270D0" w:rsidRPr="007E29C9" w:rsidRDefault="004270D0" w:rsidP="007E29C9">
      <w:pPr>
        <w:pStyle w:val="PSI-Ttulo2"/>
        <w:rPr>
          <w:rFonts w:ascii="Baskerville Old Face" w:hAnsi="Baskerville Old Face"/>
          <w:color w:val="FFC000" w:themeColor="accent4"/>
          <w:lang w:val="es-ES"/>
        </w:rPr>
      </w:pPr>
      <w:bookmarkStart w:id="78" w:name="_Toc165473700"/>
      <w:bookmarkStart w:id="79" w:name="_Toc259313054"/>
      <w:r w:rsidRPr="007E29C9">
        <w:rPr>
          <w:rFonts w:ascii="Baskerville Old Face" w:hAnsi="Baskerville Old Face"/>
          <w:color w:val="FFC000" w:themeColor="accent4"/>
          <w:lang w:val="es-ES"/>
        </w:rPr>
        <w:lastRenderedPageBreak/>
        <w:t>Clasificación de los errores</w:t>
      </w:r>
      <w:bookmarkEnd w:id="78"/>
      <w:bookmarkEnd w:id="79"/>
    </w:p>
    <w:p w:rsidR="004270D0" w:rsidRPr="0099297F" w:rsidRDefault="004270D0" w:rsidP="004270D0">
      <w:pPr>
        <w:pStyle w:val="InfoBlue"/>
        <w:ind w:left="870"/>
        <w:rPr>
          <w:rFonts w:ascii="Baskerville Old Face" w:hAnsi="Baskerville Old Face"/>
          <w:lang w:val="es-ES"/>
        </w:rPr>
      </w:pPr>
    </w:p>
    <w:p w:rsidR="004270D0" w:rsidRPr="0099297F" w:rsidRDefault="004270D0" w:rsidP="004270D0">
      <w:pPr>
        <w:pStyle w:val="Textoindependiente"/>
        <w:rPr>
          <w:rFonts w:ascii="Baskerville Old Face" w:hAnsi="Baskerville Old Face"/>
          <w:sz w:val="4"/>
          <w:szCs w:val="4"/>
          <w:lang w:val="es-ES"/>
        </w:rPr>
      </w:pPr>
      <w:bookmarkStart w:id="80" w:name="EUKAC"/>
      <w:bookmarkEnd w:id="80"/>
    </w:p>
    <w:tbl>
      <w:tblPr>
        <w:tblStyle w:val="Tablaconcuadrcula4-nfasis4"/>
        <w:tblW w:w="8798" w:type="dxa"/>
        <w:tblLayout w:type="fixed"/>
        <w:tblLook w:val="0000" w:firstRow="0" w:lastRow="0" w:firstColumn="0" w:lastColumn="0" w:noHBand="0" w:noVBand="0"/>
      </w:tblPr>
      <w:tblGrid>
        <w:gridCol w:w="1372"/>
        <w:gridCol w:w="3712"/>
        <w:gridCol w:w="3714"/>
      </w:tblGrid>
      <w:tr w:rsidR="004270D0" w:rsidRPr="0099297F" w:rsidTr="009E7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2" w:type="dxa"/>
          </w:tcPr>
          <w:p w:rsidR="004270D0" w:rsidRPr="0099297F" w:rsidRDefault="004270D0" w:rsidP="00CD2C73">
            <w:pPr>
              <w:pStyle w:val="PSI-Normal"/>
            </w:pPr>
            <w:bookmarkStart w:id="81" w:name="colEWKAC"/>
            <w:bookmarkEnd w:id="81"/>
            <w:r w:rsidRPr="0099297F">
              <w:t>Calificación</w:t>
            </w:r>
            <w:bookmarkStart w:id="82" w:name="colE1KAC"/>
            <w:bookmarkEnd w:id="82"/>
          </w:p>
        </w:tc>
        <w:tc>
          <w:tcPr>
            <w:tcW w:w="3712" w:type="dxa"/>
          </w:tcPr>
          <w:p w:rsidR="004270D0" w:rsidRPr="0099297F" w:rsidRDefault="004270D0" w:rsidP="00CD2C73">
            <w:pPr>
              <w:pStyle w:val="PSI-Normal"/>
              <w:cnfStyle w:val="000000100000" w:firstRow="0" w:lastRow="0" w:firstColumn="0" w:lastColumn="0" w:oddVBand="0" w:evenVBand="0" w:oddHBand="1" w:evenHBand="0" w:firstRowFirstColumn="0" w:firstRowLastColumn="0" w:lastRowFirstColumn="0" w:lastRowLastColumn="0"/>
            </w:pPr>
            <w:r w:rsidRPr="0099297F">
              <w:t>Definición de gravedad</w:t>
            </w:r>
            <w:bookmarkStart w:id="83" w:name="colE5KAC"/>
            <w:bookmarkEnd w:id="83"/>
          </w:p>
        </w:tc>
        <w:tc>
          <w:tcPr>
            <w:cnfStyle w:val="000010000000" w:firstRow="0" w:lastRow="0" w:firstColumn="0" w:lastColumn="0" w:oddVBand="1" w:evenVBand="0" w:oddHBand="0" w:evenHBand="0" w:firstRowFirstColumn="0" w:firstRowLastColumn="0" w:lastRowFirstColumn="0" w:lastRowLastColumn="0"/>
            <w:tcW w:w="3714" w:type="dxa"/>
          </w:tcPr>
          <w:p w:rsidR="004270D0" w:rsidRPr="0099297F" w:rsidRDefault="004270D0" w:rsidP="00CD2C73">
            <w:pPr>
              <w:pStyle w:val="PSI-Normal"/>
            </w:pPr>
            <w:r w:rsidRPr="0099297F">
              <w:t>Definición de prioridad</w:t>
            </w:r>
          </w:p>
        </w:tc>
      </w:tr>
      <w:tr w:rsidR="004270D0" w:rsidRPr="0099297F" w:rsidTr="009E7DDF">
        <w:trPr>
          <w:trHeight w:val="1042"/>
        </w:trPr>
        <w:tc>
          <w:tcPr>
            <w:cnfStyle w:val="000010000000" w:firstRow="0" w:lastRow="0" w:firstColumn="0" w:lastColumn="0" w:oddVBand="1" w:evenVBand="0" w:oddHBand="0" w:evenHBand="0" w:firstRowFirstColumn="0" w:firstRowLastColumn="0" w:lastRowFirstColumn="0" w:lastRowLastColumn="0"/>
            <w:tcW w:w="1372" w:type="dxa"/>
          </w:tcPr>
          <w:p w:rsidR="004270D0" w:rsidRPr="0099297F" w:rsidRDefault="004270D0" w:rsidP="00B230CC">
            <w:pPr>
              <w:pStyle w:val="PSI-Comentario"/>
            </w:pPr>
            <w:r w:rsidRPr="0099297F">
              <w:t>1</w:t>
            </w:r>
          </w:p>
        </w:tc>
        <w:tc>
          <w:tcPr>
            <w:tcW w:w="3712" w:type="dxa"/>
          </w:tcPr>
          <w:p w:rsidR="004270D0" w:rsidRPr="009268B9" w:rsidRDefault="006D5D93" w:rsidP="00B230CC">
            <w:pPr>
              <w:pStyle w:val="PSI-Comentario"/>
              <w:cnfStyle w:val="000000000000" w:firstRow="0" w:lastRow="0" w:firstColumn="0" w:lastColumn="0" w:oddVBand="0" w:evenVBand="0" w:oddHBand="0" w:evenHBand="0" w:firstRowFirstColumn="0" w:firstRowLastColumn="0" w:lastRowFirstColumn="0" w:lastRowLastColumn="0"/>
              <w:rPr>
                <w:b w:val="0"/>
              </w:rPr>
            </w:pPr>
            <w:r w:rsidRPr="009268B9">
              <w:rPr>
                <w:b w:val="0"/>
              </w:rPr>
              <w:t>El error provoca inserción de datos incorrecta</w:t>
            </w:r>
          </w:p>
        </w:tc>
        <w:tc>
          <w:tcPr>
            <w:cnfStyle w:val="000010000000" w:firstRow="0" w:lastRow="0" w:firstColumn="0" w:lastColumn="0" w:oddVBand="1" w:evenVBand="0" w:oddHBand="0" w:evenHBand="0" w:firstRowFirstColumn="0" w:firstRowLastColumn="0" w:lastRowFirstColumn="0" w:lastRowLastColumn="0"/>
            <w:tcW w:w="3714" w:type="dxa"/>
          </w:tcPr>
          <w:p w:rsidR="004270D0" w:rsidRPr="009268B9" w:rsidRDefault="00472379" w:rsidP="00B230CC">
            <w:pPr>
              <w:pStyle w:val="PSI-Comentario"/>
              <w:rPr>
                <w:b w:val="0"/>
              </w:rPr>
            </w:pPr>
            <w:r w:rsidRPr="009268B9">
              <w:rPr>
                <w:b w:val="0"/>
              </w:rPr>
              <w:t>[</w:t>
            </w:r>
            <w:r w:rsidR="004270D0" w:rsidRPr="009268B9">
              <w:rPr>
                <w:b w:val="0"/>
              </w:rPr>
              <w:t>El error debe corregirse lo antes posible</w:t>
            </w:r>
            <w:r w:rsidR="006D5D93" w:rsidRPr="009268B9">
              <w:rPr>
                <w:b w:val="0"/>
              </w:rPr>
              <w:t xml:space="preserve">, el error provoca la inconsistencia de la </w:t>
            </w:r>
            <w:r w:rsidR="00206F5A" w:rsidRPr="009268B9">
              <w:rPr>
                <w:b w:val="0"/>
              </w:rPr>
              <w:t>información</w:t>
            </w:r>
            <w:r w:rsidR="006D5D93" w:rsidRPr="009268B9">
              <w:rPr>
                <w:b w:val="0"/>
              </w:rPr>
              <w:t xml:space="preserve"> </w:t>
            </w:r>
          </w:p>
        </w:tc>
      </w:tr>
      <w:tr w:rsidR="004270D0" w:rsidRPr="0099297F" w:rsidTr="009E7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72" w:type="dxa"/>
          </w:tcPr>
          <w:p w:rsidR="004270D0" w:rsidRPr="0099297F" w:rsidRDefault="004270D0" w:rsidP="00B230CC">
            <w:pPr>
              <w:pStyle w:val="PSI-Comentario"/>
            </w:pPr>
            <w:r w:rsidRPr="0099297F">
              <w:t>2</w:t>
            </w:r>
          </w:p>
        </w:tc>
        <w:tc>
          <w:tcPr>
            <w:tcW w:w="3712" w:type="dxa"/>
          </w:tcPr>
          <w:p w:rsidR="004270D0" w:rsidRPr="009268B9" w:rsidRDefault="004270D0" w:rsidP="00B230CC">
            <w:pPr>
              <w:pStyle w:val="PSI-Comentario"/>
              <w:cnfStyle w:val="000000100000" w:firstRow="0" w:lastRow="0" w:firstColumn="0" w:lastColumn="0" w:oddVBand="0" w:evenVBand="0" w:oddHBand="1" w:evenHBand="0" w:firstRowFirstColumn="0" w:firstRowLastColumn="0" w:lastRowFirstColumn="0" w:lastRowLastColumn="0"/>
              <w:rPr>
                <w:b w:val="0"/>
              </w:rPr>
            </w:pPr>
            <w:r w:rsidRPr="009268B9">
              <w:rPr>
                <w:b w:val="0"/>
              </w:rPr>
              <w:t>El error causa problemas graves en la funcionalidad u otros aspectos importantes; el producto se bloquea en casos poco claros.</w:t>
            </w:r>
          </w:p>
        </w:tc>
        <w:tc>
          <w:tcPr>
            <w:cnfStyle w:val="000010000000" w:firstRow="0" w:lastRow="0" w:firstColumn="0" w:lastColumn="0" w:oddVBand="1" w:evenVBand="0" w:oddHBand="0" w:evenHBand="0" w:firstRowFirstColumn="0" w:firstRowLastColumn="0" w:lastRowFirstColumn="0" w:lastRowLastColumn="0"/>
            <w:tcW w:w="3714" w:type="dxa"/>
          </w:tcPr>
          <w:p w:rsidR="004270D0" w:rsidRPr="009268B9" w:rsidRDefault="004270D0" w:rsidP="00B230CC">
            <w:pPr>
              <w:pStyle w:val="PSI-Comentario"/>
              <w:rPr>
                <w:b w:val="0"/>
              </w:rPr>
            </w:pPr>
            <w:r w:rsidRPr="009268B9">
              <w:rPr>
                <w:b w:val="0"/>
              </w:rPr>
              <w:t>El error debe corregirse antes del lanzamiento del producto</w:t>
            </w:r>
            <w:r w:rsidR="005F3010" w:rsidRPr="009268B9">
              <w:rPr>
                <w:b w:val="0"/>
              </w:rPr>
              <w:t xml:space="preserve"> </w:t>
            </w:r>
          </w:p>
        </w:tc>
      </w:tr>
    </w:tbl>
    <w:p w:rsidR="004270D0" w:rsidRPr="0099297F" w:rsidRDefault="004270D0" w:rsidP="004270D0">
      <w:pPr>
        <w:pStyle w:val="Textoindependiente"/>
        <w:rPr>
          <w:rFonts w:ascii="Baskerville Old Face" w:hAnsi="Baskerville Old Face"/>
          <w:lang w:val="es-ES"/>
        </w:rPr>
      </w:pPr>
    </w:p>
    <w:p w:rsidR="005F3010" w:rsidRPr="0099297F" w:rsidRDefault="005F3010" w:rsidP="00672381">
      <w:pPr>
        <w:pStyle w:val="PSI-Ttulo2"/>
        <w:rPr>
          <w:rFonts w:ascii="Baskerville Old Face" w:hAnsi="Baskerville Old Face"/>
          <w:lang w:val="es-ES"/>
        </w:rPr>
      </w:pPr>
      <w:bookmarkStart w:id="84" w:name="_Toc165473701"/>
    </w:p>
    <w:p w:rsidR="004270D0" w:rsidRPr="003B624C" w:rsidRDefault="004270D0" w:rsidP="00672381">
      <w:pPr>
        <w:pStyle w:val="PSI-Ttulo2"/>
        <w:rPr>
          <w:rFonts w:ascii="Baskerville Old Face" w:hAnsi="Baskerville Old Face"/>
          <w:color w:val="FFC000" w:themeColor="accent4"/>
          <w:lang w:val="es-ES"/>
        </w:rPr>
      </w:pPr>
      <w:bookmarkStart w:id="85" w:name="_Toc259313055"/>
      <w:r w:rsidRPr="003B624C">
        <w:rPr>
          <w:rFonts w:ascii="Baskerville Old Face" w:hAnsi="Baskerville Old Face"/>
          <w:color w:val="FFC000" w:themeColor="accent4"/>
          <w:lang w:val="es-ES"/>
        </w:rPr>
        <w:t>Resultados de la prueba</w:t>
      </w:r>
      <w:bookmarkEnd w:id="84"/>
      <w:bookmarkEnd w:id="85"/>
    </w:p>
    <w:p w:rsidR="002B51CD" w:rsidRPr="002B51CD" w:rsidRDefault="002B51CD" w:rsidP="002B51CD">
      <w:pPr>
        <w:pStyle w:val="NormalWeb"/>
        <w:jc w:val="both"/>
        <w:rPr>
          <w:rFonts w:ascii="Baskerville Old Face" w:hAnsi="Baskerville Old Face"/>
          <w:sz w:val="28"/>
        </w:rPr>
      </w:pPr>
      <w:r w:rsidRPr="002B51CD">
        <w:rPr>
          <w:rFonts w:ascii="Baskerville Old Face" w:hAnsi="Baskerville Old Face"/>
          <w:szCs w:val="22"/>
        </w:rPr>
        <w:t xml:space="preserve">Se obtuvieron resultados positivos de todos los casos de prueba. No hubo errores sin resolver de Gravedad. Esto demuestra la consecución de los objetivos de las pruebas, con lo que la solución está lista para el lanzamiento. </w:t>
      </w:r>
    </w:p>
    <w:p w:rsidR="004270D0" w:rsidRPr="002B51CD" w:rsidRDefault="004270D0" w:rsidP="004270D0">
      <w:pPr>
        <w:pStyle w:val="Textoindependiente"/>
        <w:rPr>
          <w:rFonts w:ascii="Baskerville Old Face" w:hAnsi="Baskerville Old Face"/>
          <w:lang w:val="es-AR"/>
        </w:rPr>
      </w:pPr>
    </w:p>
    <w:p w:rsidR="004270D0" w:rsidRPr="008B1A09" w:rsidRDefault="004270D0" w:rsidP="00672381">
      <w:pPr>
        <w:pStyle w:val="PSI-Ttulo2"/>
        <w:rPr>
          <w:rFonts w:ascii="Baskerville Old Face" w:hAnsi="Baskerville Old Face"/>
          <w:color w:val="FFC000" w:themeColor="accent4"/>
          <w:lang w:val="es-ES"/>
        </w:rPr>
      </w:pPr>
      <w:bookmarkStart w:id="86" w:name="_Toc165473702"/>
      <w:bookmarkStart w:id="87" w:name="_Toc259313056"/>
      <w:r w:rsidRPr="008B1A09">
        <w:rPr>
          <w:rFonts w:ascii="Baskerville Old Face" w:hAnsi="Baskerville Old Face"/>
          <w:color w:val="FFC000" w:themeColor="accent4"/>
          <w:lang w:val="es-ES"/>
        </w:rPr>
        <w:t>Reportes del problema, escalada y resolución</w:t>
      </w:r>
      <w:bookmarkEnd w:id="86"/>
      <w:bookmarkEnd w:id="87"/>
    </w:p>
    <w:p w:rsidR="008B1A09" w:rsidRPr="008B1A09" w:rsidRDefault="008B1A09" w:rsidP="008B1A09">
      <w:pPr>
        <w:pStyle w:val="NormalWeb"/>
        <w:jc w:val="both"/>
        <w:rPr>
          <w:rFonts w:ascii="Baskerville Old Face" w:hAnsi="Baskerville Old Face"/>
          <w:sz w:val="28"/>
        </w:rPr>
      </w:pPr>
      <w:bookmarkStart w:id="88" w:name="_Toc165473703"/>
      <w:bookmarkStart w:id="89" w:name="_Toc259313057"/>
      <w:r w:rsidRPr="008B1A09">
        <w:rPr>
          <w:rFonts w:ascii="Baskerville Old Face" w:hAnsi="Baskerville Old Face"/>
          <w:szCs w:val="22"/>
        </w:rPr>
        <w:t xml:space="preserve">Los problemas que se encuentren en el proceso serán documentados y al igual que los problemas se documentarán las soluciones de éstos, el proceso que se seguirá para alcanzar la resolución de dichos problemas será el ir identificando cada uno de los problemas y aplicar las medidas necesarias para la solución de éstos. </w:t>
      </w:r>
    </w:p>
    <w:p w:rsidR="004270D0" w:rsidRPr="0099297F" w:rsidRDefault="004270D0" w:rsidP="004F3611">
      <w:pPr>
        <w:pStyle w:val="PSI-Ttulo1"/>
        <w:rPr>
          <w:rFonts w:ascii="Baskerville Old Face" w:hAnsi="Baskerville Old Face"/>
          <w:color w:val="BF8F00" w:themeColor="accent4" w:themeShade="BF"/>
          <w:lang w:val="es-ES"/>
        </w:rPr>
      </w:pPr>
      <w:r w:rsidRPr="0099297F">
        <w:rPr>
          <w:rFonts w:ascii="Baskerville Old Face" w:hAnsi="Baskerville Old Face"/>
          <w:color w:val="BF8F00" w:themeColor="accent4" w:themeShade="BF"/>
          <w:lang w:val="es-ES"/>
        </w:rPr>
        <w:t>Riesgos</w:t>
      </w:r>
      <w:bookmarkEnd w:id="88"/>
      <w:bookmarkEnd w:id="89"/>
    </w:p>
    <w:tbl>
      <w:tblPr>
        <w:tblStyle w:val="Tablaconcuadrcula4-nfasis4"/>
        <w:tblW w:w="8356" w:type="dxa"/>
        <w:tblLayout w:type="fixed"/>
        <w:tblLook w:val="0000" w:firstRow="0" w:lastRow="0" w:firstColumn="0" w:lastColumn="0" w:noHBand="0" w:noVBand="0"/>
      </w:tblPr>
      <w:tblGrid>
        <w:gridCol w:w="2126"/>
        <w:gridCol w:w="3988"/>
        <w:gridCol w:w="2242"/>
      </w:tblGrid>
      <w:tr w:rsidR="003D12FB" w:rsidRPr="003D12FB" w:rsidTr="003D12FB">
        <w:trPr>
          <w:cnfStyle w:val="000000100000" w:firstRow="0" w:lastRow="0" w:firstColumn="0" w:lastColumn="0" w:oddVBand="0" w:evenVBand="0" w:oddHBand="1" w:evenHBand="0" w:firstRowFirstColumn="0" w:firstRowLastColumn="0" w:lastRowFirstColumn="0" w:lastRowLastColumn="0"/>
          <w:trHeight w:val="513"/>
        </w:trPr>
        <w:tc>
          <w:tcPr>
            <w:cnfStyle w:val="000010000000" w:firstRow="0" w:lastRow="0" w:firstColumn="0" w:lastColumn="0" w:oddVBand="1" w:evenVBand="0" w:oddHBand="0" w:evenHBand="0" w:firstRowFirstColumn="0" w:firstRowLastColumn="0" w:lastRowFirstColumn="0" w:lastRowLastColumn="0"/>
            <w:tcW w:w="2126" w:type="dxa"/>
          </w:tcPr>
          <w:p w:rsidR="003D12FB" w:rsidRPr="003D12FB" w:rsidRDefault="003D12FB" w:rsidP="00BC146B">
            <w:pPr>
              <w:pStyle w:val="PSI-Normal"/>
              <w:jc w:val="center"/>
              <w:rPr>
                <w:b/>
              </w:rPr>
            </w:pPr>
            <w:r w:rsidRPr="003D12FB">
              <w:rPr>
                <w:b/>
              </w:rPr>
              <w:t>Riesgos</w:t>
            </w:r>
          </w:p>
        </w:tc>
        <w:tc>
          <w:tcPr>
            <w:tcW w:w="3988" w:type="dxa"/>
          </w:tcPr>
          <w:p w:rsidR="003D12FB" w:rsidRPr="003D12FB" w:rsidRDefault="003D12FB" w:rsidP="00BC146B">
            <w:pPr>
              <w:pStyle w:val="PSI-Normal"/>
              <w:jc w:val="center"/>
              <w:cnfStyle w:val="000000100000" w:firstRow="0" w:lastRow="0" w:firstColumn="0" w:lastColumn="0" w:oddVBand="0" w:evenVBand="0" w:oddHBand="1" w:evenHBand="0" w:firstRowFirstColumn="0" w:firstRowLastColumn="0" w:lastRowFirstColumn="0" w:lastRowLastColumn="0"/>
              <w:rPr>
                <w:b/>
              </w:rPr>
            </w:pPr>
            <w:r w:rsidRPr="003D12FB">
              <w:rPr>
                <w:b/>
              </w:rPr>
              <w:t>Plan de Contingencia</w:t>
            </w:r>
          </w:p>
        </w:tc>
        <w:tc>
          <w:tcPr>
            <w:cnfStyle w:val="000010000000" w:firstRow="0" w:lastRow="0" w:firstColumn="0" w:lastColumn="0" w:oddVBand="1" w:evenVBand="0" w:oddHBand="0" w:evenHBand="0" w:firstRowFirstColumn="0" w:firstRowLastColumn="0" w:lastRowFirstColumn="0" w:lastRowLastColumn="0"/>
            <w:tcW w:w="2242" w:type="dxa"/>
          </w:tcPr>
          <w:p w:rsidR="003D12FB" w:rsidRPr="003D12FB" w:rsidRDefault="003D12FB" w:rsidP="00BC146B">
            <w:pPr>
              <w:pStyle w:val="PSI-Normal"/>
              <w:jc w:val="center"/>
              <w:rPr>
                <w:b/>
              </w:rPr>
            </w:pPr>
            <w:r w:rsidRPr="003D12FB">
              <w:rPr>
                <w:b/>
              </w:rPr>
              <w:t>Impacto</w:t>
            </w:r>
          </w:p>
        </w:tc>
      </w:tr>
      <w:tr w:rsidR="003D12FB" w:rsidRPr="003D12FB" w:rsidTr="003D12FB">
        <w:trPr>
          <w:trHeight w:val="1764"/>
        </w:trPr>
        <w:tc>
          <w:tcPr>
            <w:cnfStyle w:val="000010000000" w:firstRow="0" w:lastRow="0" w:firstColumn="0" w:lastColumn="0" w:oddVBand="1" w:evenVBand="0" w:oddHBand="0" w:evenHBand="0" w:firstRowFirstColumn="0" w:firstRowLastColumn="0" w:lastRowFirstColumn="0" w:lastRowLastColumn="0"/>
            <w:tcW w:w="2126" w:type="dxa"/>
          </w:tcPr>
          <w:p w:rsidR="003D12FB" w:rsidRPr="003D12FB" w:rsidRDefault="003D12FB" w:rsidP="00BC146B">
            <w:pPr>
              <w:pStyle w:val="PSI-Normal"/>
            </w:pPr>
            <w:r w:rsidRPr="003D12FB">
              <w:t>Alguna de las personas no está debidamente capacitadas</w:t>
            </w:r>
          </w:p>
        </w:tc>
        <w:tc>
          <w:tcPr>
            <w:tcW w:w="3988" w:type="dxa"/>
          </w:tcPr>
          <w:p w:rsidR="003D12FB" w:rsidRPr="003D12FB" w:rsidRDefault="003D12FB" w:rsidP="00BC146B">
            <w:pPr>
              <w:pStyle w:val="PSI-Normal"/>
              <w:cnfStyle w:val="000000000000" w:firstRow="0" w:lastRow="0" w:firstColumn="0" w:lastColumn="0" w:oddVBand="0" w:evenVBand="0" w:oddHBand="0" w:evenHBand="0" w:firstRowFirstColumn="0" w:firstRowLastColumn="0" w:lastRowFirstColumn="0" w:lastRowLastColumn="0"/>
            </w:pPr>
            <w:r w:rsidRPr="003D12FB">
              <w:t>Capacitar al personal</w:t>
            </w:r>
          </w:p>
          <w:p w:rsidR="003D12FB" w:rsidRPr="003D12FB" w:rsidRDefault="003D12FB" w:rsidP="00BC146B">
            <w:pPr>
              <w:pStyle w:val="PSI-Normal"/>
              <w:cnfStyle w:val="000000000000" w:firstRow="0" w:lastRow="0" w:firstColumn="0" w:lastColumn="0" w:oddVBand="0" w:evenVBand="0" w:oddHBand="0" w:evenHBand="0" w:firstRowFirstColumn="0" w:firstRowLastColumn="0" w:lastRowFirstColumn="0" w:lastRowLastColumn="0"/>
            </w:pPr>
            <w:r w:rsidRPr="003D12FB">
              <w:t xml:space="preserve">Reemplazar al personal por nuevo personal capacitado </w:t>
            </w:r>
          </w:p>
        </w:tc>
        <w:tc>
          <w:tcPr>
            <w:cnfStyle w:val="000010000000" w:firstRow="0" w:lastRow="0" w:firstColumn="0" w:lastColumn="0" w:oddVBand="1" w:evenVBand="0" w:oddHBand="0" w:evenHBand="0" w:firstRowFirstColumn="0" w:firstRowLastColumn="0" w:lastRowFirstColumn="0" w:lastRowLastColumn="0"/>
            <w:tcW w:w="2242" w:type="dxa"/>
          </w:tcPr>
          <w:p w:rsidR="003D12FB" w:rsidRPr="003D12FB" w:rsidRDefault="003D12FB" w:rsidP="00BC146B">
            <w:pPr>
              <w:pStyle w:val="PSI-Normal"/>
            </w:pPr>
            <w:r w:rsidRPr="003D12FB">
              <w:t>Todas las áreas pueden verse afectadas por una mala capacitación</w:t>
            </w:r>
          </w:p>
        </w:tc>
      </w:tr>
      <w:tr w:rsidR="003D12FB" w:rsidRPr="003D12FB" w:rsidTr="003D12FB">
        <w:trPr>
          <w:cnfStyle w:val="000000100000" w:firstRow="0" w:lastRow="0" w:firstColumn="0" w:lastColumn="0" w:oddVBand="0" w:evenVBand="0" w:oddHBand="1" w:evenHBand="0" w:firstRowFirstColumn="0" w:firstRowLastColumn="0" w:lastRowFirstColumn="0" w:lastRowLastColumn="0"/>
          <w:trHeight w:val="1764"/>
        </w:trPr>
        <w:tc>
          <w:tcPr>
            <w:cnfStyle w:val="000010000000" w:firstRow="0" w:lastRow="0" w:firstColumn="0" w:lastColumn="0" w:oddVBand="1" w:evenVBand="0" w:oddHBand="0" w:evenHBand="0" w:firstRowFirstColumn="0" w:firstRowLastColumn="0" w:lastRowFirstColumn="0" w:lastRowLastColumn="0"/>
            <w:tcW w:w="2126" w:type="dxa"/>
          </w:tcPr>
          <w:p w:rsidR="003D12FB" w:rsidRPr="003D12FB" w:rsidRDefault="003D12FB" w:rsidP="00BC146B">
            <w:pPr>
              <w:pStyle w:val="PSI-Normal"/>
            </w:pPr>
            <w:r w:rsidRPr="003D12FB">
              <w:lastRenderedPageBreak/>
              <w:t>Tiempo de prueba mayor al previsto</w:t>
            </w:r>
          </w:p>
        </w:tc>
        <w:tc>
          <w:tcPr>
            <w:tcW w:w="3988" w:type="dxa"/>
          </w:tcPr>
          <w:p w:rsidR="003D12FB" w:rsidRPr="003D12FB" w:rsidRDefault="003D12FB" w:rsidP="00BC146B">
            <w:pPr>
              <w:pStyle w:val="PSI-Normal"/>
              <w:cnfStyle w:val="000000100000" w:firstRow="0" w:lastRow="0" w:firstColumn="0" w:lastColumn="0" w:oddVBand="0" w:evenVBand="0" w:oddHBand="1" w:evenHBand="0" w:firstRowFirstColumn="0" w:firstRowLastColumn="0" w:lastRowFirstColumn="0" w:lastRowLastColumn="0"/>
            </w:pPr>
            <w:r w:rsidRPr="003D12FB">
              <w:t xml:space="preserve">Mejorar el plan de prueba </w:t>
            </w:r>
          </w:p>
          <w:p w:rsidR="003D12FB" w:rsidRPr="003D12FB" w:rsidRDefault="003D12FB" w:rsidP="00BC146B">
            <w:pPr>
              <w:pStyle w:val="PSI-Normal"/>
              <w:cnfStyle w:val="000000100000" w:firstRow="0" w:lastRow="0" w:firstColumn="0" w:lastColumn="0" w:oddVBand="0" w:evenVBand="0" w:oddHBand="1" w:evenHBand="0" w:firstRowFirstColumn="0" w:firstRowLastColumn="0" w:lastRowFirstColumn="0" w:lastRowLastColumn="0"/>
            </w:pPr>
            <w:r w:rsidRPr="003D12FB">
              <w:t>Capacitar mejor al personal</w:t>
            </w:r>
          </w:p>
          <w:p w:rsidR="003D12FB" w:rsidRPr="003D12FB" w:rsidRDefault="003D12FB" w:rsidP="00BC146B">
            <w:pPr>
              <w:pStyle w:val="PSI-Normal"/>
              <w:cnfStyle w:val="000000100000" w:firstRow="0" w:lastRow="0" w:firstColumn="0" w:lastColumn="0" w:oddVBand="0" w:evenVBand="0" w:oddHBand="1" w:evenHBand="0" w:firstRowFirstColumn="0" w:firstRowLastColumn="0" w:lastRowFirstColumn="0" w:lastRowLastColumn="0"/>
            </w:pPr>
            <w:r w:rsidRPr="003D12FB">
              <w:t>Utilizar mayor número de personas en el plan de pruebas</w:t>
            </w:r>
          </w:p>
          <w:p w:rsidR="003D12FB" w:rsidRPr="003D12FB" w:rsidRDefault="003D12FB" w:rsidP="00BC146B">
            <w:pPr>
              <w:pStyle w:val="PSI-Normal"/>
              <w:cnfStyle w:val="000000100000" w:firstRow="0" w:lastRow="0" w:firstColumn="0" w:lastColumn="0" w:oddVBand="0" w:evenVBand="0" w:oddHBand="1" w:evenHBand="0" w:firstRowFirstColumn="0" w:firstRowLastColumn="0" w:lastRowFirstColumn="0" w:lastRowLastColumn="0"/>
            </w:pPr>
            <w:r w:rsidRPr="003D12FB">
              <w:t>Iniciar nuevamente con el plan de pruebas</w:t>
            </w:r>
          </w:p>
        </w:tc>
        <w:tc>
          <w:tcPr>
            <w:cnfStyle w:val="000010000000" w:firstRow="0" w:lastRow="0" w:firstColumn="0" w:lastColumn="0" w:oddVBand="1" w:evenVBand="0" w:oddHBand="0" w:evenHBand="0" w:firstRowFirstColumn="0" w:firstRowLastColumn="0" w:lastRowFirstColumn="0" w:lastRowLastColumn="0"/>
            <w:tcW w:w="2242" w:type="dxa"/>
          </w:tcPr>
          <w:p w:rsidR="003D12FB" w:rsidRPr="003D12FB" w:rsidRDefault="003D12FB" w:rsidP="00BC146B">
            <w:pPr>
              <w:pStyle w:val="PSI-Normal"/>
            </w:pPr>
            <w:r w:rsidRPr="003D12FB">
              <w:t>El área de la alta gerencia es la más afectada por la inconformidad que el cliente pueda manifestar</w:t>
            </w:r>
          </w:p>
        </w:tc>
      </w:tr>
      <w:tr w:rsidR="003D12FB" w:rsidRPr="003D12FB" w:rsidTr="003D12FB">
        <w:trPr>
          <w:trHeight w:val="1764"/>
        </w:trPr>
        <w:tc>
          <w:tcPr>
            <w:cnfStyle w:val="000010000000" w:firstRow="0" w:lastRow="0" w:firstColumn="0" w:lastColumn="0" w:oddVBand="1" w:evenVBand="0" w:oddHBand="0" w:evenHBand="0" w:firstRowFirstColumn="0" w:firstRowLastColumn="0" w:lastRowFirstColumn="0" w:lastRowLastColumn="0"/>
            <w:tcW w:w="2126" w:type="dxa"/>
          </w:tcPr>
          <w:p w:rsidR="003D12FB" w:rsidRPr="003D12FB" w:rsidRDefault="003D12FB" w:rsidP="00BC146B">
            <w:pPr>
              <w:pStyle w:val="PSI-Normal"/>
            </w:pPr>
            <w:r w:rsidRPr="003D12FB">
              <w:t>Errores a la hora de hacer la ejecución del plan de pruebas</w:t>
            </w:r>
          </w:p>
        </w:tc>
        <w:tc>
          <w:tcPr>
            <w:tcW w:w="3988" w:type="dxa"/>
          </w:tcPr>
          <w:p w:rsidR="003D12FB" w:rsidRPr="003D12FB" w:rsidRDefault="003D12FB" w:rsidP="00BC146B">
            <w:pPr>
              <w:pStyle w:val="PSI-Normal"/>
              <w:cnfStyle w:val="000000000000" w:firstRow="0" w:lastRow="0" w:firstColumn="0" w:lastColumn="0" w:oddVBand="0" w:evenVBand="0" w:oddHBand="0" w:evenHBand="0" w:firstRowFirstColumn="0" w:firstRowLastColumn="0" w:lastRowFirstColumn="0" w:lastRowLastColumn="0"/>
            </w:pPr>
            <w:r w:rsidRPr="003D12FB">
              <w:t>Volver a hacer cada una de las pruebas e identificar los errores.</w:t>
            </w:r>
          </w:p>
        </w:tc>
        <w:tc>
          <w:tcPr>
            <w:cnfStyle w:val="000010000000" w:firstRow="0" w:lastRow="0" w:firstColumn="0" w:lastColumn="0" w:oddVBand="1" w:evenVBand="0" w:oddHBand="0" w:evenHBand="0" w:firstRowFirstColumn="0" w:firstRowLastColumn="0" w:lastRowFirstColumn="0" w:lastRowLastColumn="0"/>
            <w:tcW w:w="2242" w:type="dxa"/>
          </w:tcPr>
          <w:p w:rsidR="003D12FB" w:rsidRPr="003D12FB" w:rsidRDefault="003D12FB" w:rsidP="00BC146B">
            <w:pPr>
              <w:pStyle w:val="PSI-Normal"/>
            </w:pPr>
            <w:r w:rsidRPr="003D12FB">
              <w:t>En el área de pruebas y el área de desarrollo y mantenimiento de software.</w:t>
            </w:r>
          </w:p>
        </w:tc>
      </w:tr>
    </w:tbl>
    <w:p w:rsidR="004270D0" w:rsidRPr="0099297F" w:rsidRDefault="004270D0" w:rsidP="003D12FB">
      <w:pPr>
        <w:pStyle w:val="Ttulo2"/>
        <w:ind w:left="0" w:firstLine="0"/>
        <w:rPr>
          <w:rFonts w:ascii="Baskerville Old Face" w:hAnsi="Baskerville Old Face"/>
        </w:rPr>
      </w:pPr>
    </w:p>
    <w:p w:rsidR="004270D0" w:rsidRPr="0099297F" w:rsidRDefault="004270D0" w:rsidP="004F3611">
      <w:pPr>
        <w:pStyle w:val="PSI-Ttulo1"/>
        <w:rPr>
          <w:rFonts w:ascii="Baskerville Old Face" w:hAnsi="Baskerville Old Face"/>
          <w:color w:val="BF8F00" w:themeColor="accent4" w:themeShade="BF"/>
          <w:lang w:val="es-ES"/>
        </w:rPr>
      </w:pPr>
      <w:bookmarkStart w:id="90" w:name="_Toc165473704"/>
      <w:bookmarkStart w:id="91" w:name="_Toc259313058"/>
      <w:r w:rsidRPr="0099297F">
        <w:rPr>
          <w:rFonts w:ascii="Baskerville Old Face" w:hAnsi="Baskerville Old Face"/>
          <w:color w:val="BF8F00" w:themeColor="accent4" w:themeShade="BF"/>
          <w:lang w:val="es-ES"/>
        </w:rPr>
        <w:t>Reportes de Problemas y Resolución</w:t>
      </w:r>
      <w:bookmarkEnd w:id="90"/>
      <w:bookmarkEnd w:id="91"/>
    </w:p>
    <w:p w:rsidR="004270D0" w:rsidRPr="0099297F" w:rsidRDefault="00472379" w:rsidP="00B230CC">
      <w:pPr>
        <w:pStyle w:val="PSI-Comentario"/>
      </w:pPr>
      <w:r w:rsidRPr="0099297F">
        <w:t>[</w:t>
      </w:r>
      <w:r w:rsidR="004270D0" w:rsidRPr="0099297F">
        <w:t>Especifi</w:t>
      </w:r>
      <w:r w:rsidR="00057DDC" w:rsidRPr="0099297F">
        <w:t>car</w:t>
      </w:r>
      <w:r w:rsidR="004270D0" w:rsidRPr="0099297F">
        <w:t xml:space="preserve"> cómo los problemas de proceso encontrados serán divulgados y extendidos,</w:t>
      </w:r>
      <w:r w:rsidR="00057DDC" w:rsidRPr="0099297F">
        <w:t xml:space="preserve"> también se debe</w:t>
      </w:r>
      <w:r w:rsidR="004270D0" w:rsidRPr="0099297F">
        <w:t xml:space="preserve"> indi</w:t>
      </w:r>
      <w:r w:rsidR="00057DDC" w:rsidRPr="0099297F">
        <w:t>car</w:t>
      </w:r>
      <w:r w:rsidR="004270D0" w:rsidRPr="0099297F">
        <w:t xml:space="preserve"> el proceso que se seguirá para alcanzar la resolución de dichos problemas.</w:t>
      </w:r>
      <w:r w:rsidR="00655155" w:rsidRPr="0099297F">
        <w:t>]</w:t>
      </w:r>
    </w:p>
    <w:p w:rsidR="004270D0" w:rsidRPr="0099297F" w:rsidRDefault="004270D0" w:rsidP="004270D0">
      <w:pPr>
        <w:pStyle w:val="Textoindependiente1"/>
        <w:rPr>
          <w:rFonts w:ascii="Baskerville Old Face" w:hAnsi="Baskerville Old Face"/>
          <w:lang w:val="es-ES"/>
        </w:rPr>
      </w:pPr>
    </w:p>
    <w:p w:rsidR="00910297" w:rsidRPr="0099297F" w:rsidRDefault="00910297" w:rsidP="004270D0">
      <w:pPr>
        <w:pStyle w:val="Textoindependiente1"/>
        <w:rPr>
          <w:rFonts w:ascii="Baskerville Old Face" w:hAnsi="Baskerville Old Face"/>
          <w:lang w:val="es-ES"/>
        </w:rPr>
      </w:pPr>
    </w:p>
    <w:p w:rsidR="004270D0" w:rsidRPr="0099297F" w:rsidRDefault="004270D0" w:rsidP="004F3611">
      <w:pPr>
        <w:pStyle w:val="PSI-Ttulo1"/>
        <w:rPr>
          <w:rFonts w:ascii="Baskerville Old Face" w:hAnsi="Baskerville Old Face"/>
          <w:color w:val="BF8F00" w:themeColor="accent4" w:themeShade="BF"/>
          <w:lang w:val="es-ES"/>
        </w:rPr>
      </w:pPr>
      <w:bookmarkStart w:id="92" w:name="_Toc165473705"/>
      <w:bookmarkStart w:id="93" w:name="_Toc259313059"/>
      <w:r w:rsidRPr="0099297F">
        <w:rPr>
          <w:rFonts w:ascii="Baskerville Old Face" w:hAnsi="Baskerville Old Face"/>
          <w:color w:val="BF8F00" w:themeColor="accent4" w:themeShade="BF"/>
          <w:lang w:val="es-ES"/>
        </w:rPr>
        <w:t>Responsabilidades, Personal y Necesidades de Capacitación</w:t>
      </w:r>
      <w:bookmarkEnd w:id="92"/>
      <w:bookmarkEnd w:id="93"/>
    </w:p>
    <w:p w:rsidR="004270D0" w:rsidRPr="006E41A8" w:rsidRDefault="004270D0" w:rsidP="00672381">
      <w:pPr>
        <w:pStyle w:val="PSI-Ttulo2"/>
        <w:rPr>
          <w:rFonts w:ascii="Baskerville Old Face" w:hAnsi="Baskerville Old Face"/>
          <w:color w:val="FFC000" w:themeColor="accent4"/>
          <w:sz w:val="28"/>
          <w:lang w:val="es-ES"/>
        </w:rPr>
      </w:pPr>
      <w:bookmarkStart w:id="94" w:name="_Toc165473706"/>
      <w:bookmarkStart w:id="95" w:name="_Toc259313060"/>
      <w:r w:rsidRPr="006E41A8">
        <w:rPr>
          <w:rFonts w:ascii="Baskerville Old Face" w:hAnsi="Baskerville Old Face"/>
          <w:color w:val="FFC000" w:themeColor="accent4"/>
          <w:sz w:val="28"/>
          <w:lang w:val="es-ES"/>
        </w:rPr>
        <w:t>Personal y Roles Necesarios</w:t>
      </w:r>
      <w:bookmarkEnd w:id="94"/>
      <w:bookmarkEnd w:id="95"/>
    </w:p>
    <w:p w:rsidR="004270D0" w:rsidRPr="0099297F" w:rsidRDefault="004270D0" w:rsidP="004270D0">
      <w:pPr>
        <w:pStyle w:val="Textoindependiente"/>
        <w:rPr>
          <w:rFonts w:ascii="Baskerville Old Face" w:hAnsi="Baskerville Old Face"/>
          <w:lang w:val="es-ES"/>
        </w:rPr>
      </w:pPr>
    </w:p>
    <w:tbl>
      <w:tblPr>
        <w:tblStyle w:val="Tablaconcuadrcula4-nfasis4"/>
        <w:tblW w:w="8431" w:type="dxa"/>
        <w:tblLayout w:type="fixed"/>
        <w:tblLook w:val="0000" w:firstRow="0" w:lastRow="0" w:firstColumn="0" w:lastColumn="0" w:noHBand="0" w:noVBand="0"/>
      </w:tblPr>
      <w:tblGrid>
        <w:gridCol w:w="1985"/>
        <w:gridCol w:w="1273"/>
        <w:gridCol w:w="1136"/>
        <w:gridCol w:w="4037"/>
      </w:tblGrid>
      <w:tr w:rsidR="006E41A8" w:rsidRPr="002B57CA" w:rsidTr="006E41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5" w:type="dxa"/>
          </w:tcPr>
          <w:p w:rsidR="006E41A8" w:rsidRPr="002B57CA" w:rsidRDefault="006E41A8" w:rsidP="00BC146B">
            <w:pPr>
              <w:pStyle w:val="PSI-Normal"/>
              <w:jc w:val="center"/>
              <w:rPr>
                <w:b/>
              </w:rPr>
            </w:pPr>
            <w:r w:rsidRPr="002B57CA">
              <w:rPr>
                <w:b/>
              </w:rPr>
              <w:t>Roles</w:t>
            </w:r>
          </w:p>
        </w:tc>
        <w:tc>
          <w:tcPr>
            <w:tcW w:w="1273" w:type="dxa"/>
          </w:tcPr>
          <w:p w:rsidR="006E41A8" w:rsidRPr="002B57CA" w:rsidRDefault="006E41A8" w:rsidP="00BC146B">
            <w:pPr>
              <w:pStyle w:val="PSI-Normal"/>
              <w:cnfStyle w:val="000000100000" w:firstRow="0" w:lastRow="0" w:firstColumn="0" w:lastColumn="0" w:oddVBand="0" w:evenVBand="0" w:oddHBand="1" w:evenHBand="0" w:firstRowFirstColumn="0" w:firstRowLastColumn="0" w:lastRowFirstColumn="0" w:lastRowLastColumn="0"/>
              <w:rPr>
                <w:b/>
              </w:rPr>
            </w:pPr>
            <w:r w:rsidRPr="002B57CA">
              <w:rPr>
                <w:b/>
              </w:rPr>
              <w:t>Recursos Necesarios</w:t>
            </w:r>
          </w:p>
        </w:tc>
        <w:tc>
          <w:tcPr>
            <w:cnfStyle w:val="000010000000" w:firstRow="0" w:lastRow="0" w:firstColumn="0" w:lastColumn="0" w:oddVBand="1" w:evenVBand="0" w:oddHBand="0" w:evenHBand="0" w:firstRowFirstColumn="0" w:firstRowLastColumn="0" w:lastRowFirstColumn="0" w:lastRowLastColumn="0"/>
            <w:tcW w:w="1136" w:type="dxa"/>
          </w:tcPr>
          <w:p w:rsidR="006E41A8" w:rsidRPr="002B57CA" w:rsidRDefault="006E41A8" w:rsidP="00BC146B">
            <w:pPr>
              <w:pStyle w:val="PSI-Normal"/>
              <w:jc w:val="center"/>
              <w:rPr>
                <w:b/>
              </w:rPr>
            </w:pPr>
            <w:r w:rsidRPr="002B57CA">
              <w:rPr>
                <w:b/>
              </w:rPr>
              <w:t>Estado</w:t>
            </w:r>
          </w:p>
        </w:tc>
        <w:tc>
          <w:tcPr>
            <w:tcW w:w="4037" w:type="dxa"/>
          </w:tcPr>
          <w:p w:rsidR="006E41A8" w:rsidRPr="002B57CA" w:rsidRDefault="006E41A8" w:rsidP="00BC146B">
            <w:pPr>
              <w:pStyle w:val="PSI-Normal"/>
              <w:cnfStyle w:val="000000100000" w:firstRow="0" w:lastRow="0" w:firstColumn="0" w:lastColumn="0" w:oddVBand="0" w:evenVBand="0" w:oddHBand="1" w:evenHBand="0" w:firstRowFirstColumn="0" w:firstRowLastColumn="0" w:lastRowFirstColumn="0" w:lastRowLastColumn="0"/>
              <w:rPr>
                <w:b/>
              </w:rPr>
            </w:pPr>
            <w:r w:rsidRPr="002B57CA">
              <w:rPr>
                <w:b/>
              </w:rPr>
              <w:t>Responsabilidades Específicas o Comentarios</w:t>
            </w:r>
          </w:p>
        </w:tc>
      </w:tr>
      <w:tr w:rsidR="006E41A8" w:rsidRPr="002B57CA" w:rsidTr="006E41A8">
        <w:tc>
          <w:tcPr>
            <w:cnfStyle w:val="000010000000" w:firstRow="0" w:lastRow="0" w:firstColumn="0" w:lastColumn="0" w:oddVBand="1" w:evenVBand="0" w:oddHBand="0" w:evenHBand="0" w:firstRowFirstColumn="0" w:firstRowLastColumn="0" w:lastRowFirstColumn="0" w:lastRowLastColumn="0"/>
            <w:tcW w:w="1985" w:type="dxa"/>
          </w:tcPr>
          <w:p w:rsidR="006E41A8" w:rsidRPr="002B57CA" w:rsidRDefault="006E41A8" w:rsidP="00BC146B">
            <w:pPr>
              <w:pStyle w:val="PSI-Normal"/>
            </w:pPr>
            <w:r w:rsidRPr="002B57CA">
              <w:t>Administrador del plan de pruebas</w:t>
            </w:r>
          </w:p>
        </w:tc>
        <w:tc>
          <w:tcPr>
            <w:tcW w:w="1273" w:type="dxa"/>
          </w:tcPr>
          <w:p w:rsidR="006E41A8" w:rsidRPr="002B57CA" w:rsidRDefault="006E41A8" w:rsidP="00BC146B">
            <w:pPr>
              <w:pStyle w:val="PSI-Normal"/>
              <w:jc w:val="center"/>
              <w:cnfStyle w:val="000000000000" w:firstRow="0" w:lastRow="0" w:firstColumn="0" w:lastColumn="0" w:oddVBand="0" w:evenVBand="0" w:oddHBand="0" w:evenHBand="0" w:firstRowFirstColumn="0" w:firstRowLastColumn="0" w:lastRowFirstColumn="0" w:lastRowLastColumn="0"/>
            </w:pPr>
            <w:r w:rsidRPr="002B57CA">
              <w:t>1</w:t>
            </w:r>
          </w:p>
        </w:tc>
        <w:tc>
          <w:tcPr>
            <w:cnfStyle w:val="000010000000" w:firstRow="0" w:lastRow="0" w:firstColumn="0" w:lastColumn="0" w:oddVBand="1" w:evenVBand="0" w:oddHBand="0" w:evenHBand="0" w:firstRowFirstColumn="0" w:firstRowLastColumn="0" w:lastRowFirstColumn="0" w:lastRowLastColumn="0"/>
            <w:tcW w:w="1136" w:type="dxa"/>
          </w:tcPr>
          <w:p w:rsidR="006E41A8" w:rsidRPr="002B57CA" w:rsidRDefault="006E41A8" w:rsidP="00BC146B">
            <w:pPr>
              <w:pStyle w:val="PSI-Normal"/>
            </w:pPr>
            <w:r w:rsidRPr="002B57CA">
              <w:t xml:space="preserve">Asignado  </w:t>
            </w:r>
          </w:p>
        </w:tc>
        <w:tc>
          <w:tcPr>
            <w:tcW w:w="4037" w:type="dxa"/>
          </w:tcPr>
          <w:p w:rsidR="006E41A8" w:rsidRPr="002B57CA" w:rsidRDefault="006E41A8" w:rsidP="00BC146B">
            <w:pPr>
              <w:pStyle w:val="PSI-Normal"/>
              <w:cnfStyle w:val="000000000000" w:firstRow="0" w:lastRow="0" w:firstColumn="0" w:lastColumn="0" w:oddVBand="0" w:evenVBand="0" w:oddHBand="0" w:evenHBand="0" w:firstRowFirstColumn="0" w:firstRowLastColumn="0" w:lastRowFirstColumn="0" w:lastRowLastColumn="0"/>
            </w:pPr>
            <w:r w:rsidRPr="002B57CA">
              <w:t>Coordinar que el plan de pruebas se lleve a cabo y hacer la planeación de éste.</w:t>
            </w:r>
          </w:p>
          <w:p w:rsidR="006E41A8" w:rsidRPr="002B57CA" w:rsidRDefault="006E41A8" w:rsidP="00BC146B">
            <w:pPr>
              <w:pStyle w:val="PSI-Normal"/>
              <w:cnfStyle w:val="000000000000" w:firstRow="0" w:lastRow="0" w:firstColumn="0" w:lastColumn="0" w:oddVBand="0" w:evenVBand="0" w:oddHBand="0" w:evenHBand="0" w:firstRowFirstColumn="0" w:firstRowLastColumn="0" w:lastRowFirstColumn="0" w:lastRowLastColumn="0"/>
            </w:pPr>
          </w:p>
        </w:tc>
      </w:tr>
      <w:tr w:rsidR="006E41A8" w:rsidRPr="002B57CA" w:rsidTr="006E41A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5" w:type="dxa"/>
          </w:tcPr>
          <w:p w:rsidR="006E41A8" w:rsidRPr="002B57CA" w:rsidRDefault="006E41A8" w:rsidP="00BC146B">
            <w:pPr>
              <w:pStyle w:val="PSI-Normal"/>
            </w:pPr>
            <w:r w:rsidRPr="002B57CA">
              <w:t>Asegurador de la calidad</w:t>
            </w:r>
          </w:p>
        </w:tc>
        <w:tc>
          <w:tcPr>
            <w:tcW w:w="1273" w:type="dxa"/>
          </w:tcPr>
          <w:p w:rsidR="006E41A8" w:rsidRPr="002B57CA" w:rsidRDefault="006E41A8" w:rsidP="00BC146B">
            <w:pPr>
              <w:pStyle w:val="PSI-Normal"/>
              <w:jc w:val="center"/>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1136" w:type="dxa"/>
          </w:tcPr>
          <w:p w:rsidR="006E41A8" w:rsidRPr="002B57CA" w:rsidRDefault="006E41A8" w:rsidP="00BC146B">
            <w:pPr>
              <w:pStyle w:val="PSI-Normal"/>
            </w:pPr>
            <w:r w:rsidRPr="002B57CA">
              <w:t xml:space="preserve">Asignado </w:t>
            </w:r>
          </w:p>
        </w:tc>
        <w:tc>
          <w:tcPr>
            <w:tcW w:w="4037" w:type="dxa"/>
          </w:tcPr>
          <w:p w:rsidR="006E41A8" w:rsidRPr="002B57CA" w:rsidRDefault="006E41A8" w:rsidP="00BC146B">
            <w:pPr>
              <w:pStyle w:val="PSI-Normal"/>
              <w:cnfStyle w:val="000000100000" w:firstRow="0" w:lastRow="0" w:firstColumn="0" w:lastColumn="0" w:oddVBand="0" w:evenVBand="0" w:oddHBand="1" w:evenHBand="0" w:firstRowFirstColumn="0" w:firstRowLastColumn="0" w:lastRowFirstColumn="0" w:lastRowLastColumn="0"/>
            </w:pPr>
            <w:r w:rsidRPr="002B57CA">
              <w:t>Verificar que el software este realizado conforme a los estándares de calidad.</w:t>
            </w:r>
          </w:p>
        </w:tc>
      </w:tr>
      <w:tr w:rsidR="006E41A8" w:rsidRPr="002B57CA" w:rsidTr="006E41A8">
        <w:tc>
          <w:tcPr>
            <w:cnfStyle w:val="000010000000" w:firstRow="0" w:lastRow="0" w:firstColumn="0" w:lastColumn="0" w:oddVBand="1" w:evenVBand="0" w:oddHBand="0" w:evenHBand="0" w:firstRowFirstColumn="0" w:firstRowLastColumn="0" w:lastRowFirstColumn="0" w:lastRowLastColumn="0"/>
            <w:tcW w:w="1985" w:type="dxa"/>
          </w:tcPr>
          <w:p w:rsidR="006E41A8" w:rsidRPr="002B57CA" w:rsidRDefault="006E41A8" w:rsidP="00BC146B">
            <w:pPr>
              <w:pStyle w:val="PSI-Normal"/>
            </w:pPr>
            <w:r w:rsidRPr="002B57CA">
              <w:t>Usuarios de prueba</w:t>
            </w:r>
          </w:p>
        </w:tc>
        <w:tc>
          <w:tcPr>
            <w:tcW w:w="1273" w:type="dxa"/>
          </w:tcPr>
          <w:p w:rsidR="006E41A8" w:rsidRPr="002B57CA" w:rsidRDefault="006E41A8" w:rsidP="00BC146B">
            <w:pPr>
              <w:pStyle w:val="PSI-Normal"/>
              <w:jc w:val="center"/>
              <w:cnfStyle w:val="000000000000" w:firstRow="0" w:lastRow="0" w:firstColumn="0" w:lastColumn="0" w:oddVBand="0" w:evenVBand="0" w:oddHBand="0"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1136" w:type="dxa"/>
          </w:tcPr>
          <w:p w:rsidR="006E41A8" w:rsidRPr="002B57CA" w:rsidRDefault="006E41A8" w:rsidP="00BC146B">
            <w:pPr>
              <w:pStyle w:val="PSI-Normal"/>
            </w:pPr>
            <w:r w:rsidRPr="002B57CA">
              <w:t>Asignado</w:t>
            </w:r>
          </w:p>
        </w:tc>
        <w:tc>
          <w:tcPr>
            <w:tcW w:w="4037" w:type="dxa"/>
          </w:tcPr>
          <w:p w:rsidR="006E41A8" w:rsidRPr="002B57CA" w:rsidRDefault="006E41A8" w:rsidP="00BC146B">
            <w:pPr>
              <w:pStyle w:val="PSI-Normal"/>
              <w:cnfStyle w:val="000000000000" w:firstRow="0" w:lastRow="0" w:firstColumn="0" w:lastColumn="0" w:oddVBand="0" w:evenVBand="0" w:oddHBand="0" w:evenHBand="0" w:firstRowFirstColumn="0" w:firstRowLastColumn="0" w:lastRowFirstColumn="0" w:lastRowLastColumn="0"/>
            </w:pPr>
            <w:r w:rsidRPr="002B57CA">
              <w:t>Probar el sistema como si fueran los usuarios de la aplicación.</w:t>
            </w:r>
          </w:p>
        </w:tc>
      </w:tr>
    </w:tbl>
    <w:p w:rsidR="004270D0" w:rsidRPr="0099297F" w:rsidRDefault="004270D0" w:rsidP="004D71D8">
      <w:pPr>
        <w:pStyle w:val="PSI-Comentario"/>
        <w:ind w:left="0"/>
      </w:pPr>
    </w:p>
    <w:sectPr w:rsidR="004270D0" w:rsidRPr="0099297F"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4DE" w:rsidRDefault="002E74DE" w:rsidP="00C94FBE">
      <w:pPr>
        <w:spacing w:before="0" w:line="240" w:lineRule="auto"/>
      </w:pPr>
      <w:r>
        <w:separator/>
      </w:r>
    </w:p>
    <w:p w:rsidR="002E74DE" w:rsidRDefault="002E74DE"/>
  </w:endnote>
  <w:endnote w:type="continuationSeparator" w:id="0">
    <w:p w:rsidR="002E74DE" w:rsidRDefault="002E74DE" w:rsidP="00C94FBE">
      <w:pPr>
        <w:spacing w:before="0" w:line="240" w:lineRule="auto"/>
      </w:pPr>
      <w:r>
        <w:continuationSeparator/>
      </w:r>
    </w:p>
    <w:p w:rsidR="002E74DE" w:rsidRDefault="002E7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StarSymbol">
    <w:altName w:val="Arial Unicode MS"/>
    <w:panose1 w:val="020B0604020202020204"/>
    <w:charset w:val="02"/>
    <w:family w:val="auto"/>
    <w:pitch w:val="default"/>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2E4" w:rsidRDefault="00F052E4" w:rsidP="005730A6">
    <w:pPr>
      <w:tabs>
        <w:tab w:val="center" w:pos="4252"/>
      </w:tabs>
      <w:ind w:left="0" w:firstLine="0"/>
    </w:pPr>
    <w:r>
      <w:rPr>
        <w:noProof/>
        <w:lang w:eastAsia="es-ES"/>
      </w:rPr>
      <mc:AlternateContent>
        <mc:Choice Requires="wpg">
          <w:drawing>
            <wp:anchor distT="0" distB="0" distL="114300" distR="114300" simplePos="0" relativeHeight="251656192" behindDoc="0" locked="0" layoutInCell="0" allowOverlap="1">
              <wp:simplePos x="0" y="0"/>
              <wp:positionH relativeFrom="page">
                <wp:posOffset>0</wp:posOffset>
              </wp:positionH>
              <wp:positionV relativeFrom="page">
                <wp:posOffset>9891346</wp:posOffset>
              </wp:positionV>
              <wp:extent cx="7760970" cy="822152"/>
              <wp:effectExtent l="0" t="0" r="21590" b="0"/>
              <wp:wrapNone/>
              <wp:docPr id="1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0970" cy="822152"/>
                        <a:chOff x="9" y="-8"/>
                        <a:chExt cx="15822" cy="1439"/>
                      </a:xfrm>
                    </wpg:grpSpPr>
                    <wps:wsp>
                      <wps:cNvPr id="13"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4" name="Rectangle 29"/>
                      <wps:cNvSpPr>
                        <a:spLocks/>
                      </wps:cNvSpPr>
                      <wps:spPr bwMode="auto">
                        <a:xfrm>
                          <a:off x="16"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w14:anchorId="169AD03C" id="Group 27" o:spid="_x0000_s1026" style="position:absolute;margin-left:0;margin-top:778.85pt;width:611.1pt;height:64.75pt;flip:y;z-index:251656192;mso-width-percent:1000;mso-position-horizontal-relative:page;mso-position-vertical-relative:page;mso-width-percent:1000;mso-height-relative:bottom-margin-area" coordorigin="9,-8" coordsize="1582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" strokecolor="#31849b">
                <o:lock v:ext="edit" shapetype="f"/>
              </v:shape>
              <v:rect id="Rectangle 29" o:spid="_x0000_s1028" style="position:absolute;left:16;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tyCxwAAAOAAAAAPAAAAZHJzL2Rvd25yZXYueG1sRI/BagIx&#13;&#10;EIbvhb5DmIK3mq1K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Dau3ILHAAAA4AAA&#13;&#10;AA8AAAAAAAAAAAAAAAAABwIAAGRycy9kb3ducmV2LnhtbFBLBQYAAAAAAwADALcAAAD7AgAAAAA=&#13;&#10;" filled="f" stroked="f">
                <v:path arrowok="t"/>
              </v:rect>
              <w10:wrap anchorx="page" anchory="page"/>
            </v:group>
          </w:pict>
        </mc:Fallback>
      </mc:AlternateContent>
    </w:r>
    <w:r>
      <w:rPr>
        <w:lang w:val="es-AR"/>
      </w:rPr>
      <w:t xml:space="preserve">LYKAIOS  </w:t>
    </w:r>
    <w:r>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10795" b="15875"/>
              <wp:wrapNone/>
              <wp:docPr id="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934A8C3"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Pr>
        <w:rFonts w:ascii="Cambria" w:hAnsi="Cambria" w:cs="Cambria"/>
        <w:noProof/>
      </w:rPr>
      <w:t>18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Pr>
        <w:rFonts w:ascii="Cambria" w:hAnsi="Cambria" w:cs="Cambria"/>
        <w:noProof/>
      </w:rPr>
      <w:t>19</w:t>
    </w:r>
    <w:r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8EAE2DF"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Z1KLwIAAKA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F052E4" w:rsidRDefault="00F052E4"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4DE" w:rsidRDefault="002E74DE" w:rsidP="00C94FBE">
      <w:pPr>
        <w:spacing w:before="0" w:line="240" w:lineRule="auto"/>
      </w:pPr>
      <w:r>
        <w:separator/>
      </w:r>
    </w:p>
    <w:p w:rsidR="002E74DE" w:rsidRDefault="002E74DE"/>
  </w:footnote>
  <w:footnote w:type="continuationSeparator" w:id="0">
    <w:p w:rsidR="002E74DE" w:rsidRDefault="002E74DE" w:rsidP="00C94FBE">
      <w:pPr>
        <w:spacing w:before="0" w:line="240" w:lineRule="auto"/>
      </w:pPr>
      <w:r>
        <w:continuationSeparator/>
      </w:r>
    </w:p>
    <w:p w:rsidR="002E74DE" w:rsidRDefault="002E74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2E4" w:rsidRDefault="00F052E4">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4384" behindDoc="0" locked="0" layoutInCell="1" allowOverlap="1" wp14:anchorId="31DE7583" wp14:editId="3E4EEE7E">
              <wp:simplePos x="0" y="0"/>
              <wp:positionH relativeFrom="column">
                <wp:posOffset>4904740</wp:posOffset>
              </wp:positionH>
              <wp:positionV relativeFrom="paragraph">
                <wp:posOffset>-467800</wp:posOffset>
              </wp:positionV>
              <wp:extent cx="826078" cy="1013114"/>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052E4" w:rsidRDefault="00F052E4" w:rsidP="00110026">
                          <w:r>
                            <w:rPr>
                              <w:noProof/>
                              <w:lang w:eastAsia="ja-JP"/>
                            </w:rPr>
                            <w:drawing>
                              <wp:inline distT="0" distB="0" distL="0" distR="0" wp14:anchorId="40482C5A" wp14:editId="2BDA584E">
                                <wp:extent cx="647650" cy="8636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E7583" id="_x0000_t202" coordsize="21600,21600" o:spt="202" path="m,l,21600r21600,l21600,xe">
              <v:stroke joinstyle="miter"/>
              <v:path gradientshapeok="t" o:connecttype="rect"/>
            </v:shapetype>
            <v:shape id="Cuadro de texto 23" o:spid="_x0000_s1029" type="#_x0000_t202" style="position:absolute;left:0;text-align:left;margin-left:386.2pt;margin-top:-36.85pt;width:65.05pt;height:7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rFH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" filled="f" stroked="f">
              <v:textbox>
                <w:txbxContent>
                  <w:p w:rsidR="00F052E4" w:rsidRDefault="00F052E4" w:rsidP="00110026">
                    <w:r>
                      <w:rPr>
                        <w:noProof/>
                        <w:lang w:eastAsia="ja-JP"/>
                      </w:rPr>
                      <w:drawing>
                        <wp:inline distT="0" distB="0" distL="0" distR="0" wp14:anchorId="40482C5A" wp14:editId="2BDA584E">
                          <wp:extent cx="647650" cy="8636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Pr>
        <w:rFonts w:ascii="Cambria" w:eastAsia="Times New Roman" w:hAnsi="Cambria"/>
        <w:lang w:val="es-AR"/>
      </w:rPr>
      <w:t>Plan de Pruebas</w:t>
    </w:r>
  </w:p>
  <w:p w:rsidR="00F052E4" w:rsidRPr="000F4F97" w:rsidRDefault="00F052E4"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2258CD4"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Gvd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NYsa90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8156A3"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FcKwT4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6"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66A318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" filled="f" stroked="f">
                <v:path arrowok="t"/>
              </v:rect>
              <w10:wrap anchorx="page" anchory="page"/>
            </v:group>
          </w:pict>
        </mc:Fallback>
      </mc:AlternateContent>
    </w:r>
    <w:r>
      <w:rPr>
        <w:rFonts w:ascii="Cambria" w:eastAsia="Times New Roman" w:hAnsi="Cambria"/>
        <w:szCs w:val="36"/>
      </w:rPr>
      <w:t>GEF</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15:restartNumberingAfterBreak="0">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15:restartNumberingAfterBreak="0">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15:restartNumberingAfterBreak="0">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15:restartNumberingAfterBreak="0">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15:restartNumberingAfterBreak="0">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15:restartNumberingAfterBreak="0">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15:restartNumberingAfterBreak="0">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15:restartNumberingAfterBreak="0">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15:restartNumberingAfterBreak="0">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15:restartNumberingAfterBreak="0">
    <w:nsid w:val="11D264AF"/>
    <w:multiLevelType w:val="hybridMultilevel"/>
    <w:tmpl w:val="42B20CD2"/>
    <w:lvl w:ilvl="0" w:tplc="46582B60">
      <w:start w:val="19"/>
      <w:numFmt w:val="bullet"/>
      <w:lvlText w:val=""/>
      <w:lvlJc w:val="left"/>
      <w:pPr>
        <w:ind w:left="720" w:hanging="360"/>
      </w:pPr>
      <w:rPr>
        <w:rFonts w:ascii="Symbol" w:eastAsia="Times New Roman" w:hAnsi="Symbol" w:cs="Times New Roman" w:hint="default"/>
        <w:sz w:val="2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2" w15:restartNumberingAfterBreak="0">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4" w15:restartNumberingAfterBreak="0">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7"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8" w15:restartNumberingAfterBreak="0">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3"/>
  </w:num>
  <w:num w:numId="2">
    <w:abstractNumId w:val="27"/>
  </w:num>
  <w:num w:numId="3">
    <w:abstractNumId w:val="27"/>
  </w:num>
  <w:num w:numId="4">
    <w:abstractNumId w:val="27"/>
  </w:num>
  <w:num w:numId="5">
    <w:abstractNumId w:val="2"/>
  </w:num>
  <w:num w:numId="6">
    <w:abstractNumId w:val="3"/>
  </w:num>
  <w:num w:numId="7">
    <w:abstractNumId w:val="4"/>
  </w:num>
  <w:num w:numId="8">
    <w:abstractNumId w:val="1"/>
  </w:num>
  <w:num w:numId="9">
    <w:abstractNumId w:val="31"/>
  </w:num>
  <w:num w:numId="10">
    <w:abstractNumId w:val="32"/>
  </w:num>
  <w:num w:numId="11">
    <w:abstractNumId w:val="21"/>
  </w:num>
  <w:num w:numId="12">
    <w:abstractNumId w:val="30"/>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25"/>
  </w:num>
  <w:num w:numId="30">
    <w:abstractNumId w:val="28"/>
  </w:num>
  <w:num w:numId="31">
    <w:abstractNumId w:val="26"/>
  </w:num>
  <w:num w:numId="32">
    <w:abstractNumId w:val="24"/>
  </w:num>
  <w:num w:numId="33">
    <w:abstractNumId w:val="29"/>
  </w:num>
  <w:num w:numId="34">
    <w:abstractNumId w:val="22"/>
  </w:num>
  <w:num w:numId="35">
    <w:abstractNumId w:val="20"/>
  </w:num>
  <w:num w:numId="36">
    <w:abstractNumId w:val="20"/>
    <w:lvlOverride w:ilvl="0">
      <w:startOverride w:val="1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3C"/>
    <w:rsid w:val="00006311"/>
    <w:rsid w:val="00011BED"/>
    <w:rsid w:val="000146B1"/>
    <w:rsid w:val="000178B0"/>
    <w:rsid w:val="00017EFE"/>
    <w:rsid w:val="0002016B"/>
    <w:rsid w:val="00021201"/>
    <w:rsid w:val="00034294"/>
    <w:rsid w:val="00045838"/>
    <w:rsid w:val="00045F1A"/>
    <w:rsid w:val="00055F99"/>
    <w:rsid w:val="00057DDC"/>
    <w:rsid w:val="00071A87"/>
    <w:rsid w:val="00081F59"/>
    <w:rsid w:val="00083D0D"/>
    <w:rsid w:val="00087F53"/>
    <w:rsid w:val="00090B80"/>
    <w:rsid w:val="00092BC0"/>
    <w:rsid w:val="000A0FE7"/>
    <w:rsid w:val="000B1B32"/>
    <w:rsid w:val="000B4B51"/>
    <w:rsid w:val="000B7692"/>
    <w:rsid w:val="000C4C42"/>
    <w:rsid w:val="000C4E31"/>
    <w:rsid w:val="000D1DA1"/>
    <w:rsid w:val="000D4C6E"/>
    <w:rsid w:val="000E1CE2"/>
    <w:rsid w:val="000E44BA"/>
    <w:rsid w:val="000F0E00"/>
    <w:rsid w:val="000F1888"/>
    <w:rsid w:val="000F2543"/>
    <w:rsid w:val="000F4F97"/>
    <w:rsid w:val="000F79DF"/>
    <w:rsid w:val="00101C4D"/>
    <w:rsid w:val="0010416D"/>
    <w:rsid w:val="0010692E"/>
    <w:rsid w:val="001079C3"/>
    <w:rsid w:val="00110026"/>
    <w:rsid w:val="001117D6"/>
    <w:rsid w:val="001163FF"/>
    <w:rsid w:val="001206A6"/>
    <w:rsid w:val="0012205F"/>
    <w:rsid w:val="0012365F"/>
    <w:rsid w:val="00132C48"/>
    <w:rsid w:val="001379B4"/>
    <w:rsid w:val="001410A7"/>
    <w:rsid w:val="00144AE4"/>
    <w:rsid w:val="001463E9"/>
    <w:rsid w:val="00150702"/>
    <w:rsid w:val="00150E52"/>
    <w:rsid w:val="00153A2E"/>
    <w:rsid w:val="00156DBE"/>
    <w:rsid w:val="001703D7"/>
    <w:rsid w:val="00171FAA"/>
    <w:rsid w:val="00176CB5"/>
    <w:rsid w:val="001810C5"/>
    <w:rsid w:val="00183953"/>
    <w:rsid w:val="0018586D"/>
    <w:rsid w:val="00185A46"/>
    <w:rsid w:val="001866C9"/>
    <w:rsid w:val="00191198"/>
    <w:rsid w:val="001950C8"/>
    <w:rsid w:val="001A06B4"/>
    <w:rsid w:val="001A2EE6"/>
    <w:rsid w:val="001A3A68"/>
    <w:rsid w:val="001A7E0A"/>
    <w:rsid w:val="001B2DA2"/>
    <w:rsid w:val="001B7579"/>
    <w:rsid w:val="001C1CFC"/>
    <w:rsid w:val="001C27FD"/>
    <w:rsid w:val="001C6104"/>
    <w:rsid w:val="001C654E"/>
    <w:rsid w:val="001C799E"/>
    <w:rsid w:val="001D1AFF"/>
    <w:rsid w:val="001D2FBC"/>
    <w:rsid w:val="001E43AC"/>
    <w:rsid w:val="001F5F92"/>
    <w:rsid w:val="00200210"/>
    <w:rsid w:val="00205179"/>
    <w:rsid w:val="0020621B"/>
    <w:rsid w:val="00206F5A"/>
    <w:rsid w:val="00207E5F"/>
    <w:rsid w:val="002145E7"/>
    <w:rsid w:val="00217A70"/>
    <w:rsid w:val="00222AA1"/>
    <w:rsid w:val="00224B75"/>
    <w:rsid w:val="00233BD4"/>
    <w:rsid w:val="002501CF"/>
    <w:rsid w:val="00251E3D"/>
    <w:rsid w:val="002548A5"/>
    <w:rsid w:val="0025715F"/>
    <w:rsid w:val="00260756"/>
    <w:rsid w:val="00266C42"/>
    <w:rsid w:val="002734A0"/>
    <w:rsid w:val="00284CD4"/>
    <w:rsid w:val="00295160"/>
    <w:rsid w:val="00295CA9"/>
    <w:rsid w:val="002A0085"/>
    <w:rsid w:val="002A41AA"/>
    <w:rsid w:val="002B506A"/>
    <w:rsid w:val="002B51CD"/>
    <w:rsid w:val="002B5AF9"/>
    <w:rsid w:val="002B663C"/>
    <w:rsid w:val="002D0CCB"/>
    <w:rsid w:val="002D57DA"/>
    <w:rsid w:val="002E0AB6"/>
    <w:rsid w:val="002E7025"/>
    <w:rsid w:val="002E74DE"/>
    <w:rsid w:val="002E7874"/>
    <w:rsid w:val="002F1461"/>
    <w:rsid w:val="002F778B"/>
    <w:rsid w:val="00306829"/>
    <w:rsid w:val="003130E3"/>
    <w:rsid w:val="003149A1"/>
    <w:rsid w:val="00315B15"/>
    <w:rsid w:val="00321CD1"/>
    <w:rsid w:val="003253B8"/>
    <w:rsid w:val="003309A2"/>
    <w:rsid w:val="00330C5E"/>
    <w:rsid w:val="00343988"/>
    <w:rsid w:val="00344258"/>
    <w:rsid w:val="003526ED"/>
    <w:rsid w:val="00354809"/>
    <w:rsid w:val="003560F2"/>
    <w:rsid w:val="00363FD1"/>
    <w:rsid w:val="00375169"/>
    <w:rsid w:val="003803CC"/>
    <w:rsid w:val="00386540"/>
    <w:rsid w:val="003973B3"/>
    <w:rsid w:val="0039747E"/>
    <w:rsid w:val="003A2582"/>
    <w:rsid w:val="003A3F67"/>
    <w:rsid w:val="003B0FAA"/>
    <w:rsid w:val="003B624C"/>
    <w:rsid w:val="003B683A"/>
    <w:rsid w:val="003B7F1F"/>
    <w:rsid w:val="003C54B1"/>
    <w:rsid w:val="003D037F"/>
    <w:rsid w:val="003D12FB"/>
    <w:rsid w:val="003D751D"/>
    <w:rsid w:val="003E12FE"/>
    <w:rsid w:val="003E2B09"/>
    <w:rsid w:val="003E5BFB"/>
    <w:rsid w:val="003E6D51"/>
    <w:rsid w:val="003E74FD"/>
    <w:rsid w:val="003E7F45"/>
    <w:rsid w:val="0040066E"/>
    <w:rsid w:val="00401875"/>
    <w:rsid w:val="00407DF6"/>
    <w:rsid w:val="004178CE"/>
    <w:rsid w:val="004270D0"/>
    <w:rsid w:val="00440EE5"/>
    <w:rsid w:val="004444C0"/>
    <w:rsid w:val="004525FF"/>
    <w:rsid w:val="004562F3"/>
    <w:rsid w:val="00472379"/>
    <w:rsid w:val="004807AF"/>
    <w:rsid w:val="004822A4"/>
    <w:rsid w:val="004904EA"/>
    <w:rsid w:val="00493288"/>
    <w:rsid w:val="00494CEF"/>
    <w:rsid w:val="004A54C8"/>
    <w:rsid w:val="004A587B"/>
    <w:rsid w:val="004C5D7E"/>
    <w:rsid w:val="004D45CD"/>
    <w:rsid w:val="004D49D8"/>
    <w:rsid w:val="004D5185"/>
    <w:rsid w:val="004D71D8"/>
    <w:rsid w:val="004E3E54"/>
    <w:rsid w:val="004E4935"/>
    <w:rsid w:val="004F3611"/>
    <w:rsid w:val="004F4282"/>
    <w:rsid w:val="004F4D25"/>
    <w:rsid w:val="005017FA"/>
    <w:rsid w:val="00502210"/>
    <w:rsid w:val="005046A5"/>
    <w:rsid w:val="00504A67"/>
    <w:rsid w:val="005067E4"/>
    <w:rsid w:val="005074D5"/>
    <w:rsid w:val="005110BB"/>
    <w:rsid w:val="00511D9A"/>
    <w:rsid w:val="00515617"/>
    <w:rsid w:val="00515AC2"/>
    <w:rsid w:val="00556EAA"/>
    <w:rsid w:val="00562333"/>
    <w:rsid w:val="00564033"/>
    <w:rsid w:val="00566CAB"/>
    <w:rsid w:val="00570F4F"/>
    <w:rsid w:val="00571137"/>
    <w:rsid w:val="005730A6"/>
    <w:rsid w:val="005758FF"/>
    <w:rsid w:val="00581D90"/>
    <w:rsid w:val="005857BB"/>
    <w:rsid w:val="005965D0"/>
    <w:rsid w:val="00597A23"/>
    <w:rsid w:val="005A0664"/>
    <w:rsid w:val="005A5092"/>
    <w:rsid w:val="005A52A2"/>
    <w:rsid w:val="005A7BE5"/>
    <w:rsid w:val="005B6373"/>
    <w:rsid w:val="005B70EB"/>
    <w:rsid w:val="005C11E3"/>
    <w:rsid w:val="005D65B3"/>
    <w:rsid w:val="005D6688"/>
    <w:rsid w:val="005E2B61"/>
    <w:rsid w:val="005E76A4"/>
    <w:rsid w:val="005F133C"/>
    <w:rsid w:val="005F2F15"/>
    <w:rsid w:val="005F3010"/>
    <w:rsid w:val="005F5429"/>
    <w:rsid w:val="005F60BA"/>
    <w:rsid w:val="00604885"/>
    <w:rsid w:val="00604E16"/>
    <w:rsid w:val="006124BF"/>
    <w:rsid w:val="00616A6E"/>
    <w:rsid w:val="00621A17"/>
    <w:rsid w:val="0063104C"/>
    <w:rsid w:val="00646175"/>
    <w:rsid w:val="006524C3"/>
    <w:rsid w:val="00655155"/>
    <w:rsid w:val="00657C51"/>
    <w:rsid w:val="00660C8B"/>
    <w:rsid w:val="00663914"/>
    <w:rsid w:val="0067183B"/>
    <w:rsid w:val="00672381"/>
    <w:rsid w:val="006848DA"/>
    <w:rsid w:val="006919D5"/>
    <w:rsid w:val="00696D25"/>
    <w:rsid w:val="006A2495"/>
    <w:rsid w:val="006B1B99"/>
    <w:rsid w:val="006B3371"/>
    <w:rsid w:val="006B35D9"/>
    <w:rsid w:val="006C60E7"/>
    <w:rsid w:val="006C7B89"/>
    <w:rsid w:val="006D36D4"/>
    <w:rsid w:val="006D5D93"/>
    <w:rsid w:val="006D7DDE"/>
    <w:rsid w:val="006E41A8"/>
    <w:rsid w:val="006F4335"/>
    <w:rsid w:val="006F4A68"/>
    <w:rsid w:val="0070494E"/>
    <w:rsid w:val="00705C02"/>
    <w:rsid w:val="00706A07"/>
    <w:rsid w:val="00711DF8"/>
    <w:rsid w:val="00713AEF"/>
    <w:rsid w:val="00714EF0"/>
    <w:rsid w:val="00715FEB"/>
    <w:rsid w:val="00723B0C"/>
    <w:rsid w:val="00724E95"/>
    <w:rsid w:val="0072500E"/>
    <w:rsid w:val="007447BE"/>
    <w:rsid w:val="00744D33"/>
    <w:rsid w:val="00750E39"/>
    <w:rsid w:val="00751361"/>
    <w:rsid w:val="007655BC"/>
    <w:rsid w:val="00765889"/>
    <w:rsid w:val="0079374C"/>
    <w:rsid w:val="007A33C6"/>
    <w:rsid w:val="007B151B"/>
    <w:rsid w:val="007B2E53"/>
    <w:rsid w:val="007B63AD"/>
    <w:rsid w:val="007C742C"/>
    <w:rsid w:val="007C7ED7"/>
    <w:rsid w:val="007D110F"/>
    <w:rsid w:val="007D1CC8"/>
    <w:rsid w:val="007D4C28"/>
    <w:rsid w:val="007D7477"/>
    <w:rsid w:val="007E29C9"/>
    <w:rsid w:val="007E66A5"/>
    <w:rsid w:val="007F0478"/>
    <w:rsid w:val="007F1C5D"/>
    <w:rsid w:val="007F38C0"/>
    <w:rsid w:val="007F43D7"/>
    <w:rsid w:val="007F5E36"/>
    <w:rsid w:val="00801130"/>
    <w:rsid w:val="00806D22"/>
    <w:rsid w:val="00816B5F"/>
    <w:rsid w:val="00817955"/>
    <w:rsid w:val="00822C20"/>
    <w:rsid w:val="008539BD"/>
    <w:rsid w:val="0086058B"/>
    <w:rsid w:val="00861B8F"/>
    <w:rsid w:val="008652EE"/>
    <w:rsid w:val="00866124"/>
    <w:rsid w:val="00866435"/>
    <w:rsid w:val="00867DE9"/>
    <w:rsid w:val="00870574"/>
    <w:rsid w:val="00872266"/>
    <w:rsid w:val="0088222D"/>
    <w:rsid w:val="008850AF"/>
    <w:rsid w:val="00885BB2"/>
    <w:rsid w:val="008860FE"/>
    <w:rsid w:val="00886283"/>
    <w:rsid w:val="008866A4"/>
    <w:rsid w:val="008970F4"/>
    <w:rsid w:val="008A040A"/>
    <w:rsid w:val="008A0795"/>
    <w:rsid w:val="008B1871"/>
    <w:rsid w:val="008B1A09"/>
    <w:rsid w:val="008B3B0F"/>
    <w:rsid w:val="008B6C9A"/>
    <w:rsid w:val="008C36AB"/>
    <w:rsid w:val="008C53CF"/>
    <w:rsid w:val="008C5F0D"/>
    <w:rsid w:val="008C6581"/>
    <w:rsid w:val="008C67B6"/>
    <w:rsid w:val="008D64A0"/>
    <w:rsid w:val="008D663A"/>
    <w:rsid w:val="008D75B9"/>
    <w:rsid w:val="008E48FB"/>
    <w:rsid w:val="008E4ECC"/>
    <w:rsid w:val="008F2EDC"/>
    <w:rsid w:val="008F537F"/>
    <w:rsid w:val="008F6EEE"/>
    <w:rsid w:val="00904CB6"/>
    <w:rsid w:val="00910297"/>
    <w:rsid w:val="00920EBE"/>
    <w:rsid w:val="00922DB0"/>
    <w:rsid w:val="0092483A"/>
    <w:rsid w:val="009268B9"/>
    <w:rsid w:val="009274B0"/>
    <w:rsid w:val="00927F23"/>
    <w:rsid w:val="00931895"/>
    <w:rsid w:val="00942049"/>
    <w:rsid w:val="0094212A"/>
    <w:rsid w:val="009428DE"/>
    <w:rsid w:val="0094675A"/>
    <w:rsid w:val="00950FA2"/>
    <w:rsid w:val="009550D1"/>
    <w:rsid w:val="00957AA9"/>
    <w:rsid w:val="009611AF"/>
    <w:rsid w:val="00962551"/>
    <w:rsid w:val="00964CDE"/>
    <w:rsid w:val="0096683E"/>
    <w:rsid w:val="00966AC4"/>
    <w:rsid w:val="00966C13"/>
    <w:rsid w:val="009731D2"/>
    <w:rsid w:val="0098655E"/>
    <w:rsid w:val="0099297F"/>
    <w:rsid w:val="009957CC"/>
    <w:rsid w:val="009A3173"/>
    <w:rsid w:val="009A6BDE"/>
    <w:rsid w:val="009D4344"/>
    <w:rsid w:val="009E05D6"/>
    <w:rsid w:val="009E105B"/>
    <w:rsid w:val="009E25EF"/>
    <w:rsid w:val="009E4DA8"/>
    <w:rsid w:val="009E7DDF"/>
    <w:rsid w:val="009F4449"/>
    <w:rsid w:val="009F57E8"/>
    <w:rsid w:val="00A0436A"/>
    <w:rsid w:val="00A12B5B"/>
    <w:rsid w:val="00A13DBA"/>
    <w:rsid w:val="00A2416C"/>
    <w:rsid w:val="00A2496D"/>
    <w:rsid w:val="00A25674"/>
    <w:rsid w:val="00A45630"/>
    <w:rsid w:val="00A45F01"/>
    <w:rsid w:val="00A46804"/>
    <w:rsid w:val="00A50ABB"/>
    <w:rsid w:val="00A53A7E"/>
    <w:rsid w:val="00A6508E"/>
    <w:rsid w:val="00A66A4E"/>
    <w:rsid w:val="00A66B44"/>
    <w:rsid w:val="00A670E3"/>
    <w:rsid w:val="00A8070B"/>
    <w:rsid w:val="00A80E76"/>
    <w:rsid w:val="00A84626"/>
    <w:rsid w:val="00A8788B"/>
    <w:rsid w:val="00A87C62"/>
    <w:rsid w:val="00A920DE"/>
    <w:rsid w:val="00A94418"/>
    <w:rsid w:val="00A954BE"/>
    <w:rsid w:val="00AB2442"/>
    <w:rsid w:val="00AB29D8"/>
    <w:rsid w:val="00AD0A1F"/>
    <w:rsid w:val="00AD298F"/>
    <w:rsid w:val="00AE0C53"/>
    <w:rsid w:val="00AF478A"/>
    <w:rsid w:val="00AF6C07"/>
    <w:rsid w:val="00AF7CDA"/>
    <w:rsid w:val="00B01480"/>
    <w:rsid w:val="00B048B1"/>
    <w:rsid w:val="00B04CB1"/>
    <w:rsid w:val="00B0695A"/>
    <w:rsid w:val="00B071F2"/>
    <w:rsid w:val="00B138FE"/>
    <w:rsid w:val="00B144C2"/>
    <w:rsid w:val="00B20663"/>
    <w:rsid w:val="00B21F60"/>
    <w:rsid w:val="00B230CC"/>
    <w:rsid w:val="00B251C8"/>
    <w:rsid w:val="00B300A3"/>
    <w:rsid w:val="00B3033C"/>
    <w:rsid w:val="00B32896"/>
    <w:rsid w:val="00B36B62"/>
    <w:rsid w:val="00B4013E"/>
    <w:rsid w:val="00B44530"/>
    <w:rsid w:val="00B51C59"/>
    <w:rsid w:val="00B538DF"/>
    <w:rsid w:val="00B6387B"/>
    <w:rsid w:val="00B63BEA"/>
    <w:rsid w:val="00B64726"/>
    <w:rsid w:val="00B70EBE"/>
    <w:rsid w:val="00B72EF1"/>
    <w:rsid w:val="00B7532E"/>
    <w:rsid w:val="00B76594"/>
    <w:rsid w:val="00B77F48"/>
    <w:rsid w:val="00BA699A"/>
    <w:rsid w:val="00BA7606"/>
    <w:rsid w:val="00BB23C2"/>
    <w:rsid w:val="00BB26E0"/>
    <w:rsid w:val="00BB4A41"/>
    <w:rsid w:val="00BB4D6F"/>
    <w:rsid w:val="00BB6AAE"/>
    <w:rsid w:val="00BB7855"/>
    <w:rsid w:val="00BC5404"/>
    <w:rsid w:val="00BE0D7D"/>
    <w:rsid w:val="00BE386B"/>
    <w:rsid w:val="00BF5102"/>
    <w:rsid w:val="00BF619D"/>
    <w:rsid w:val="00C05700"/>
    <w:rsid w:val="00C1722E"/>
    <w:rsid w:val="00C23F8C"/>
    <w:rsid w:val="00C241AE"/>
    <w:rsid w:val="00C24CDC"/>
    <w:rsid w:val="00C26C78"/>
    <w:rsid w:val="00C34883"/>
    <w:rsid w:val="00C36E08"/>
    <w:rsid w:val="00C37985"/>
    <w:rsid w:val="00C42873"/>
    <w:rsid w:val="00C46A53"/>
    <w:rsid w:val="00C5135E"/>
    <w:rsid w:val="00C51813"/>
    <w:rsid w:val="00C532CE"/>
    <w:rsid w:val="00C5422D"/>
    <w:rsid w:val="00C570EF"/>
    <w:rsid w:val="00C7670E"/>
    <w:rsid w:val="00C8015C"/>
    <w:rsid w:val="00C8152A"/>
    <w:rsid w:val="00C872BB"/>
    <w:rsid w:val="00C87F2B"/>
    <w:rsid w:val="00C90FFB"/>
    <w:rsid w:val="00C94FBE"/>
    <w:rsid w:val="00C952BA"/>
    <w:rsid w:val="00C95BC0"/>
    <w:rsid w:val="00C9623E"/>
    <w:rsid w:val="00C97238"/>
    <w:rsid w:val="00CA61D7"/>
    <w:rsid w:val="00CB20DB"/>
    <w:rsid w:val="00CB2CC9"/>
    <w:rsid w:val="00CB7362"/>
    <w:rsid w:val="00CB74B4"/>
    <w:rsid w:val="00CC57FB"/>
    <w:rsid w:val="00CC6230"/>
    <w:rsid w:val="00CC671B"/>
    <w:rsid w:val="00CC6E71"/>
    <w:rsid w:val="00CD2C73"/>
    <w:rsid w:val="00CD323E"/>
    <w:rsid w:val="00CD38BF"/>
    <w:rsid w:val="00CE0252"/>
    <w:rsid w:val="00CE0C6E"/>
    <w:rsid w:val="00CE1777"/>
    <w:rsid w:val="00CE34BC"/>
    <w:rsid w:val="00CE6AE9"/>
    <w:rsid w:val="00CE7217"/>
    <w:rsid w:val="00CE7C8F"/>
    <w:rsid w:val="00CE7F5B"/>
    <w:rsid w:val="00CF4D16"/>
    <w:rsid w:val="00CF60DA"/>
    <w:rsid w:val="00CF612A"/>
    <w:rsid w:val="00D01B23"/>
    <w:rsid w:val="00D06E99"/>
    <w:rsid w:val="00D15FB2"/>
    <w:rsid w:val="00D21554"/>
    <w:rsid w:val="00D24FED"/>
    <w:rsid w:val="00D255E1"/>
    <w:rsid w:val="00D2650D"/>
    <w:rsid w:val="00D311C5"/>
    <w:rsid w:val="00D51780"/>
    <w:rsid w:val="00D57F72"/>
    <w:rsid w:val="00D6316C"/>
    <w:rsid w:val="00D649B2"/>
    <w:rsid w:val="00D71D0D"/>
    <w:rsid w:val="00D7451D"/>
    <w:rsid w:val="00D80E75"/>
    <w:rsid w:val="00D80E83"/>
    <w:rsid w:val="00D829D3"/>
    <w:rsid w:val="00D93FEC"/>
    <w:rsid w:val="00D96DF9"/>
    <w:rsid w:val="00DA284A"/>
    <w:rsid w:val="00DB0A20"/>
    <w:rsid w:val="00DB25CD"/>
    <w:rsid w:val="00DC0344"/>
    <w:rsid w:val="00DC6867"/>
    <w:rsid w:val="00DC6A7E"/>
    <w:rsid w:val="00DC79EA"/>
    <w:rsid w:val="00DD0159"/>
    <w:rsid w:val="00DD5A70"/>
    <w:rsid w:val="00DE3DC5"/>
    <w:rsid w:val="00DE7B62"/>
    <w:rsid w:val="00DE7CD7"/>
    <w:rsid w:val="00DF44B0"/>
    <w:rsid w:val="00E01FEC"/>
    <w:rsid w:val="00E024D8"/>
    <w:rsid w:val="00E037C9"/>
    <w:rsid w:val="00E070B6"/>
    <w:rsid w:val="00E16870"/>
    <w:rsid w:val="00E2690D"/>
    <w:rsid w:val="00E32BB9"/>
    <w:rsid w:val="00E34178"/>
    <w:rsid w:val="00E36A01"/>
    <w:rsid w:val="00E41820"/>
    <w:rsid w:val="00E41E7A"/>
    <w:rsid w:val="00E438FE"/>
    <w:rsid w:val="00E47684"/>
    <w:rsid w:val="00E50C2C"/>
    <w:rsid w:val="00E5392A"/>
    <w:rsid w:val="00E542AE"/>
    <w:rsid w:val="00E56781"/>
    <w:rsid w:val="00E60C79"/>
    <w:rsid w:val="00E61CC0"/>
    <w:rsid w:val="00E67DB5"/>
    <w:rsid w:val="00E747EC"/>
    <w:rsid w:val="00E7708C"/>
    <w:rsid w:val="00E8096E"/>
    <w:rsid w:val="00E84E25"/>
    <w:rsid w:val="00E93312"/>
    <w:rsid w:val="00E93539"/>
    <w:rsid w:val="00E95F1E"/>
    <w:rsid w:val="00E96B2E"/>
    <w:rsid w:val="00E96C50"/>
    <w:rsid w:val="00EA5DA3"/>
    <w:rsid w:val="00EA5F20"/>
    <w:rsid w:val="00EA7D8C"/>
    <w:rsid w:val="00EB1468"/>
    <w:rsid w:val="00EB2CE1"/>
    <w:rsid w:val="00ED79E4"/>
    <w:rsid w:val="00EE0084"/>
    <w:rsid w:val="00EE4143"/>
    <w:rsid w:val="00EE6A0C"/>
    <w:rsid w:val="00EF0AB3"/>
    <w:rsid w:val="00F00B20"/>
    <w:rsid w:val="00F01952"/>
    <w:rsid w:val="00F045A2"/>
    <w:rsid w:val="00F052E4"/>
    <w:rsid w:val="00F06ACF"/>
    <w:rsid w:val="00F10660"/>
    <w:rsid w:val="00F163F8"/>
    <w:rsid w:val="00F23068"/>
    <w:rsid w:val="00F24E67"/>
    <w:rsid w:val="00F26AEF"/>
    <w:rsid w:val="00F35D31"/>
    <w:rsid w:val="00F362B1"/>
    <w:rsid w:val="00F36808"/>
    <w:rsid w:val="00F438B1"/>
    <w:rsid w:val="00F53220"/>
    <w:rsid w:val="00F54128"/>
    <w:rsid w:val="00F54DA6"/>
    <w:rsid w:val="00F56B04"/>
    <w:rsid w:val="00F57020"/>
    <w:rsid w:val="00F573D1"/>
    <w:rsid w:val="00F64ED5"/>
    <w:rsid w:val="00F6748E"/>
    <w:rsid w:val="00F7195E"/>
    <w:rsid w:val="00F771E5"/>
    <w:rsid w:val="00F813E9"/>
    <w:rsid w:val="00F815F5"/>
    <w:rsid w:val="00F836FC"/>
    <w:rsid w:val="00F8659C"/>
    <w:rsid w:val="00F8685D"/>
    <w:rsid w:val="00F926BE"/>
    <w:rsid w:val="00F94BFF"/>
    <w:rsid w:val="00F95995"/>
    <w:rsid w:val="00F97C0B"/>
    <w:rsid w:val="00FA3494"/>
    <w:rsid w:val="00FA52C6"/>
    <w:rsid w:val="00FB36AE"/>
    <w:rsid w:val="00FB628D"/>
    <w:rsid w:val="00FB72DC"/>
    <w:rsid w:val="00FC0E83"/>
    <w:rsid w:val="00FC4195"/>
    <w:rsid w:val="00FD679B"/>
    <w:rsid w:val="00FD7C68"/>
    <w:rsid w:val="00FD7E90"/>
    <w:rsid w:val="00FE0C04"/>
    <w:rsid w:val="00FE1CA4"/>
    <w:rsid w:val="00FE2B50"/>
    <w:rsid w:val="00FE3F8B"/>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8FB65"/>
  <w15:chartTrackingRefBased/>
  <w15:docId w15:val="{85CFFA40-4829-F747-A27D-0C9650E3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B230CC"/>
    <w:pPr>
      <w:tabs>
        <w:tab w:val="left" w:pos="0"/>
      </w:tabs>
      <w:ind w:left="360" w:firstLine="0"/>
      <w:jc w:val="both"/>
    </w:pPr>
    <w:rPr>
      <w:rFonts w:ascii="Baskerville Old Face" w:hAnsi="Baskerville Old Face"/>
      <w:b/>
      <w:color w:val="000000" w:themeColor="text1"/>
      <w:sz w:val="24"/>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F3611"/>
    <w:pPr>
      <w:keepLines w:val="0"/>
      <w:widowControl w:val="0"/>
      <w:tabs>
        <w:tab w:val="left" w:pos="142"/>
      </w:tabs>
      <w:suppressAutoHyphens/>
      <w:spacing w:before="120" w:after="60" w:line="240" w:lineRule="atLeast"/>
      <w:ind w:left="0" w:firstLine="0"/>
      <w:jc w:val="both"/>
    </w:pPr>
    <w:rPr>
      <w:color w:val="BF8F00" w:themeColor="accent4" w:themeShade="BF"/>
      <w:lang w:val="es-AR"/>
    </w:rPr>
  </w:style>
  <w:style w:type="paragraph" w:customStyle="1" w:styleId="PSI-ComentarioVieta">
    <w:name w:val="PSI - Comentario + Viñeta"/>
    <w:basedOn w:val="PSI-Comentario"/>
    <w:autoRedefine/>
    <w:qFormat/>
    <w:rsid w:val="00DB0A20"/>
    <w:pPr>
      <w:tabs>
        <w:tab w:val="clear" w:pos="0"/>
        <w:tab w:val="left" w:pos="-142"/>
      </w:tabs>
      <w:spacing w:before="0" w:line="360" w:lineRule="auto"/>
      <w:ind w:left="720"/>
    </w:pPr>
    <w:rPr>
      <w:b w:val="0"/>
      <w:i/>
    </w:r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72266"/>
    <w:rPr>
      <w:rFonts w:ascii="Baskerville Old Face" w:hAnsi="Baskerville Old Face"/>
      <w:b w:val="0"/>
      <w:color w:val="FFC000" w:themeColor="accent4"/>
      <w:sz w:val="32"/>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F3611"/>
    <w:rPr>
      <w:color w:val="BF8F00" w:themeColor="accent4" w:themeShade="BF"/>
      <w:lang w:val="es-AR"/>
    </w:rPr>
  </w:style>
  <w:style w:type="paragraph" w:customStyle="1" w:styleId="PSI-Normal">
    <w:name w:val="PSI - Normal"/>
    <w:basedOn w:val="Normal"/>
    <w:autoRedefine/>
    <w:qFormat/>
    <w:rsid w:val="00CD2C73"/>
    <w:pPr>
      <w:ind w:left="0" w:firstLine="0"/>
      <w:jc w:val="both"/>
    </w:pPr>
    <w:rPr>
      <w:rFonts w:ascii="Baskerville Old Face" w:hAnsi="Baskerville Old Face"/>
      <w:sz w:val="24"/>
      <w:szCs w:val="24"/>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Blue">
    <w:name w:val="InfoBlue"/>
    <w:rsid w:val="004270D0"/>
    <w:pPr>
      <w:widowControl w:val="0"/>
      <w:suppressAutoHyphens/>
      <w:jc w:val="both"/>
    </w:pPr>
    <w:rPr>
      <w:rFonts w:ascii="Arial" w:eastAsia="DejaVu Sans" w:hAnsi="Arial" w:cs="DejaVu Sans"/>
      <w:i/>
      <w:color w:val="0000FF"/>
      <w:szCs w:val="24"/>
      <w:lang w:val="es-VE"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bodytext">
    <w:name w:val="body text"/>
    <w:rsid w:val="004270D0"/>
    <w:pPr>
      <w:keepLines/>
      <w:suppressAutoHyphens/>
      <w:spacing w:after="120" w:line="220" w:lineRule="atLeast"/>
    </w:pPr>
    <w:rPr>
      <w:rFonts w:ascii="Times New Roman" w:eastAsia="Times New Roman" w:hAnsi="Times New Roman"/>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NormalWeb">
    <w:name w:val="Normal (Web)"/>
    <w:basedOn w:val="Normal"/>
    <w:uiPriority w:val="99"/>
    <w:unhideWhenUsed/>
    <w:rsid w:val="00EF0AB3"/>
    <w:pPr>
      <w:spacing w:before="100" w:beforeAutospacing="1" w:after="100" w:afterAutospacing="1" w:line="240" w:lineRule="auto"/>
      <w:ind w:left="0" w:firstLine="0"/>
    </w:pPr>
    <w:rPr>
      <w:rFonts w:ascii="Times New Roman" w:eastAsia="Times New Roman" w:hAnsi="Times New Roman"/>
      <w:sz w:val="24"/>
      <w:szCs w:val="24"/>
      <w:lang w:val="es-AR" w:eastAsia="es-ES_tradnl"/>
    </w:rPr>
  </w:style>
  <w:style w:type="character" w:customStyle="1" w:styleId="apple-converted-space">
    <w:name w:val="apple-converted-space"/>
    <w:basedOn w:val="Fuentedeprrafopredeter"/>
    <w:rsid w:val="001A7E0A"/>
  </w:style>
  <w:style w:type="character" w:styleId="Hipervnculovisitado">
    <w:name w:val="FollowedHyperlink"/>
    <w:basedOn w:val="Fuentedeprrafopredeter"/>
    <w:uiPriority w:val="99"/>
    <w:semiHidden/>
    <w:unhideWhenUsed/>
    <w:rsid w:val="001A7E0A"/>
    <w:rPr>
      <w:color w:val="954F72" w:themeColor="followedHyperlink"/>
      <w:u w:val="single"/>
    </w:rPr>
  </w:style>
  <w:style w:type="character" w:styleId="Refdecomentario">
    <w:name w:val="annotation reference"/>
    <w:basedOn w:val="Fuentedeprrafopredeter"/>
    <w:uiPriority w:val="99"/>
    <w:semiHidden/>
    <w:unhideWhenUsed/>
    <w:rsid w:val="008D75B9"/>
    <w:rPr>
      <w:sz w:val="16"/>
      <w:szCs w:val="16"/>
    </w:rPr>
  </w:style>
  <w:style w:type="paragraph" w:styleId="Textocomentario">
    <w:name w:val="annotation text"/>
    <w:basedOn w:val="Normal"/>
    <w:link w:val="TextocomentarioCar"/>
    <w:uiPriority w:val="99"/>
    <w:semiHidden/>
    <w:unhideWhenUsed/>
    <w:rsid w:val="008D75B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D75B9"/>
    <w:rPr>
      <w:lang w:val="es-ES" w:eastAsia="en-US"/>
    </w:rPr>
  </w:style>
  <w:style w:type="paragraph" w:styleId="Asuntodelcomentario">
    <w:name w:val="annotation subject"/>
    <w:basedOn w:val="Textocomentario"/>
    <w:next w:val="Textocomentario"/>
    <w:link w:val="AsuntodelcomentarioCar"/>
    <w:uiPriority w:val="99"/>
    <w:semiHidden/>
    <w:unhideWhenUsed/>
    <w:rsid w:val="008D75B9"/>
    <w:rPr>
      <w:b/>
      <w:bCs/>
    </w:rPr>
  </w:style>
  <w:style w:type="character" w:customStyle="1" w:styleId="AsuntodelcomentarioCar">
    <w:name w:val="Asunto del comentario Car"/>
    <w:basedOn w:val="TextocomentarioCar"/>
    <w:link w:val="Asuntodelcomentario"/>
    <w:uiPriority w:val="99"/>
    <w:semiHidden/>
    <w:rsid w:val="008D75B9"/>
    <w:rPr>
      <w:b/>
      <w:bCs/>
      <w:lang w:val="es-ES" w:eastAsia="en-US"/>
    </w:rPr>
  </w:style>
  <w:style w:type="table" w:styleId="Tablanormal4">
    <w:name w:val="Plain Table 4"/>
    <w:basedOn w:val="Tablanormal"/>
    <w:uiPriority w:val="44"/>
    <w:rsid w:val="00D5178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3-nfasis4">
    <w:name w:val="Grid Table 3 Accent 4"/>
    <w:basedOn w:val="Tablanormal"/>
    <w:uiPriority w:val="48"/>
    <w:rsid w:val="00D5178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4-nfasis4">
    <w:name w:val="Grid Table 4 Accent 4"/>
    <w:basedOn w:val="Tablanormal"/>
    <w:uiPriority w:val="49"/>
    <w:rsid w:val="00556EA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79674">
      <w:bodyDiv w:val="1"/>
      <w:marLeft w:val="0"/>
      <w:marRight w:val="0"/>
      <w:marTop w:val="0"/>
      <w:marBottom w:val="0"/>
      <w:divBdr>
        <w:top w:val="none" w:sz="0" w:space="0" w:color="auto"/>
        <w:left w:val="none" w:sz="0" w:space="0" w:color="auto"/>
        <w:bottom w:val="none" w:sz="0" w:space="0" w:color="auto"/>
        <w:right w:val="none" w:sz="0" w:space="0" w:color="auto"/>
      </w:divBdr>
      <w:divsChild>
        <w:div w:id="723988654">
          <w:marLeft w:val="0"/>
          <w:marRight w:val="0"/>
          <w:marTop w:val="0"/>
          <w:marBottom w:val="0"/>
          <w:divBdr>
            <w:top w:val="none" w:sz="0" w:space="0" w:color="auto"/>
            <w:left w:val="none" w:sz="0" w:space="0" w:color="auto"/>
            <w:bottom w:val="none" w:sz="0" w:space="0" w:color="auto"/>
            <w:right w:val="none" w:sz="0" w:space="0" w:color="auto"/>
          </w:divBdr>
          <w:divsChild>
            <w:div w:id="1406882426">
              <w:marLeft w:val="0"/>
              <w:marRight w:val="0"/>
              <w:marTop w:val="0"/>
              <w:marBottom w:val="0"/>
              <w:divBdr>
                <w:top w:val="none" w:sz="0" w:space="0" w:color="auto"/>
                <w:left w:val="none" w:sz="0" w:space="0" w:color="auto"/>
                <w:bottom w:val="none" w:sz="0" w:space="0" w:color="auto"/>
                <w:right w:val="none" w:sz="0" w:space="0" w:color="auto"/>
              </w:divBdr>
              <w:divsChild>
                <w:div w:id="577132616">
                  <w:marLeft w:val="0"/>
                  <w:marRight w:val="0"/>
                  <w:marTop w:val="0"/>
                  <w:marBottom w:val="0"/>
                  <w:divBdr>
                    <w:top w:val="none" w:sz="0" w:space="0" w:color="auto"/>
                    <w:left w:val="none" w:sz="0" w:space="0" w:color="auto"/>
                    <w:bottom w:val="none" w:sz="0" w:space="0" w:color="auto"/>
                    <w:right w:val="none" w:sz="0" w:space="0" w:color="auto"/>
                  </w:divBdr>
                  <w:divsChild>
                    <w:div w:id="8575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884">
      <w:bodyDiv w:val="1"/>
      <w:marLeft w:val="0"/>
      <w:marRight w:val="0"/>
      <w:marTop w:val="0"/>
      <w:marBottom w:val="0"/>
      <w:divBdr>
        <w:top w:val="none" w:sz="0" w:space="0" w:color="auto"/>
        <w:left w:val="none" w:sz="0" w:space="0" w:color="auto"/>
        <w:bottom w:val="none" w:sz="0" w:space="0" w:color="auto"/>
        <w:right w:val="none" w:sz="0" w:space="0" w:color="auto"/>
      </w:divBdr>
      <w:divsChild>
        <w:div w:id="166019917">
          <w:marLeft w:val="0"/>
          <w:marRight w:val="0"/>
          <w:marTop w:val="0"/>
          <w:marBottom w:val="0"/>
          <w:divBdr>
            <w:top w:val="none" w:sz="0" w:space="0" w:color="auto"/>
            <w:left w:val="none" w:sz="0" w:space="0" w:color="auto"/>
            <w:bottom w:val="none" w:sz="0" w:space="0" w:color="auto"/>
            <w:right w:val="none" w:sz="0" w:space="0" w:color="auto"/>
          </w:divBdr>
          <w:divsChild>
            <w:div w:id="627049049">
              <w:marLeft w:val="0"/>
              <w:marRight w:val="0"/>
              <w:marTop w:val="0"/>
              <w:marBottom w:val="0"/>
              <w:divBdr>
                <w:top w:val="none" w:sz="0" w:space="0" w:color="auto"/>
                <w:left w:val="none" w:sz="0" w:space="0" w:color="auto"/>
                <w:bottom w:val="none" w:sz="0" w:space="0" w:color="auto"/>
                <w:right w:val="none" w:sz="0" w:space="0" w:color="auto"/>
              </w:divBdr>
              <w:divsChild>
                <w:div w:id="1617177063">
                  <w:marLeft w:val="0"/>
                  <w:marRight w:val="0"/>
                  <w:marTop w:val="0"/>
                  <w:marBottom w:val="0"/>
                  <w:divBdr>
                    <w:top w:val="none" w:sz="0" w:space="0" w:color="auto"/>
                    <w:left w:val="none" w:sz="0" w:space="0" w:color="auto"/>
                    <w:bottom w:val="none" w:sz="0" w:space="0" w:color="auto"/>
                    <w:right w:val="none" w:sz="0" w:space="0" w:color="auto"/>
                  </w:divBdr>
                  <w:divsChild>
                    <w:div w:id="4734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8620">
      <w:bodyDiv w:val="1"/>
      <w:marLeft w:val="0"/>
      <w:marRight w:val="0"/>
      <w:marTop w:val="0"/>
      <w:marBottom w:val="0"/>
      <w:divBdr>
        <w:top w:val="none" w:sz="0" w:space="0" w:color="auto"/>
        <w:left w:val="none" w:sz="0" w:space="0" w:color="auto"/>
        <w:bottom w:val="none" w:sz="0" w:space="0" w:color="auto"/>
        <w:right w:val="none" w:sz="0" w:space="0" w:color="auto"/>
      </w:divBdr>
      <w:divsChild>
        <w:div w:id="1582058762">
          <w:marLeft w:val="0"/>
          <w:marRight w:val="0"/>
          <w:marTop w:val="0"/>
          <w:marBottom w:val="0"/>
          <w:divBdr>
            <w:top w:val="none" w:sz="0" w:space="0" w:color="auto"/>
            <w:left w:val="none" w:sz="0" w:space="0" w:color="auto"/>
            <w:bottom w:val="none" w:sz="0" w:space="0" w:color="auto"/>
            <w:right w:val="none" w:sz="0" w:space="0" w:color="auto"/>
          </w:divBdr>
          <w:divsChild>
            <w:div w:id="1223180628">
              <w:marLeft w:val="0"/>
              <w:marRight w:val="0"/>
              <w:marTop w:val="0"/>
              <w:marBottom w:val="0"/>
              <w:divBdr>
                <w:top w:val="none" w:sz="0" w:space="0" w:color="auto"/>
                <w:left w:val="none" w:sz="0" w:space="0" w:color="auto"/>
                <w:bottom w:val="none" w:sz="0" w:space="0" w:color="auto"/>
                <w:right w:val="none" w:sz="0" w:space="0" w:color="auto"/>
              </w:divBdr>
              <w:divsChild>
                <w:div w:id="847477604">
                  <w:marLeft w:val="0"/>
                  <w:marRight w:val="0"/>
                  <w:marTop w:val="0"/>
                  <w:marBottom w:val="0"/>
                  <w:divBdr>
                    <w:top w:val="none" w:sz="0" w:space="0" w:color="auto"/>
                    <w:left w:val="none" w:sz="0" w:space="0" w:color="auto"/>
                    <w:bottom w:val="none" w:sz="0" w:space="0" w:color="auto"/>
                    <w:right w:val="none" w:sz="0" w:space="0" w:color="auto"/>
                  </w:divBdr>
                  <w:divsChild>
                    <w:div w:id="845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6415">
      <w:bodyDiv w:val="1"/>
      <w:marLeft w:val="0"/>
      <w:marRight w:val="0"/>
      <w:marTop w:val="0"/>
      <w:marBottom w:val="0"/>
      <w:divBdr>
        <w:top w:val="none" w:sz="0" w:space="0" w:color="auto"/>
        <w:left w:val="none" w:sz="0" w:space="0" w:color="auto"/>
        <w:bottom w:val="none" w:sz="0" w:space="0" w:color="auto"/>
        <w:right w:val="none" w:sz="0" w:space="0" w:color="auto"/>
      </w:divBdr>
      <w:divsChild>
        <w:div w:id="1326468725">
          <w:marLeft w:val="0"/>
          <w:marRight w:val="0"/>
          <w:marTop w:val="0"/>
          <w:marBottom w:val="0"/>
          <w:divBdr>
            <w:top w:val="none" w:sz="0" w:space="0" w:color="auto"/>
            <w:left w:val="none" w:sz="0" w:space="0" w:color="auto"/>
            <w:bottom w:val="none" w:sz="0" w:space="0" w:color="auto"/>
            <w:right w:val="none" w:sz="0" w:space="0" w:color="auto"/>
          </w:divBdr>
          <w:divsChild>
            <w:div w:id="1428308535">
              <w:marLeft w:val="0"/>
              <w:marRight w:val="0"/>
              <w:marTop w:val="0"/>
              <w:marBottom w:val="0"/>
              <w:divBdr>
                <w:top w:val="none" w:sz="0" w:space="0" w:color="auto"/>
                <w:left w:val="none" w:sz="0" w:space="0" w:color="auto"/>
                <w:bottom w:val="none" w:sz="0" w:space="0" w:color="auto"/>
                <w:right w:val="none" w:sz="0" w:space="0" w:color="auto"/>
              </w:divBdr>
              <w:divsChild>
                <w:div w:id="1987660000">
                  <w:marLeft w:val="0"/>
                  <w:marRight w:val="0"/>
                  <w:marTop w:val="0"/>
                  <w:marBottom w:val="0"/>
                  <w:divBdr>
                    <w:top w:val="none" w:sz="0" w:space="0" w:color="auto"/>
                    <w:left w:val="none" w:sz="0" w:space="0" w:color="auto"/>
                    <w:bottom w:val="none" w:sz="0" w:space="0" w:color="auto"/>
                    <w:right w:val="none" w:sz="0" w:space="0" w:color="auto"/>
                  </w:divBdr>
                  <w:divsChild>
                    <w:div w:id="8506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9445">
      <w:bodyDiv w:val="1"/>
      <w:marLeft w:val="0"/>
      <w:marRight w:val="0"/>
      <w:marTop w:val="0"/>
      <w:marBottom w:val="0"/>
      <w:divBdr>
        <w:top w:val="none" w:sz="0" w:space="0" w:color="auto"/>
        <w:left w:val="none" w:sz="0" w:space="0" w:color="auto"/>
        <w:bottom w:val="none" w:sz="0" w:space="0" w:color="auto"/>
        <w:right w:val="none" w:sz="0" w:space="0" w:color="auto"/>
      </w:divBdr>
      <w:divsChild>
        <w:div w:id="310672103">
          <w:marLeft w:val="0"/>
          <w:marRight w:val="0"/>
          <w:marTop w:val="0"/>
          <w:marBottom w:val="0"/>
          <w:divBdr>
            <w:top w:val="none" w:sz="0" w:space="0" w:color="auto"/>
            <w:left w:val="none" w:sz="0" w:space="0" w:color="auto"/>
            <w:bottom w:val="none" w:sz="0" w:space="0" w:color="auto"/>
            <w:right w:val="none" w:sz="0" w:space="0" w:color="auto"/>
          </w:divBdr>
          <w:divsChild>
            <w:div w:id="1082608983">
              <w:marLeft w:val="0"/>
              <w:marRight w:val="0"/>
              <w:marTop w:val="0"/>
              <w:marBottom w:val="0"/>
              <w:divBdr>
                <w:top w:val="none" w:sz="0" w:space="0" w:color="auto"/>
                <w:left w:val="none" w:sz="0" w:space="0" w:color="auto"/>
                <w:bottom w:val="none" w:sz="0" w:space="0" w:color="auto"/>
                <w:right w:val="none" w:sz="0" w:space="0" w:color="auto"/>
              </w:divBdr>
              <w:divsChild>
                <w:div w:id="492840807">
                  <w:marLeft w:val="0"/>
                  <w:marRight w:val="0"/>
                  <w:marTop w:val="0"/>
                  <w:marBottom w:val="0"/>
                  <w:divBdr>
                    <w:top w:val="none" w:sz="0" w:space="0" w:color="auto"/>
                    <w:left w:val="none" w:sz="0" w:space="0" w:color="auto"/>
                    <w:bottom w:val="none" w:sz="0" w:space="0" w:color="auto"/>
                    <w:right w:val="none" w:sz="0" w:space="0" w:color="auto"/>
                  </w:divBdr>
                  <w:divsChild>
                    <w:div w:id="201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11657">
      <w:bodyDiv w:val="1"/>
      <w:marLeft w:val="0"/>
      <w:marRight w:val="0"/>
      <w:marTop w:val="0"/>
      <w:marBottom w:val="0"/>
      <w:divBdr>
        <w:top w:val="none" w:sz="0" w:space="0" w:color="auto"/>
        <w:left w:val="none" w:sz="0" w:space="0" w:color="auto"/>
        <w:bottom w:val="none" w:sz="0" w:space="0" w:color="auto"/>
        <w:right w:val="none" w:sz="0" w:space="0" w:color="auto"/>
      </w:divBdr>
      <w:divsChild>
        <w:div w:id="10112066">
          <w:marLeft w:val="0"/>
          <w:marRight w:val="0"/>
          <w:marTop w:val="0"/>
          <w:marBottom w:val="0"/>
          <w:divBdr>
            <w:top w:val="none" w:sz="0" w:space="0" w:color="auto"/>
            <w:left w:val="none" w:sz="0" w:space="0" w:color="auto"/>
            <w:bottom w:val="none" w:sz="0" w:space="0" w:color="auto"/>
            <w:right w:val="none" w:sz="0" w:space="0" w:color="auto"/>
          </w:divBdr>
          <w:divsChild>
            <w:div w:id="425417771">
              <w:marLeft w:val="0"/>
              <w:marRight w:val="0"/>
              <w:marTop w:val="0"/>
              <w:marBottom w:val="0"/>
              <w:divBdr>
                <w:top w:val="none" w:sz="0" w:space="0" w:color="auto"/>
                <w:left w:val="none" w:sz="0" w:space="0" w:color="auto"/>
                <w:bottom w:val="none" w:sz="0" w:space="0" w:color="auto"/>
                <w:right w:val="none" w:sz="0" w:space="0" w:color="auto"/>
              </w:divBdr>
              <w:divsChild>
                <w:div w:id="1663435340">
                  <w:marLeft w:val="0"/>
                  <w:marRight w:val="0"/>
                  <w:marTop w:val="0"/>
                  <w:marBottom w:val="0"/>
                  <w:divBdr>
                    <w:top w:val="none" w:sz="0" w:space="0" w:color="auto"/>
                    <w:left w:val="none" w:sz="0" w:space="0" w:color="auto"/>
                    <w:bottom w:val="none" w:sz="0" w:space="0" w:color="auto"/>
                    <w:right w:val="none" w:sz="0" w:space="0" w:color="auto"/>
                  </w:divBdr>
                  <w:divsChild>
                    <w:div w:id="4674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82310">
      <w:bodyDiv w:val="1"/>
      <w:marLeft w:val="0"/>
      <w:marRight w:val="0"/>
      <w:marTop w:val="0"/>
      <w:marBottom w:val="0"/>
      <w:divBdr>
        <w:top w:val="none" w:sz="0" w:space="0" w:color="auto"/>
        <w:left w:val="none" w:sz="0" w:space="0" w:color="auto"/>
        <w:bottom w:val="none" w:sz="0" w:space="0" w:color="auto"/>
        <w:right w:val="none" w:sz="0" w:space="0" w:color="auto"/>
      </w:divBdr>
      <w:divsChild>
        <w:div w:id="1711831739">
          <w:marLeft w:val="0"/>
          <w:marRight w:val="0"/>
          <w:marTop w:val="0"/>
          <w:marBottom w:val="0"/>
          <w:divBdr>
            <w:top w:val="none" w:sz="0" w:space="0" w:color="auto"/>
            <w:left w:val="none" w:sz="0" w:space="0" w:color="auto"/>
            <w:bottom w:val="none" w:sz="0" w:space="0" w:color="auto"/>
            <w:right w:val="none" w:sz="0" w:space="0" w:color="auto"/>
          </w:divBdr>
          <w:divsChild>
            <w:div w:id="782651951">
              <w:marLeft w:val="0"/>
              <w:marRight w:val="0"/>
              <w:marTop w:val="0"/>
              <w:marBottom w:val="0"/>
              <w:divBdr>
                <w:top w:val="none" w:sz="0" w:space="0" w:color="auto"/>
                <w:left w:val="none" w:sz="0" w:space="0" w:color="auto"/>
                <w:bottom w:val="none" w:sz="0" w:space="0" w:color="auto"/>
                <w:right w:val="none" w:sz="0" w:space="0" w:color="auto"/>
              </w:divBdr>
              <w:divsChild>
                <w:div w:id="1384480448">
                  <w:marLeft w:val="0"/>
                  <w:marRight w:val="0"/>
                  <w:marTop w:val="0"/>
                  <w:marBottom w:val="0"/>
                  <w:divBdr>
                    <w:top w:val="none" w:sz="0" w:space="0" w:color="auto"/>
                    <w:left w:val="none" w:sz="0" w:space="0" w:color="auto"/>
                    <w:bottom w:val="none" w:sz="0" w:space="0" w:color="auto"/>
                    <w:right w:val="none" w:sz="0" w:space="0" w:color="auto"/>
                  </w:divBdr>
                  <w:divsChild>
                    <w:div w:id="9007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19837">
      <w:bodyDiv w:val="1"/>
      <w:marLeft w:val="0"/>
      <w:marRight w:val="0"/>
      <w:marTop w:val="0"/>
      <w:marBottom w:val="0"/>
      <w:divBdr>
        <w:top w:val="none" w:sz="0" w:space="0" w:color="auto"/>
        <w:left w:val="none" w:sz="0" w:space="0" w:color="auto"/>
        <w:bottom w:val="none" w:sz="0" w:space="0" w:color="auto"/>
        <w:right w:val="none" w:sz="0" w:space="0" w:color="auto"/>
      </w:divBdr>
      <w:divsChild>
        <w:div w:id="1256553795">
          <w:marLeft w:val="0"/>
          <w:marRight w:val="0"/>
          <w:marTop w:val="0"/>
          <w:marBottom w:val="0"/>
          <w:divBdr>
            <w:top w:val="none" w:sz="0" w:space="0" w:color="auto"/>
            <w:left w:val="none" w:sz="0" w:space="0" w:color="auto"/>
            <w:bottom w:val="none" w:sz="0" w:space="0" w:color="auto"/>
            <w:right w:val="none" w:sz="0" w:space="0" w:color="auto"/>
          </w:divBdr>
          <w:divsChild>
            <w:div w:id="482703374">
              <w:marLeft w:val="0"/>
              <w:marRight w:val="0"/>
              <w:marTop w:val="0"/>
              <w:marBottom w:val="0"/>
              <w:divBdr>
                <w:top w:val="none" w:sz="0" w:space="0" w:color="auto"/>
                <w:left w:val="none" w:sz="0" w:space="0" w:color="auto"/>
                <w:bottom w:val="none" w:sz="0" w:space="0" w:color="auto"/>
                <w:right w:val="none" w:sz="0" w:space="0" w:color="auto"/>
              </w:divBdr>
              <w:divsChild>
                <w:div w:id="605888605">
                  <w:marLeft w:val="0"/>
                  <w:marRight w:val="0"/>
                  <w:marTop w:val="0"/>
                  <w:marBottom w:val="0"/>
                  <w:divBdr>
                    <w:top w:val="none" w:sz="0" w:space="0" w:color="auto"/>
                    <w:left w:val="none" w:sz="0" w:space="0" w:color="auto"/>
                    <w:bottom w:val="none" w:sz="0" w:space="0" w:color="auto"/>
                    <w:right w:val="none" w:sz="0" w:space="0" w:color="auto"/>
                  </w:divBdr>
                  <w:divsChild>
                    <w:div w:id="9315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499086">
      <w:bodyDiv w:val="1"/>
      <w:marLeft w:val="0"/>
      <w:marRight w:val="0"/>
      <w:marTop w:val="0"/>
      <w:marBottom w:val="0"/>
      <w:divBdr>
        <w:top w:val="none" w:sz="0" w:space="0" w:color="auto"/>
        <w:left w:val="none" w:sz="0" w:space="0" w:color="auto"/>
        <w:bottom w:val="none" w:sz="0" w:space="0" w:color="auto"/>
        <w:right w:val="none" w:sz="0" w:space="0" w:color="auto"/>
      </w:divBdr>
      <w:divsChild>
        <w:div w:id="245383817">
          <w:marLeft w:val="0"/>
          <w:marRight w:val="0"/>
          <w:marTop w:val="0"/>
          <w:marBottom w:val="0"/>
          <w:divBdr>
            <w:top w:val="none" w:sz="0" w:space="0" w:color="auto"/>
            <w:left w:val="none" w:sz="0" w:space="0" w:color="auto"/>
            <w:bottom w:val="none" w:sz="0" w:space="0" w:color="auto"/>
            <w:right w:val="none" w:sz="0" w:space="0" w:color="auto"/>
          </w:divBdr>
          <w:divsChild>
            <w:div w:id="653216797">
              <w:marLeft w:val="0"/>
              <w:marRight w:val="0"/>
              <w:marTop w:val="0"/>
              <w:marBottom w:val="0"/>
              <w:divBdr>
                <w:top w:val="none" w:sz="0" w:space="0" w:color="auto"/>
                <w:left w:val="none" w:sz="0" w:space="0" w:color="auto"/>
                <w:bottom w:val="none" w:sz="0" w:space="0" w:color="auto"/>
                <w:right w:val="none" w:sz="0" w:space="0" w:color="auto"/>
              </w:divBdr>
              <w:divsChild>
                <w:div w:id="237054453">
                  <w:marLeft w:val="0"/>
                  <w:marRight w:val="0"/>
                  <w:marTop w:val="0"/>
                  <w:marBottom w:val="0"/>
                  <w:divBdr>
                    <w:top w:val="none" w:sz="0" w:space="0" w:color="auto"/>
                    <w:left w:val="none" w:sz="0" w:space="0" w:color="auto"/>
                    <w:bottom w:val="none" w:sz="0" w:space="0" w:color="auto"/>
                    <w:right w:val="none" w:sz="0" w:space="0" w:color="auto"/>
                  </w:divBdr>
                  <w:divsChild>
                    <w:div w:id="3688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5268">
      <w:bodyDiv w:val="1"/>
      <w:marLeft w:val="0"/>
      <w:marRight w:val="0"/>
      <w:marTop w:val="0"/>
      <w:marBottom w:val="0"/>
      <w:divBdr>
        <w:top w:val="none" w:sz="0" w:space="0" w:color="auto"/>
        <w:left w:val="none" w:sz="0" w:space="0" w:color="auto"/>
        <w:bottom w:val="none" w:sz="0" w:space="0" w:color="auto"/>
        <w:right w:val="none" w:sz="0" w:space="0" w:color="auto"/>
      </w:divBdr>
      <w:divsChild>
        <w:div w:id="213856597">
          <w:marLeft w:val="0"/>
          <w:marRight w:val="0"/>
          <w:marTop w:val="0"/>
          <w:marBottom w:val="0"/>
          <w:divBdr>
            <w:top w:val="none" w:sz="0" w:space="0" w:color="auto"/>
            <w:left w:val="none" w:sz="0" w:space="0" w:color="auto"/>
            <w:bottom w:val="none" w:sz="0" w:space="0" w:color="auto"/>
            <w:right w:val="none" w:sz="0" w:space="0" w:color="auto"/>
          </w:divBdr>
          <w:divsChild>
            <w:div w:id="275869140">
              <w:marLeft w:val="0"/>
              <w:marRight w:val="0"/>
              <w:marTop w:val="0"/>
              <w:marBottom w:val="0"/>
              <w:divBdr>
                <w:top w:val="none" w:sz="0" w:space="0" w:color="auto"/>
                <w:left w:val="none" w:sz="0" w:space="0" w:color="auto"/>
                <w:bottom w:val="none" w:sz="0" w:space="0" w:color="auto"/>
                <w:right w:val="none" w:sz="0" w:space="0" w:color="auto"/>
              </w:divBdr>
              <w:divsChild>
                <w:div w:id="1647933779">
                  <w:marLeft w:val="0"/>
                  <w:marRight w:val="0"/>
                  <w:marTop w:val="0"/>
                  <w:marBottom w:val="0"/>
                  <w:divBdr>
                    <w:top w:val="none" w:sz="0" w:space="0" w:color="auto"/>
                    <w:left w:val="none" w:sz="0" w:space="0" w:color="auto"/>
                    <w:bottom w:val="none" w:sz="0" w:space="0" w:color="auto"/>
                    <w:right w:val="none" w:sz="0" w:space="0" w:color="auto"/>
                  </w:divBdr>
                  <w:divsChild>
                    <w:div w:id="9710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50957">
      <w:bodyDiv w:val="1"/>
      <w:marLeft w:val="0"/>
      <w:marRight w:val="0"/>
      <w:marTop w:val="0"/>
      <w:marBottom w:val="0"/>
      <w:divBdr>
        <w:top w:val="none" w:sz="0" w:space="0" w:color="auto"/>
        <w:left w:val="none" w:sz="0" w:space="0" w:color="auto"/>
        <w:bottom w:val="none" w:sz="0" w:space="0" w:color="auto"/>
        <w:right w:val="none" w:sz="0" w:space="0" w:color="auto"/>
      </w:divBdr>
      <w:divsChild>
        <w:div w:id="221719459">
          <w:marLeft w:val="0"/>
          <w:marRight w:val="0"/>
          <w:marTop w:val="0"/>
          <w:marBottom w:val="0"/>
          <w:divBdr>
            <w:top w:val="none" w:sz="0" w:space="0" w:color="auto"/>
            <w:left w:val="none" w:sz="0" w:space="0" w:color="auto"/>
            <w:bottom w:val="none" w:sz="0" w:space="0" w:color="auto"/>
            <w:right w:val="none" w:sz="0" w:space="0" w:color="auto"/>
          </w:divBdr>
          <w:divsChild>
            <w:div w:id="1962301053">
              <w:marLeft w:val="0"/>
              <w:marRight w:val="0"/>
              <w:marTop w:val="0"/>
              <w:marBottom w:val="0"/>
              <w:divBdr>
                <w:top w:val="none" w:sz="0" w:space="0" w:color="auto"/>
                <w:left w:val="none" w:sz="0" w:space="0" w:color="auto"/>
                <w:bottom w:val="none" w:sz="0" w:space="0" w:color="auto"/>
                <w:right w:val="none" w:sz="0" w:space="0" w:color="auto"/>
              </w:divBdr>
              <w:divsChild>
                <w:div w:id="1930501148">
                  <w:marLeft w:val="0"/>
                  <w:marRight w:val="0"/>
                  <w:marTop w:val="0"/>
                  <w:marBottom w:val="0"/>
                  <w:divBdr>
                    <w:top w:val="none" w:sz="0" w:space="0" w:color="auto"/>
                    <w:left w:val="none" w:sz="0" w:space="0" w:color="auto"/>
                    <w:bottom w:val="none" w:sz="0" w:space="0" w:color="auto"/>
                    <w:right w:val="none" w:sz="0" w:space="0" w:color="auto"/>
                  </w:divBdr>
                  <w:divsChild>
                    <w:div w:id="2190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83139">
      <w:bodyDiv w:val="1"/>
      <w:marLeft w:val="0"/>
      <w:marRight w:val="0"/>
      <w:marTop w:val="0"/>
      <w:marBottom w:val="0"/>
      <w:divBdr>
        <w:top w:val="none" w:sz="0" w:space="0" w:color="auto"/>
        <w:left w:val="none" w:sz="0" w:space="0" w:color="auto"/>
        <w:bottom w:val="none" w:sz="0" w:space="0" w:color="auto"/>
        <w:right w:val="none" w:sz="0" w:space="0" w:color="auto"/>
      </w:divBdr>
      <w:divsChild>
        <w:div w:id="937257615">
          <w:marLeft w:val="0"/>
          <w:marRight w:val="0"/>
          <w:marTop w:val="0"/>
          <w:marBottom w:val="0"/>
          <w:divBdr>
            <w:top w:val="none" w:sz="0" w:space="0" w:color="auto"/>
            <w:left w:val="none" w:sz="0" w:space="0" w:color="auto"/>
            <w:bottom w:val="none" w:sz="0" w:space="0" w:color="auto"/>
            <w:right w:val="none" w:sz="0" w:space="0" w:color="auto"/>
          </w:divBdr>
          <w:divsChild>
            <w:div w:id="1230189663">
              <w:marLeft w:val="0"/>
              <w:marRight w:val="0"/>
              <w:marTop w:val="0"/>
              <w:marBottom w:val="0"/>
              <w:divBdr>
                <w:top w:val="none" w:sz="0" w:space="0" w:color="auto"/>
                <w:left w:val="none" w:sz="0" w:space="0" w:color="auto"/>
                <w:bottom w:val="none" w:sz="0" w:space="0" w:color="auto"/>
                <w:right w:val="none" w:sz="0" w:space="0" w:color="auto"/>
              </w:divBdr>
              <w:divsChild>
                <w:div w:id="844514991">
                  <w:marLeft w:val="0"/>
                  <w:marRight w:val="0"/>
                  <w:marTop w:val="0"/>
                  <w:marBottom w:val="0"/>
                  <w:divBdr>
                    <w:top w:val="none" w:sz="0" w:space="0" w:color="auto"/>
                    <w:left w:val="none" w:sz="0" w:space="0" w:color="auto"/>
                    <w:bottom w:val="none" w:sz="0" w:space="0" w:color="auto"/>
                    <w:right w:val="none" w:sz="0" w:space="0" w:color="auto"/>
                  </w:divBdr>
                  <w:divsChild>
                    <w:div w:id="13558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27596">
      <w:bodyDiv w:val="1"/>
      <w:marLeft w:val="0"/>
      <w:marRight w:val="0"/>
      <w:marTop w:val="0"/>
      <w:marBottom w:val="0"/>
      <w:divBdr>
        <w:top w:val="none" w:sz="0" w:space="0" w:color="auto"/>
        <w:left w:val="none" w:sz="0" w:space="0" w:color="auto"/>
        <w:bottom w:val="none" w:sz="0" w:space="0" w:color="auto"/>
        <w:right w:val="none" w:sz="0" w:space="0" w:color="auto"/>
      </w:divBdr>
      <w:divsChild>
        <w:div w:id="1268999099">
          <w:marLeft w:val="0"/>
          <w:marRight w:val="0"/>
          <w:marTop w:val="0"/>
          <w:marBottom w:val="0"/>
          <w:divBdr>
            <w:top w:val="none" w:sz="0" w:space="0" w:color="auto"/>
            <w:left w:val="none" w:sz="0" w:space="0" w:color="auto"/>
            <w:bottom w:val="none" w:sz="0" w:space="0" w:color="auto"/>
            <w:right w:val="none" w:sz="0" w:space="0" w:color="auto"/>
          </w:divBdr>
          <w:divsChild>
            <w:div w:id="480583679">
              <w:marLeft w:val="0"/>
              <w:marRight w:val="0"/>
              <w:marTop w:val="0"/>
              <w:marBottom w:val="0"/>
              <w:divBdr>
                <w:top w:val="none" w:sz="0" w:space="0" w:color="auto"/>
                <w:left w:val="none" w:sz="0" w:space="0" w:color="auto"/>
                <w:bottom w:val="none" w:sz="0" w:space="0" w:color="auto"/>
                <w:right w:val="none" w:sz="0" w:space="0" w:color="auto"/>
              </w:divBdr>
              <w:divsChild>
                <w:div w:id="1827549588">
                  <w:marLeft w:val="0"/>
                  <w:marRight w:val="0"/>
                  <w:marTop w:val="0"/>
                  <w:marBottom w:val="0"/>
                  <w:divBdr>
                    <w:top w:val="none" w:sz="0" w:space="0" w:color="auto"/>
                    <w:left w:val="none" w:sz="0" w:space="0" w:color="auto"/>
                    <w:bottom w:val="none" w:sz="0" w:space="0" w:color="auto"/>
                    <w:right w:val="none" w:sz="0" w:space="0" w:color="auto"/>
                  </w:divBdr>
                </w:div>
              </w:divsChild>
            </w:div>
            <w:div w:id="317466051">
              <w:marLeft w:val="0"/>
              <w:marRight w:val="0"/>
              <w:marTop w:val="0"/>
              <w:marBottom w:val="0"/>
              <w:divBdr>
                <w:top w:val="none" w:sz="0" w:space="0" w:color="auto"/>
                <w:left w:val="none" w:sz="0" w:space="0" w:color="auto"/>
                <w:bottom w:val="none" w:sz="0" w:space="0" w:color="auto"/>
                <w:right w:val="none" w:sz="0" w:space="0" w:color="auto"/>
              </w:divBdr>
              <w:divsChild>
                <w:div w:id="461730671">
                  <w:marLeft w:val="0"/>
                  <w:marRight w:val="0"/>
                  <w:marTop w:val="0"/>
                  <w:marBottom w:val="0"/>
                  <w:divBdr>
                    <w:top w:val="none" w:sz="0" w:space="0" w:color="auto"/>
                    <w:left w:val="none" w:sz="0" w:space="0" w:color="auto"/>
                    <w:bottom w:val="none" w:sz="0" w:space="0" w:color="auto"/>
                    <w:right w:val="none" w:sz="0" w:space="0" w:color="auto"/>
                  </w:divBdr>
                </w:div>
              </w:divsChild>
            </w:div>
            <w:div w:id="1877422236">
              <w:marLeft w:val="0"/>
              <w:marRight w:val="0"/>
              <w:marTop w:val="0"/>
              <w:marBottom w:val="0"/>
              <w:divBdr>
                <w:top w:val="none" w:sz="0" w:space="0" w:color="auto"/>
                <w:left w:val="none" w:sz="0" w:space="0" w:color="auto"/>
                <w:bottom w:val="none" w:sz="0" w:space="0" w:color="auto"/>
                <w:right w:val="none" w:sz="0" w:space="0" w:color="auto"/>
              </w:divBdr>
              <w:divsChild>
                <w:div w:id="1112630585">
                  <w:marLeft w:val="0"/>
                  <w:marRight w:val="0"/>
                  <w:marTop w:val="0"/>
                  <w:marBottom w:val="0"/>
                  <w:divBdr>
                    <w:top w:val="none" w:sz="0" w:space="0" w:color="auto"/>
                    <w:left w:val="none" w:sz="0" w:space="0" w:color="auto"/>
                    <w:bottom w:val="none" w:sz="0" w:space="0" w:color="auto"/>
                    <w:right w:val="none" w:sz="0" w:space="0" w:color="auto"/>
                  </w:divBdr>
                </w:div>
              </w:divsChild>
            </w:div>
            <w:div w:id="339165142">
              <w:marLeft w:val="0"/>
              <w:marRight w:val="0"/>
              <w:marTop w:val="0"/>
              <w:marBottom w:val="0"/>
              <w:divBdr>
                <w:top w:val="none" w:sz="0" w:space="0" w:color="auto"/>
                <w:left w:val="none" w:sz="0" w:space="0" w:color="auto"/>
                <w:bottom w:val="none" w:sz="0" w:space="0" w:color="auto"/>
                <w:right w:val="none" w:sz="0" w:space="0" w:color="auto"/>
              </w:divBdr>
              <w:divsChild>
                <w:div w:id="1876457060">
                  <w:marLeft w:val="0"/>
                  <w:marRight w:val="0"/>
                  <w:marTop w:val="0"/>
                  <w:marBottom w:val="0"/>
                  <w:divBdr>
                    <w:top w:val="none" w:sz="0" w:space="0" w:color="auto"/>
                    <w:left w:val="none" w:sz="0" w:space="0" w:color="auto"/>
                    <w:bottom w:val="none" w:sz="0" w:space="0" w:color="auto"/>
                    <w:right w:val="none" w:sz="0" w:space="0" w:color="auto"/>
                  </w:divBdr>
                </w:div>
              </w:divsChild>
            </w:div>
            <w:div w:id="635791774">
              <w:marLeft w:val="0"/>
              <w:marRight w:val="0"/>
              <w:marTop w:val="0"/>
              <w:marBottom w:val="0"/>
              <w:divBdr>
                <w:top w:val="none" w:sz="0" w:space="0" w:color="auto"/>
                <w:left w:val="none" w:sz="0" w:space="0" w:color="auto"/>
                <w:bottom w:val="none" w:sz="0" w:space="0" w:color="auto"/>
                <w:right w:val="none" w:sz="0" w:space="0" w:color="auto"/>
              </w:divBdr>
              <w:divsChild>
                <w:div w:id="2116517327">
                  <w:marLeft w:val="0"/>
                  <w:marRight w:val="0"/>
                  <w:marTop w:val="0"/>
                  <w:marBottom w:val="0"/>
                  <w:divBdr>
                    <w:top w:val="none" w:sz="0" w:space="0" w:color="auto"/>
                    <w:left w:val="none" w:sz="0" w:space="0" w:color="auto"/>
                    <w:bottom w:val="none" w:sz="0" w:space="0" w:color="auto"/>
                    <w:right w:val="none" w:sz="0" w:space="0" w:color="auto"/>
                  </w:divBdr>
                </w:div>
              </w:divsChild>
            </w:div>
            <w:div w:id="1489860149">
              <w:marLeft w:val="0"/>
              <w:marRight w:val="0"/>
              <w:marTop w:val="0"/>
              <w:marBottom w:val="0"/>
              <w:divBdr>
                <w:top w:val="none" w:sz="0" w:space="0" w:color="auto"/>
                <w:left w:val="none" w:sz="0" w:space="0" w:color="auto"/>
                <w:bottom w:val="none" w:sz="0" w:space="0" w:color="auto"/>
                <w:right w:val="none" w:sz="0" w:space="0" w:color="auto"/>
              </w:divBdr>
              <w:divsChild>
                <w:div w:id="63797766">
                  <w:marLeft w:val="0"/>
                  <w:marRight w:val="0"/>
                  <w:marTop w:val="0"/>
                  <w:marBottom w:val="0"/>
                  <w:divBdr>
                    <w:top w:val="none" w:sz="0" w:space="0" w:color="auto"/>
                    <w:left w:val="none" w:sz="0" w:space="0" w:color="auto"/>
                    <w:bottom w:val="none" w:sz="0" w:space="0" w:color="auto"/>
                    <w:right w:val="none" w:sz="0" w:space="0" w:color="auto"/>
                  </w:divBdr>
                </w:div>
              </w:divsChild>
            </w:div>
            <w:div w:id="612398073">
              <w:marLeft w:val="0"/>
              <w:marRight w:val="0"/>
              <w:marTop w:val="0"/>
              <w:marBottom w:val="0"/>
              <w:divBdr>
                <w:top w:val="none" w:sz="0" w:space="0" w:color="auto"/>
                <w:left w:val="none" w:sz="0" w:space="0" w:color="auto"/>
                <w:bottom w:val="none" w:sz="0" w:space="0" w:color="auto"/>
                <w:right w:val="none" w:sz="0" w:space="0" w:color="auto"/>
              </w:divBdr>
              <w:divsChild>
                <w:div w:id="2136561197">
                  <w:marLeft w:val="0"/>
                  <w:marRight w:val="0"/>
                  <w:marTop w:val="0"/>
                  <w:marBottom w:val="0"/>
                  <w:divBdr>
                    <w:top w:val="none" w:sz="0" w:space="0" w:color="auto"/>
                    <w:left w:val="none" w:sz="0" w:space="0" w:color="auto"/>
                    <w:bottom w:val="none" w:sz="0" w:space="0" w:color="auto"/>
                    <w:right w:val="none" w:sz="0" w:space="0" w:color="auto"/>
                  </w:divBdr>
                </w:div>
              </w:divsChild>
            </w:div>
            <w:div w:id="352809487">
              <w:marLeft w:val="0"/>
              <w:marRight w:val="0"/>
              <w:marTop w:val="0"/>
              <w:marBottom w:val="0"/>
              <w:divBdr>
                <w:top w:val="none" w:sz="0" w:space="0" w:color="auto"/>
                <w:left w:val="none" w:sz="0" w:space="0" w:color="auto"/>
                <w:bottom w:val="none" w:sz="0" w:space="0" w:color="auto"/>
                <w:right w:val="none" w:sz="0" w:space="0" w:color="auto"/>
              </w:divBdr>
              <w:divsChild>
                <w:div w:id="1243639189">
                  <w:marLeft w:val="0"/>
                  <w:marRight w:val="0"/>
                  <w:marTop w:val="0"/>
                  <w:marBottom w:val="0"/>
                  <w:divBdr>
                    <w:top w:val="none" w:sz="0" w:space="0" w:color="auto"/>
                    <w:left w:val="none" w:sz="0" w:space="0" w:color="auto"/>
                    <w:bottom w:val="none" w:sz="0" w:space="0" w:color="auto"/>
                    <w:right w:val="none" w:sz="0" w:space="0" w:color="auto"/>
                  </w:divBdr>
                </w:div>
              </w:divsChild>
            </w:div>
            <w:div w:id="112529319">
              <w:marLeft w:val="0"/>
              <w:marRight w:val="0"/>
              <w:marTop w:val="0"/>
              <w:marBottom w:val="0"/>
              <w:divBdr>
                <w:top w:val="none" w:sz="0" w:space="0" w:color="auto"/>
                <w:left w:val="none" w:sz="0" w:space="0" w:color="auto"/>
                <w:bottom w:val="none" w:sz="0" w:space="0" w:color="auto"/>
                <w:right w:val="none" w:sz="0" w:space="0" w:color="auto"/>
              </w:divBdr>
              <w:divsChild>
                <w:div w:id="1679238293">
                  <w:marLeft w:val="0"/>
                  <w:marRight w:val="0"/>
                  <w:marTop w:val="0"/>
                  <w:marBottom w:val="0"/>
                  <w:divBdr>
                    <w:top w:val="none" w:sz="0" w:space="0" w:color="auto"/>
                    <w:left w:val="none" w:sz="0" w:space="0" w:color="auto"/>
                    <w:bottom w:val="none" w:sz="0" w:space="0" w:color="auto"/>
                    <w:right w:val="none" w:sz="0" w:space="0" w:color="auto"/>
                  </w:divBdr>
                </w:div>
              </w:divsChild>
            </w:div>
            <w:div w:id="804741241">
              <w:marLeft w:val="0"/>
              <w:marRight w:val="0"/>
              <w:marTop w:val="0"/>
              <w:marBottom w:val="0"/>
              <w:divBdr>
                <w:top w:val="none" w:sz="0" w:space="0" w:color="auto"/>
                <w:left w:val="none" w:sz="0" w:space="0" w:color="auto"/>
                <w:bottom w:val="none" w:sz="0" w:space="0" w:color="auto"/>
                <w:right w:val="none" w:sz="0" w:space="0" w:color="auto"/>
              </w:divBdr>
              <w:divsChild>
                <w:div w:id="2119374861">
                  <w:marLeft w:val="0"/>
                  <w:marRight w:val="0"/>
                  <w:marTop w:val="0"/>
                  <w:marBottom w:val="0"/>
                  <w:divBdr>
                    <w:top w:val="none" w:sz="0" w:space="0" w:color="auto"/>
                    <w:left w:val="none" w:sz="0" w:space="0" w:color="auto"/>
                    <w:bottom w:val="none" w:sz="0" w:space="0" w:color="auto"/>
                    <w:right w:val="none" w:sz="0" w:space="0" w:color="auto"/>
                  </w:divBdr>
                </w:div>
              </w:divsChild>
            </w:div>
            <w:div w:id="2004970508">
              <w:marLeft w:val="0"/>
              <w:marRight w:val="0"/>
              <w:marTop w:val="0"/>
              <w:marBottom w:val="0"/>
              <w:divBdr>
                <w:top w:val="none" w:sz="0" w:space="0" w:color="auto"/>
                <w:left w:val="none" w:sz="0" w:space="0" w:color="auto"/>
                <w:bottom w:val="none" w:sz="0" w:space="0" w:color="auto"/>
                <w:right w:val="none" w:sz="0" w:space="0" w:color="auto"/>
              </w:divBdr>
              <w:divsChild>
                <w:div w:id="643699246">
                  <w:marLeft w:val="0"/>
                  <w:marRight w:val="0"/>
                  <w:marTop w:val="0"/>
                  <w:marBottom w:val="0"/>
                  <w:divBdr>
                    <w:top w:val="none" w:sz="0" w:space="0" w:color="auto"/>
                    <w:left w:val="none" w:sz="0" w:space="0" w:color="auto"/>
                    <w:bottom w:val="none" w:sz="0" w:space="0" w:color="auto"/>
                    <w:right w:val="none" w:sz="0" w:space="0" w:color="auto"/>
                  </w:divBdr>
                </w:div>
              </w:divsChild>
            </w:div>
            <w:div w:id="1587961867">
              <w:marLeft w:val="0"/>
              <w:marRight w:val="0"/>
              <w:marTop w:val="0"/>
              <w:marBottom w:val="0"/>
              <w:divBdr>
                <w:top w:val="none" w:sz="0" w:space="0" w:color="auto"/>
                <w:left w:val="none" w:sz="0" w:space="0" w:color="auto"/>
                <w:bottom w:val="none" w:sz="0" w:space="0" w:color="auto"/>
                <w:right w:val="none" w:sz="0" w:space="0" w:color="auto"/>
              </w:divBdr>
              <w:divsChild>
                <w:div w:id="584150546">
                  <w:marLeft w:val="0"/>
                  <w:marRight w:val="0"/>
                  <w:marTop w:val="0"/>
                  <w:marBottom w:val="0"/>
                  <w:divBdr>
                    <w:top w:val="none" w:sz="0" w:space="0" w:color="auto"/>
                    <w:left w:val="none" w:sz="0" w:space="0" w:color="auto"/>
                    <w:bottom w:val="none" w:sz="0" w:space="0" w:color="auto"/>
                    <w:right w:val="none" w:sz="0" w:space="0" w:color="auto"/>
                  </w:divBdr>
                </w:div>
              </w:divsChild>
            </w:div>
            <w:div w:id="175509661">
              <w:marLeft w:val="0"/>
              <w:marRight w:val="0"/>
              <w:marTop w:val="0"/>
              <w:marBottom w:val="0"/>
              <w:divBdr>
                <w:top w:val="none" w:sz="0" w:space="0" w:color="auto"/>
                <w:left w:val="none" w:sz="0" w:space="0" w:color="auto"/>
                <w:bottom w:val="none" w:sz="0" w:space="0" w:color="auto"/>
                <w:right w:val="none" w:sz="0" w:space="0" w:color="auto"/>
              </w:divBdr>
              <w:divsChild>
                <w:div w:id="843084291">
                  <w:marLeft w:val="0"/>
                  <w:marRight w:val="0"/>
                  <w:marTop w:val="0"/>
                  <w:marBottom w:val="0"/>
                  <w:divBdr>
                    <w:top w:val="none" w:sz="0" w:space="0" w:color="auto"/>
                    <w:left w:val="none" w:sz="0" w:space="0" w:color="auto"/>
                    <w:bottom w:val="none" w:sz="0" w:space="0" w:color="auto"/>
                    <w:right w:val="none" w:sz="0" w:space="0" w:color="auto"/>
                  </w:divBdr>
                </w:div>
              </w:divsChild>
            </w:div>
            <w:div w:id="1281302140">
              <w:marLeft w:val="0"/>
              <w:marRight w:val="0"/>
              <w:marTop w:val="0"/>
              <w:marBottom w:val="0"/>
              <w:divBdr>
                <w:top w:val="none" w:sz="0" w:space="0" w:color="auto"/>
                <w:left w:val="none" w:sz="0" w:space="0" w:color="auto"/>
                <w:bottom w:val="none" w:sz="0" w:space="0" w:color="auto"/>
                <w:right w:val="none" w:sz="0" w:space="0" w:color="auto"/>
              </w:divBdr>
              <w:divsChild>
                <w:div w:id="1861779043">
                  <w:marLeft w:val="0"/>
                  <w:marRight w:val="0"/>
                  <w:marTop w:val="0"/>
                  <w:marBottom w:val="0"/>
                  <w:divBdr>
                    <w:top w:val="none" w:sz="0" w:space="0" w:color="auto"/>
                    <w:left w:val="none" w:sz="0" w:space="0" w:color="auto"/>
                    <w:bottom w:val="none" w:sz="0" w:space="0" w:color="auto"/>
                    <w:right w:val="none" w:sz="0" w:space="0" w:color="auto"/>
                  </w:divBdr>
                </w:div>
              </w:divsChild>
            </w:div>
            <w:div w:id="1703704991">
              <w:marLeft w:val="0"/>
              <w:marRight w:val="0"/>
              <w:marTop w:val="0"/>
              <w:marBottom w:val="0"/>
              <w:divBdr>
                <w:top w:val="none" w:sz="0" w:space="0" w:color="auto"/>
                <w:left w:val="none" w:sz="0" w:space="0" w:color="auto"/>
                <w:bottom w:val="none" w:sz="0" w:space="0" w:color="auto"/>
                <w:right w:val="none" w:sz="0" w:space="0" w:color="auto"/>
              </w:divBdr>
              <w:divsChild>
                <w:div w:id="3164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5646">
      <w:bodyDiv w:val="1"/>
      <w:marLeft w:val="0"/>
      <w:marRight w:val="0"/>
      <w:marTop w:val="0"/>
      <w:marBottom w:val="0"/>
      <w:divBdr>
        <w:top w:val="none" w:sz="0" w:space="0" w:color="auto"/>
        <w:left w:val="none" w:sz="0" w:space="0" w:color="auto"/>
        <w:bottom w:val="none" w:sz="0" w:space="0" w:color="auto"/>
        <w:right w:val="none" w:sz="0" w:space="0" w:color="auto"/>
      </w:divBdr>
      <w:divsChild>
        <w:div w:id="337343557">
          <w:marLeft w:val="0"/>
          <w:marRight w:val="0"/>
          <w:marTop w:val="0"/>
          <w:marBottom w:val="0"/>
          <w:divBdr>
            <w:top w:val="none" w:sz="0" w:space="0" w:color="auto"/>
            <w:left w:val="none" w:sz="0" w:space="0" w:color="auto"/>
            <w:bottom w:val="none" w:sz="0" w:space="0" w:color="auto"/>
            <w:right w:val="none" w:sz="0" w:space="0" w:color="auto"/>
          </w:divBdr>
          <w:divsChild>
            <w:div w:id="2037541823">
              <w:marLeft w:val="0"/>
              <w:marRight w:val="0"/>
              <w:marTop w:val="0"/>
              <w:marBottom w:val="0"/>
              <w:divBdr>
                <w:top w:val="none" w:sz="0" w:space="0" w:color="auto"/>
                <w:left w:val="none" w:sz="0" w:space="0" w:color="auto"/>
                <w:bottom w:val="none" w:sz="0" w:space="0" w:color="auto"/>
                <w:right w:val="none" w:sz="0" w:space="0" w:color="auto"/>
              </w:divBdr>
              <w:divsChild>
                <w:div w:id="441462744">
                  <w:marLeft w:val="0"/>
                  <w:marRight w:val="0"/>
                  <w:marTop w:val="0"/>
                  <w:marBottom w:val="0"/>
                  <w:divBdr>
                    <w:top w:val="none" w:sz="0" w:space="0" w:color="auto"/>
                    <w:left w:val="none" w:sz="0" w:space="0" w:color="auto"/>
                    <w:bottom w:val="none" w:sz="0" w:space="0" w:color="auto"/>
                    <w:right w:val="none" w:sz="0" w:space="0" w:color="auto"/>
                  </w:divBdr>
                  <w:divsChild>
                    <w:div w:id="8122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89918">
      <w:bodyDiv w:val="1"/>
      <w:marLeft w:val="0"/>
      <w:marRight w:val="0"/>
      <w:marTop w:val="0"/>
      <w:marBottom w:val="0"/>
      <w:divBdr>
        <w:top w:val="none" w:sz="0" w:space="0" w:color="auto"/>
        <w:left w:val="none" w:sz="0" w:space="0" w:color="auto"/>
        <w:bottom w:val="none" w:sz="0" w:space="0" w:color="auto"/>
        <w:right w:val="none" w:sz="0" w:space="0" w:color="auto"/>
      </w:divBdr>
      <w:divsChild>
        <w:div w:id="1872110608">
          <w:marLeft w:val="0"/>
          <w:marRight w:val="0"/>
          <w:marTop w:val="0"/>
          <w:marBottom w:val="0"/>
          <w:divBdr>
            <w:top w:val="none" w:sz="0" w:space="0" w:color="auto"/>
            <w:left w:val="none" w:sz="0" w:space="0" w:color="auto"/>
            <w:bottom w:val="none" w:sz="0" w:space="0" w:color="auto"/>
            <w:right w:val="none" w:sz="0" w:space="0" w:color="auto"/>
          </w:divBdr>
          <w:divsChild>
            <w:div w:id="101997407">
              <w:marLeft w:val="0"/>
              <w:marRight w:val="0"/>
              <w:marTop w:val="0"/>
              <w:marBottom w:val="0"/>
              <w:divBdr>
                <w:top w:val="none" w:sz="0" w:space="0" w:color="auto"/>
                <w:left w:val="none" w:sz="0" w:space="0" w:color="auto"/>
                <w:bottom w:val="none" w:sz="0" w:space="0" w:color="auto"/>
                <w:right w:val="none" w:sz="0" w:space="0" w:color="auto"/>
              </w:divBdr>
              <w:divsChild>
                <w:div w:id="435028982">
                  <w:marLeft w:val="0"/>
                  <w:marRight w:val="0"/>
                  <w:marTop w:val="0"/>
                  <w:marBottom w:val="0"/>
                  <w:divBdr>
                    <w:top w:val="none" w:sz="0" w:space="0" w:color="auto"/>
                    <w:left w:val="none" w:sz="0" w:space="0" w:color="auto"/>
                    <w:bottom w:val="none" w:sz="0" w:space="0" w:color="auto"/>
                    <w:right w:val="none" w:sz="0" w:space="0" w:color="auto"/>
                  </w:divBdr>
                  <w:divsChild>
                    <w:div w:id="11251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421016">
      <w:bodyDiv w:val="1"/>
      <w:marLeft w:val="0"/>
      <w:marRight w:val="0"/>
      <w:marTop w:val="0"/>
      <w:marBottom w:val="0"/>
      <w:divBdr>
        <w:top w:val="none" w:sz="0" w:space="0" w:color="auto"/>
        <w:left w:val="none" w:sz="0" w:space="0" w:color="auto"/>
        <w:bottom w:val="none" w:sz="0" w:space="0" w:color="auto"/>
        <w:right w:val="none" w:sz="0" w:space="0" w:color="auto"/>
      </w:divBdr>
      <w:divsChild>
        <w:div w:id="816149266">
          <w:marLeft w:val="0"/>
          <w:marRight w:val="0"/>
          <w:marTop w:val="0"/>
          <w:marBottom w:val="0"/>
          <w:divBdr>
            <w:top w:val="none" w:sz="0" w:space="0" w:color="auto"/>
            <w:left w:val="none" w:sz="0" w:space="0" w:color="auto"/>
            <w:bottom w:val="none" w:sz="0" w:space="0" w:color="auto"/>
            <w:right w:val="none" w:sz="0" w:space="0" w:color="auto"/>
          </w:divBdr>
          <w:divsChild>
            <w:div w:id="403798633">
              <w:marLeft w:val="0"/>
              <w:marRight w:val="0"/>
              <w:marTop w:val="0"/>
              <w:marBottom w:val="0"/>
              <w:divBdr>
                <w:top w:val="none" w:sz="0" w:space="0" w:color="auto"/>
                <w:left w:val="none" w:sz="0" w:space="0" w:color="auto"/>
                <w:bottom w:val="none" w:sz="0" w:space="0" w:color="auto"/>
                <w:right w:val="none" w:sz="0" w:space="0" w:color="auto"/>
              </w:divBdr>
              <w:divsChild>
                <w:div w:id="1910267124">
                  <w:marLeft w:val="0"/>
                  <w:marRight w:val="0"/>
                  <w:marTop w:val="0"/>
                  <w:marBottom w:val="0"/>
                  <w:divBdr>
                    <w:top w:val="none" w:sz="0" w:space="0" w:color="auto"/>
                    <w:left w:val="none" w:sz="0" w:space="0" w:color="auto"/>
                    <w:bottom w:val="none" w:sz="0" w:space="0" w:color="auto"/>
                    <w:right w:val="none" w:sz="0" w:space="0" w:color="auto"/>
                  </w:divBdr>
                  <w:divsChild>
                    <w:div w:id="1745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5065">
      <w:bodyDiv w:val="1"/>
      <w:marLeft w:val="0"/>
      <w:marRight w:val="0"/>
      <w:marTop w:val="0"/>
      <w:marBottom w:val="0"/>
      <w:divBdr>
        <w:top w:val="none" w:sz="0" w:space="0" w:color="auto"/>
        <w:left w:val="none" w:sz="0" w:space="0" w:color="auto"/>
        <w:bottom w:val="none" w:sz="0" w:space="0" w:color="auto"/>
        <w:right w:val="none" w:sz="0" w:space="0" w:color="auto"/>
      </w:divBdr>
      <w:divsChild>
        <w:div w:id="7562231">
          <w:marLeft w:val="0"/>
          <w:marRight w:val="0"/>
          <w:marTop w:val="0"/>
          <w:marBottom w:val="0"/>
          <w:divBdr>
            <w:top w:val="none" w:sz="0" w:space="0" w:color="auto"/>
            <w:left w:val="none" w:sz="0" w:space="0" w:color="auto"/>
            <w:bottom w:val="none" w:sz="0" w:space="0" w:color="auto"/>
            <w:right w:val="none" w:sz="0" w:space="0" w:color="auto"/>
          </w:divBdr>
          <w:divsChild>
            <w:div w:id="124856399">
              <w:marLeft w:val="0"/>
              <w:marRight w:val="0"/>
              <w:marTop w:val="0"/>
              <w:marBottom w:val="0"/>
              <w:divBdr>
                <w:top w:val="none" w:sz="0" w:space="0" w:color="auto"/>
                <w:left w:val="none" w:sz="0" w:space="0" w:color="auto"/>
                <w:bottom w:val="none" w:sz="0" w:space="0" w:color="auto"/>
                <w:right w:val="none" w:sz="0" w:space="0" w:color="auto"/>
              </w:divBdr>
              <w:divsChild>
                <w:div w:id="320819009">
                  <w:marLeft w:val="0"/>
                  <w:marRight w:val="0"/>
                  <w:marTop w:val="0"/>
                  <w:marBottom w:val="0"/>
                  <w:divBdr>
                    <w:top w:val="none" w:sz="0" w:space="0" w:color="auto"/>
                    <w:left w:val="none" w:sz="0" w:space="0" w:color="auto"/>
                    <w:bottom w:val="none" w:sz="0" w:space="0" w:color="auto"/>
                    <w:right w:val="none" w:sz="0" w:space="0" w:color="auto"/>
                  </w:divBdr>
                  <w:divsChild>
                    <w:div w:id="3033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57495">
      <w:bodyDiv w:val="1"/>
      <w:marLeft w:val="0"/>
      <w:marRight w:val="0"/>
      <w:marTop w:val="0"/>
      <w:marBottom w:val="0"/>
      <w:divBdr>
        <w:top w:val="none" w:sz="0" w:space="0" w:color="auto"/>
        <w:left w:val="none" w:sz="0" w:space="0" w:color="auto"/>
        <w:bottom w:val="none" w:sz="0" w:space="0" w:color="auto"/>
        <w:right w:val="none" w:sz="0" w:space="0" w:color="auto"/>
      </w:divBdr>
      <w:divsChild>
        <w:div w:id="444540041">
          <w:marLeft w:val="0"/>
          <w:marRight w:val="0"/>
          <w:marTop w:val="0"/>
          <w:marBottom w:val="0"/>
          <w:divBdr>
            <w:top w:val="none" w:sz="0" w:space="0" w:color="auto"/>
            <w:left w:val="none" w:sz="0" w:space="0" w:color="auto"/>
            <w:bottom w:val="none" w:sz="0" w:space="0" w:color="auto"/>
            <w:right w:val="none" w:sz="0" w:space="0" w:color="auto"/>
          </w:divBdr>
          <w:divsChild>
            <w:div w:id="1780024251">
              <w:marLeft w:val="0"/>
              <w:marRight w:val="0"/>
              <w:marTop w:val="0"/>
              <w:marBottom w:val="0"/>
              <w:divBdr>
                <w:top w:val="none" w:sz="0" w:space="0" w:color="auto"/>
                <w:left w:val="none" w:sz="0" w:space="0" w:color="auto"/>
                <w:bottom w:val="none" w:sz="0" w:space="0" w:color="auto"/>
                <w:right w:val="none" w:sz="0" w:space="0" w:color="auto"/>
              </w:divBdr>
              <w:divsChild>
                <w:div w:id="2011058381">
                  <w:marLeft w:val="0"/>
                  <w:marRight w:val="0"/>
                  <w:marTop w:val="0"/>
                  <w:marBottom w:val="0"/>
                  <w:divBdr>
                    <w:top w:val="none" w:sz="0" w:space="0" w:color="auto"/>
                    <w:left w:val="none" w:sz="0" w:space="0" w:color="auto"/>
                    <w:bottom w:val="none" w:sz="0" w:space="0" w:color="auto"/>
                    <w:right w:val="none" w:sz="0" w:space="0" w:color="auto"/>
                  </w:divBdr>
                  <w:divsChild>
                    <w:div w:id="16792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597056191">
      <w:bodyDiv w:val="1"/>
      <w:marLeft w:val="0"/>
      <w:marRight w:val="0"/>
      <w:marTop w:val="0"/>
      <w:marBottom w:val="0"/>
      <w:divBdr>
        <w:top w:val="none" w:sz="0" w:space="0" w:color="auto"/>
        <w:left w:val="none" w:sz="0" w:space="0" w:color="auto"/>
        <w:bottom w:val="none" w:sz="0" w:space="0" w:color="auto"/>
        <w:right w:val="none" w:sz="0" w:space="0" w:color="auto"/>
      </w:divBdr>
      <w:divsChild>
        <w:div w:id="1952586755">
          <w:marLeft w:val="0"/>
          <w:marRight w:val="0"/>
          <w:marTop w:val="0"/>
          <w:marBottom w:val="0"/>
          <w:divBdr>
            <w:top w:val="none" w:sz="0" w:space="0" w:color="auto"/>
            <w:left w:val="none" w:sz="0" w:space="0" w:color="auto"/>
            <w:bottom w:val="none" w:sz="0" w:space="0" w:color="auto"/>
            <w:right w:val="none" w:sz="0" w:space="0" w:color="auto"/>
          </w:divBdr>
          <w:divsChild>
            <w:div w:id="421414877">
              <w:marLeft w:val="0"/>
              <w:marRight w:val="0"/>
              <w:marTop w:val="0"/>
              <w:marBottom w:val="0"/>
              <w:divBdr>
                <w:top w:val="none" w:sz="0" w:space="0" w:color="auto"/>
                <w:left w:val="none" w:sz="0" w:space="0" w:color="auto"/>
                <w:bottom w:val="none" w:sz="0" w:space="0" w:color="auto"/>
                <w:right w:val="none" w:sz="0" w:space="0" w:color="auto"/>
              </w:divBdr>
              <w:divsChild>
                <w:div w:id="1308628961">
                  <w:marLeft w:val="0"/>
                  <w:marRight w:val="0"/>
                  <w:marTop w:val="0"/>
                  <w:marBottom w:val="0"/>
                  <w:divBdr>
                    <w:top w:val="none" w:sz="0" w:space="0" w:color="auto"/>
                    <w:left w:val="none" w:sz="0" w:space="0" w:color="auto"/>
                    <w:bottom w:val="none" w:sz="0" w:space="0" w:color="auto"/>
                    <w:right w:val="none" w:sz="0" w:space="0" w:color="auto"/>
                  </w:divBdr>
                  <w:divsChild>
                    <w:div w:id="10949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3599">
      <w:bodyDiv w:val="1"/>
      <w:marLeft w:val="0"/>
      <w:marRight w:val="0"/>
      <w:marTop w:val="0"/>
      <w:marBottom w:val="0"/>
      <w:divBdr>
        <w:top w:val="none" w:sz="0" w:space="0" w:color="auto"/>
        <w:left w:val="none" w:sz="0" w:space="0" w:color="auto"/>
        <w:bottom w:val="none" w:sz="0" w:space="0" w:color="auto"/>
        <w:right w:val="none" w:sz="0" w:space="0" w:color="auto"/>
      </w:divBdr>
      <w:divsChild>
        <w:div w:id="446967966">
          <w:marLeft w:val="0"/>
          <w:marRight w:val="0"/>
          <w:marTop w:val="0"/>
          <w:marBottom w:val="0"/>
          <w:divBdr>
            <w:top w:val="none" w:sz="0" w:space="0" w:color="auto"/>
            <w:left w:val="none" w:sz="0" w:space="0" w:color="auto"/>
            <w:bottom w:val="none" w:sz="0" w:space="0" w:color="auto"/>
            <w:right w:val="none" w:sz="0" w:space="0" w:color="auto"/>
          </w:divBdr>
          <w:divsChild>
            <w:div w:id="1944796488">
              <w:marLeft w:val="0"/>
              <w:marRight w:val="0"/>
              <w:marTop w:val="0"/>
              <w:marBottom w:val="0"/>
              <w:divBdr>
                <w:top w:val="none" w:sz="0" w:space="0" w:color="auto"/>
                <w:left w:val="none" w:sz="0" w:space="0" w:color="auto"/>
                <w:bottom w:val="none" w:sz="0" w:space="0" w:color="auto"/>
                <w:right w:val="none" w:sz="0" w:space="0" w:color="auto"/>
              </w:divBdr>
              <w:divsChild>
                <w:div w:id="408576050">
                  <w:marLeft w:val="0"/>
                  <w:marRight w:val="0"/>
                  <w:marTop w:val="0"/>
                  <w:marBottom w:val="0"/>
                  <w:divBdr>
                    <w:top w:val="none" w:sz="0" w:space="0" w:color="auto"/>
                    <w:left w:val="none" w:sz="0" w:space="0" w:color="auto"/>
                    <w:bottom w:val="none" w:sz="0" w:space="0" w:color="auto"/>
                    <w:right w:val="none" w:sz="0" w:space="0" w:color="auto"/>
                  </w:divBdr>
                  <w:divsChild>
                    <w:div w:id="9940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22634">
      <w:bodyDiv w:val="1"/>
      <w:marLeft w:val="0"/>
      <w:marRight w:val="0"/>
      <w:marTop w:val="0"/>
      <w:marBottom w:val="0"/>
      <w:divBdr>
        <w:top w:val="none" w:sz="0" w:space="0" w:color="auto"/>
        <w:left w:val="none" w:sz="0" w:space="0" w:color="auto"/>
        <w:bottom w:val="none" w:sz="0" w:space="0" w:color="auto"/>
        <w:right w:val="none" w:sz="0" w:space="0" w:color="auto"/>
      </w:divBdr>
      <w:divsChild>
        <w:div w:id="2057198386">
          <w:marLeft w:val="0"/>
          <w:marRight w:val="0"/>
          <w:marTop w:val="0"/>
          <w:marBottom w:val="0"/>
          <w:divBdr>
            <w:top w:val="none" w:sz="0" w:space="0" w:color="auto"/>
            <w:left w:val="none" w:sz="0" w:space="0" w:color="auto"/>
            <w:bottom w:val="none" w:sz="0" w:space="0" w:color="auto"/>
            <w:right w:val="none" w:sz="0" w:space="0" w:color="auto"/>
          </w:divBdr>
          <w:divsChild>
            <w:div w:id="532157598">
              <w:marLeft w:val="0"/>
              <w:marRight w:val="0"/>
              <w:marTop w:val="0"/>
              <w:marBottom w:val="0"/>
              <w:divBdr>
                <w:top w:val="none" w:sz="0" w:space="0" w:color="auto"/>
                <w:left w:val="none" w:sz="0" w:space="0" w:color="auto"/>
                <w:bottom w:val="none" w:sz="0" w:space="0" w:color="auto"/>
                <w:right w:val="none" w:sz="0" w:space="0" w:color="auto"/>
              </w:divBdr>
              <w:divsChild>
                <w:div w:id="293565549">
                  <w:marLeft w:val="0"/>
                  <w:marRight w:val="0"/>
                  <w:marTop w:val="0"/>
                  <w:marBottom w:val="0"/>
                  <w:divBdr>
                    <w:top w:val="none" w:sz="0" w:space="0" w:color="auto"/>
                    <w:left w:val="none" w:sz="0" w:space="0" w:color="auto"/>
                    <w:bottom w:val="none" w:sz="0" w:space="0" w:color="auto"/>
                    <w:right w:val="none" w:sz="0" w:space="0" w:color="auto"/>
                  </w:divBdr>
                  <w:divsChild>
                    <w:div w:id="19949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17899">
      <w:bodyDiv w:val="1"/>
      <w:marLeft w:val="0"/>
      <w:marRight w:val="0"/>
      <w:marTop w:val="0"/>
      <w:marBottom w:val="0"/>
      <w:divBdr>
        <w:top w:val="none" w:sz="0" w:space="0" w:color="auto"/>
        <w:left w:val="none" w:sz="0" w:space="0" w:color="auto"/>
        <w:bottom w:val="none" w:sz="0" w:space="0" w:color="auto"/>
        <w:right w:val="none" w:sz="0" w:space="0" w:color="auto"/>
      </w:divBdr>
      <w:divsChild>
        <w:div w:id="78143779">
          <w:marLeft w:val="0"/>
          <w:marRight w:val="0"/>
          <w:marTop w:val="0"/>
          <w:marBottom w:val="0"/>
          <w:divBdr>
            <w:top w:val="none" w:sz="0" w:space="0" w:color="auto"/>
            <w:left w:val="none" w:sz="0" w:space="0" w:color="auto"/>
            <w:bottom w:val="none" w:sz="0" w:space="0" w:color="auto"/>
            <w:right w:val="none" w:sz="0" w:space="0" w:color="auto"/>
          </w:divBdr>
          <w:divsChild>
            <w:div w:id="946812411">
              <w:marLeft w:val="0"/>
              <w:marRight w:val="0"/>
              <w:marTop w:val="0"/>
              <w:marBottom w:val="0"/>
              <w:divBdr>
                <w:top w:val="none" w:sz="0" w:space="0" w:color="auto"/>
                <w:left w:val="none" w:sz="0" w:space="0" w:color="auto"/>
                <w:bottom w:val="none" w:sz="0" w:space="0" w:color="auto"/>
                <w:right w:val="none" w:sz="0" w:space="0" w:color="auto"/>
              </w:divBdr>
              <w:divsChild>
                <w:div w:id="874005914">
                  <w:marLeft w:val="0"/>
                  <w:marRight w:val="0"/>
                  <w:marTop w:val="0"/>
                  <w:marBottom w:val="0"/>
                  <w:divBdr>
                    <w:top w:val="none" w:sz="0" w:space="0" w:color="auto"/>
                    <w:left w:val="none" w:sz="0" w:space="0" w:color="auto"/>
                    <w:bottom w:val="none" w:sz="0" w:space="0" w:color="auto"/>
                    <w:right w:val="none" w:sz="0" w:space="0" w:color="auto"/>
                  </w:divBdr>
                  <w:divsChild>
                    <w:div w:id="7092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16105">
      <w:bodyDiv w:val="1"/>
      <w:marLeft w:val="0"/>
      <w:marRight w:val="0"/>
      <w:marTop w:val="0"/>
      <w:marBottom w:val="0"/>
      <w:divBdr>
        <w:top w:val="none" w:sz="0" w:space="0" w:color="auto"/>
        <w:left w:val="none" w:sz="0" w:space="0" w:color="auto"/>
        <w:bottom w:val="none" w:sz="0" w:space="0" w:color="auto"/>
        <w:right w:val="none" w:sz="0" w:space="0" w:color="auto"/>
      </w:divBdr>
      <w:divsChild>
        <w:div w:id="1494301147">
          <w:marLeft w:val="0"/>
          <w:marRight w:val="0"/>
          <w:marTop w:val="0"/>
          <w:marBottom w:val="0"/>
          <w:divBdr>
            <w:top w:val="none" w:sz="0" w:space="0" w:color="auto"/>
            <w:left w:val="none" w:sz="0" w:space="0" w:color="auto"/>
            <w:bottom w:val="none" w:sz="0" w:space="0" w:color="auto"/>
            <w:right w:val="none" w:sz="0" w:space="0" w:color="auto"/>
          </w:divBdr>
          <w:divsChild>
            <w:div w:id="645352903">
              <w:marLeft w:val="0"/>
              <w:marRight w:val="0"/>
              <w:marTop w:val="0"/>
              <w:marBottom w:val="0"/>
              <w:divBdr>
                <w:top w:val="none" w:sz="0" w:space="0" w:color="auto"/>
                <w:left w:val="none" w:sz="0" w:space="0" w:color="auto"/>
                <w:bottom w:val="none" w:sz="0" w:space="0" w:color="auto"/>
                <w:right w:val="none" w:sz="0" w:space="0" w:color="auto"/>
              </w:divBdr>
              <w:divsChild>
                <w:div w:id="1525285015">
                  <w:marLeft w:val="0"/>
                  <w:marRight w:val="0"/>
                  <w:marTop w:val="0"/>
                  <w:marBottom w:val="0"/>
                  <w:divBdr>
                    <w:top w:val="none" w:sz="0" w:space="0" w:color="auto"/>
                    <w:left w:val="none" w:sz="0" w:space="0" w:color="auto"/>
                    <w:bottom w:val="none" w:sz="0" w:space="0" w:color="auto"/>
                    <w:right w:val="none" w:sz="0" w:space="0" w:color="auto"/>
                  </w:divBdr>
                  <w:divsChild>
                    <w:div w:id="18512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2612">
      <w:bodyDiv w:val="1"/>
      <w:marLeft w:val="0"/>
      <w:marRight w:val="0"/>
      <w:marTop w:val="0"/>
      <w:marBottom w:val="0"/>
      <w:divBdr>
        <w:top w:val="none" w:sz="0" w:space="0" w:color="auto"/>
        <w:left w:val="none" w:sz="0" w:space="0" w:color="auto"/>
        <w:bottom w:val="none" w:sz="0" w:space="0" w:color="auto"/>
        <w:right w:val="none" w:sz="0" w:space="0" w:color="auto"/>
      </w:divBdr>
      <w:divsChild>
        <w:div w:id="919220846">
          <w:marLeft w:val="0"/>
          <w:marRight w:val="0"/>
          <w:marTop w:val="0"/>
          <w:marBottom w:val="0"/>
          <w:divBdr>
            <w:top w:val="none" w:sz="0" w:space="0" w:color="auto"/>
            <w:left w:val="none" w:sz="0" w:space="0" w:color="auto"/>
            <w:bottom w:val="none" w:sz="0" w:space="0" w:color="auto"/>
            <w:right w:val="none" w:sz="0" w:space="0" w:color="auto"/>
          </w:divBdr>
          <w:divsChild>
            <w:div w:id="1372455607">
              <w:marLeft w:val="0"/>
              <w:marRight w:val="0"/>
              <w:marTop w:val="0"/>
              <w:marBottom w:val="0"/>
              <w:divBdr>
                <w:top w:val="none" w:sz="0" w:space="0" w:color="auto"/>
                <w:left w:val="none" w:sz="0" w:space="0" w:color="auto"/>
                <w:bottom w:val="none" w:sz="0" w:space="0" w:color="auto"/>
                <w:right w:val="none" w:sz="0" w:space="0" w:color="auto"/>
              </w:divBdr>
              <w:divsChild>
                <w:div w:id="1238710848">
                  <w:marLeft w:val="0"/>
                  <w:marRight w:val="0"/>
                  <w:marTop w:val="0"/>
                  <w:marBottom w:val="0"/>
                  <w:divBdr>
                    <w:top w:val="none" w:sz="0" w:space="0" w:color="auto"/>
                    <w:left w:val="none" w:sz="0" w:space="0" w:color="auto"/>
                    <w:bottom w:val="none" w:sz="0" w:space="0" w:color="auto"/>
                    <w:right w:val="none" w:sz="0" w:space="0" w:color="auto"/>
                  </w:divBdr>
                  <w:divsChild>
                    <w:div w:id="20076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46302">
      <w:bodyDiv w:val="1"/>
      <w:marLeft w:val="0"/>
      <w:marRight w:val="0"/>
      <w:marTop w:val="0"/>
      <w:marBottom w:val="0"/>
      <w:divBdr>
        <w:top w:val="none" w:sz="0" w:space="0" w:color="auto"/>
        <w:left w:val="none" w:sz="0" w:space="0" w:color="auto"/>
        <w:bottom w:val="none" w:sz="0" w:space="0" w:color="auto"/>
        <w:right w:val="none" w:sz="0" w:space="0" w:color="auto"/>
      </w:divBdr>
      <w:divsChild>
        <w:div w:id="536158505">
          <w:marLeft w:val="0"/>
          <w:marRight w:val="0"/>
          <w:marTop w:val="0"/>
          <w:marBottom w:val="0"/>
          <w:divBdr>
            <w:top w:val="none" w:sz="0" w:space="0" w:color="auto"/>
            <w:left w:val="none" w:sz="0" w:space="0" w:color="auto"/>
            <w:bottom w:val="none" w:sz="0" w:space="0" w:color="auto"/>
            <w:right w:val="none" w:sz="0" w:space="0" w:color="auto"/>
          </w:divBdr>
          <w:divsChild>
            <w:div w:id="1806117792">
              <w:marLeft w:val="0"/>
              <w:marRight w:val="0"/>
              <w:marTop w:val="0"/>
              <w:marBottom w:val="0"/>
              <w:divBdr>
                <w:top w:val="none" w:sz="0" w:space="0" w:color="auto"/>
                <w:left w:val="none" w:sz="0" w:space="0" w:color="auto"/>
                <w:bottom w:val="none" w:sz="0" w:space="0" w:color="auto"/>
                <w:right w:val="none" w:sz="0" w:space="0" w:color="auto"/>
              </w:divBdr>
              <w:divsChild>
                <w:div w:id="1987396005">
                  <w:marLeft w:val="0"/>
                  <w:marRight w:val="0"/>
                  <w:marTop w:val="0"/>
                  <w:marBottom w:val="0"/>
                  <w:divBdr>
                    <w:top w:val="none" w:sz="0" w:space="0" w:color="auto"/>
                    <w:left w:val="none" w:sz="0" w:space="0" w:color="auto"/>
                    <w:bottom w:val="none" w:sz="0" w:space="0" w:color="auto"/>
                    <w:right w:val="none" w:sz="0" w:space="0" w:color="auto"/>
                  </w:divBdr>
                  <w:divsChild>
                    <w:div w:id="14475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56676">
      <w:bodyDiv w:val="1"/>
      <w:marLeft w:val="0"/>
      <w:marRight w:val="0"/>
      <w:marTop w:val="0"/>
      <w:marBottom w:val="0"/>
      <w:divBdr>
        <w:top w:val="none" w:sz="0" w:space="0" w:color="auto"/>
        <w:left w:val="none" w:sz="0" w:space="0" w:color="auto"/>
        <w:bottom w:val="none" w:sz="0" w:space="0" w:color="auto"/>
        <w:right w:val="none" w:sz="0" w:space="0" w:color="auto"/>
      </w:divBdr>
      <w:divsChild>
        <w:div w:id="1751808393">
          <w:marLeft w:val="0"/>
          <w:marRight w:val="0"/>
          <w:marTop w:val="0"/>
          <w:marBottom w:val="0"/>
          <w:divBdr>
            <w:top w:val="none" w:sz="0" w:space="0" w:color="auto"/>
            <w:left w:val="none" w:sz="0" w:space="0" w:color="auto"/>
            <w:bottom w:val="none" w:sz="0" w:space="0" w:color="auto"/>
            <w:right w:val="none" w:sz="0" w:space="0" w:color="auto"/>
          </w:divBdr>
          <w:divsChild>
            <w:div w:id="1436638204">
              <w:marLeft w:val="0"/>
              <w:marRight w:val="0"/>
              <w:marTop w:val="0"/>
              <w:marBottom w:val="0"/>
              <w:divBdr>
                <w:top w:val="none" w:sz="0" w:space="0" w:color="auto"/>
                <w:left w:val="none" w:sz="0" w:space="0" w:color="auto"/>
                <w:bottom w:val="none" w:sz="0" w:space="0" w:color="auto"/>
                <w:right w:val="none" w:sz="0" w:space="0" w:color="auto"/>
              </w:divBdr>
              <w:divsChild>
                <w:div w:id="1356274592">
                  <w:marLeft w:val="0"/>
                  <w:marRight w:val="0"/>
                  <w:marTop w:val="0"/>
                  <w:marBottom w:val="0"/>
                  <w:divBdr>
                    <w:top w:val="none" w:sz="0" w:space="0" w:color="auto"/>
                    <w:left w:val="none" w:sz="0" w:space="0" w:color="auto"/>
                    <w:bottom w:val="none" w:sz="0" w:space="0" w:color="auto"/>
                    <w:right w:val="none" w:sz="0" w:space="0" w:color="auto"/>
                  </w:divBdr>
                  <w:divsChild>
                    <w:div w:id="220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741984">
      <w:bodyDiv w:val="1"/>
      <w:marLeft w:val="0"/>
      <w:marRight w:val="0"/>
      <w:marTop w:val="0"/>
      <w:marBottom w:val="0"/>
      <w:divBdr>
        <w:top w:val="none" w:sz="0" w:space="0" w:color="auto"/>
        <w:left w:val="none" w:sz="0" w:space="0" w:color="auto"/>
        <w:bottom w:val="none" w:sz="0" w:space="0" w:color="auto"/>
        <w:right w:val="none" w:sz="0" w:space="0" w:color="auto"/>
      </w:divBdr>
      <w:divsChild>
        <w:div w:id="2041280275">
          <w:marLeft w:val="0"/>
          <w:marRight w:val="0"/>
          <w:marTop w:val="0"/>
          <w:marBottom w:val="0"/>
          <w:divBdr>
            <w:top w:val="none" w:sz="0" w:space="0" w:color="auto"/>
            <w:left w:val="none" w:sz="0" w:space="0" w:color="auto"/>
            <w:bottom w:val="none" w:sz="0" w:space="0" w:color="auto"/>
            <w:right w:val="none" w:sz="0" w:space="0" w:color="auto"/>
          </w:divBdr>
          <w:divsChild>
            <w:div w:id="267275559">
              <w:marLeft w:val="0"/>
              <w:marRight w:val="0"/>
              <w:marTop w:val="0"/>
              <w:marBottom w:val="0"/>
              <w:divBdr>
                <w:top w:val="none" w:sz="0" w:space="0" w:color="auto"/>
                <w:left w:val="none" w:sz="0" w:space="0" w:color="auto"/>
                <w:bottom w:val="none" w:sz="0" w:space="0" w:color="auto"/>
                <w:right w:val="none" w:sz="0" w:space="0" w:color="auto"/>
              </w:divBdr>
              <w:divsChild>
                <w:div w:id="1181550823">
                  <w:marLeft w:val="0"/>
                  <w:marRight w:val="0"/>
                  <w:marTop w:val="0"/>
                  <w:marBottom w:val="0"/>
                  <w:divBdr>
                    <w:top w:val="none" w:sz="0" w:space="0" w:color="auto"/>
                    <w:left w:val="none" w:sz="0" w:space="0" w:color="auto"/>
                    <w:bottom w:val="none" w:sz="0" w:space="0" w:color="auto"/>
                    <w:right w:val="none" w:sz="0" w:space="0" w:color="auto"/>
                  </w:divBdr>
                  <w:divsChild>
                    <w:div w:id="12068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2808">
      <w:bodyDiv w:val="1"/>
      <w:marLeft w:val="0"/>
      <w:marRight w:val="0"/>
      <w:marTop w:val="0"/>
      <w:marBottom w:val="0"/>
      <w:divBdr>
        <w:top w:val="none" w:sz="0" w:space="0" w:color="auto"/>
        <w:left w:val="none" w:sz="0" w:space="0" w:color="auto"/>
        <w:bottom w:val="none" w:sz="0" w:space="0" w:color="auto"/>
        <w:right w:val="none" w:sz="0" w:space="0" w:color="auto"/>
      </w:divBdr>
      <w:divsChild>
        <w:div w:id="1574117987">
          <w:marLeft w:val="0"/>
          <w:marRight w:val="0"/>
          <w:marTop w:val="0"/>
          <w:marBottom w:val="0"/>
          <w:divBdr>
            <w:top w:val="none" w:sz="0" w:space="0" w:color="auto"/>
            <w:left w:val="none" w:sz="0" w:space="0" w:color="auto"/>
            <w:bottom w:val="none" w:sz="0" w:space="0" w:color="auto"/>
            <w:right w:val="none" w:sz="0" w:space="0" w:color="auto"/>
          </w:divBdr>
          <w:divsChild>
            <w:div w:id="606086619">
              <w:marLeft w:val="0"/>
              <w:marRight w:val="0"/>
              <w:marTop w:val="0"/>
              <w:marBottom w:val="0"/>
              <w:divBdr>
                <w:top w:val="none" w:sz="0" w:space="0" w:color="auto"/>
                <w:left w:val="none" w:sz="0" w:space="0" w:color="auto"/>
                <w:bottom w:val="none" w:sz="0" w:space="0" w:color="auto"/>
                <w:right w:val="none" w:sz="0" w:space="0" w:color="auto"/>
              </w:divBdr>
              <w:divsChild>
                <w:div w:id="443039015">
                  <w:marLeft w:val="0"/>
                  <w:marRight w:val="0"/>
                  <w:marTop w:val="0"/>
                  <w:marBottom w:val="0"/>
                  <w:divBdr>
                    <w:top w:val="none" w:sz="0" w:space="0" w:color="auto"/>
                    <w:left w:val="none" w:sz="0" w:space="0" w:color="auto"/>
                    <w:bottom w:val="none" w:sz="0" w:space="0" w:color="auto"/>
                    <w:right w:val="none" w:sz="0" w:space="0" w:color="auto"/>
                  </w:divBdr>
                  <w:divsChild>
                    <w:div w:id="19418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14608">
      <w:bodyDiv w:val="1"/>
      <w:marLeft w:val="0"/>
      <w:marRight w:val="0"/>
      <w:marTop w:val="0"/>
      <w:marBottom w:val="0"/>
      <w:divBdr>
        <w:top w:val="none" w:sz="0" w:space="0" w:color="auto"/>
        <w:left w:val="none" w:sz="0" w:space="0" w:color="auto"/>
        <w:bottom w:val="none" w:sz="0" w:space="0" w:color="auto"/>
        <w:right w:val="none" w:sz="0" w:space="0" w:color="auto"/>
      </w:divBdr>
    </w:div>
    <w:div w:id="1181353648">
      <w:bodyDiv w:val="1"/>
      <w:marLeft w:val="0"/>
      <w:marRight w:val="0"/>
      <w:marTop w:val="0"/>
      <w:marBottom w:val="0"/>
      <w:divBdr>
        <w:top w:val="none" w:sz="0" w:space="0" w:color="auto"/>
        <w:left w:val="none" w:sz="0" w:space="0" w:color="auto"/>
        <w:bottom w:val="none" w:sz="0" w:space="0" w:color="auto"/>
        <w:right w:val="none" w:sz="0" w:space="0" w:color="auto"/>
      </w:divBdr>
      <w:divsChild>
        <w:div w:id="1960334640">
          <w:marLeft w:val="0"/>
          <w:marRight w:val="0"/>
          <w:marTop w:val="0"/>
          <w:marBottom w:val="0"/>
          <w:divBdr>
            <w:top w:val="none" w:sz="0" w:space="0" w:color="auto"/>
            <w:left w:val="none" w:sz="0" w:space="0" w:color="auto"/>
            <w:bottom w:val="none" w:sz="0" w:space="0" w:color="auto"/>
            <w:right w:val="none" w:sz="0" w:space="0" w:color="auto"/>
          </w:divBdr>
          <w:divsChild>
            <w:div w:id="565919805">
              <w:marLeft w:val="0"/>
              <w:marRight w:val="0"/>
              <w:marTop w:val="0"/>
              <w:marBottom w:val="0"/>
              <w:divBdr>
                <w:top w:val="none" w:sz="0" w:space="0" w:color="auto"/>
                <w:left w:val="none" w:sz="0" w:space="0" w:color="auto"/>
                <w:bottom w:val="none" w:sz="0" w:space="0" w:color="auto"/>
                <w:right w:val="none" w:sz="0" w:space="0" w:color="auto"/>
              </w:divBdr>
              <w:divsChild>
                <w:div w:id="2024090411">
                  <w:marLeft w:val="0"/>
                  <w:marRight w:val="0"/>
                  <w:marTop w:val="0"/>
                  <w:marBottom w:val="0"/>
                  <w:divBdr>
                    <w:top w:val="none" w:sz="0" w:space="0" w:color="auto"/>
                    <w:left w:val="none" w:sz="0" w:space="0" w:color="auto"/>
                    <w:bottom w:val="none" w:sz="0" w:space="0" w:color="auto"/>
                    <w:right w:val="none" w:sz="0" w:space="0" w:color="auto"/>
                  </w:divBdr>
                  <w:divsChild>
                    <w:div w:id="16350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87938">
      <w:bodyDiv w:val="1"/>
      <w:marLeft w:val="0"/>
      <w:marRight w:val="0"/>
      <w:marTop w:val="0"/>
      <w:marBottom w:val="0"/>
      <w:divBdr>
        <w:top w:val="none" w:sz="0" w:space="0" w:color="auto"/>
        <w:left w:val="none" w:sz="0" w:space="0" w:color="auto"/>
        <w:bottom w:val="none" w:sz="0" w:space="0" w:color="auto"/>
        <w:right w:val="none" w:sz="0" w:space="0" w:color="auto"/>
      </w:divBdr>
      <w:divsChild>
        <w:div w:id="469834636">
          <w:marLeft w:val="0"/>
          <w:marRight w:val="0"/>
          <w:marTop w:val="0"/>
          <w:marBottom w:val="0"/>
          <w:divBdr>
            <w:top w:val="none" w:sz="0" w:space="0" w:color="auto"/>
            <w:left w:val="none" w:sz="0" w:space="0" w:color="auto"/>
            <w:bottom w:val="none" w:sz="0" w:space="0" w:color="auto"/>
            <w:right w:val="none" w:sz="0" w:space="0" w:color="auto"/>
          </w:divBdr>
          <w:divsChild>
            <w:div w:id="925192952">
              <w:marLeft w:val="0"/>
              <w:marRight w:val="0"/>
              <w:marTop w:val="0"/>
              <w:marBottom w:val="0"/>
              <w:divBdr>
                <w:top w:val="none" w:sz="0" w:space="0" w:color="auto"/>
                <w:left w:val="none" w:sz="0" w:space="0" w:color="auto"/>
                <w:bottom w:val="none" w:sz="0" w:space="0" w:color="auto"/>
                <w:right w:val="none" w:sz="0" w:space="0" w:color="auto"/>
              </w:divBdr>
              <w:divsChild>
                <w:div w:id="2124567119">
                  <w:marLeft w:val="0"/>
                  <w:marRight w:val="0"/>
                  <w:marTop w:val="0"/>
                  <w:marBottom w:val="0"/>
                  <w:divBdr>
                    <w:top w:val="none" w:sz="0" w:space="0" w:color="auto"/>
                    <w:left w:val="none" w:sz="0" w:space="0" w:color="auto"/>
                    <w:bottom w:val="none" w:sz="0" w:space="0" w:color="auto"/>
                    <w:right w:val="none" w:sz="0" w:space="0" w:color="auto"/>
                  </w:divBdr>
                  <w:divsChild>
                    <w:div w:id="184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82530">
      <w:bodyDiv w:val="1"/>
      <w:marLeft w:val="0"/>
      <w:marRight w:val="0"/>
      <w:marTop w:val="0"/>
      <w:marBottom w:val="0"/>
      <w:divBdr>
        <w:top w:val="none" w:sz="0" w:space="0" w:color="auto"/>
        <w:left w:val="none" w:sz="0" w:space="0" w:color="auto"/>
        <w:bottom w:val="none" w:sz="0" w:space="0" w:color="auto"/>
        <w:right w:val="none" w:sz="0" w:space="0" w:color="auto"/>
      </w:divBdr>
      <w:divsChild>
        <w:div w:id="1588272479">
          <w:marLeft w:val="0"/>
          <w:marRight w:val="0"/>
          <w:marTop w:val="0"/>
          <w:marBottom w:val="0"/>
          <w:divBdr>
            <w:top w:val="none" w:sz="0" w:space="0" w:color="auto"/>
            <w:left w:val="none" w:sz="0" w:space="0" w:color="auto"/>
            <w:bottom w:val="none" w:sz="0" w:space="0" w:color="auto"/>
            <w:right w:val="none" w:sz="0" w:space="0" w:color="auto"/>
          </w:divBdr>
          <w:divsChild>
            <w:div w:id="2141459003">
              <w:marLeft w:val="0"/>
              <w:marRight w:val="0"/>
              <w:marTop w:val="0"/>
              <w:marBottom w:val="0"/>
              <w:divBdr>
                <w:top w:val="none" w:sz="0" w:space="0" w:color="auto"/>
                <w:left w:val="none" w:sz="0" w:space="0" w:color="auto"/>
                <w:bottom w:val="none" w:sz="0" w:space="0" w:color="auto"/>
                <w:right w:val="none" w:sz="0" w:space="0" w:color="auto"/>
              </w:divBdr>
              <w:divsChild>
                <w:div w:id="1478186560">
                  <w:marLeft w:val="0"/>
                  <w:marRight w:val="0"/>
                  <w:marTop w:val="0"/>
                  <w:marBottom w:val="0"/>
                  <w:divBdr>
                    <w:top w:val="none" w:sz="0" w:space="0" w:color="auto"/>
                    <w:left w:val="none" w:sz="0" w:space="0" w:color="auto"/>
                    <w:bottom w:val="none" w:sz="0" w:space="0" w:color="auto"/>
                    <w:right w:val="none" w:sz="0" w:space="0" w:color="auto"/>
                  </w:divBdr>
                  <w:divsChild>
                    <w:div w:id="11949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69517">
      <w:bodyDiv w:val="1"/>
      <w:marLeft w:val="0"/>
      <w:marRight w:val="0"/>
      <w:marTop w:val="0"/>
      <w:marBottom w:val="0"/>
      <w:divBdr>
        <w:top w:val="none" w:sz="0" w:space="0" w:color="auto"/>
        <w:left w:val="none" w:sz="0" w:space="0" w:color="auto"/>
        <w:bottom w:val="none" w:sz="0" w:space="0" w:color="auto"/>
        <w:right w:val="none" w:sz="0" w:space="0" w:color="auto"/>
      </w:divBdr>
      <w:divsChild>
        <w:div w:id="660230365">
          <w:marLeft w:val="0"/>
          <w:marRight w:val="0"/>
          <w:marTop w:val="0"/>
          <w:marBottom w:val="0"/>
          <w:divBdr>
            <w:top w:val="none" w:sz="0" w:space="0" w:color="auto"/>
            <w:left w:val="none" w:sz="0" w:space="0" w:color="auto"/>
            <w:bottom w:val="none" w:sz="0" w:space="0" w:color="auto"/>
            <w:right w:val="none" w:sz="0" w:space="0" w:color="auto"/>
          </w:divBdr>
          <w:divsChild>
            <w:div w:id="645285874">
              <w:marLeft w:val="0"/>
              <w:marRight w:val="0"/>
              <w:marTop w:val="0"/>
              <w:marBottom w:val="0"/>
              <w:divBdr>
                <w:top w:val="none" w:sz="0" w:space="0" w:color="auto"/>
                <w:left w:val="none" w:sz="0" w:space="0" w:color="auto"/>
                <w:bottom w:val="none" w:sz="0" w:space="0" w:color="auto"/>
                <w:right w:val="none" w:sz="0" w:space="0" w:color="auto"/>
              </w:divBdr>
              <w:divsChild>
                <w:div w:id="1529100179">
                  <w:marLeft w:val="0"/>
                  <w:marRight w:val="0"/>
                  <w:marTop w:val="0"/>
                  <w:marBottom w:val="0"/>
                  <w:divBdr>
                    <w:top w:val="none" w:sz="0" w:space="0" w:color="auto"/>
                    <w:left w:val="none" w:sz="0" w:space="0" w:color="auto"/>
                    <w:bottom w:val="none" w:sz="0" w:space="0" w:color="auto"/>
                    <w:right w:val="none" w:sz="0" w:space="0" w:color="auto"/>
                  </w:divBdr>
                  <w:divsChild>
                    <w:div w:id="854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4308">
      <w:bodyDiv w:val="1"/>
      <w:marLeft w:val="0"/>
      <w:marRight w:val="0"/>
      <w:marTop w:val="0"/>
      <w:marBottom w:val="0"/>
      <w:divBdr>
        <w:top w:val="none" w:sz="0" w:space="0" w:color="auto"/>
        <w:left w:val="none" w:sz="0" w:space="0" w:color="auto"/>
        <w:bottom w:val="none" w:sz="0" w:space="0" w:color="auto"/>
        <w:right w:val="none" w:sz="0" w:space="0" w:color="auto"/>
      </w:divBdr>
      <w:divsChild>
        <w:div w:id="1255743856">
          <w:marLeft w:val="0"/>
          <w:marRight w:val="0"/>
          <w:marTop w:val="0"/>
          <w:marBottom w:val="0"/>
          <w:divBdr>
            <w:top w:val="none" w:sz="0" w:space="0" w:color="auto"/>
            <w:left w:val="none" w:sz="0" w:space="0" w:color="auto"/>
            <w:bottom w:val="none" w:sz="0" w:space="0" w:color="auto"/>
            <w:right w:val="none" w:sz="0" w:space="0" w:color="auto"/>
          </w:divBdr>
          <w:divsChild>
            <w:div w:id="1046683388">
              <w:marLeft w:val="0"/>
              <w:marRight w:val="0"/>
              <w:marTop w:val="0"/>
              <w:marBottom w:val="0"/>
              <w:divBdr>
                <w:top w:val="none" w:sz="0" w:space="0" w:color="auto"/>
                <w:left w:val="none" w:sz="0" w:space="0" w:color="auto"/>
                <w:bottom w:val="none" w:sz="0" w:space="0" w:color="auto"/>
                <w:right w:val="none" w:sz="0" w:space="0" w:color="auto"/>
              </w:divBdr>
              <w:divsChild>
                <w:div w:id="208539494">
                  <w:marLeft w:val="0"/>
                  <w:marRight w:val="0"/>
                  <w:marTop w:val="0"/>
                  <w:marBottom w:val="0"/>
                  <w:divBdr>
                    <w:top w:val="none" w:sz="0" w:space="0" w:color="auto"/>
                    <w:left w:val="none" w:sz="0" w:space="0" w:color="auto"/>
                    <w:bottom w:val="none" w:sz="0" w:space="0" w:color="auto"/>
                    <w:right w:val="none" w:sz="0" w:space="0" w:color="auto"/>
                  </w:divBdr>
                  <w:divsChild>
                    <w:div w:id="15877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276514">
      <w:bodyDiv w:val="1"/>
      <w:marLeft w:val="0"/>
      <w:marRight w:val="0"/>
      <w:marTop w:val="0"/>
      <w:marBottom w:val="0"/>
      <w:divBdr>
        <w:top w:val="none" w:sz="0" w:space="0" w:color="auto"/>
        <w:left w:val="none" w:sz="0" w:space="0" w:color="auto"/>
        <w:bottom w:val="none" w:sz="0" w:space="0" w:color="auto"/>
        <w:right w:val="none" w:sz="0" w:space="0" w:color="auto"/>
      </w:divBdr>
      <w:divsChild>
        <w:div w:id="1648628389">
          <w:marLeft w:val="0"/>
          <w:marRight w:val="0"/>
          <w:marTop w:val="0"/>
          <w:marBottom w:val="0"/>
          <w:divBdr>
            <w:top w:val="none" w:sz="0" w:space="0" w:color="auto"/>
            <w:left w:val="none" w:sz="0" w:space="0" w:color="auto"/>
            <w:bottom w:val="none" w:sz="0" w:space="0" w:color="auto"/>
            <w:right w:val="none" w:sz="0" w:space="0" w:color="auto"/>
          </w:divBdr>
          <w:divsChild>
            <w:div w:id="1182082990">
              <w:marLeft w:val="0"/>
              <w:marRight w:val="0"/>
              <w:marTop w:val="0"/>
              <w:marBottom w:val="0"/>
              <w:divBdr>
                <w:top w:val="none" w:sz="0" w:space="0" w:color="auto"/>
                <w:left w:val="none" w:sz="0" w:space="0" w:color="auto"/>
                <w:bottom w:val="none" w:sz="0" w:space="0" w:color="auto"/>
                <w:right w:val="none" w:sz="0" w:space="0" w:color="auto"/>
              </w:divBdr>
              <w:divsChild>
                <w:div w:id="1488669543">
                  <w:marLeft w:val="0"/>
                  <w:marRight w:val="0"/>
                  <w:marTop w:val="0"/>
                  <w:marBottom w:val="0"/>
                  <w:divBdr>
                    <w:top w:val="none" w:sz="0" w:space="0" w:color="auto"/>
                    <w:left w:val="none" w:sz="0" w:space="0" w:color="auto"/>
                    <w:bottom w:val="none" w:sz="0" w:space="0" w:color="auto"/>
                    <w:right w:val="none" w:sz="0" w:space="0" w:color="auto"/>
                  </w:divBdr>
                  <w:divsChild>
                    <w:div w:id="312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62632">
      <w:bodyDiv w:val="1"/>
      <w:marLeft w:val="0"/>
      <w:marRight w:val="0"/>
      <w:marTop w:val="0"/>
      <w:marBottom w:val="0"/>
      <w:divBdr>
        <w:top w:val="none" w:sz="0" w:space="0" w:color="auto"/>
        <w:left w:val="none" w:sz="0" w:space="0" w:color="auto"/>
        <w:bottom w:val="none" w:sz="0" w:space="0" w:color="auto"/>
        <w:right w:val="none" w:sz="0" w:space="0" w:color="auto"/>
      </w:divBdr>
    </w:div>
    <w:div w:id="1537964546">
      <w:bodyDiv w:val="1"/>
      <w:marLeft w:val="0"/>
      <w:marRight w:val="0"/>
      <w:marTop w:val="0"/>
      <w:marBottom w:val="0"/>
      <w:divBdr>
        <w:top w:val="none" w:sz="0" w:space="0" w:color="auto"/>
        <w:left w:val="none" w:sz="0" w:space="0" w:color="auto"/>
        <w:bottom w:val="none" w:sz="0" w:space="0" w:color="auto"/>
        <w:right w:val="none" w:sz="0" w:space="0" w:color="auto"/>
      </w:divBdr>
      <w:divsChild>
        <w:div w:id="1778332004">
          <w:marLeft w:val="0"/>
          <w:marRight w:val="0"/>
          <w:marTop w:val="0"/>
          <w:marBottom w:val="0"/>
          <w:divBdr>
            <w:top w:val="none" w:sz="0" w:space="0" w:color="auto"/>
            <w:left w:val="none" w:sz="0" w:space="0" w:color="auto"/>
            <w:bottom w:val="none" w:sz="0" w:space="0" w:color="auto"/>
            <w:right w:val="none" w:sz="0" w:space="0" w:color="auto"/>
          </w:divBdr>
          <w:divsChild>
            <w:div w:id="400060109">
              <w:marLeft w:val="0"/>
              <w:marRight w:val="0"/>
              <w:marTop w:val="0"/>
              <w:marBottom w:val="0"/>
              <w:divBdr>
                <w:top w:val="none" w:sz="0" w:space="0" w:color="auto"/>
                <w:left w:val="none" w:sz="0" w:space="0" w:color="auto"/>
                <w:bottom w:val="none" w:sz="0" w:space="0" w:color="auto"/>
                <w:right w:val="none" w:sz="0" w:space="0" w:color="auto"/>
              </w:divBdr>
              <w:divsChild>
                <w:div w:id="1081953833">
                  <w:marLeft w:val="0"/>
                  <w:marRight w:val="0"/>
                  <w:marTop w:val="0"/>
                  <w:marBottom w:val="0"/>
                  <w:divBdr>
                    <w:top w:val="none" w:sz="0" w:space="0" w:color="auto"/>
                    <w:left w:val="none" w:sz="0" w:space="0" w:color="auto"/>
                    <w:bottom w:val="none" w:sz="0" w:space="0" w:color="auto"/>
                    <w:right w:val="none" w:sz="0" w:space="0" w:color="auto"/>
                  </w:divBdr>
                  <w:divsChild>
                    <w:div w:id="19318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89187">
      <w:bodyDiv w:val="1"/>
      <w:marLeft w:val="0"/>
      <w:marRight w:val="0"/>
      <w:marTop w:val="0"/>
      <w:marBottom w:val="0"/>
      <w:divBdr>
        <w:top w:val="none" w:sz="0" w:space="0" w:color="auto"/>
        <w:left w:val="none" w:sz="0" w:space="0" w:color="auto"/>
        <w:bottom w:val="none" w:sz="0" w:space="0" w:color="auto"/>
        <w:right w:val="none" w:sz="0" w:space="0" w:color="auto"/>
      </w:divBdr>
      <w:divsChild>
        <w:div w:id="1201286223">
          <w:marLeft w:val="0"/>
          <w:marRight w:val="0"/>
          <w:marTop w:val="0"/>
          <w:marBottom w:val="0"/>
          <w:divBdr>
            <w:top w:val="none" w:sz="0" w:space="0" w:color="auto"/>
            <w:left w:val="none" w:sz="0" w:space="0" w:color="auto"/>
            <w:bottom w:val="none" w:sz="0" w:space="0" w:color="auto"/>
            <w:right w:val="none" w:sz="0" w:space="0" w:color="auto"/>
          </w:divBdr>
          <w:divsChild>
            <w:div w:id="1008211010">
              <w:marLeft w:val="0"/>
              <w:marRight w:val="0"/>
              <w:marTop w:val="0"/>
              <w:marBottom w:val="0"/>
              <w:divBdr>
                <w:top w:val="none" w:sz="0" w:space="0" w:color="auto"/>
                <w:left w:val="none" w:sz="0" w:space="0" w:color="auto"/>
                <w:bottom w:val="none" w:sz="0" w:space="0" w:color="auto"/>
                <w:right w:val="none" w:sz="0" w:space="0" w:color="auto"/>
              </w:divBdr>
              <w:divsChild>
                <w:div w:id="837961037">
                  <w:marLeft w:val="0"/>
                  <w:marRight w:val="0"/>
                  <w:marTop w:val="0"/>
                  <w:marBottom w:val="0"/>
                  <w:divBdr>
                    <w:top w:val="none" w:sz="0" w:space="0" w:color="auto"/>
                    <w:left w:val="none" w:sz="0" w:space="0" w:color="auto"/>
                    <w:bottom w:val="none" w:sz="0" w:space="0" w:color="auto"/>
                    <w:right w:val="none" w:sz="0" w:space="0" w:color="auto"/>
                  </w:divBdr>
                  <w:divsChild>
                    <w:div w:id="1365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79965">
      <w:bodyDiv w:val="1"/>
      <w:marLeft w:val="0"/>
      <w:marRight w:val="0"/>
      <w:marTop w:val="0"/>
      <w:marBottom w:val="0"/>
      <w:divBdr>
        <w:top w:val="none" w:sz="0" w:space="0" w:color="auto"/>
        <w:left w:val="none" w:sz="0" w:space="0" w:color="auto"/>
        <w:bottom w:val="none" w:sz="0" w:space="0" w:color="auto"/>
        <w:right w:val="none" w:sz="0" w:space="0" w:color="auto"/>
      </w:divBdr>
      <w:divsChild>
        <w:div w:id="1473987411">
          <w:marLeft w:val="0"/>
          <w:marRight w:val="0"/>
          <w:marTop w:val="0"/>
          <w:marBottom w:val="0"/>
          <w:divBdr>
            <w:top w:val="none" w:sz="0" w:space="0" w:color="auto"/>
            <w:left w:val="none" w:sz="0" w:space="0" w:color="auto"/>
            <w:bottom w:val="none" w:sz="0" w:space="0" w:color="auto"/>
            <w:right w:val="none" w:sz="0" w:space="0" w:color="auto"/>
          </w:divBdr>
          <w:divsChild>
            <w:div w:id="205996139">
              <w:marLeft w:val="0"/>
              <w:marRight w:val="0"/>
              <w:marTop w:val="0"/>
              <w:marBottom w:val="0"/>
              <w:divBdr>
                <w:top w:val="none" w:sz="0" w:space="0" w:color="auto"/>
                <w:left w:val="none" w:sz="0" w:space="0" w:color="auto"/>
                <w:bottom w:val="none" w:sz="0" w:space="0" w:color="auto"/>
                <w:right w:val="none" w:sz="0" w:space="0" w:color="auto"/>
              </w:divBdr>
              <w:divsChild>
                <w:div w:id="1531606054">
                  <w:marLeft w:val="0"/>
                  <w:marRight w:val="0"/>
                  <w:marTop w:val="0"/>
                  <w:marBottom w:val="0"/>
                  <w:divBdr>
                    <w:top w:val="none" w:sz="0" w:space="0" w:color="auto"/>
                    <w:left w:val="none" w:sz="0" w:space="0" w:color="auto"/>
                    <w:bottom w:val="none" w:sz="0" w:space="0" w:color="auto"/>
                    <w:right w:val="none" w:sz="0" w:space="0" w:color="auto"/>
                  </w:divBdr>
                  <w:divsChild>
                    <w:div w:id="162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4593">
      <w:bodyDiv w:val="1"/>
      <w:marLeft w:val="0"/>
      <w:marRight w:val="0"/>
      <w:marTop w:val="0"/>
      <w:marBottom w:val="0"/>
      <w:divBdr>
        <w:top w:val="none" w:sz="0" w:space="0" w:color="auto"/>
        <w:left w:val="none" w:sz="0" w:space="0" w:color="auto"/>
        <w:bottom w:val="none" w:sz="0" w:space="0" w:color="auto"/>
        <w:right w:val="none" w:sz="0" w:space="0" w:color="auto"/>
      </w:divBdr>
      <w:divsChild>
        <w:div w:id="1657105588">
          <w:marLeft w:val="0"/>
          <w:marRight w:val="0"/>
          <w:marTop w:val="0"/>
          <w:marBottom w:val="0"/>
          <w:divBdr>
            <w:top w:val="none" w:sz="0" w:space="0" w:color="auto"/>
            <w:left w:val="none" w:sz="0" w:space="0" w:color="auto"/>
            <w:bottom w:val="none" w:sz="0" w:space="0" w:color="auto"/>
            <w:right w:val="none" w:sz="0" w:space="0" w:color="auto"/>
          </w:divBdr>
          <w:divsChild>
            <w:div w:id="568806581">
              <w:marLeft w:val="0"/>
              <w:marRight w:val="0"/>
              <w:marTop w:val="0"/>
              <w:marBottom w:val="0"/>
              <w:divBdr>
                <w:top w:val="none" w:sz="0" w:space="0" w:color="auto"/>
                <w:left w:val="none" w:sz="0" w:space="0" w:color="auto"/>
                <w:bottom w:val="none" w:sz="0" w:space="0" w:color="auto"/>
                <w:right w:val="none" w:sz="0" w:space="0" w:color="auto"/>
              </w:divBdr>
              <w:divsChild>
                <w:div w:id="878905228">
                  <w:marLeft w:val="0"/>
                  <w:marRight w:val="0"/>
                  <w:marTop w:val="0"/>
                  <w:marBottom w:val="0"/>
                  <w:divBdr>
                    <w:top w:val="none" w:sz="0" w:space="0" w:color="auto"/>
                    <w:left w:val="none" w:sz="0" w:space="0" w:color="auto"/>
                    <w:bottom w:val="none" w:sz="0" w:space="0" w:color="auto"/>
                    <w:right w:val="none" w:sz="0" w:space="0" w:color="auto"/>
                  </w:divBdr>
                  <w:divsChild>
                    <w:div w:id="9543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07101">
      <w:bodyDiv w:val="1"/>
      <w:marLeft w:val="0"/>
      <w:marRight w:val="0"/>
      <w:marTop w:val="0"/>
      <w:marBottom w:val="0"/>
      <w:divBdr>
        <w:top w:val="none" w:sz="0" w:space="0" w:color="auto"/>
        <w:left w:val="none" w:sz="0" w:space="0" w:color="auto"/>
        <w:bottom w:val="none" w:sz="0" w:space="0" w:color="auto"/>
        <w:right w:val="none" w:sz="0" w:space="0" w:color="auto"/>
      </w:divBdr>
      <w:divsChild>
        <w:div w:id="678384001">
          <w:marLeft w:val="0"/>
          <w:marRight w:val="0"/>
          <w:marTop w:val="0"/>
          <w:marBottom w:val="0"/>
          <w:divBdr>
            <w:top w:val="none" w:sz="0" w:space="0" w:color="auto"/>
            <w:left w:val="none" w:sz="0" w:space="0" w:color="auto"/>
            <w:bottom w:val="none" w:sz="0" w:space="0" w:color="auto"/>
            <w:right w:val="none" w:sz="0" w:space="0" w:color="auto"/>
          </w:divBdr>
          <w:divsChild>
            <w:div w:id="670252584">
              <w:marLeft w:val="0"/>
              <w:marRight w:val="0"/>
              <w:marTop w:val="0"/>
              <w:marBottom w:val="0"/>
              <w:divBdr>
                <w:top w:val="none" w:sz="0" w:space="0" w:color="auto"/>
                <w:left w:val="none" w:sz="0" w:space="0" w:color="auto"/>
                <w:bottom w:val="none" w:sz="0" w:space="0" w:color="auto"/>
                <w:right w:val="none" w:sz="0" w:space="0" w:color="auto"/>
              </w:divBdr>
              <w:divsChild>
                <w:div w:id="741610391">
                  <w:marLeft w:val="0"/>
                  <w:marRight w:val="0"/>
                  <w:marTop w:val="0"/>
                  <w:marBottom w:val="0"/>
                  <w:divBdr>
                    <w:top w:val="none" w:sz="0" w:space="0" w:color="auto"/>
                    <w:left w:val="none" w:sz="0" w:space="0" w:color="auto"/>
                    <w:bottom w:val="none" w:sz="0" w:space="0" w:color="auto"/>
                    <w:right w:val="none" w:sz="0" w:space="0" w:color="auto"/>
                  </w:divBdr>
                  <w:divsChild>
                    <w:div w:id="6038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25644">
      <w:bodyDiv w:val="1"/>
      <w:marLeft w:val="0"/>
      <w:marRight w:val="0"/>
      <w:marTop w:val="0"/>
      <w:marBottom w:val="0"/>
      <w:divBdr>
        <w:top w:val="none" w:sz="0" w:space="0" w:color="auto"/>
        <w:left w:val="none" w:sz="0" w:space="0" w:color="auto"/>
        <w:bottom w:val="none" w:sz="0" w:space="0" w:color="auto"/>
        <w:right w:val="none" w:sz="0" w:space="0" w:color="auto"/>
      </w:divBdr>
      <w:divsChild>
        <w:div w:id="321547725">
          <w:marLeft w:val="0"/>
          <w:marRight w:val="0"/>
          <w:marTop w:val="0"/>
          <w:marBottom w:val="0"/>
          <w:divBdr>
            <w:top w:val="none" w:sz="0" w:space="0" w:color="auto"/>
            <w:left w:val="none" w:sz="0" w:space="0" w:color="auto"/>
            <w:bottom w:val="none" w:sz="0" w:space="0" w:color="auto"/>
            <w:right w:val="none" w:sz="0" w:space="0" w:color="auto"/>
          </w:divBdr>
          <w:divsChild>
            <w:div w:id="473179039">
              <w:marLeft w:val="0"/>
              <w:marRight w:val="0"/>
              <w:marTop w:val="0"/>
              <w:marBottom w:val="0"/>
              <w:divBdr>
                <w:top w:val="none" w:sz="0" w:space="0" w:color="auto"/>
                <w:left w:val="none" w:sz="0" w:space="0" w:color="auto"/>
                <w:bottom w:val="none" w:sz="0" w:space="0" w:color="auto"/>
                <w:right w:val="none" w:sz="0" w:space="0" w:color="auto"/>
              </w:divBdr>
              <w:divsChild>
                <w:div w:id="267204763">
                  <w:marLeft w:val="0"/>
                  <w:marRight w:val="0"/>
                  <w:marTop w:val="0"/>
                  <w:marBottom w:val="0"/>
                  <w:divBdr>
                    <w:top w:val="none" w:sz="0" w:space="0" w:color="auto"/>
                    <w:left w:val="none" w:sz="0" w:space="0" w:color="auto"/>
                    <w:bottom w:val="none" w:sz="0" w:space="0" w:color="auto"/>
                    <w:right w:val="none" w:sz="0" w:space="0" w:color="auto"/>
                  </w:divBdr>
                  <w:divsChild>
                    <w:div w:id="6201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37610">
      <w:bodyDiv w:val="1"/>
      <w:marLeft w:val="0"/>
      <w:marRight w:val="0"/>
      <w:marTop w:val="0"/>
      <w:marBottom w:val="0"/>
      <w:divBdr>
        <w:top w:val="none" w:sz="0" w:space="0" w:color="auto"/>
        <w:left w:val="none" w:sz="0" w:space="0" w:color="auto"/>
        <w:bottom w:val="none" w:sz="0" w:space="0" w:color="auto"/>
        <w:right w:val="none" w:sz="0" w:space="0" w:color="auto"/>
      </w:divBdr>
      <w:divsChild>
        <w:div w:id="1788163205">
          <w:marLeft w:val="0"/>
          <w:marRight w:val="0"/>
          <w:marTop w:val="0"/>
          <w:marBottom w:val="0"/>
          <w:divBdr>
            <w:top w:val="none" w:sz="0" w:space="0" w:color="auto"/>
            <w:left w:val="none" w:sz="0" w:space="0" w:color="auto"/>
            <w:bottom w:val="none" w:sz="0" w:space="0" w:color="auto"/>
            <w:right w:val="none" w:sz="0" w:space="0" w:color="auto"/>
          </w:divBdr>
          <w:divsChild>
            <w:div w:id="624119703">
              <w:marLeft w:val="0"/>
              <w:marRight w:val="0"/>
              <w:marTop w:val="0"/>
              <w:marBottom w:val="0"/>
              <w:divBdr>
                <w:top w:val="none" w:sz="0" w:space="0" w:color="auto"/>
                <w:left w:val="none" w:sz="0" w:space="0" w:color="auto"/>
                <w:bottom w:val="none" w:sz="0" w:space="0" w:color="auto"/>
                <w:right w:val="none" w:sz="0" w:space="0" w:color="auto"/>
              </w:divBdr>
              <w:divsChild>
                <w:div w:id="1058481219">
                  <w:marLeft w:val="0"/>
                  <w:marRight w:val="0"/>
                  <w:marTop w:val="0"/>
                  <w:marBottom w:val="0"/>
                  <w:divBdr>
                    <w:top w:val="none" w:sz="0" w:space="0" w:color="auto"/>
                    <w:left w:val="none" w:sz="0" w:space="0" w:color="auto"/>
                    <w:bottom w:val="none" w:sz="0" w:space="0" w:color="auto"/>
                    <w:right w:val="none" w:sz="0" w:space="0" w:color="auto"/>
                  </w:divBdr>
                  <w:divsChild>
                    <w:div w:id="6043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24490">
      <w:bodyDiv w:val="1"/>
      <w:marLeft w:val="0"/>
      <w:marRight w:val="0"/>
      <w:marTop w:val="0"/>
      <w:marBottom w:val="0"/>
      <w:divBdr>
        <w:top w:val="none" w:sz="0" w:space="0" w:color="auto"/>
        <w:left w:val="none" w:sz="0" w:space="0" w:color="auto"/>
        <w:bottom w:val="none" w:sz="0" w:space="0" w:color="auto"/>
        <w:right w:val="none" w:sz="0" w:space="0" w:color="auto"/>
      </w:divBdr>
      <w:divsChild>
        <w:div w:id="127868416">
          <w:marLeft w:val="0"/>
          <w:marRight w:val="0"/>
          <w:marTop w:val="0"/>
          <w:marBottom w:val="0"/>
          <w:divBdr>
            <w:top w:val="none" w:sz="0" w:space="0" w:color="auto"/>
            <w:left w:val="none" w:sz="0" w:space="0" w:color="auto"/>
            <w:bottom w:val="none" w:sz="0" w:space="0" w:color="auto"/>
            <w:right w:val="none" w:sz="0" w:space="0" w:color="auto"/>
          </w:divBdr>
          <w:divsChild>
            <w:div w:id="840119917">
              <w:marLeft w:val="0"/>
              <w:marRight w:val="0"/>
              <w:marTop w:val="0"/>
              <w:marBottom w:val="0"/>
              <w:divBdr>
                <w:top w:val="none" w:sz="0" w:space="0" w:color="auto"/>
                <w:left w:val="none" w:sz="0" w:space="0" w:color="auto"/>
                <w:bottom w:val="none" w:sz="0" w:space="0" w:color="auto"/>
                <w:right w:val="none" w:sz="0" w:space="0" w:color="auto"/>
              </w:divBdr>
              <w:divsChild>
                <w:div w:id="2006664899">
                  <w:marLeft w:val="0"/>
                  <w:marRight w:val="0"/>
                  <w:marTop w:val="0"/>
                  <w:marBottom w:val="0"/>
                  <w:divBdr>
                    <w:top w:val="none" w:sz="0" w:space="0" w:color="auto"/>
                    <w:left w:val="none" w:sz="0" w:space="0" w:color="auto"/>
                    <w:bottom w:val="none" w:sz="0" w:space="0" w:color="auto"/>
                    <w:right w:val="none" w:sz="0" w:space="0" w:color="auto"/>
                  </w:divBdr>
                  <w:divsChild>
                    <w:div w:id="9741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98838">
      <w:bodyDiv w:val="1"/>
      <w:marLeft w:val="0"/>
      <w:marRight w:val="0"/>
      <w:marTop w:val="0"/>
      <w:marBottom w:val="0"/>
      <w:divBdr>
        <w:top w:val="none" w:sz="0" w:space="0" w:color="auto"/>
        <w:left w:val="none" w:sz="0" w:space="0" w:color="auto"/>
        <w:bottom w:val="none" w:sz="0" w:space="0" w:color="auto"/>
        <w:right w:val="none" w:sz="0" w:space="0" w:color="auto"/>
      </w:divBdr>
      <w:divsChild>
        <w:div w:id="1232690212">
          <w:marLeft w:val="0"/>
          <w:marRight w:val="0"/>
          <w:marTop w:val="0"/>
          <w:marBottom w:val="0"/>
          <w:divBdr>
            <w:top w:val="none" w:sz="0" w:space="0" w:color="auto"/>
            <w:left w:val="none" w:sz="0" w:space="0" w:color="auto"/>
            <w:bottom w:val="none" w:sz="0" w:space="0" w:color="auto"/>
            <w:right w:val="none" w:sz="0" w:space="0" w:color="auto"/>
          </w:divBdr>
          <w:divsChild>
            <w:div w:id="658270631">
              <w:marLeft w:val="0"/>
              <w:marRight w:val="0"/>
              <w:marTop w:val="0"/>
              <w:marBottom w:val="0"/>
              <w:divBdr>
                <w:top w:val="none" w:sz="0" w:space="0" w:color="auto"/>
                <w:left w:val="none" w:sz="0" w:space="0" w:color="auto"/>
                <w:bottom w:val="none" w:sz="0" w:space="0" w:color="auto"/>
                <w:right w:val="none" w:sz="0" w:space="0" w:color="auto"/>
              </w:divBdr>
              <w:divsChild>
                <w:div w:id="206264130">
                  <w:marLeft w:val="0"/>
                  <w:marRight w:val="0"/>
                  <w:marTop w:val="0"/>
                  <w:marBottom w:val="0"/>
                  <w:divBdr>
                    <w:top w:val="none" w:sz="0" w:space="0" w:color="auto"/>
                    <w:left w:val="none" w:sz="0" w:space="0" w:color="auto"/>
                    <w:bottom w:val="none" w:sz="0" w:space="0" w:color="auto"/>
                    <w:right w:val="none" w:sz="0" w:space="0" w:color="auto"/>
                  </w:divBdr>
                  <w:divsChild>
                    <w:div w:id="2312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08998">
      <w:bodyDiv w:val="1"/>
      <w:marLeft w:val="0"/>
      <w:marRight w:val="0"/>
      <w:marTop w:val="0"/>
      <w:marBottom w:val="0"/>
      <w:divBdr>
        <w:top w:val="none" w:sz="0" w:space="0" w:color="auto"/>
        <w:left w:val="none" w:sz="0" w:space="0" w:color="auto"/>
        <w:bottom w:val="none" w:sz="0" w:space="0" w:color="auto"/>
        <w:right w:val="none" w:sz="0" w:space="0" w:color="auto"/>
      </w:divBdr>
      <w:divsChild>
        <w:div w:id="1243294095">
          <w:marLeft w:val="0"/>
          <w:marRight w:val="0"/>
          <w:marTop w:val="0"/>
          <w:marBottom w:val="0"/>
          <w:divBdr>
            <w:top w:val="none" w:sz="0" w:space="0" w:color="auto"/>
            <w:left w:val="none" w:sz="0" w:space="0" w:color="auto"/>
            <w:bottom w:val="none" w:sz="0" w:space="0" w:color="auto"/>
            <w:right w:val="none" w:sz="0" w:space="0" w:color="auto"/>
          </w:divBdr>
          <w:divsChild>
            <w:div w:id="267590263">
              <w:marLeft w:val="0"/>
              <w:marRight w:val="0"/>
              <w:marTop w:val="0"/>
              <w:marBottom w:val="0"/>
              <w:divBdr>
                <w:top w:val="none" w:sz="0" w:space="0" w:color="auto"/>
                <w:left w:val="none" w:sz="0" w:space="0" w:color="auto"/>
                <w:bottom w:val="none" w:sz="0" w:space="0" w:color="auto"/>
                <w:right w:val="none" w:sz="0" w:space="0" w:color="auto"/>
              </w:divBdr>
              <w:divsChild>
                <w:div w:id="2088570044">
                  <w:marLeft w:val="0"/>
                  <w:marRight w:val="0"/>
                  <w:marTop w:val="0"/>
                  <w:marBottom w:val="0"/>
                  <w:divBdr>
                    <w:top w:val="none" w:sz="0" w:space="0" w:color="auto"/>
                    <w:left w:val="none" w:sz="0" w:space="0" w:color="auto"/>
                    <w:bottom w:val="none" w:sz="0" w:space="0" w:color="auto"/>
                    <w:right w:val="none" w:sz="0" w:space="0" w:color="auto"/>
                  </w:divBdr>
                  <w:divsChild>
                    <w:div w:id="18095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79358">
      <w:bodyDiv w:val="1"/>
      <w:marLeft w:val="0"/>
      <w:marRight w:val="0"/>
      <w:marTop w:val="0"/>
      <w:marBottom w:val="0"/>
      <w:divBdr>
        <w:top w:val="none" w:sz="0" w:space="0" w:color="auto"/>
        <w:left w:val="none" w:sz="0" w:space="0" w:color="auto"/>
        <w:bottom w:val="none" w:sz="0" w:space="0" w:color="auto"/>
        <w:right w:val="none" w:sz="0" w:space="0" w:color="auto"/>
      </w:divBdr>
      <w:divsChild>
        <w:div w:id="834415632">
          <w:marLeft w:val="0"/>
          <w:marRight w:val="0"/>
          <w:marTop w:val="0"/>
          <w:marBottom w:val="0"/>
          <w:divBdr>
            <w:top w:val="none" w:sz="0" w:space="0" w:color="auto"/>
            <w:left w:val="none" w:sz="0" w:space="0" w:color="auto"/>
            <w:bottom w:val="none" w:sz="0" w:space="0" w:color="auto"/>
            <w:right w:val="none" w:sz="0" w:space="0" w:color="auto"/>
          </w:divBdr>
          <w:divsChild>
            <w:div w:id="948047514">
              <w:marLeft w:val="0"/>
              <w:marRight w:val="0"/>
              <w:marTop w:val="0"/>
              <w:marBottom w:val="0"/>
              <w:divBdr>
                <w:top w:val="none" w:sz="0" w:space="0" w:color="auto"/>
                <w:left w:val="none" w:sz="0" w:space="0" w:color="auto"/>
                <w:bottom w:val="none" w:sz="0" w:space="0" w:color="auto"/>
                <w:right w:val="none" w:sz="0" w:space="0" w:color="auto"/>
              </w:divBdr>
              <w:divsChild>
                <w:div w:id="745031943">
                  <w:marLeft w:val="0"/>
                  <w:marRight w:val="0"/>
                  <w:marTop w:val="0"/>
                  <w:marBottom w:val="0"/>
                  <w:divBdr>
                    <w:top w:val="none" w:sz="0" w:space="0" w:color="auto"/>
                    <w:left w:val="none" w:sz="0" w:space="0" w:color="auto"/>
                    <w:bottom w:val="none" w:sz="0" w:space="0" w:color="auto"/>
                    <w:right w:val="none" w:sz="0" w:space="0" w:color="auto"/>
                  </w:divBdr>
                  <w:divsChild>
                    <w:div w:id="10809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74585">
      <w:bodyDiv w:val="1"/>
      <w:marLeft w:val="0"/>
      <w:marRight w:val="0"/>
      <w:marTop w:val="0"/>
      <w:marBottom w:val="0"/>
      <w:divBdr>
        <w:top w:val="none" w:sz="0" w:space="0" w:color="auto"/>
        <w:left w:val="none" w:sz="0" w:space="0" w:color="auto"/>
        <w:bottom w:val="none" w:sz="0" w:space="0" w:color="auto"/>
        <w:right w:val="none" w:sz="0" w:space="0" w:color="auto"/>
      </w:divBdr>
      <w:divsChild>
        <w:div w:id="1190991016">
          <w:marLeft w:val="0"/>
          <w:marRight w:val="0"/>
          <w:marTop w:val="0"/>
          <w:marBottom w:val="0"/>
          <w:divBdr>
            <w:top w:val="none" w:sz="0" w:space="0" w:color="auto"/>
            <w:left w:val="none" w:sz="0" w:space="0" w:color="auto"/>
            <w:bottom w:val="none" w:sz="0" w:space="0" w:color="auto"/>
            <w:right w:val="none" w:sz="0" w:space="0" w:color="auto"/>
          </w:divBdr>
          <w:divsChild>
            <w:div w:id="1281843716">
              <w:marLeft w:val="0"/>
              <w:marRight w:val="0"/>
              <w:marTop w:val="0"/>
              <w:marBottom w:val="0"/>
              <w:divBdr>
                <w:top w:val="none" w:sz="0" w:space="0" w:color="auto"/>
                <w:left w:val="none" w:sz="0" w:space="0" w:color="auto"/>
                <w:bottom w:val="none" w:sz="0" w:space="0" w:color="auto"/>
                <w:right w:val="none" w:sz="0" w:space="0" w:color="auto"/>
              </w:divBdr>
              <w:divsChild>
                <w:div w:id="1721394952">
                  <w:marLeft w:val="0"/>
                  <w:marRight w:val="0"/>
                  <w:marTop w:val="0"/>
                  <w:marBottom w:val="0"/>
                  <w:divBdr>
                    <w:top w:val="none" w:sz="0" w:space="0" w:color="auto"/>
                    <w:left w:val="none" w:sz="0" w:space="0" w:color="auto"/>
                    <w:bottom w:val="none" w:sz="0" w:space="0" w:color="auto"/>
                    <w:right w:val="none" w:sz="0" w:space="0" w:color="auto"/>
                  </w:divBdr>
                  <w:divsChild>
                    <w:div w:id="751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28736">
      <w:bodyDiv w:val="1"/>
      <w:marLeft w:val="0"/>
      <w:marRight w:val="0"/>
      <w:marTop w:val="0"/>
      <w:marBottom w:val="0"/>
      <w:divBdr>
        <w:top w:val="none" w:sz="0" w:space="0" w:color="auto"/>
        <w:left w:val="none" w:sz="0" w:space="0" w:color="auto"/>
        <w:bottom w:val="none" w:sz="0" w:space="0" w:color="auto"/>
        <w:right w:val="none" w:sz="0" w:space="0" w:color="auto"/>
      </w:divBdr>
      <w:divsChild>
        <w:div w:id="794181353">
          <w:marLeft w:val="0"/>
          <w:marRight w:val="0"/>
          <w:marTop w:val="0"/>
          <w:marBottom w:val="0"/>
          <w:divBdr>
            <w:top w:val="none" w:sz="0" w:space="0" w:color="auto"/>
            <w:left w:val="none" w:sz="0" w:space="0" w:color="auto"/>
            <w:bottom w:val="none" w:sz="0" w:space="0" w:color="auto"/>
            <w:right w:val="none" w:sz="0" w:space="0" w:color="auto"/>
          </w:divBdr>
          <w:divsChild>
            <w:div w:id="1975864640">
              <w:marLeft w:val="0"/>
              <w:marRight w:val="0"/>
              <w:marTop w:val="0"/>
              <w:marBottom w:val="0"/>
              <w:divBdr>
                <w:top w:val="none" w:sz="0" w:space="0" w:color="auto"/>
                <w:left w:val="none" w:sz="0" w:space="0" w:color="auto"/>
                <w:bottom w:val="none" w:sz="0" w:space="0" w:color="auto"/>
                <w:right w:val="none" w:sz="0" w:space="0" w:color="auto"/>
              </w:divBdr>
              <w:divsChild>
                <w:div w:id="1271552483">
                  <w:marLeft w:val="0"/>
                  <w:marRight w:val="0"/>
                  <w:marTop w:val="0"/>
                  <w:marBottom w:val="0"/>
                  <w:divBdr>
                    <w:top w:val="none" w:sz="0" w:space="0" w:color="auto"/>
                    <w:left w:val="none" w:sz="0" w:space="0" w:color="auto"/>
                    <w:bottom w:val="none" w:sz="0" w:space="0" w:color="auto"/>
                    <w:right w:val="none" w:sz="0" w:space="0" w:color="auto"/>
                  </w:divBdr>
                  <w:divsChild>
                    <w:div w:id="14332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24052">
      <w:bodyDiv w:val="1"/>
      <w:marLeft w:val="0"/>
      <w:marRight w:val="0"/>
      <w:marTop w:val="0"/>
      <w:marBottom w:val="0"/>
      <w:divBdr>
        <w:top w:val="none" w:sz="0" w:space="0" w:color="auto"/>
        <w:left w:val="none" w:sz="0" w:space="0" w:color="auto"/>
        <w:bottom w:val="none" w:sz="0" w:space="0" w:color="auto"/>
        <w:right w:val="none" w:sz="0" w:space="0" w:color="auto"/>
      </w:divBdr>
      <w:divsChild>
        <w:div w:id="657155202">
          <w:marLeft w:val="0"/>
          <w:marRight w:val="0"/>
          <w:marTop w:val="0"/>
          <w:marBottom w:val="0"/>
          <w:divBdr>
            <w:top w:val="none" w:sz="0" w:space="0" w:color="auto"/>
            <w:left w:val="none" w:sz="0" w:space="0" w:color="auto"/>
            <w:bottom w:val="none" w:sz="0" w:space="0" w:color="auto"/>
            <w:right w:val="none" w:sz="0" w:space="0" w:color="auto"/>
          </w:divBdr>
          <w:divsChild>
            <w:div w:id="444619646">
              <w:marLeft w:val="0"/>
              <w:marRight w:val="0"/>
              <w:marTop w:val="0"/>
              <w:marBottom w:val="0"/>
              <w:divBdr>
                <w:top w:val="none" w:sz="0" w:space="0" w:color="auto"/>
                <w:left w:val="none" w:sz="0" w:space="0" w:color="auto"/>
                <w:bottom w:val="none" w:sz="0" w:space="0" w:color="auto"/>
                <w:right w:val="none" w:sz="0" w:space="0" w:color="auto"/>
              </w:divBdr>
              <w:divsChild>
                <w:div w:id="1555003504">
                  <w:marLeft w:val="0"/>
                  <w:marRight w:val="0"/>
                  <w:marTop w:val="0"/>
                  <w:marBottom w:val="0"/>
                  <w:divBdr>
                    <w:top w:val="none" w:sz="0" w:space="0" w:color="auto"/>
                    <w:left w:val="none" w:sz="0" w:space="0" w:color="auto"/>
                    <w:bottom w:val="none" w:sz="0" w:space="0" w:color="auto"/>
                    <w:right w:val="none" w:sz="0" w:space="0" w:color="auto"/>
                  </w:divBdr>
                  <w:divsChild>
                    <w:div w:id="12767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81185">
      <w:bodyDiv w:val="1"/>
      <w:marLeft w:val="0"/>
      <w:marRight w:val="0"/>
      <w:marTop w:val="0"/>
      <w:marBottom w:val="0"/>
      <w:divBdr>
        <w:top w:val="none" w:sz="0" w:space="0" w:color="auto"/>
        <w:left w:val="none" w:sz="0" w:space="0" w:color="auto"/>
        <w:bottom w:val="none" w:sz="0" w:space="0" w:color="auto"/>
        <w:right w:val="none" w:sz="0" w:space="0" w:color="auto"/>
      </w:divBdr>
      <w:divsChild>
        <w:div w:id="560100487">
          <w:marLeft w:val="0"/>
          <w:marRight w:val="0"/>
          <w:marTop w:val="0"/>
          <w:marBottom w:val="0"/>
          <w:divBdr>
            <w:top w:val="none" w:sz="0" w:space="0" w:color="auto"/>
            <w:left w:val="none" w:sz="0" w:space="0" w:color="auto"/>
            <w:bottom w:val="none" w:sz="0" w:space="0" w:color="auto"/>
            <w:right w:val="none" w:sz="0" w:space="0" w:color="auto"/>
          </w:divBdr>
          <w:divsChild>
            <w:div w:id="898592326">
              <w:marLeft w:val="0"/>
              <w:marRight w:val="0"/>
              <w:marTop w:val="0"/>
              <w:marBottom w:val="0"/>
              <w:divBdr>
                <w:top w:val="none" w:sz="0" w:space="0" w:color="auto"/>
                <w:left w:val="none" w:sz="0" w:space="0" w:color="auto"/>
                <w:bottom w:val="none" w:sz="0" w:space="0" w:color="auto"/>
                <w:right w:val="none" w:sz="0" w:space="0" w:color="auto"/>
              </w:divBdr>
              <w:divsChild>
                <w:div w:id="1386756642">
                  <w:marLeft w:val="0"/>
                  <w:marRight w:val="0"/>
                  <w:marTop w:val="0"/>
                  <w:marBottom w:val="0"/>
                  <w:divBdr>
                    <w:top w:val="none" w:sz="0" w:space="0" w:color="auto"/>
                    <w:left w:val="none" w:sz="0" w:space="0" w:color="auto"/>
                    <w:bottom w:val="none" w:sz="0" w:space="0" w:color="auto"/>
                    <w:right w:val="none" w:sz="0" w:space="0" w:color="auto"/>
                  </w:divBdr>
                  <w:divsChild>
                    <w:div w:id="8940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8200">
      <w:bodyDiv w:val="1"/>
      <w:marLeft w:val="0"/>
      <w:marRight w:val="0"/>
      <w:marTop w:val="0"/>
      <w:marBottom w:val="0"/>
      <w:divBdr>
        <w:top w:val="none" w:sz="0" w:space="0" w:color="auto"/>
        <w:left w:val="none" w:sz="0" w:space="0" w:color="auto"/>
        <w:bottom w:val="none" w:sz="0" w:space="0" w:color="auto"/>
        <w:right w:val="none" w:sz="0" w:space="0" w:color="auto"/>
      </w:divBdr>
      <w:divsChild>
        <w:div w:id="995299983">
          <w:marLeft w:val="0"/>
          <w:marRight w:val="0"/>
          <w:marTop w:val="0"/>
          <w:marBottom w:val="0"/>
          <w:divBdr>
            <w:top w:val="none" w:sz="0" w:space="0" w:color="auto"/>
            <w:left w:val="none" w:sz="0" w:space="0" w:color="auto"/>
            <w:bottom w:val="none" w:sz="0" w:space="0" w:color="auto"/>
            <w:right w:val="none" w:sz="0" w:space="0" w:color="auto"/>
          </w:divBdr>
          <w:divsChild>
            <w:div w:id="1361779318">
              <w:marLeft w:val="0"/>
              <w:marRight w:val="0"/>
              <w:marTop w:val="0"/>
              <w:marBottom w:val="0"/>
              <w:divBdr>
                <w:top w:val="none" w:sz="0" w:space="0" w:color="auto"/>
                <w:left w:val="none" w:sz="0" w:space="0" w:color="auto"/>
                <w:bottom w:val="none" w:sz="0" w:space="0" w:color="auto"/>
                <w:right w:val="none" w:sz="0" w:space="0" w:color="auto"/>
              </w:divBdr>
              <w:divsChild>
                <w:div w:id="314922102">
                  <w:marLeft w:val="0"/>
                  <w:marRight w:val="0"/>
                  <w:marTop w:val="0"/>
                  <w:marBottom w:val="0"/>
                  <w:divBdr>
                    <w:top w:val="none" w:sz="0" w:space="0" w:color="auto"/>
                    <w:left w:val="none" w:sz="0" w:space="0" w:color="auto"/>
                    <w:bottom w:val="none" w:sz="0" w:space="0" w:color="auto"/>
                    <w:right w:val="none" w:sz="0" w:space="0" w:color="auto"/>
                  </w:divBdr>
                  <w:divsChild>
                    <w:div w:id="1548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Lenguaje_de_programaci%C3%B3n_de_prop%C3%B3sito_genera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s.wikipedia.org/wiki/Lenguaje_de_programaci%C3%B3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s.wikipedia.org/wiki/Contenido_din%C3%A1mi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s.wikipedia.org/wiki/Desarrollo_web"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s.wikipedia.org/wiki/Script_del_lado_del_servido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Downloads/Plantilla%20Plan%20de%20Prueb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D0AD9-F97E-0043-890E-F8956F051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Template>
  <TotalTime>271</TotalTime>
  <Pages>20</Pages>
  <Words>4252</Words>
  <Characters>23389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Plan de Pruebas</vt:lpstr>
    </vt:vector>
  </TitlesOfParts>
  <Company>Nombre del Grupo de Desarrollo o Asignatura   </Company>
  <LinksUpToDate>false</LinksUpToDate>
  <CharactersWithSpaces>27586</CharactersWithSpaces>
  <SharedDoc>false</SharedDoc>
  <HLinks>
    <vt:vector size="294" baseType="variant">
      <vt:variant>
        <vt:i4>1310778</vt:i4>
      </vt:variant>
      <vt:variant>
        <vt:i4>290</vt:i4>
      </vt:variant>
      <vt:variant>
        <vt:i4>0</vt:i4>
      </vt:variant>
      <vt:variant>
        <vt:i4>5</vt:i4>
      </vt:variant>
      <vt:variant>
        <vt:lpwstr/>
      </vt:variant>
      <vt:variant>
        <vt:lpwstr>_Toc259313061</vt:lpwstr>
      </vt:variant>
      <vt:variant>
        <vt:i4>1310778</vt:i4>
      </vt:variant>
      <vt:variant>
        <vt:i4>284</vt:i4>
      </vt:variant>
      <vt:variant>
        <vt:i4>0</vt:i4>
      </vt:variant>
      <vt:variant>
        <vt:i4>5</vt:i4>
      </vt:variant>
      <vt:variant>
        <vt:lpwstr/>
      </vt:variant>
      <vt:variant>
        <vt:lpwstr>_Toc259313060</vt:lpwstr>
      </vt:variant>
      <vt:variant>
        <vt:i4>1507386</vt:i4>
      </vt:variant>
      <vt:variant>
        <vt:i4>278</vt:i4>
      </vt:variant>
      <vt:variant>
        <vt:i4>0</vt:i4>
      </vt:variant>
      <vt:variant>
        <vt:i4>5</vt:i4>
      </vt:variant>
      <vt:variant>
        <vt:lpwstr/>
      </vt:variant>
      <vt:variant>
        <vt:lpwstr>_Toc259313059</vt:lpwstr>
      </vt:variant>
      <vt:variant>
        <vt:i4>1507386</vt:i4>
      </vt:variant>
      <vt:variant>
        <vt:i4>272</vt:i4>
      </vt:variant>
      <vt:variant>
        <vt:i4>0</vt:i4>
      </vt:variant>
      <vt:variant>
        <vt:i4>5</vt:i4>
      </vt:variant>
      <vt:variant>
        <vt:lpwstr/>
      </vt:variant>
      <vt:variant>
        <vt:lpwstr>_Toc259313058</vt:lpwstr>
      </vt:variant>
      <vt:variant>
        <vt:i4>1507386</vt:i4>
      </vt:variant>
      <vt:variant>
        <vt:i4>266</vt:i4>
      </vt:variant>
      <vt:variant>
        <vt:i4>0</vt:i4>
      </vt:variant>
      <vt:variant>
        <vt:i4>5</vt:i4>
      </vt:variant>
      <vt:variant>
        <vt:lpwstr/>
      </vt:variant>
      <vt:variant>
        <vt:lpwstr>_Toc259313057</vt:lpwstr>
      </vt:variant>
      <vt:variant>
        <vt:i4>1507386</vt:i4>
      </vt:variant>
      <vt:variant>
        <vt:i4>260</vt:i4>
      </vt:variant>
      <vt:variant>
        <vt:i4>0</vt:i4>
      </vt:variant>
      <vt:variant>
        <vt:i4>5</vt:i4>
      </vt:variant>
      <vt:variant>
        <vt:lpwstr/>
      </vt:variant>
      <vt:variant>
        <vt:lpwstr>_Toc259313056</vt:lpwstr>
      </vt:variant>
      <vt:variant>
        <vt:i4>1507386</vt:i4>
      </vt:variant>
      <vt:variant>
        <vt:i4>254</vt:i4>
      </vt:variant>
      <vt:variant>
        <vt:i4>0</vt:i4>
      </vt:variant>
      <vt:variant>
        <vt:i4>5</vt:i4>
      </vt:variant>
      <vt:variant>
        <vt:lpwstr/>
      </vt:variant>
      <vt:variant>
        <vt:lpwstr>_Toc259313055</vt:lpwstr>
      </vt:variant>
      <vt:variant>
        <vt:i4>1507386</vt:i4>
      </vt:variant>
      <vt:variant>
        <vt:i4>248</vt:i4>
      </vt:variant>
      <vt:variant>
        <vt:i4>0</vt:i4>
      </vt:variant>
      <vt:variant>
        <vt:i4>5</vt:i4>
      </vt:variant>
      <vt:variant>
        <vt:lpwstr/>
      </vt:variant>
      <vt:variant>
        <vt:lpwstr>_Toc259313054</vt:lpwstr>
      </vt:variant>
      <vt:variant>
        <vt:i4>1507386</vt:i4>
      </vt:variant>
      <vt:variant>
        <vt:i4>242</vt:i4>
      </vt:variant>
      <vt:variant>
        <vt:i4>0</vt:i4>
      </vt:variant>
      <vt:variant>
        <vt:i4>5</vt:i4>
      </vt:variant>
      <vt:variant>
        <vt:lpwstr/>
      </vt:variant>
      <vt:variant>
        <vt:lpwstr>_Toc259313053</vt:lpwstr>
      </vt:variant>
      <vt:variant>
        <vt:i4>1507386</vt:i4>
      </vt:variant>
      <vt:variant>
        <vt:i4>236</vt:i4>
      </vt:variant>
      <vt:variant>
        <vt:i4>0</vt:i4>
      </vt:variant>
      <vt:variant>
        <vt:i4>5</vt:i4>
      </vt:variant>
      <vt:variant>
        <vt:lpwstr/>
      </vt:variant>
      <vt:variant>
        <vt:lpwstr>_Toc259313052</vt:lpwstr>
      </vt:variant>
      <vt:variant>
        <vt:i4>1507386</vt:i4>
      </vt:variant>
      <vt:variant>
        <vt:i4>230</vt:i4>
      </vt:variant>
      <vt:variant>
        <vt:i4>0</vt:i4>
      </vt:variant>
      <vt:variant>
        <vt:i4>5</vt:i4>
      </vt:variant>
      <vt:variant>
        <vt:lpwstr/>
      </vt:variant>
      <vt:variant>
        <vt:lpwstr>_Toc259313051</vt:lpwstr>
      </vt:variant>
      <vt:variant>
        <vt:i4>1507386</vt:i4>
      </vt:variant>
      <vt:variant>
        <vt:i4>224</vt:i4>
      </vt:variant>
      <vt:variant>
        <vt:i4>0</vt:i4>
      </vt:variant>
      <vt:variant>
        <vt:i4>5</vt:i4>
      </vt:variant>
      <vt:variant>
        <vt:lpwstr/>
      </vt:variant>
      <vt:variant>
        <vt:lpwstr>_Toc259313050</vt:lpwstr>
      </vt:variant>
      <vt:variant>
        <vt:i4>1441850</vt:i4>
      </vt:variant>
      <vt:variant>
        <vt:i4>218</vt:i4>
      </vt:variant>
      <vt:variant>
        <vt:i4>0</vt:i4>
      </vt:variant>
      <vt:variant>
        <vt:i4>5</vt:i4>
      </vt:variant>
      <vt:variant>
        <vt:lpwstr/>
      </vt:variant>
      <vt:variant>
        <vt:lpwstr>_Toc259313049</vt:lpwstr>
      </vt:variant>
      <vt:variant>
        <vt:i4>1441850</vt:i4>
      </vt:variant>
      <vt:variant>
        <vt:i4>212</vt:i4>
      </vt:variant>
      <vt:variant>
        <vt:i4>0</vt:i4>
      </vt:variant>
      <vt:variant>
        <vt:i4>5</vt:i4>
      </vt:variant>
      <vt:variant>
        <vt:lpwstr/>
      </vt:variant>
      <vt:variant>
        <vt:lpwstr>_Toc259313048</vt:lpwstr>
      </vt:variant>
      <vt:variant>
        <vt:i4>1441850</vt:i4>
      </vt:variant>
      <vt:variant>
        <vt:i4>206</vt:i4>
      </vt:variant>
      <vt:variant>
        <vt:i4>0</vt:i4>
      </vt:variant>
      <vt:variant>
        <vt:i4>5</vt:i4>
      </vt:variant>
      <vt:variant>
        <vt:lpwstr/>
      </vt:variant>
      <vt:variant>
        <vt:lpwstr>_Toc259313047</vt:lpwstr>
      </vt:variant>
      <vt:variant>
        <vt:i4>1441850</vt:i4>
      </vt:variant>
      <vt:variant>
        <vt:i4>200</vt:i4>
      </vt:variant>
      <vt:variant>
        <vt:i4>0</vt:i4>
      </vt:variant>
      <vt:variant>
        <vt:i4>5</vt:i4>
      </vt:variant>
      <vt:variant>
        <vt:lpwstr/>
      </vt:variant>
      <vt:variant>
        <vt:lpwstr>_Toc259313046</vt:lpwstr>
      </vt:variant>
      <vt:variant>
        <vt:i4>1441850</vt:i4>
      </vt:variant>
      <vt:variant>
        <vt:i4>194</vt:i4>
      </vt:variant>
      <vt:variant>
        <vt:i4>0</vt:i4>
      </vt:variant>
      <vt:variant>
        <vt:i4>5</vt:i4>
      </vt:variant>
      <vt:variant>
        <vt:lpwstr/>
      </vt:variant>
      <vt:variant>
        <vt:lpwstr>_Toc259313045</vt:lpwstr>
      </vt:variant>
      <vt:variant>
        <vt:i4>1441850</vt:i4>
      </vt:variant>
      <vt:variant>
        <vt:i4>188</vt:i4>
      </vt:variant>
      <vt:variant>
        <vt:i4>0</vt:i4>
      </vt:variant>
      <vt:variant>
        <vt:i4>5</vt:i4>
      </vt:variant>
      <vt:variant>
        <vt:lpwstr/>
      </vt:variant>
      <vt:variant>
        <vt:lpwstr>_Toc259313044</vt:lpwstr>
      </vt:variant>
      <vt:variant>
        <vt:i4>1441850</vt:i4>
      </vt:variant>
      <vt:variant>
        <vt:i4>182</vt:i4>
      </vt:variant>
      <vt:variant>
        <vt:i4>0</vt:i4>
      </vt:variant>
      <vt:variant>
        <vt:i4>5</vt:i4>
      </vt:variant>
      <vt:variant>
        <vt:lpwstr/>
      </vt:variant>
      <vt:variant>
        <vt:lpwstr>_Toc259313043</vt:lpwstr>
      </vt:variant>
      <vt:variant>
        <vt:i4>1441850</vt:i4>
      </vt:variant>
      <vt:variant>
        <vt:i4>176</vt:i4>
      </vt:variant>
      <vt:variant>
        <vt:i4>0</vt:i4>
      </vt:variant>
      <vt:variant>
        <vt:i4>5</vt:i4>
      </vt:variant>
      <vt:variant>
        <vt:lpwstr/>
      </vt:variant>
      <vt:variant>
        <vt:lpwstr>_Toc259313042</vt:lpwstr>
      </vt:variant>
      <vt:variant>
        <vt:i4>1441850</vt:i4>
      </vt:variant>
      <vt:variant>
        <vt:i4>170</vt:i4>
      </vt:variant>
      <vt:variant>
        <vt:i4>0</vt:i4>
      </vt:variant>
      <vt:variant>
        <vt:i4>5</vt:i4>
      </vt:variant>
      <vt:variant>
        <vt:lpwstr/>
      </vt:variant>
      <vt:variant>
        <vt:lpwstr>_Toc259313041</vt:lpwstr>
      </vt:variant>
      <vt:variant>
        <vt:i4>1441850</vt:i4>
      </vt:variant>
      <vt:variant>
        <vt:i4>164</vt:i4>
      </vt:variant>
      <vt:variant>
        <vt:i4>0</vt:i4>
      </vt:variant>
      <vt:variant>
        <vt:i4>5</vt:i4>
      </vt:variant>
      <vt:variant>
        <vt:lpwstr/>
      </vt:variant>
      <vt:variant>
        <vt:lpwstr>_Toc259313040</vt:lpwstr>
      </vt:variant>
      <vt:variant>
        <vt:i4>1114170</vt:i4>
      </vt:variant>
      <vt:variant>
        <vt:i4>158</vt:i4>
      </vt:variant>
      <vt:variant>
        <vt:i4>0</vt:i4>
      </vt:variant>
      <vt:variant>
        <vt:i4>5</vt:i4>
      </vt:variant>
      <vt:variant>
        <vt:lpwstr/>
      </vt:variant>
      <vt:variant>
        <vt:lpwstr>_Toc259313039</vt:lpwstr>
      </vt:variant>
      <vt:variant>
        <vt:i4>1114170</vt:i4>
      </vt:variant>
      <vt:variant>
        <vt:i4>152</vt:i4>
      </vt:variant>
      <vt:variant>
        <vt:i4>0</vt:i4>
      </vt:variant>
      <vt:variant>
        <vt:i4>5</vt:i4>
      </vt:variant>
      <vt:variant>
        <vt:lpwstr/>
      </vt:variant>
      <vt:variant>
        <vt:lpwstr>_Toc259313038</vt:lpwstr>
      </vt:variant>
      <vt:variant>
        <vt:i4>1114170</vt:i4>
      </vt:variant>
      <vt:variant>
        <vt:i4>146</vt:i4>
      </vt:variant>
      <vt:variant>
        <vt:i4>0</vt:i4>
      </vt:variant>
      <vt:variant>
        <vt:i4>5</vt:i4>
      </vt:variant>
      <vt:variant>
        <vt:lpwstr/>
      </vt:variant>
      <vt:variant>
        <vt:lpwstr>_Toc259313037</vt:lpwstr>
      </vt:variant>
      <vt:variant>
        <vt:i4>1114170</vt:i4>
      </vt:variant>
      <vt:variant>
        <vt:i4>140</vt:i4>
      </vt:variant>
      <vt:variant>
        <vt:i4>0</vt:i4>
      </vt:variant>
      <vt:variant>
        <vt:i4>5</vt:i4>
      </vt:variant>
      <vt:variant>
        <vt:lpwstr/>
      </vt:variant>
      <vt:variant>
        <vt:lpwstr>_Toc259313036</vt:lpwstr>
      </vt:variant>
      <vt:variant>
        <vt:i4>1114170</vt:i4>
      </vt:variant>
      <vt:variant>
        <vt:i4>134</vt:i4>
      </vt:variant>
      <vt:variant>
        <vt:i4>0</vt:i4>
      </vt:variant>
      <vt:variant>
        <vt:i4>5</vt:i4>
      </vt:variant>
      <vt:variant>
        <vt:lpwstr/>
      </vt:variant>
      <vt:variant>
        <vt:lpwstr>_Toc259313035</vt:lpwstr>
      </vt:variant>
      <vt:variant>
        <vt:i4>1114170</vt:i4>
      </vt:variant>
      <vt:variant>
        <vt:i4>128</vt:i4>
      </vt:variant>
      <vt:variant>
        <vt:i4>0</vt:i4>
      </vt:variant>
      <vt:variant>
        <vt:i4>5</vt:i4>
      </vt:variant>
      <vt:variant>
        <vt:lpwstr/>
      </vt:variant>
      <vt:variant>
        <vt:lpwstr>_Toc259313034</vt:lpwstr>
      </vt:variant>
      <vt:variant>
        <vt:i4>1114170</vt:i4>
      </vt:variant>
      <vt:variant>
        <vt:i4>122</vt:i4>
      </vt:variant>
      <vt:variant>
        <vt:i4>0</vt:i4>
      </vt:variant>
      <vt:variant>
        <vt:i4>5</vt:i4>
      </vt:variant>
      <vt:variant>
        <vt:lpwstr/>
      </vt:variant>
      <vt:variant>
        <vt:lpwstr>_Toc259313033</vt:lpwstr>
      </vt:variant>
      <vt:variant>
        <vt:i4>1114170</vt:i4>
      </vt:variant>
      <vt:variant>
        <vt:i4>116</vt:i4>
      </vt:variant>
      <vt:variant>
        <vt:i4>0</vt:i4>
      </vt:variant>
      <vt:variant>
        <vt:i4>5</vt:i4>
      </vt:variant>
      <vt:variant>
        <vt:lpwstr/>
      </vt:variant>
      <vt:variant>
        <vt:lpwstr>_Toc259313032</vt:lpwstr>
      </vt:variant>
      <vt:variant>
        <vt:i4>1114170</vt:i4>
      </vt:variant>
      <vt:variant>
        <vt:i4>110</vt:i4>
      </vt:variant>
      <vt:variant>
        <vt:i4>0</vt:i4>
      </vt:variant>
      <vt:variant>
        <vt:i4>5</vt:i4>
      </vt:variant>
      <vt:variant>
        <vt:lpwstr/>
      </vt:variant>
      <vt:variant>
        <vt:lpwstr>_Toc259313031</vt:lpwstr>
      </vt:variant>
      <vt:variant>
        <vt:i4>1114170</vt:i4>
      </vt:variant>
      <vt:variant>
        <vt:i4>104</vt:i4>
      </vt:variant>
      <vt:variant>
        <vt:i4>0</vt:i4>
      </vt:variant>
      <vt:variant>
        <vt:i4>5</vt:i4>
      </vt:variant>
      <vt:variant>
        <vt:lpwstr/>
      </vt:variant>
      <vt:variant>
        <vt:lpwstr>_Toc259313030</vt:lpwstr>
      </vt:variant>
      <vt:variant>
        <vt:i4>1048634</vt:i4>
      </vt:variant>
      <vt:variant>
        <vt:i4>98</vt:i4>
      </vt:variant>
      <vt:variant>
        <vt:i4>0</vt:i4>
      </vt:variant>
      <vt:variant>
        <vt:i4>5</vt:i4>
      </vt:variant>
      <vt:variant>
        <vt:lpwstr/>
      </vt:variant>
      <vt:variant>
        <vt:lpwstr>_Toc259313029</vt:lpwstr>
      </vt:variant>
      <vt:variant>
        <vt:i4>1048634</vt:i4>
      </vt:variant>
      <vt:variant>
        <vt:i4>92</vt:i4>
      </vt:variant>
      <vt:variant>
        <vt:i4>0</vt:i4>
      </vt:variant>
      <vt:variant>
        <vt:i4>5</vt:i4>
      </vt:variant>
      <vt:variant>
        <vt:lpwstr/>
      </vt:variant>
      <vt:variant>
        <vt:lpwstr>_Toc259313028</vt:lpwstr>
      </vt:variant>
      <vt:variant>
        <vt:i4>1048634</vt:i4>
      </vt:variant>
      <vt:variant>
        <vt:i4>86</vt:i4>
      </vt:variant>
      <vt:variant>
        <vt:i4>0</vt:i4>
      </vt:variant>
      <vt:variant>
        <vt:i4>5</vt:i4>
      </vt:variant>
      <vt:variant>
        <vt:lpwstr/>
      </vt:variant>
      <vt:variant>
        <vt:lpwstr>_Toc259313027</vt:lpwstr>
      </vt:variant>
      <vt:variant>
        <vt:i4>1048634</vt:i4>
      </vt:variant>
      <vt:variant>
        <vt:i4>80</vt:i4>
      </vt:variant>
      <vt:variant>
        <vt:i4>0</vt:i4>
      </vt:variant>
      <vt:variant>
        <vt:i4>5</vt:i4>
      </vt:variant>
      <vt:variant>
        <vt:lpwstr/>
      </vt:variant>
      <vt:variant>
        <vt:lpwstr>_Toc259313026</vt:lpwstr>
      </vt:variant>
      <vt:variant>
        <vt:i4>1048634</vt:i4>
      </vt:variant>
      <vt:variant>
        <vt:i4>74</vt:i4>
      </vt:variant>
      <vt:variant>
        <vt:i4>0</vt:i4>
      </vt:variant>
      <vt:variant>
        <vt:i4>5</vt:i4>
      </vt:variant>
      <vt:variant>
        <vt:lpwstr/>
      </vt:variant>
      <vt:variant>
        <vt:lpwstr>_Toc259313025</vt:lpwstr>
      </vt:variant>
      <vt:variant>
        <vt:i4>1048634</vt:i4>
      </vt:variant>
      <vt:variant>
        <vt:i4>68</vt:i4>
      </vt:variant>
      <vt:variant>
        <vt:i4>0</vt:i4>
      </vt:variant>
      <vt:variant>
        <vt:i4>5</vt:i4>
      </vt:variant>
      <vt:variant>
        <vt:lpwstr/>
      </vt:variant>
      <vt:variant>
        <vt:lpwstr>_Toc259313024</vt:lpwstr>
      </vt:variant>
      <vt:variant>
        <vt:i4>1048634</vt:i4>
      </vt:variant>
      <vt:variant>
        <vt:i4>62</vt:i4>
      </vt:variant>
      <vt:variant>
        <vt:i4>0</vt:i4>
      </vt:variant>
      <vt:variant>
        <vt:i4>5</vt:i4>
      </vt:variant>
      <vt:variant>
        <vt:lpwstr/>
      </vt:variant>
      <vt:variant>
        <vt:lpwstr>_Toc259313023</vt:lpwstr>
      </vt:variant>
      <vt:variant>
        <vt:i4>1048634</vt:i4>
      </vt:variant>
      <vt:variant>
        <vt:i4>56</vt:i4>
      </vt:variant>
      <vt:variant>
        <vt:i4>0</vt:i4>
      </vt:variant>
      <vt:variant>
        <vt:i4>5</vt:i4>
      </vt:variant>
      <vt:variant>
        <vt:lpwstr/>
      </vt:variant>
      <vt:variant>
        <vt:lpwstr>_Toc259313022</vt:lpwstr>
      </vt:variant>
      <vt:variant>
        <vt:i4>1048634</vt:i4>
      </vt:variant>
      <vt:variant>
        <vt:i4>50</vt:i4>
      </vt:variant>
      <vt:variant>
        <vt:i4>0</vt:i4>
      </vt:variant>
      <vt:variant>
        <vt:i4>5</vt:i4>
      </vt:variant>
      <vt:variant>
        <vt:lpwstr/>
      </vt:variant>
      <vt:variant>
        <vt:lpwstr>_Toc259313021</vt:lpwstr>
      </vt:variant>
      <vt:variant>
        <vt:i4>1048634</vt:i4>
      </vt:variant>
      <vt:variant>
        <vt:i4>44</vt:i4>
      </vt:variant>
      <vt:variant>
        <vt:i4>0</vt:i4>
      </vt:variant>
      <vt:variant>
        <vt:i4>5</vt:i4>
      </vt:variant>
      <vt:variant>
        <vt:lpwstr/>
      </vt:variant>
      <vt:variant>
        <vt:lpwstr>_Toc259313020</vt:lpwstr>
      </vt:variant>
      <vt:variant>
        <vt:i4>1245242</vt:i4>
      </vt:variant>
      <vt:variant>
        <vt:i4>38</vt:i4>
      </vt:variant>
      <vt:variant>
        <vt:i4>0</vt:i4>
      </vt:variant>
      <vt:variant>
        <vt:i4>5</vt:i4>
      </vt:variant>
      <vt:variant>
        <vt:lpwstr/>
      </vt:variant>
      <vt:variant>
        <vt:lpwstr>_Toc259313019</vt:lpwstr>
      </vt:variant>
      <vt:variant>
        <vt:i4>1245242</vt:i4>
      </vt:variant>
      <vt:variant>
        <vt:i4>32</vt:i4>
      </vt:variant>
      <vt:variant>
        <vt:i4>0</vt:i4>
      </vt:variant>
      <vt:variant>
        <vt:i4>5</vt:i4>
      </vt:variant>
      <vt:variant>
        <vt:lpwstr/>
      </vt:variant>
      <vt:variant>
        <vt:lpwstr>_Toc259313018</vt:lpwstr>
      </vt:variant>
      <vt:variant>
        <vt:i4>1245242</vt:i4>
      </vt:variant>
      <vt:variant>
        <vt:i4>26</vt:i4>
      </vt:variant>
      <vt:variant>
        <vt:i4>0</vt:i4>
      </vt:variant>
      <vt:variant>
        <vt:i4>5</vt:i4>
      </vt:variant>
      <vt:variant>
        <vt:lpwstr/>
      </vt:variant>
      <vt:variant>
        <vt:lpwstr>_Toc259313017</vt:lpwstr>
      </vt:variant>
      <vt:variant>
        <vt:i4>1245242</vt:i4>
      </vt:variant>
      <vt:variant>
        <vt:i4>20</vt:i4>
      </vt:variant>
      <vt:variant>
        <vt:i4>0</vt:i4>
      </vt:variant>
      <vt:variant>
        <vt:i4>5</vt:i4>
      </vt:variant>
      <vt:variant>
        <vt:lpwstr/>
      </vt:variant>
      <vt:variant>
        <vt:lpwstr>_Toc259313016</vt:lpwstr>
      </vt:variant>
      <vt:variant>
        <vt:i4>1245242</vt:i4>
      </vt:variant>
      <vt:variant>
        <vt:i4>14</vt:i4>
      </vt:variant>
      <vt:variant>
        <vt:i4>0</vt:i4>
      </vt:variant>
      <vt:variant>
        <vt:i4>5</vt:i4>
      </vt:variant>
      <vt:variant>
        <vt:lpwstr/>
      </vt:variant>
      <vt:variant>
        <vt:lpwstr>_Toc259313015</vt:lpwstr>
      </vt:variant>
      <vt:variant>
        <vt:i4>1245242</vt:i4>
      </vt:variant>
      <vt:variant>
        <vt:i4>8</vt:i4>
      </vt:variant>
      <vt:variant>
        <vt:i4>0</vt:i4>
      </vt:variant>
      <vt:variant>
        <vt:i4>5</vt:i4>
      </vt:variant>
      <vt:variant>
        <vt:lpwstr/>
      </vt:variant>
      <vt:variant>
        <vt:lpwstr>_Toc259313014</vt:lpwstr>
      </vt:variant>
      <vt:variant>
        <vt:i4>1245242</vt:i4>
      </vt:variant>
      <vt:variant>
        <vt:i4>2</vt:i4>
      </vt:variant>
      <vt:variant>
        <vt:i4>0</vt:i4>
      </vt:variant>
      <vt:variant>
        <vt:i4>5</vt:i4>
      </vt:variant>
      <vt:variant>
        <vt:lpwstr/>
      </vt:variant>
      <vt:variant>
        <vt:lpwstr>_Toc259313013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&lt;Nombre del Proyecto&gt;</dc:subject>
  <dc:creator>Usuario de Microsoft Office</dc:creator>
  <cp:keywords/>
  <dc:description/>
  <cp:lastModifiedBy>Usuario de Microsoft Office</cp:lastModifiedBy>
  <cp:revision>252</cp:revision>
  <dcterms:created xsi:type="dcterms:W3CDTF">2018-10-29T23:31:00Z</dcterms:created>
  <dcterms:modified xsi:type="dcterms:W3CDTF">2018-10-30T20:11:00Z</dcterms:modified>
</cp:coreProperties>
</file>