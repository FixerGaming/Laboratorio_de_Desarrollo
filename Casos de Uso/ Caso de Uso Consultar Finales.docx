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DA7C54" w:rsidRDefault="006919D5" w:rsidP="008A1168">
      <w:pPr>
        <w:pStyle w:val="Sinespaciado"/>
        <w:jc w:val="both"/>
        <w:rPr>
          <w:rFonts w:ascii="Baskerville Old Face" w:hAnsi="Baskerville Old Face"/>
          <w:sz w:val="72"/>
          <w:szCs w:val="72"/>
        </w:rPr>
      </w:pPr>
    </w:p>
    <w:p w:rsidR="006919D5" w:rsidRPr="00DA7C54" w:rsidRDefault="006919D5" w:rsidP="008A1168">
      <w:pPr>
        <w:pStyle w:val="Sinespaciado"/>
        <w:jc w:val="both"/>
        <w:rPr>
          <w:rFonts w:ascii="Baskerville Old Face" w:hAnsi="Baskerville Old Face"/>
          <w:sz w:val="72"/>
          <w:szCs w:val="72"/>
        </w:rPr>
      </w:pPr>
    </w:p>
    <w:p w:rsidR="00D06E99" w:rsidRPr="00DA7C54" w:rsidRDefault="007F6DA6" w:rsidP="008A1168">
      <w:pPr>
        <w:pStyle w:val="Sinespaciado"/>
        <w:jc w:val="both"/>
        <w:rPr>
          <w:rFonts w:ascii="Baskerville Old Face" w:hAnsi="Baskerville Old Face"/>
          <w:sz w:val="72"/>
          <w:szCs w:val="72"/>
        </w:rPr>
      </w:pPr>
      <w:r w:rsidRPr="00DA7C54">
        <w:rPr>
          <w:rFonts w:ascii="Baskerville Old Face" w:hAnsi="Baskerville Old Face"/>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40CB355"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DA7C54">
        <w:rPr>
          <w:rFonts w:ascii="Baskerville Old Face" w:hAnsi="Baskerville Old Face"/>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DA7C54">
        <w:rPr>
          <w:rFonts w:ascii="Baskerville Old Face" w:hAnsi="Baskerville Old Face"/>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DA7C54">
        <w:rPr>
          <w:rFonts w:ascii="Baskerville Old Face" w:hAnsi="Baskerville Old Face"/>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345C0D1"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DA7C54" w:rsidRDefault="00F532CF" w:rsidP="008A1168">
      <w:pPr>
        <w:pStyle w:val="Sinespaciado"/>
        <w:jc w:val="both"/>
        <w:rPr>
          <w:rFonts w:ascii="Baskerville Old Face" w:hAnsi="Baskerville Old Face"/>
          <w:sz w:val="72"/>
          <w:szCs w:val="72"/>
        </w:rPr>
      </w:pPr>
      <w:r w:rsidRPr="00DA7C54">
        <w:rPr>
          <w:rFonts w:ascii="Baskerville Old Face" w:hAnsi="Baskerville Old Face"/>
          <w:sz w:val="72"/>
          <w:szCs w:val="72"/>
        </w:rPr>
        <w:t xml:space="preserve">Caso de Uso </w:t>
      </w:r>
    </w:p>
    <w:p w:rsidR="00D06E99" w:rsidRPr="00DA7C54" w:rsidRDefault="00832E0D" w:rsidP="008A1168">
      <w:pPr>
        <w:pStyle w:val="Sinespaciado"/>
        <w:jc w:val="both"/>
        <w:rPr>
          <w:rFonts w:ascii="Baskerville Old Face" w:hAnsi="Baskerville Old Face"/>
          <w:sz w:val="72"/>
          <w:szCs w:val="72"/>
        </w:rPr>
      </w:pPr>
      <w:r w:rsidRPr="00DA7C54">
        <w:rPr>
          <w:rFonts w:ascii="Baskerville Old Face" w:hAnsi="Baskerville Old Face"/>
          <w:sz w:val="72"/>
          <w:szCs w:val="72"/>
        </w:rPr>
        <w:t>[</w:t>
      </w:r>
      <w:r w:rsidR="00057439" w:rsidRPr="00DA7C54">
        <w:rPr>
          <w:rFonts w:ascii="Baskerville Old Face" w:hAnsi="Baskerville Old Face"/>
          <w:sz w:val="72"/>
          <w:szCs w:val="72"/>
        </w:rPr>
        <w:t>Consultar Finales</w:t>
      </w:r>
      <w:r w:rsidR="00F532CF" w:rsidRPr="00DA7C54">
        <w:rPr>
          <w:rFonts w:ascii="Baskerville Old Face" w:hAnsi="Baskerville Old Face"/>
          <w:sz w:val="72"/>
          <w:szCs w:val="72"/>
        </w:rPr>
        <w:t>]</w:t>
      </w:r>
    </w:p>
    <w:p w:rsidR="00D06E99" w:rsidRPr="00DA7C54" w:rsidRDefault="00D06E99" w:rsidP="008A1168">
      <w:pPr>
        <w:pStyle w:val="Sinespaciado"/>
        <w:jc w:val="both"/>
        <w:rPr>
          <w:rFonts w:ascii="Baskerville Old Face" w:hAnsi="Baskerville Old Face"/>
          <w:sz w:val="36"/>
          <w:szCs w:val="36"/>
        </w:rPr>
      </w:pPr>
    </w:p>
    <w:p w:rsidR="00832E0D" w:rsidRPr="00DA7C54" w:rsidRDefault="00832E0D" w:rsidP="008A1168">
      <w:pPr>
        <w:pStyle w:val="Sinespaciado"/>
        <w:jc w:val="both"/>
        <w:rPr>
          <w:rFonts w:ascii="Baskerville Old Face" w:hAnsi="Baskerville Old Face"/>
          <w:sz w:val="36"/>
          <w:szCs w:val="36"/>
        </w:rPr>
      </w:pPr>
      <w:r w:rsidRPr="00DA7C54">
        <w:rPr>
          <w:rFonts w:ascii="Baskerville Old Face" w:hAnsi="Baskerville Old Face"/>
          <w:sz w:val="36"/>
          <w:szCs w:val="36"/>
        </w:rPr>
        <w:t>GEF</w:t>
      </w:r>
    </w:p>
    <w:p w:rsidR="00D06E99" w:rsidRPr="00DA7C54" w:rsidRDefault="00D06E99" w:rsidP="008A1168">
      <w:pPr>
        <w:pStyle w:val="Sinespaciado"/>
        <w:jc w:val="both"/>
        <w:rPr>
          <w:rFonts w:ascii="Baskerville Old Face" w:hAnsi="Baskerville Old Face"/>
        </w:rPr>
      </w:pPr>
    </w:p>
    <w:p w:rsidR="00D06E99" w:rsidRPr="00DA7C54" w:rsidRDefault="00832E0D" w:rsidP="008A1168">
      <w:pPr>
        <w:ind w:left="0" w:firstLine="0"/>
        <w:jc w:val="both"/>
        <w:rPr>
          <w:rFonts w:ascii="Baskerville Old Face" w:hAnsi="Baskerville Old Face"/>
        </w:rPr>
      </w:pPr>
      <w:r w:rsidRPr="00DA7C54">
        <w:rPr>
          <w:rFonts w:ascii="Baskerville Old Face" w:eastAsia="Times New Roman" w:hAnsi="Baskerville Old Face"/>
        </w:rPr>
        <w:t>LYKAIOS</w:t>
      </w:r>
    </w:p>
    <w:p w:rsidR="00A70B3E" w:rsidRPr="00DA7C54" w:rsidRDefault="00A70B3E" w:rsidP="008A1168">
      <w:pPr>
        <w:ind w:left="708" w:firstLine="708"/>
        <w:jc w:val="both"/>
        <w:rPr>
          <w:rFonts w:ascii="Baskerville Old Face" w:hAnsi="Baskerville Old Face"/>
        </w:rPr>
      </w:pPr>
    </w:p>
    <w:p w:rsidR="00BC5404" w:rsidRPr="00DA7C54" w:rsidRDefault="00A70B3E" w:rsidP="008A1168">
      <w:pPr>
        <w:pStyle w:val="PSI-Comentario"/>
        <w:rPr>
          <w:lang w:val="es-ES"/>
        </w:rPr>
      </w:pPr>
      <w:r w:rsidRPr="00DA7C54">
        <w:rPr>
          <w:lang w:val="es-ES" w:eastAsia="ja-JP"/>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DA7C54">
        <w:rPr>
          <w:lang w:val="es-ES"/>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DA7C54">
        <w:rPr>
          <w:lang w:val="es-ES"/>
        </w:rPr>
        <w:br w:type="page"/>
      </w:r>
    </w:p>
    <w:p w:rsidR="00224B75" w:rsidRPr="00DA7C54" w:rsidRDefault="00A70B3E" w:rsidP="008A1168">
      <w:pPr>
        <w:pStyle w:val="PSI-Comentario"/>
        <w:rPr>
          <w:lang w:val="es-ES"/>
        </w:rPr>
      </w:pPr>
      <w:r w:rsidRPr="00DA7C54">
        <w:rPr>
          <w:lang w:val="es-ES"/>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&#13;&#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DA7C54">
        <w:rPr>
          <w:lang w:val="es-ES"/>
        </w:rPr>
        <w:t>[Este documento es la plantilla base para elaborar el documento</w:t>
      </w:r>
      <w:r w:rsidR="000F79DF" w:rsidRPr="00DA7C54">
        <w:rPr>
          <w:lang w:val="es-ES"/>
        </w:rPr>
        <w:t xml:space="preserve"> </w:t>
      </w:r>
      <w:r w:rsidR="00F532CF" w:rsidRPr="00DA7C54">
        <w:rPr>
          <w:lang w:val="es-ES"/>
        </w:rPr>
        <w:t>Caso de Uso [Nombre del CU]</w:t>
      </w:r>
      <w:r w:rsidR="008B3B0F" w:rsidRPr="00DA7C54">
        <w:rPr>
          <w:lang w:val="es-ES"/>
        </w:rPr>
        <w:t xml:space="preserve">. </w:t>
      </w:r>
    </w:p>
    <w:p w:rsidR="00224B75" w:rsidRPr="00DA7C54" w:rsidRDefault="007F6DA6" w:rsidP="008A1168">
      <w:pPr>
        <w:pStyle w:val="PSI-Comentario"/>
        <w:rPr>
          <w:lang w:val="es-ES"/>
        </w:rPr>
      </w:pPr>
      <w:r w:rsidRPr="00DA7C54">
        <w:rPr>
          <w:lang w:val="es-ES"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DA7C54">
        <w:rPr>
          <w:lang w:val="es-ES"/>
        </w:rPr>
        <w:t xml:space="preserve">Los textos que aparecen entre </w:t>
      </w:r>
      <w:r w:rsidR="00397566" w:rsidRPr="00DA7C54">
        <w:rPr>
          <w:lang w:val="es-ES"/>
        </w:rPr>
        <w:t>corchetes</w:t>
      </w:r>
      <w:r w:rsidR="008B3B0F" w:rsidRPr="00DA7C54">
        <w:rPr>
          <w:lang w:val="es-ES"/>
        </w:rPr>
        <w:t xml:space="preserve"> son explicaciones de que debe contener cada sección</w:t>
      </w:r>
      <w:r w:rsidR="00224B75" w:rsidRPr="00DA7C54">
        <w:rPr>
          <w:lang w:val="es-ES"/>
        </w:rPr>
        <w:t>, los cuales se encuentran con estilo “PSI – Comentario”</w:t>
      </w:r>
      <w:r w:rsidR="008B3B0F" w:rsidRPr="00DA7C54">
        <w:rPr>
          <w:lang w:val="es-ES"/>
        </w:rPr>
        <w:t>. Dichos textos se deben seleccionar y sustituir por el contenido que corresponda</w:t>
      </w:r>
      <w:r w:rsidR="00224B75" w:rsidRPr="00DA7C54">
        <w:rPr>
          <w:lang w:val="es-ES"/>
        </w:rPr>
        <w:t xml:space="preserve"> en estilo “</w:t>
      </w:r>
      <w:r w:rsidR="00653C38" w:rsidRPr="00DA7C54">
        <w:rPr>
          <w:lang w:val="es-ES"/>
        </w:rPr>
        <w:t xml:space="preserve">PSI - </w:t>
      </w:r>
      <w:r w:rsidR="00224B75" w:rsidRPr="00DA7C54">
        <w:rPr>
          <w:lang w:val="es-ES"/>
        </w:rPr>
        <w:t>Normal”</w:t>
      </w:r>
      <w:r w:rsidR="008B3B0F" w:rsidRPr="00DA7C54">
        <w:rPr>
          <w:lang w:val="es-ES"/>
        </w:rPr>
        <w:t>.</w:t>
      </w:r>
    </w:p>
    <w:p w:rsidR="008B3B0F" w:rsidRPr="00DA7C54" w:rsidRDefault="008B3B0F" w:rsidP="008A1168">
      <w:pPr>
        <w:pStyle w:val="PSI-Comentario"/>
        <w:rPr>
          <w:lang w:val="es-ES"/>
        </w:rPr>
      </w:pPr>
      <w:r w:rsidRPr="00DA7C54">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DA7C54">
        <w:rPr>
          <w:lang w:val="es-ES"/>
        </w:rPr>
        <w:t>ga clic en el botón Aceptar.</w:t>
      </w:r>
    </w:p>
    <w:p w:rsidR="00397566" w:rsidRPr="00DA7C54" w:rsidRDefault="00397566" w:rsidP="008A1168">
      <w:pPr>
        <w:pStyle w:val="PSI-Comentario"/>
        <w:rPr>
          <w:lang w:val="es-ES"/>
        </w:rPr>
      </w:pPr>
      <w:r w:rsidRPr="00DA7C54">
        <w:rPr>
          <w:lang w:val="es-ES"/>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DA7C54" w:rsidRDefault="00397566" w:rsidP="008A1168">
      <w:pPr>
        <w:pStyle w:val="PSI-Comentario"/>
        <w:rPr>
          <w:lang w:val="es-ES"/>
        </w:rPr>
      </w:pPr>
    </w:p>
    <w:p w:rsidR="00D06E99" w:rsidRPr="00DA7C54" w:rsidRDefault="00D06E99" w:rsidP="008A1168">
      <w:pPr>
        <w:jc w:val="both"/>
        <w:rPr>
          <w:rFonts w:ascii="Baskerville Old Face" w:hAnsi="Baskerville Old Face"/>
        </w:rPr>
      </w:pPr>
    </w:p>
    <w:p w:rsidR="00A13DBA" w:rsidRPr="00DA7C54" w:rsidRDefault="00A70B3E" w:rsidP="008A1168">
      <w:pPr>
        <w:ind w:left="0" w:firstLine="0"/>
        <w:jc w:val="both"/>
        <w:rPr>
          <w:rFonts w:ascii="Baskerville Old Face" w:hAnsi="Baskerville Old Face"/>
        </w:rPr>
      </w:pPr>
      <w:r w:rsidRPr="00DA7C54">
        <w:rPr>
          <w:rFonts w:ascii="Baskerville Old Face" w:hAnsi="Baskerville Old Face"/>
          <w:lang w:eastAsia="ja-JP"/>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H2/NqTjAAAAEAEAAA8AAAAAAAAAAAAAAAAA3AQAAGRycy9kb3ducmV2LnhtbFBLBQYAAAAA&#13;&#10;BAAEAPMAAADsBQAAAAA=&#13;&#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DA7C54">
        <w:rPr>
          <w:rFonts w:ascii="Baskerville Old Face" w:hAnsi="Baskerville Old Face"/>
        </w:rPr>
        <w:br w:type="page"/>
      </w:r>
    </w:p>
    <w:p w:rsidR="000F79DF" w:rsidRPr="00DA7C54" w:rsidRDefault="000F79DF" w:rsidP="008A1168">
      <w:pPr>
        <w:pStyle w:val="TtulodeTDC"/>
        <w:tabs>
          <w:tab w:val="left" w:pos="5954"/>
        </w:tabs>
        <w:jc w:val="both"/>
        <w:rPr>
          <w:rFonts w:ascii="Baskerville Old Face" w:hAnsi="Baskerville Old Face"/>
        </w:rPr>
      </w:pPr>
      <w:r w:rsidRPr="00DA7C54">
        <w:rPr>
          <w:rFonts w:ascii="Baskerville Old Face" w:hAnsi="Baskerville Old Face"/>
        </w:rPr>
        <w:lastRenderedPageBreak/>
        <w:t>Tabla de contenido</w:t>
      </w:r>
    </w:p>
    <w:p w:rsidR="00282909" w:rsidRPr="00DA7C54" w:rsidRDefault="0063787C" w:rsidP="008A1168">
      <w:pPr>
        <w:pStyle w:val="TDC1"/>
        <w:jc w:val="both"/>
        <w:rPr>
          <w:rFonts w:ascii="Baskerville Old Face" w:eastAsia="Times New Roman" w:hAnsi="Baskerville Old Face"/>
          <w:b w:val="0"/>
          <w:bCs w:val="0"/>
          <w:sz w:val="22"/>
          <w:szCs w:val="22"/>
          <w:lang w:eastAsia="es-AR"/>
        </w:rPr>
      </w:pPr>
      <w:r w:rsidRPr="00DA7C54">
        <w:rPr>
          <w:rFonts w:ascii="Baskerville Old Face" w:hAnsi="Baskerville Old Face"/>
        </w:rPr>
        <w:fldChar w:fldCharType="begin"/>
      </w:r>
      <w:r w:rsidR="000F79DF" w:rsidRPr="00DA7C54">
        <w:rPr>
          <w:rFonts w:ascii="Baskerville Old Face" w:hAnsi="Baskerville Old Face"/>
        </w:rPr>
        <w:instrText xml:space="preserve"> TOC \o "1-3" \h \z \u </w:instrText>
      </w:r>
      <w:r w:rsidRPr="00DA7C54">
        <w:rPr>
          <w:rFonts w:ascii="Baskerville Old Face" w:hAnsi="Baskerville Old Face"/>
        </w:rPr>
        <w:fldChar w:fldCharType="separate"/>
      </w:r>
      <w:hyperlink w:anchor="_Toc258856776" w:history="1">
        <w:r w:rsidR="00282909" w:rsidRPr="00DA7C54">
          <w:rPr>
            <w:rStyle w:val="Hipervnculo"/>
            <w:rFonts w:ascii="Baskerville Old Face" w:hAnsi="Baskerville Old Face"/>
          </w:rPr>
          <w:t>Descripción</w:t>
        </w:r>
        <w:r w:rsidR="00282909" w:rsidRPr="00DA7C54">
          <w:rPr>
            <w:rFonts w:ascii="Baskerville Old Face" w:hAnsi="Baskerville Old Face"/>
            <w:webHidden/>
          </w:rPr>
          <w:tab/>
        </w:r>
        <w:r w:rsidR="00282909" w:rsidRPr="00DA7C54">
          <w:rPr>
            <w:rFonts w:ascii="Baskerville Old Face" w:hAnsi="Baskerville Old Face"/>
            <w:webHidden/>
          </w:rPr>
          <w:fldChar w:fldCharType="begin"/>
        </w:r>
        <w:r w:rsidR="00282909" w:rsidRPr="00DA7C54">
          <w:rPr>
            <w:rFonts w:ascii="Baskerville Old Face" w:hAnsi="Baskerville Old Face"/>
            <w:webHidden/>
          </w:rPr>
          <w:instrText xml:space="preserve"> PAGEREF _Toc258856776 \h </w:instrText>
        </w:r>
        <w:r w:rsidR="00282909" w:rsidRPr="00DA7C54">
          <w:rPr>
            <w:rFonts w:ascii="Baskerville Old Face" w:hAnsi="Baskerville Old Face"/>
            <w:webHidden/>
          </w:rPr>
        </w:r>
        <w:r w:rsidR="00282909" w:rsidRPr="00DA7C54">
          <w:rPr>
            <w:rFonts w:ascii="Baskerville Old Face" w:hAnsi="Baskerville Old Face"/>
            <w:webHidden/>
          </w:rPr>
          <w:fldChar w:fldCharType="separate"/>
        </w:r>
        <w:r w:rsidR="00C05CF2" w:rsidRPr="00DA7C54">
          <w:rPr>
            <w:rFonts w:ascii="Baskerville Old Face" w:hAnsi="Baskerville Old Face"/>
            <w:webHidden/>
          </w:rPr>
          <w:t>2</w:t>
        </w:r>
        <w:r w:rsidR="00282909" w:rsidRPr="00DA7C54">
          <w:rPr>
            <w:rFonts w:ascii="Baskerville Old Face" w:hAnsi="Baskerville Old Face"/>
            <w:webHidden/>
          </w:rPr>
          <w:fldChar w:fldCharType="end"/>
        </w:r>
      </w:hyperlink>
    </w:p>
    <w:p w:rsidR="00282909" w:rsidRPr="00DA7C54" w:rsidRDefault="00914132"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DA7C54">
          <w:rPr>
            <w:rStyle w:val="Hipervnculo"/>
            <w:rFonts w:ascii="Baskerville Old Face" w:hAnsi="Baskerville Old Face"/>
          </w:rPr>
          <w:t>Actores del CU</w:t>
        </w:r>
        <w:r w:rsidR="00282909" w:rsidRPr="00DA7C54">
          <w:rPr>
            <w:rFonts w:ascii="Baskerville Old Face" w:hAnsi="Baskerville Old Face"/>
            <w:webHidden/>
          </w:rPr>
          <w:tab/>
        </w:r>
        <w:r w:rsidR="00282909" w:rsidRPr="00DA7C54">
          <w:rPr>
            <w:rFonts w:ascii="Baskerville Old Face" w:hAnsi="Baskerville Old Face"/>
            <w:webHidden/>
          </w:rPr>
          <w:fldChar w:fldCharType="begin"/>
        </w:r>
        <w:r w:rsidR="00282909" w:rsidRPr="00DA7C54">
          <w:rPr>
            <w:rFonts w:ascii="Baskerville Old Face" w:hAnsi="Baskerville Old Face"/>
            <w:webHidden/>
          </w:rPr>
          <w:instrText xml:space="preserve"> PAGEREF _Toc258856777 \h </w:instrText>
        </w:r>
        <w:r w:rsidR="00282909" w:rsidRPr="00DA7C54">
          <w:rPr>
            <w:rFonts w:ascii="Baskerville Old Face" w:hAnsi="Baskerville Old Face"/>
            <w:webHidden/>
          </w:rPr>
        </w:r>
        <w:r w:rsidR="00282909" w:rsidRPr="00DA7C54">
          <w:rPr>
            <w:rFonts w:ascii="Baskerville Old Face" w:hAnsi="Baskerville Old Face"/>
            <w:webHidden/>
          </w:rPr>
          <w:fldChar w:fldCharType="separate"/>
        </w:r>
        <w:r w:rsidR="00C05CF2" w:rsidRPr="00DA7C54">
          <w:rPr>
            <w:rFonts w:ascii="Baskerville Old Face" w:hAnsi="Baskerville Old Face"/>
            <w:webHidden/>
          </w:rPr>
          <w:t>2</w:t>
        </w:r>
        <w:r w:rsidR="00282909" w:rsidRPr="00DA7C54">
          <w:rPr>
            <w:rFonts w:ascii="Baskerville Old Face" w:hAnsi="Baskerville Old Face"/>
            <w:webHidden/>
          </w:rPr>
          <w:fldChar w:fldCharType="end"/>
        </w:r>
      </w:hyperlink>
    </w:p>
    <w:p w:rsidR="00282909" w:rsidRPr="00DA7C54" w:rsidRDefault="00914132"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DA7C54">
          <w:rPr>
            <w:rStyle w:val="Hipervnculo"/>
            <w:rFonts w:ascii="Baskerville Old Face" w:hAnsi="Baskerville Old Face"/>
          </w:rPr>
          <w:t>Precondiciones</w:t>
        </w:r>
        <w:r w:rsidR="00282909" w:rsidRPr="00DA7C54">
          <w:rPr>
            <w:rFonts w:ascii="Baskerville Old Face" w:hAnsi="Baskerville Old Face"/>
            <w:webHidden/>
          </w:rPr>
          <w:tab/>
        </w:r>
        <w:r w:rsidR="00282909" w:rsidRPr="00DA7C54">
          <w:rPr>
            <w:rFonts w:ascii="Baskerville Old Face" w:hAnsi="Baskerville Old Face"/>
            <w:webHidden/>
          </w:rPr>
          <w:fldChar w:fldCharType="begin"/>
        </w:r>
        <w:r w:rsidR="00282909" w:rsidRPr="00DA7C54">
          <w:rPr>
            <w:rFonts w:ascii="Baskerville Old Face" w:hAnsi="Baskerville Old Face"/>
            <w:webHidden/>
          </w:rPr>
          <w:instrText xml:space="preserve"> PAGEREF _Toc258856778 \h </w:instrText>
        </w:r>
        <w:r w:rsidR="00282909" w:rsidRPr="00DA7C54">
          <w:rPr>
            <w:rFonts w:ascii="Baskerville Old Face" w:hAnsi="Baskerville Old Face"/>
            <w:webHidden/>
          </w:rPr>
        </w:r>
        <w:r w:rsidR="00282909" w:rsidRPr="00DA7C54">
          <w:rPr>
            <w:rFonts w:ascii="Baskerville Old Face" w:hAnsi="Baskerville Old Face"/>
            <w:webHidden/>
          </w:rPr>
          <w:fldChar w:fldCharType="separate"/>
        </w:r>
        <w:r w:rsidR="00C05CF2" w:rsidRPr="00DA7C54">
          <w:rPr>
            <w:rFonts w:ascii="Baskerville Old Face" w:hAnsi="Baskerville Old Face"/>
            <w:webHidden/>
          </w:rPr>
          <w:t>2</w:t>
        </w:r>
        <w:r w:rsidR="00282909" w:rsidRPr="00DA7C54">
          <w:rPr>
            <w:rFonts w:ascii="Baskerville Old Face" w:hAnsi="Baskerville Old Face"/>
            <w:webHidden/>
          </w:rPr>
          <w:fldChar w:fldCharType="end"/>
        </w:r>
      </w:hyperlink>
    </w:p>
    <w:p w:rsidR="00282909" w:rsidRPr="00DA7C54" w:rsidRDefault="00914132"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DA7C54">
          <w:rPr>
            <w:rStyle w:val="Hipervnculo"/>
            <w:rFonts w:ascii="Baskerville Old Face" w:hAnsi="Baskerville Old Face"/>
          </w:rPr>
          <w:t>Flujo de Eventos Normal</w:t>
        </w:r>
        <w:r w:rsidR="00282909" w:rsidRPr="00DA7C54">
          <w:rPr>
            <w:rFonts w:ascii="Baskerville Old Face" w:hAnsi="Baskerville Old Face"/>
            <w:webHidden/>
          </w:rPr>
          <w:tab/>
        </w:r>
        <w:r w:rsidR="00282909" w:rsidRPr="00DA7C54">
          <w:rPr>
            <w:rFonts w:ascii="Baskerville Old Face" w:hAnsi="Baskerville Old Face"/>
            <w:webHidden/>
          </w:rPr>
          <w:fldChar w:fldCharType="begin"/>
        </w:r>
        <w:r w:rsidR="00282909" w:rsidRPr="00DA7C54">
          <w:rPr>
            <w:rFonts w:ascii="Baskerville Old Face" w:hAnsi="Baskerville Old Face"/>
            <w:webHidden/>
          </w:rPr>
          <w:instrText xml:space="preserve"> PAGEREF _Toc258856779 \h </w:instrText>
        </w:r>
        <w:r w:rsidR="00282909" w:rsidRPr="00DA7C54">
          <w:rPr>
            <w:rFonts w:ascii="Baskerville Old Face" w:hAnsi="Baskerville Old Face"/>
            <w:webHidden/>
          </w:rPr>
        </w:r>
        <w:r w:rsidR="00282909" w:rsidRPr="00DA7C54">
          <w:rPr>
            <w:rFonts w:ascii="Baskerville Old Face" w:hAnsi="Baskerville Old Face"/>
            <w:webHidden/>
          </w:rPr>
          <w:fldChar w:fldCharType="separate"/>
        </w:r>
        <w:r w:rsidR="00C05CF2" w:rsidRPr="00DA7C54">
          <w:rPr>
            <w:rFonts w:ascii="Baskerville Old Face" w:hAnsi="Baskerville Old Face"/>
            <w:webHidden/>
          </w:rPr>
          <w:t>2</w:t>
        </w:r>
        <w:r w:rsidR="00282909" w:rsidRPr="00DA7C54">
          <w:rPr>
            <w:rFonts w:ascii="Baskerville Old Face" w:hAnsi="Baskerville Old Face"/>
            <w:webHidden/>
          </w:rPr>
          <w:fldChar w:fldCharType="end"/>
        </w:r>
      </w:hyperlink>
    </w:p>
    <w:p w:rsidR="00282909" w:rsidRPr="00DA7C54" w:rsidRDefault="00914132"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DA7C54">
          <w:rPr>
            <w:rStyle w:val="Hipervnculo"/>
            <w:rFonts w:ascii="Baskerville Old Face" w:hAnsi="Baskerville Old Face"/>
          </w:rPr>
          <w:t>Poscondiciones</w:t>
        </w:r>
        <w:r w:rsidR="00282909" w:rsidRPr="00DA7C54">
          <w:rPr>
            <w:rFonts w:ascii="Baskerville Old Face" w:hAnsi="Baskerville Old Face"/>
            <w:webHidden/>
          </w:rPr>
          <w:tab/>
        </w:r>
        <w:r w:rsidR="00282909" w:rsidRPr="00DA7C54">
          <w:rPr>
            <w:rFonts w:ascii="Baskerville Old Face" w:hAnsi="Baskerville Old Face"/>
            <w:webHidden/>
          </w:rPr>
          <w:fldChar w:fldCharType="begin"/>
        </w:r>
        <w:r w:rsidR="00282909" w:rsidRPr="00DA7C54">
          <w:rPr>
            <w:rFonts w:ascii="Baskerville Old Face" w:hAnsi="Baskerville Old Face"/>
            <w:webHidden/>
          </w:rPr>
          <w:instrText xml:space="preserve"> PAGEREF _Toc258856780 \h </w:instrText>
        </w:r>
        <w:r w:rsidR="00282909" w:rsidRPr="00DA7C54">
          <w:rPr>
            <w:rFonts w:ascii="Baskerville Old Face" w:hAnsi="Baskerville Old Face"/>
            <w:webHidden/>
          </w:rPr>
        </w:r>
        <w:r w:rsidR="00282909" w:rsidRPr="00DA7C54">
          <w:rPr>
            <w:rFonts w:ascii="Baskerville Old Face" w:hAnsi="Baskerville Old Face"/>
            <w:webHidden/>
          </w:rPr>
          <w:fldChar w:fldCharType="separate"/>
        </w:r>
        <w:r w:rsidR="00C05CF2" w:rsidRPr="00DA7C54">
          <w:rPr>
            <w:rFonts w:ascii="Baskerville Old Face" w:hAnsi="Baskerville Old Face"/>
            <w:webHidden/>
          </w:rPr>
          <w:t>2</w:t>
        </w:r>
        <w:r w:rsidR="00282909" w:rsidRPr="00DA7C54">
          <w:rPr>
            <w:rFonts w:ascii="Baskerville Old Face" w:hAnsi="Baskerville Old Face"/>
            <w:webHidden/>
          </w:rPr>
          <w:fldChar w:fldCharType="end"/>
        </w:r>
      </w:hyperlink>
    </w:p>
    <w:p w:rsidR="00282909" w:rsidRPr="00DA7C54" w:rsidRDefault="00914132"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DA7C54">
          <w:rPr>
            <w:rStyle w:val="Hipervnculo"/>
            <w:rFonts w:ascii="Baskerville Old Face" w:hAnsi="Baskerville Old Face"/>
          </w:rPr>
          <w:t>Flujo de Eventos Alternativo</w:t>
        </w:r>
        <w:r w:rsidR="00282909" w:rsidRPr="00DA7C54">
          <w:rPr>
            <w:rFonts w:ascii="Baskerville Old Face" w:hAnsi="Baskerville Old Face"/>
            <w:webHidden/>
          </w:rPr>
          <w:tab/>
        </w:r>
        <w:r w:rsidR="00282909" w:rsidRPr="00DA7C54">
          <w:rPr>
            <w:rFonts w:ascii="Baskerville Old Face" w:hAnsi="Baskerville Old Face"/>
            <w:webHidden/>
          </w:rPr>
          <w:fldChar w:fldCharType="begin"/>
        </w:r>
        <w:r w:rsidR="00282909" w:rsidRPr="00DA7C54">
          <w:rPr>
            <w:rFonts w:ascii="Baskerville Old Face" w:hAnsi="Baskerville Old Face"/>
            <w:webHidden/>
          </w:rPr>
          <w:instrText xml:space="preserve"> PAGEREF _Toc258856781 \h </w:instrText>
        </w:r>
        <w:r w:rsidR="00282909" w:rsidRPr="00DA7C54">
          <w:rPr>
            <w:rFonts w:ascii="Baskerville Old Face" w:hAnsi="Baskerville Old Face"/>
            <w:webHidden/>
          </w:rPr>
        </w:r>
        <w:r w:rsidR="00282909" w:rsidRPr="00DA7C54">
          <w:rPr>
            <w:rFonts w:ascii="Baskerville Old Face" w:hAnsi="Baskerville Old Face"/>
            <w:webHidden/>
          </w:rPr>
          <w:fldChar w:fldCharType="separate"/>
        </w:r>
        <w:r w:rsidR="00C05CF2" w:rsidRPr="00DA7C54">
          <w:rPr>
            <w:rFonts w:ascii="Baskerville Old Face" w:hAnsi="Baskerville Old Face"/>
            <w:webHidden/>
          </w:rPr>
          <w:t>2</w:t>
        </w:r>
        <w:r w:rsidR="00282909" w:rsidRPr="00DA7C54">
          <w:rPr>
            <w:rFonts w:ascii="Baskerville Old Face" w:hAnsi="Baskerville Old Face"/>
            <w:webHidden/>
          </w:rPr>
          <w:fldChar w:fldCharType="end"/>
        </w:r>
      </w:hyperlink>
    </w:p>
    <w:p w:rsidR="00282909" w:rsidRPr="00DA7C54" w:rsidRDefault="00914132"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DA7C54">
          <w:rPr>
            <w:rStyle w:val="Hipervnculo"/>
            <w:rFonts w:ascii="Baskerville Old Face" w:hAnsi="Baskerville Old Face"/>
          </w:rPr>
          <w:t>Diagramas Asociados</w:t>
        </w:r>
        <w:r w:rsidR="00282909" w:rsidRPr="00DA7C54">
          <w:rPr>
            <w:rFonts w:ascii="Baskerville Old Face" w:hAnsi="Baskerville Old Face"/>
            <w:webHidden/>
          </w:rPr>
          <w:tab/>
        </w:r>
        <w:r w:rsidR="00282909" w:rsidRPr="00DA7C54">
          <w:rPr>
            <w:rFonts w:ascii="Baskerville Old Face" w:hAnsi="Baskerville Old Face"/>
            <w:webHidden/>
          </w:rPr>
          <w:fldChar w:fldCharType="begin"/>
        </w:r>
        <w:r w:rsidR="00282909" w:rsidRPr="00DA7C54">
          <w:rPr>
            <w:rFonts w:ascii="Baskerville Old Face" w:hAnsi="Baskerville Old Face"/>
            <w:webHidden/>
          </w:rPr>
          <w:instrText xml:space="preserve"> PAGEREF _Toc258856782 \h </w:instrText>
        </w:r>
        <w:r w:rsidR="00282909" w:rsidRPr="00DA7C54">
          <w:rPr>
            <w:rFonts w:ascii="Baskerville Old Face" w:hAnsi="Baskerville Old Face"/>
            <w:webHidden/>
          </w:rPr>
        </w:r>
        <w:r w:rsidR="00282909" w:rsidRPr="00DA7C54">
          <w:rPr>
            <w:rFonts w:ascii="Baskerville Old Face" w:hAnsi="Baskerville Old Face"/>
            <w:webHidden/>
          </w:rPr>
          <w:fldChar w:fldCharType="separate"/>
        </w:r>
        <w:r w:rsidR="00C05CF2" w:rsidRPr="00DA7C54">
          <w:rPr>
            <w:rFonts w:ascii="Baskerville Old Face" w:hAnsi="Baskerville Old Face"/>
            <w:webHidden/>
          </w:rPr>
          <w:t>2</w:t>
        </w:r>
        <w:r w:rsidR="00282909" w:rsidRPr="00DA7C54">
          <w:rPr>
            <w:rFonts w:ascii="Baskerville Old Face" w:hAnsi="Baskerville Old Face"/>
            <w:webHidden/>
          </w:rPr>
          <w:fldChar w:fldCharType="end"/>
        </w:r>
      </w:hyperlink>
    </w:p>
    <w:p w:rsidR="00282909" w:rsidRPr="00DA7C54" w:rsidRDefault="00914132"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DA7C54">
          <w:rPr>
            <w:rStyle w:val="Hipervnculo"/>
            <w:rFonts w:ascii="Baskerville Old Face" w:hAnsi="Baskerville Old Face"/>
          </w:rPr>
          <w:t>Diagrama de Casos de Uso</w:t>
        </w:r>
        <w:r w:rsidR="00282909" w:rsidRPr="00DA7C54">
          <w:rPr>
            <w:rFonts w:ascii="Baskerville Old Face" w:hAnsi="Baskerville Old Face"/>
            <w:webHidden/>
          </w:rPr>
          <w:tab/>
        </w:r>
        <w:r w:rsidR="00282909" w:rsidRPr="00DA7C54">
          <w:rPr>
            <w:rFonts w:ascii="Baskerville Old Face" w:hAnsi="Baskerville Old Face"/>
            <w:webHidden/>
          </w:rPr>
          <w:fldChar w:fldCharType="begin"/>
        </w:r>
        <w:r w:rsidR="00282909" w:rsidRPr="00DA7C54">
          <w:rPr>
            <w:rFonts w:ascii="Baskerville Old Face" w:hAnsi="Baskerville Old Face"/>
            <w:webHidden/>
          </w:rPr>
          <w:instrText xml:space="preserve"> PAGEREF _Toc258856783 \h </w:instrText>
        </w:r>
        <w:r w:rsidR="00282909" w:rsidRPr="00DA7C54">
          <w:rPr>
            <w:rFonts w:ascii="Baskerville Old Face" w:hAnsi="Baskerville Old Face"/>
            <w:webHidden/>
          </w:rPr>
        </w:r>
        <w:r w:rsidR="00282909" w:rsidRPr="00DA7C54">
          <w:rPr>
            <w:rFonts w:ascii="Baskerville Old Face" w:hAnsi="Baskerville Old Face"/>
            <w:webHidden/>
          </w:rPr>
          <w:fldChar w:fldCharType="separate"/>
        </w:r>
        <w:r w:rsidR="00C05CF2" w:rsidRPr="00DA7C54">
          <w:rPr>
            <w:rFonts w:ascii="Baskerville Old Face" w:hAnsi="Baskerville Old Face"/>
            <w:webHidden/>
          </w:rPr>
          <w:t>2</w:t>
        </w:r>
        <w:r w:rsidR="00282909" w:rsidRPr="00DA7C54">
          <w:rPr>
            <w:rFonts w:ascii="Baskerville Old Face" w:hAnsi="Baskerville Old Face"/>
            <w:webHidden/>
          </w:rPr>
          <w:fldChar w:fldCharType="end"/>
        </w:r>
      </w:hyperlink>
    </w:p>
    <w:p w:rsidR="00282909" w:rsidRPr="00DA7C54" w:rsidRDefault="00914132"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DA7C54">
          <w:rPr>
            <w:rStyle w:val="Hipervnculo"/>
            <w:rFonts w:ascii="Baskerville Old Face" w:hAnsi="Baskerville Old Face"/>
          </w:rPr>
          <w:t>Diagrama de Secuencia</w:t>
        </w:r>
        <w:r w:rsidR="00282909" w:rsidRPr="00DA7C54">
          <w:rPr>
            <w:rFonts w:ascii="Baskerville Old Face" w:hAnsi="Baskerville Old Face"/>
            <w:webHidden/>
          </w:rPr>
          <w:tab/>
        </w:r>
        <w:r w:rsidR="00282909" w:rsidRPr="00DA7C54">
          <w:rPr>
            <w:rFonts w:ascii="Baskerville Old Face" w:hAnsi="Baskerville Old Face"/>
            <w:webHidden/>
          </w:rPr>
          <w:fldChar w:fldCharType="begin"/>
        </w:r>
        <w:r w:rsidR="00282909" w:rsidRPr="00DA7C54">
          <w:rPr>
            <w:rFonts w:ascii="Baskerville Old Face" w:hAnsi="Baskerville Old Face"/>
            <w:webHidden/>
          </w:rPr>
          <w:instrText xml:space="preserve"> PAGEREF _Toc258856784 \h </w:instrText>
        </w:r>
        <w:r w:rsidR="00282909" w:rsidRPr="00DA7C54">
          <w:rPr>
            <w:rFonts w:ascii="Baskerville Old Face" w:hAnsi="Baskerville Old Face"/>
            <w:webHidden/>
          </w:rPr>
        </w:r>
        <w:r w:rsidR="00282909" w:rsidRPr="00DA7C54">
          <w:rPr>
            <w:rFonts w:ascii="Baskerville Old Face" w:hAnsi="Baskerville Old Face"/>
            <w:webHidden/>
          </w:rPr>
          <w:fldChar w:fldCharType="separate"/>
        </w:r>
        <w:r w:rsidR="00C05CF2" w:rsidRPr="00DA7C54">
          <w:rPr>
            <w:rFonts w:ascii="Baskerville Old Face" w:hAnsi="Baskerville Old Face"/>
            <w:webHidden/>
          </w:rPr>
          <w:t>2</w:t>
        </w:r>
        <w:r w:rsidR="00282909" w:rsidRPr="00DA7C54">
          <w:rPr>
            <w:rFonts w:ascii="Baskerville Old Face" w:hAnsi="Baskerville Old Face"/>
            <w:webHidden/>
          </w:rPr>
          <w:fldChar w:fldCharType="end"/>
        </w:r>
      </w:hyperlink>
    </w:p>
    <w:p w:rsidR="00282909" w:rsidRPr="00DA7C54" w:rsidRDefault="00914132"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DA7C54">
          <w:rPr>
            <w:rStyle w:val="Hipervnculo"/>
            <w:rFonts w:ascii="Baskerville Old Face" w:hAnsi="Baskerville Old Face"/>
          </w:rPr>
          <w:t>Diagrama de Colaboración</w:t>
        </w:r>
        <w:r w:rsidR="00282909" w:rsidRPr="00DA7C54">
          <w:rPr>
            <w:rFonts w:ascii="Baskerville Old Face" w:hAnsi="Baskerville Old Face"/>
            <w:webHidden/>
          </w:rPr>
          <w:tab/>
        </w:r>
        <w:r w:rsidR="00282909" w:rsidRPr="00DA7C54">
          <w:rPr>
            <w:rFonts w:ascii="Baskerville Old Face" w:hAnsi="Baskerville Old Face"/>
            <w:webHidden/>
          </w:rPr>
          <w:fldChar w:fldCharType="begin"/>
        </w:r>
        <w:r w:rsidR="00282909" w:rsidRPr="00DA7C54">
          <w:rPr>
            <w:rFonts w:ascii="Baskerville Old Face" w:hAnsi="Baskerville Old Face"/>
            <w:webHidden/>
          </w:rPr>
          <w:instrText xml:space="preserve"> PAGEREF _Toc258856785 \h </w:instrText>
        </w:r>
        <w:r w:rsidR="00282909" w:rsidRPr="00DA7C54">
          <w:rPr>
            <w:rFonts w:ascii="Baskerville Old Face" w:hAnsi="Baskerville Old Face"/>
            <w:webHidden/>
          </w:rPr>
        </w:r>
        <w:r w:rsidR="00282909" w:rsidRPr="00DA7C54">
          <w:rPr>
            <w:rFonts w:ascii="Baskerville Old Face" w:hAnsi="Baskerville Old Face"/>
            <w:webHidden/>
          </w:rPr>
          <w:fldChar w:fldCharType="separate"/>
        </w:r>
        <w:r w:rsidR="00C05CF2" w:rsidRPr="00DA7C54">
          <w:rPr>
            <w:rFonts w:ascii="Baskerville Old Face" w:hAnsi="Baskerville Old Face"/>
            <w:webHidden/>
          </w:rPr>
          <w:t>2</w:t>
        </w:r>
        <w:r w:rsidR="00282909" w:rsidRPr="00DA7C54">
          <w:rPr>
            <w:rFonts w:ascii="Baskerville Old Face" w:hAnsi="Baskerville Old Face"/>
            <w:webHidden/>
          </w:rPr>
          <w:fldChar w:fldCharType="end"/>
        </w:r>
      </w:hyperlink>
    </w:p>
    <w:p w:rsidR="00282909" w:rsidRPr="00DA7C54" w:rsidRDefault="00914132"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DA7C54">
          <w:rPr>
            <w:rStyle w:val="Hipervnculo"/>
            <w:rFonts w:ascii="Baskerville Old Face" w:hAnsi="Baskerville Old Face"/>
          </w:rPr>
          <w:t>Diagrama de Estados</w:t>
        </w:r>
        <w:r w:rsidR="00282909" w:rsidRPr="00DA7C54">
          <w:rPr>
            <w:rFonts w:ascii="Baskerville Old Face" w:hAnsi="Baskerville Old Face"/>
            <w:webHidden/>
          </w:rPr>
          <w:tab/>
        </w:r>
        <w:r w:rsidR="00282909" w:rsidRPr="00DA7C54">
          <w:rPr>
            <w:rFonts w:ascii="Baskerville Old Face" w:hAnsi="Baskerville Old Face"/>
            <w:webHidden/>
          </w:rPr>
          <w:fldChar w:fldCharType="begin"/>
        </w:r>
        <w:r w:rsidR="00282909" w:rsidRPr="00DA7C54">
          <w:rPr>
            <w:rFonts w:ascii="Baskerville Old Face" w:hAnsi="Baskerville Old Face"/>
            <w:webHidden/>
          </w:rPr>
          <w:instrText xml:space="preserve"> PAGEREF _Toc258856786 \h </w:instrText>
        </w:r>
        <w:r w:rsidR="00282909" w:rsidRPr="00DA7C54">
          <w:rPr>
            <w:rFonts w:ascii="Baskerville Old Face" w:hAnsi="Baskerville Old Face"/>
            <w:webHidden/>
          </w:rPr>
        </w:r>
        <w:r w:rsidR="00282909" w:rsidRPr="00DA7C54">
          <w:rPr>
            <w:rFonts w:ascii="Baskerville Old Face" w:hAnsi="Baskerville Old Face"/>
            <w:webHidden/>
          </w:rPr>
          <w:fldChar w:fldCharType="separate"/>
        </w:r>
        <w:r w:rsidR="00C05CF2" w:rsidRPr="00DA7C54">
          <w:rPr>
            <w:rFonts w:ascii="Baskerville Old Face" w:hAnsi="Baskerville Old Face"/>
            <w:webHidden/>
          </w:rPr>
          <w:t>2</w:t>
        </w:r>
        <w:r w:rsidR="00282909" w:rsidRPr="00DA7C54">
          <w:rPr>
            <w:rFonts w:ascii="Baskerville Old Face" w:hAnsi="Baskerville Old Face"/>
            <w:webHidden/>
          </w:rPr>
          <w:fldChar w:fldCharType="end"/>
        </w:r>
      </w:hyperlink>
    </w:p>
    <w:p w:rsidR="000F79DF" w:rsidRPr="00DA7C54" w:rsidRDefault="0063787C" w:rsidP="008A1168">
      <w:pPr>
        <w:tabs>
          <w:tab w:val="left" w:pos="5954"/>
        </w:tabs>
        <w:jc w:val="both"/>
        <w:rPr>
          <w:rFonts w:ascii="Baskerville Old Face" w:hAnsi="Baskerville Old Face"/>
        </w:rPr>
      </w:pPr>
      <w:r w:rsidRPr="00DA7C54">
        <w:rPr>
          <w:rFonts w:ascii="Baskerville Old Face" w:hAnsi="Baskerville Old Face"/>
        </w:rPr>
        <w:fldChar w:fldCharType="end"/>
      </w:r>
    </w:p>
    <w:p w:rsidR="0040066E" w:rsidRPr="00DA7C54" w:rsidRDefault="0040066E" w:rsidP="008A1168">
      <w:pPr>
        <w:ind w:left="0" w:firstLine="0"/>
        <w:jc w:val="both"/>
        <w:rPr>
          <w:rFonts w:ascii="Baskerville Old Face" w:hAnsi="Baskerville Old Face"/>
        </w:rPr>
      </w:pPr>
    </w:p>
    <w:p w:rsidR="00797B58" w:rsidRPr="00DA7C54" w:rsidRDefault="00861B8F" w:rsidP="008A1168">
      <w:pPr>
        <w:pStyle w:val="PSI-Ttulo"/>
        <w:jc w:val="both"/>
        <w:rPr>
          <w:lang w:val="es-ES"/>
        </w:rPr>
      </w:pPr>
      <w:r w:rsidRPr="00DA7C54">
        <w:rPr>
          <w:lang w:val="es-ES"/>
        </w:rPr>
        <w:br w:type="page"/>
      </w:r>
    </w:p>
    <w:p w:rsidR="007F517E" w:rsidRPr="00DA7C54" w:rsidRDefault="007F517E" w:rsidP="008A1168">
      <w:pPr>
        <w:pStyle w:val="PSI-Ttulo"/>
        <w:jc w:val="both"/>
        <w:rPr>
          <w:lang w:val="es-ES"/>
        </w:rPr>
      </w:pPr>
    </w:p>
    <w:p w:rsidR="00797B58" w:rsidRPr="00DA7C54" w:rsidRDefault="00F532CF" w:rsidP="008A1168">
      <w:pPr>
        <w:pStyle w:val="PSI-Ttulo"/>
        <w:jc w:val="both"/>
        <w:rPr>
          <w:lang w:val="es-ES"/>
        </w:rPr>
      </w:pPr>
      <w:r w:rsidRPr="00DA7C54">
        <w:rPr>
          <w:lang w:val="es-ES"/>
        </w:rPr>
        <w:t>Caso de Uso [</w:t>
      </w:r>
      <w:r w:rsidR="00057439" w:rsidRPr="00DA7C54">
        <w:rPr>
          <w:lang w:val="es-ES"/>
        </w:rPr>
        <w:t>Consultar Finales</w:t>
      </w:r>
      <w:r w:rsidR="00786704" w:rsidRPr="00DA7C54">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DA7C54"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DA7C54" w:rsidRDefault="007F517E" w:rsidP="008A1168">
            <w:pPr>
              <w:pStyle w:val="PSI-Ttulo1"/>
              <w:framePr w:hSpace="0" w:wrap="auto" w:vAnchor="margin" w:hAnchor="text" w:yAlign="inline"/>
              <w:jc w:val="both"/>
              <w:rPr>
                <w:lang w:val="es-ES"/>
              </w:rPr>
            </w:pPr>
            <w:r w:rsidRPr="00DA7C54">
              <w:rPr>
                <w:lang w:val="es-ES"/>
              </w:rPr>
              <w:t>Caso de Uso</w:t>
            </w:r>
          </w:p>
        </w:tc>
        <w:tc>
          <w:tcPr>
            <w:tcW w:w="6558" w:type="dxa"/>
          </w:tcPr>
          <w:p w:rsidR="007F517E" w:rsidRPr="00DA7C54" w:rsidRDefault="00057439" w:rsidP="008A1168">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sidRPr="00DA7C54">
              <w:rPr>
                <w:lang w:val="es-ES"/>
              </w:rPr>
              <w:t>Consultar Finales</w:t>
            </w:r>
          </w:p>
        </w:tc>
      </w:tr>
      <w:tr w:rsidR="007F517E" w:rsidRPr="00DA7C54"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DA7C54" w:rsidRDefault="007F517E" w:rsidP="008A1168">
            <w:pPr>
              <w:pStyle w:val="PSI-Ttulo1"/>
              <w:framePr w:hSpace="0" w:wrap="auto" w:vAnchor="margin" w:hAnchor="text" w:yAlign="inline"/>
              <w:jc w:val="both"/>
              <w:rPr>
                <w:lang w:val="es-ES"/>
              </w:rPr>
            </w:pPr>
            <w:r w:rsidRPr="00DA7C54">
              <w:rPr>
                <w:lang w:val="es-ES"/>
              </w:rPr>
              <w:t>Actores</w:t>
            </w:r>
          </w:p>
        </w:tc>
        <w:tc>
          <w:tcPr>
            <w:tcW w:w="6558" w:type="dxa"/>
          </w:tcPr>
          <w:p w:rsidR="007F517E" w:rsidRPr="00DA7C54" w:rsidRDefault="00057439"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DA7C54">
              <w:rPr>
                <w:rFonts w:ascii="Baskerville Old Face" w:hAnsi="Baskerville Old Face"/>
                <w:sz w:val="24"/>
              </w:rPr>
              <w:t>Invitado</w:t>
            </w:r>
          </w:p>
        </w:tc>
      </w:tr>
      <w:tr w:rsidR="007F517E" w:rsidRPr="00DA7C54"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DA7C54" w:rsidRDefault="007F517E" w:rsidP="008A1168">
            <w:pPr>
              <w:pStyle w:val="PSI-Ttulo1"/>
              <w:framePr w:hSpace="0" w:wrap="auto" w:vAnchor="margin" w:hAnchor="text" w:yAlign="inline"/>
              <w:jc w:val="both"/>
              <w:rPr>
                <w:lang w:val="es-ES"/>
              </w:rPr>
            </w:pPr>
            <w:r w:rsidRPr="00DA7C54">
              <w:rPr>
                <w:lang w:val="es-ES"/>
              </w:rPr>
              <w:t>Tipo</w:t>
            </w:r>
          </w:p>
        </w:tc>
        <w:tc>
          <w:tcPr>
            <w:tcW w:w="6558" w:type="dxa"/>
          </w:tcPr>
          <w:p w:rsidR="007F517E" w:rsidRPr="00DA7C54"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Básico</w:t>
            </w:r>
          </w:p>
        </w:tc>
      </w:tr>
      <w:tr w:rsidR="007F517E" w:rsidRPr="00DA7C54"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DA7C54" w:rsidRDefault="00535C1B" w:rsidP="008A1168">
            <w:pPr>
              <w:pStyle w:val="PSI-Ttulo1"/>
              <w:framePr w:hSpace="0" w:wrap="auto" w:vAnchor="margin" w:hAnchor="text" w:yAlign="inline"/>
              <w:jc w:val="both"/>
              <w:rPr>
                <w:lang w:val="es-ES"/>
              </w:rPr>
            </w:pPr>
            <w:r w:rsidRPr="00DA7C54">
              <w:rPr>
                <w:lang w:val="es-ES"/>
              </w:rPr>
              <w:t>Propósito</w:t>
            </w:r>
          </w:p>
        </w:tc>
        <w:tc>
          <w:tcPr>
            <w:tcW w:w="6558" w:type="dxa"/>
          </w:tcPr>
          <w:p w:rsidR="007F517E" w:rsidRPr="00DA7C54"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DA7C54">
              <w:rPr>
                <w:rFonts w:ascii="Baskerville Old Face" w:hAnsi="Baskerville Old Face"/>
                <w:sz w:val="24"/>
              </w:rPr>
              <w:t xml:space="preserve">Permitir a un usuario </w:t>
            </w:r>
            <w:r w:rsidR="00D5374A" w:rsidRPr="00DA7C54">
              <w:rPr>
                <w:rFonts w:ascii="Baskerville Old Face" w:hAnsi="Baskerville Old Face"/>
                <w:sz w:val="24"/>
              </w:rPr>
              <w:t>consultar información con el sistema móvil  sobre</w:t>
            </w:r>
            <w:r w:rsidRPr="00DA7C54">
              <w:rPr>
                <w:rFonts w:ascii="Baskerville Old Face" w:hAnsi="Baskerville Old Face"/>
                <w:sz w:val="24"/>
              </w:rPr>
              <w:t xml:space="preserve"> </w:t>
            </w:r>
            <w:r w:rsidR="00057439" w:rsidRPr="00DA7C54">
              <w:rPr>
                <w:rFonts w:ascii="Baskerville Old Face" w:hAnsi="Baskerville Old Face"/>
                <w:sz w:val="24"/>
              </w:rPr>
              <w:t>las</w:t>
            </w:r>
            <w:r w:rsidRPr="00DA7C54">
              <w:rPr>
                <w:rFonts w:ascii="Baskerville Old Face" w:hAnsi="Baskerville Old Face"/>
                <w:sz w:val="24"/>
              </w:rPr>
              <w:t xml:space="preserve"> mesa de examen </w:t>
            </w:r>
            <w:r w:rsidR="00310389" w:rsidRPr="00DA7C54">
              <w:rPr>
                <w:rFonts w:ascii="Baskerville Old Face" w:hAnsi="Baskerville Old Face"/>
                <w:sz w:val="24"/>
              </w:rPr>
              <w:t>de acuerdo a la preferencia que tenga.</w:t>
            </w:r>
          </w:p>
        </w:tc>
      </w:tr>
      <w:tr w:rsidR="007F517E" w:rsidRPr="00DA7C54"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DA7C54" w:rsidRDefault="007F517E" w:rsidP="008A1168">
            <w:pPr>
              <w:pStyle w:val="PSI-Ttulo1"/>
              <w:framePr w:hSpace="0" w:wrap="auto" w:vAnchor="margin" w:hAnchor="text" w:yAlign="inline"/>
              <w:jc w:val="both"/>
              <w:rPr>
                <w:lang w:val="es-ES"/>
              </w:rPr>
            </w:pPr>
            <w:r w:rsidRPr="00DA7C54">
              <w:rPr>
                <w:lang w:val="es-ES"/>
              </w:rPr>
              <w:t>Resumen</w:t>
            </w:r>
          </w:p>
        </w:tc>
        <w:tc>
          <w:tcPr>
            <w:tcW w:w="6558" w:type="dxa"/>
          </w:tcPr>
          <w:p w:rsidR="007F517E" w:rsidRPr="00DA7C54"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 xml:space="preserve">Este </w:t>
            </w:r>
            <w:r w:rsidR="00310389" w:rsidRPr="00DA7C54">
              <w:rPr>
                <w:rFonts w:ascii="Baskerville Old Face" w:hAnsi="Baskerville Old Face"/>
                <w:sz w:val="24"/>
              </w:rPr>
              <w:t>caso de uso lo inicia Invitado</w:t>
            </w:r>
            <w:r w:rsidRPr="00DA7C54">
              <w:rPr>
                <w:rFonts w:ascii="Baskerville Old Face" w:hAnsi="Baskerville Old Face"/>
                <w:sz w:val="24"/>
              </w:rPr>
              <w:t>. Ofrece funci</w:t>
            </w:r>
            <w:r w:rsidR="002F4613" w:rsidRPr="00DA7C54">
              <w:rPr>
                <w:rFonts w:ascii="Baskerville Old Face" w:hAnsi="Baskerville Old Face"/>
                <w:sz w:val="24"/>
              </w:rPr>
              <w:t>onalidad para</w:t>
            </w:r>
            <w:r w:rsidR="00310389" w:rsidRPr="00DA7C54">
              <w:rPr>
                <w:rFonts w:ascii="Baskerville Old Face" w:hAnsi="Baskerville Old Face"/>
                <w:sz w:val="24"/>
              </w:rPr>
              <w:t xml:space="preserve"> </w:t>
            </w:r>
            <w:r w:rsidR="00717394" w:rsidRPr="00DA7C54">
              <w:rPr>
                <w:rFonts w:ascii="Baskerville Old Face" w:hAnsi="Baskerville Old Face"/>
                <w:sz w:val="24"/>
              </w:rPr>
              <w:t>consultar información de horarios, fechas</w:t>
            </w:r>
            <w:r w:rsidRPr="00DA7C54">
              <w:rPr>
                <w:rFonts w:ascii="Baskerville Old Face" w:hAnsi="Baskerville Old Face"/>
                <w:sz w:val="24"/>
              </w:rPr>
              <w:t xml:space="preserve"> de cada una de las mesas de examen </w:t>
            </w:r>
            <w:r w:rsidR="00717394" w:rsidRPr="00DA7C54">
              <w:rPr>
                <w:rFonts w:ascii="Baskerville Old Face" w:hAnsi="Baskerville Old Face"/>
                <w:sz w:val="24"/>
              </w:rPr>
              <w:t xml:space="preserve">con el sistema </w:t>
            </w:r>
            <w:r w:rsidR="000B1AB3" w:rsidRPr="00DA7C54">
              <w:rPr>
                <w:rFonts w:ascii="Baskerville Old Face" w:hAnsi="Baskerville Old Face"/>
                <w:sz w:val="24"/>
              </w:rPr>
              <w:t>móvil.</w:t>
            </w:r>
          </w:p>
        </w:tc>
      </w:tr>
      <w:tr w:rsidR="007F517E" w:rsidRPr="00DA7C54"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DA7C54" w:rsidRDefault="007F517E" w:rsidP="008A1168">
            <w:pPr>
              <w:pStyle w:val="PSI-Ttulo1"/>
              <w:framePr w:hSpace="0" w:wrap="auto" w:vAnchor="margin" w:hAnchor="text" w:yAlign="inline"/>
              <w:jc w:val="both"/>
              <w:rPr>
                <w:lang w:val="es-ES"/>
              </w:rPr>
            </w:pPr>
            <w:r w:rsidRPr="00DA7C54">
              <w:rPr>
                <w:lang w:val="es-ES"/>
              </w:rPr>
              <w:t>Precondiciones</w:t>
            </w:r>
          </w:p>
        </w:tc>
        <w:tc>
          <w:tcPr>
            <w:tcW w:w="6558" w:type="dxa"/>
          </w:tcPr>
          <w:p w:rsidR="007F517E" w:rsidRPr="00DA7C54"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p>
        </w:tc>
      </w:tr>
      <w:tr w:rsidR="007F517E" w:rsidRPr="00DA7C54"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DA7C54" w:rsidRDefault="007F517E" w:rsidP="008A1168">
            <w:pPr>
              <w:pStyle w:val="PSI-Ttulo1"/>
              <w:framePr w:hSpace="0" w:wrap="auto" w:vAnchor="margin" w:hAnchor="text" w:yAlign="inline"/>
              <w:jc w:val="both"/>
              <w:rPr>
                <w:lang w:val="es-ES"/>
              </w:rPr>
            </w:pPr>
            <w:r w:rsidRPr="00DA7C54">
              <w:rPr>
                <w:lang w:val="es-ES"/>
              </w:rPr>
              <w:t>Flujo Normal</w:t>
            </w:r>
          </w:p>
        </w:tc>
        <w:tc>
          <w:tcPr>
            <w:tcW w:w="6558" w:type="dxa"/>
          </w:tcPr>
          <w:p w:rsidR="007F517E" w:rsidRPr="00DA7C54" w:rsidRDefault="001A2150"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 xml:space="preserve">Se despliega la pantalla </w:t>
            </w:r>
            <w:r w:rsidR="00272952" w:rsidRPr="00DA7C54">
              <w:rPr>
                <w:rFonts w:ascii="Baskerville Old Face" w:hAnsi="Baskerville Old Face"/>
                <w:sz w:val="24"/>
              </w:rPr>
              <w:t>de Bienvenida</w:t>
            </w:r>
            <w:r w:rsidR="00AE5C76" w:rsidRPr="00DA7C54">
              <w:rPr>
                <w:rFonts w:ascii="Baskerville Old Face" w:hAnsi="Baskerville Old Face"/>
                <w:sz w:val="24"/>
              </w:rPr>
              <w:t>. El usuario puede seleccionar solamente la opción de “Ingresar”.</w:t>
            </w:r>
          </w:p>
          <w:p w:rsidR="00AE5C76" w:rsidRPr="00DA7C54" w:rsidRDefault="00AE5C76"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Si el usuario presiona “Ingresar”, se continua. En el subflujo “</w:t>
            </w:r>
            <w:r w:rsidR="007536CC">
              <w:rPr>
                <w:rFonts w:ascii="Baskerville Old Face" w:hAnsi="Baskerville Old Face"/>
                <w:i/>
                <w:sz w:val="24"/>
              </w:rPr>
              <w:t>Calendario de Examenes</w:t>
            </w:r>
            <w:bookmarkStart w:id="0" w:name="_GoBack"/>
            <w:bookmarkEnd w:id="0"/>
            <w:r w:rsidR="009B5AD8">
              <w:rPr>
                <w:rFonts w:ascii="Baskerville Old Face" w:hAnsi="Baskerville Old Face"/>
                <w:i/>
                <w:sz w:val="24"/>
              </w:rPr>
              <w:t>”</w:t>
            </w:r>
          </w:p>
        </w:tc>
      </w:tr>
      <w:tr w:rsidR="007F517E" w:rsidRPr="00DA7C54"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DA7C54" w:rsidRDefault="007F517E" w:rsidP="008A1168">
            <w:pPr>
              <w:pStyle w:val="PSI-Ttulo1"/>
              <w:framePr w:hSpace="0" w:wrap="auto" w:vAnchor="margin" w:hAnchor="text" w:yAlign="inline"/>
              <w:jc w:val="both"/>
              <w:rPr>
                <w:lang w:val="es-ES"/>
              </w:rPr>
            </w:pPr>
            <w:r w:rsidRPr="00DA7C54">
              <w:rPr>
                <w:lang w:val="es-ES"/>
              </w:rPr>
              <w:t>SubFlujo</w:t>
            </w:r>
          </w:p>
        </w:tc>
        <w:tc>
          <w:tcPr>
            <w:tcW w:w="6558" w:type="dxa"/>
          </w:tcPr>
          <w:p w:rsidR="007F517E" w:rsidRPr="00DA7C54" w:rsidRDefault="009B5AD8"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S-1 </w:t>
            </w:r>
          </w:p>
          <w:p w:rsidR="007F517E" w:rsidRPr="00DA7C54"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DA7C54">
              <w:rPr>
                <w:rFonts w:ascii="Baskerville Old Face" w:hAnsi="Baskerville Old Face"/>
                <w:sz w:val="24"/>
              </w:rPr>
              <w:t xml:space="preserve">Se presenta la pantalla “Agregar Mesa de </w:t>
            </w:r>
            <w:r w:rsidR="00BB3DFD" w:rsidRPr="00DA7C54">
              <w:rPr>
                <w:rFonts w:ascii="Baskerville Old Face" w:hAnsi="Baskerville Old Face"/>
                <w:sz w:val="24"/>
              </w:rPr>
              <w:t xml:space="preserve">Examen”, la cual debe llenarse </w:t>
            </w:r>
            <w:r w:rsidR="005C0760" w:rsidRPr="00DA7C54">
              <w:rPr>
                <w:rFonts w:ascii="Baskerville Old Face" w:hAnsi="Baskerville Old Face"/>
                <w:sz w:val="24"/>
              </w:rPr>
              <w:t>c</w:t>
            </w:r>
            <w:r w:rsidRPr="00DA7C54">
              <w:rPr>
                <w:rFonts w:ascii="Baskerville Old Face" w:hAnsi="Baskerville Old Face"/>
                <w:sz w:val="24"/>
              </w:rPr>
              <w:t>on el código de la carrera, denominación de la carrera, denominación de la asignatura, un presidente, dos vocales y un suplente, también la fecha del primer llamado y del segundo</w:t>
            </w:r>
            <w:r w:rsidR="00A50E70" w:rsidRPr="00DA7C54">
              <w:rPr>
                <w:rFonts w:ascii="Baskerville Old Face" w:hAnsi="Baskerville Old Face"/>
                <w:sz w:val="24"/>
              </w:rPr>
              <w:t xml:space="preserve"> llamado si es que llega</w:t>
            </w:r>
            <w:r w:rsidRPr="00DA7C54">
              <w:rPr>
                <w:rFonts w:ascii="Baskerville Old Face" w:hAnsi="Baskerville Old Face"/>
                <w:sz w:val="24"/>
              </w:rPr>
              <w:t xml:space="preserve"> a tener, y por ultimo la hora de la mesa de examen.</w:t>
            </w:r>
          </w:p>
          <w:p w:rsidR="007F517E" w:rsidRPr="00DA7C54"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DA7C54">
              <w:rPr>
                <w:rFonts w:ascii="Baskerville Old Face" w:hAnsi="Baskerville Old Face"/>
                <w:sz w:val="24"/>
              </w:rPr>
              <w:t>El sistema solicita al usuario que ingrese los datos.</w:t>
            </w:r>
          </w:p>
          <w:p w:rsidR="007F517E" w:rsidRPr="00DA7C54"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DA7C54">
              <w:rPr>
                <w:rFonts w:ascii="Baskerville Old Face" w:hAnsi="Baskerville Old Face"/>
                <w:sz w:val="24"/>
              </w:rPr>
              <w:t>El usuario ingresa los datos solicitados por el sistema</w:t>
            </w:r>
            <w:r w:rsidR="00BF60DE" w:rsidRPr="00DA7C54">
              <w:rPr>
                <w:rFonts w:ascii="Baskerville Old Face" w:hAnsi="Baskerville Old Face"/>
                <w:sz w:val="24"/>
              </w:rPr>
              <w:t>.</w:t>
            </w:r>
          </w:p>
          <w:p w:rsidR="007F517E" w:rsidRPr="00DA7C54"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DA7C54">
              <w:rPr>
                <w:rFonts w:ascii="Baskerville Old Face" w:hAnsi="Baskerville Old Face"/>
                <w:sz w:val="24"/>
              </w:rPr>
              <w:t>El usuario selecciona “Agregar”</w:t>
            </w:r>
            <w:r w:rsidR="009667F0" w:rsidRPr="00DA7C54">
              <w:rPr>
                <w:rFonts w:ascii="Baskerville Old Face" w:hAnsi="Baskerville Old Face"/>
                <w:sz w:val="24"/>
              </w:rPr>
              <w:t>(E1)</w:t>
            </w:r>
            <w:r w:rsidR="004B3517" w:rsidRPr="00DA7C54">
              <w:rPr>
                <w:rFonts w:ascii="Baskerville Old Face" w:hAnsi="Baskerville Old Face"/>
                <w:sz w:val="24"/>
              </w:rPr>
              <w:t>(E2)</w:t>
            </w:r>
            <w:r w:rsidR="00BF60DE" w:rsidRPr="00DA7C54">
              <w:rPr>
                <w:rFonts w:ascii="Baskerville Old Face" w:hAnsi="Baskerville Old Face"/>
                <w:sz w:val="24"/>
              </w:rPr>
              <w:t>.</w:t>
            </w:r>
          </w:p>
          <w:p w:rsidR="007F517E" w:rsidRPr="00DA7C54" w:rsidRDefault="007F517E" w:rsidP="008A1168">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DA7C54">
              <w:rPr>
                <w:rFonts w:ascii="Baskerville Old Face" w:hAnsi="Baskerville Old Face"/>
                <w:sz w:val="24"/>
              </w:rPr>
              <w:t>El sistema</w:t>
            </w:r>
            <w:r w:rsidR="002703A4" w:rsidRPr="00DA7C54">
              <w:rPr>
                <w:rFonts w:ascii="Baskerville Old Face" w:hAnsi="Baskerville Old Face"/>
                <w:sz w:val="24"/>
              </w:rPr>
              <w:t xml:space="preserve"> acepta la solicitud, </w:t>
            </w:r>
            <w:r w:rsidR="00BF60DE" w:rsidRPr="00DA7C54">
              <w:rPr>
                <w:rFonts w:ascii="Baskerville Old Face" w:hAnsi="Baskerville Old Face"/>
                <w:sz w:val="24"/>
              </w:rPr>
              <w:t>enviándola</w:t>
            </w:r>
            <w:r w:rsidRPr="00DA7C54">
              <w:rPr>
                <w:rFonts w:ascii="Baskerville Old Face" w:hAnsi="Baskerville Old Face"/>
                <w:sz w:val="24"/>
              </w:rPr>
              <w:t xml:space="preserve"> </w:t>
            </w:r>
            <w:r w:rsidR="00F17B35" w:rsidRPr="00DA7C54">
              <w:rPr>
                <w:rFonts w:ascii="Baskerville Old Face" w:hAnsi="Baskerville Old Face"/>
                <w:sz w:val="24"/>
              </w:rPr>
              <w:t xml:space="preserve">a </w:t>
            </w:r>
            <w:r w:rsidRPr="00DA7C54">
              <w:rPr>
                <w:rFonts w:ascii="Baskerville Old Face" w:hAnsi="Baskerville Old Face"/>
                <w:sz w:val="24"/>
              </w:rPr>
              <w:t xml:space="preserve">la base de datos correspondiente. </w:t>
            </w:r>
          </w:p>
        </w:tc>
      </w:tr>
      <w:tr w:rsidR="00E41644" w:rsidRPr="00DA7C54"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DA7C54" w:rsidRDefault="00E41644" w:rsidP="008A1168">
            <w:pPr>
              <w:pStyle w:val="PSI-Ttulo1"/>
              <w:framePr w:hSpace="0" w:wrap="auto" w:vAnchor="margin" w:hAnchor="text" w:yAlign="inline"/>
              <w:jc w:val="both"/>
              <w:rPr>
                <w:lang w:val="es-ES"/>
              </w:rPr>
            </w:pPr>
            <w:r w:rsidRPr="00DA7C54">
              <w:rPr>
                <w:lang w:val="es-ES"/>
              </w:rPr>
              <w:t>SubFlujo</w:t>
            </w:r>
          </w:p>
        </w:tc>
        <w:tc>
          <w:tcPr>
            <w:tcW w:w="6558" w:type="dxa"/>
          </w:tcPr>
          <w:p w:rsidR="00E41644" w:rsidRPr="00DA7C54" w:rsidRDefault="002A17E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DA7C54">
              <w:rPr>
                <w:lang w:val="es-ES"/>
              </w:rPr>
              <w:t>S-2 Buscar Examen</w:t>
            </w:r>
          </w:p>
          <w:p w:rsidR="0017066A" w:rsidRPr="00DA7C54" w:rsidRDefault="00AF3BBF"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Se presenta la pantalla “Buscar Examen</w:t>
            </w:r>
            <w:r w:rsidR="00F21E8D" w:rsidRPr="00DA7C54">
              <w:rPr>
                <w:rFonts w:ascii="Baskerville Old Face" w:hAnsi="Baskerville Old Face"/>
                <w:sz w:val="24"/>
              </w:rPr>
              <w:t>”</w:t>
            </w:r>
            <w:r w:rsidR="0017066A" w:rsidRPr="00DA7C54">
              <w:rPr>
                <w:rFonts w:ascii="Baskerville Old Face" w:hAnsi="Baskerville Old Face"/>
                <w:sz w:val="24"/>
              </w:rPr>
              <w:t>.</w:t>
            </w:r>
          </w:p>
          <w:p w:rsidR="0017066A" w:rsidRPr="00DA7C54"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El sistema solicita al usuario que ingrese los datos.</w:t>
            </w:r>
          </w:p>
          <w:p w:rsidR="0017066A" w:rsidRPr="00DA7C54" w:rsidRDefault="0017066A"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 xml:space="preserve">El usuario </w:t>
            </w:r>
            <w:r w:rsidR="00240A46" w:rsidRPr="00DA7C54">
              <w:rPr>
                <w:rFonts w:ascii="Baskerville Old Face" w:hAnsi="Baskerville Old Face"/>
                <w:sz w:val="24"/>
              </w:rPr>
              <w:t>ingresa los datos de búsqueda</w:t>
            </w:r>
            <w:r w:rsidR="00063CA4" w:rsidRPr="00DA7C54">
              <w:rPr>
                <w:rFonts w:ascii="Baskerville Old Face" w:hAnsi="Baskerville Old Face"/>
                <w:sz w:val="24"/>
              </w:rPr>
              <w:t>.</w:t>
            </w:r>
          </w:p>
          <w:p w:rsidR="00BF238D" w:rsidRPr="00DA7C54" w:rsidRDefault="00BF238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El usuario ingresa Buscar</w:t>
            </w:r>
            <w:r w:rsidR="00D74961" w:rsidRPr="00DA7C54">
              <w:rPr>
                <w:rFonts w:ascii="Baskerville Old Face" w:hAnsi="Baskerville Old Face"/>
                <w:sz w:val="24"/>
              </w:rPr>
              <w:t xml:space="preserve"> (E1)(E2)</w:t>
            </w:r>
            <w:r w:rsidR="00CB5BA3" w:rsidRPr="00DA7C54">
              <w:rPr>
                <w:rFonts w:ascii="Baskerville Old Face" w:hAnsi="Baskerville Old Face"/>
                <w:sz w:val="24"/>
              </w:rPr>
              <w:t>.</w:t>
            </w:r>
          </w:p>
          <w:p w:rsidR="00C13154" w:rsidRPr="00DA7C54" w:rsidRDefault="00C13154"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El sistema acepta la solicitud, enviándola a la base de datos correspondiente.</w:t>
            </w:r>
            <w:r w:rsidRPr="00DA7C54">
              <w:rPr>
                <w:rFonts w:ascii="Baskerville Old Face" w:hAnsi="Baskerville Old Face"/>
                <w:sz w:val="24"/>
              </w:rPr>
              <w:t>(E3)</w:t>
            </w:r>
          </w:p>
          <w:p w:rsidR="00E41644" w:rsidRPr="00DA7C54" w:rsidRDefault="00563F2D" w:rsidP="008A1168">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DA7C54">
              <w:rPr>
                <w:rFonts w:ascii="Baskerville Old Face" w:hAnsi="Baskerville Old Face"/>
                <w:sz w:val="24"/>
              </w:rPr>
              <w:lastRenderedPageBreak/>
              <w:t xml:space="preserve">El </w:t>
            </w:r>
            <w:r w:rsidR="003801F8" w:rsidRPr="00DA7C54">
              <w:rPr>
                <w:rFonts w:ascii="Baskerville Old Face" w:hAnsi="Baskerville Old Face"/>
                <w:sz w:val="24"/>
              </w:rPr>
              <w:t xml:space="preserve">sistema recibe la </w:t>
            </w:r>
            <w:r w:rsidR="00677B50" w:rsidRPr="00DA7C54">
              <w:rPr>
                <w:rFonts w:ascii="Baskerville Old Face" w:hAnsi="Baskerville Old Face"/>
                <w:sz w:val="24"/>
              </w:rPr>
              <w:t>información y se continua con el subflujo “</w:t>
            </w:r>
            <w:r w:rsidR="00677B50" w:rsidRPr="00DA7C54">
              <w:rPr>
                <w:rFonts w:ascii="Baskerville Old Face" w:hAnsi="Baskerville Old Face"/>
                <w:i/>
                <w:sz w:val="24"/>
              </w:rPr>
              <w:t>Devolver Examen</w:t>
            </w:r>
            <w:r w:rsidR="00302BAE" w:rsidRPr="00DA7C54">
              <w:rPr>
                <w:rFonts w:ascii="Baskerville Old Face" w:hAnsi="Baskerville Old Face"/>
                <w:i/>
                <w:sz w:val="24"/>
              </w:rPr>
              <w:t xml:space="preserve"> (S-3</w:t>
            </w:r>
            <w:r w:rsidR="003944AC" w:rsidRPr="00DA7C54">
              <w:rPr>
                <w:rFonts w:ascii="Baskerville Old Face" w:hAnsi="Baskerville Old Face"/>
                <w:i/>
                <w:sz w:val="24"/>
              </w:rPr>
              <w:t>)</w:t>
            </w:r>
            <w:r w:rsidR="00677B50" w:rsidRPr="00DA7C54">
              <w:rPr>
                <w:rFonts w:ascii="Baskerville Old Face" w:hAnsi="Baskerville Old Face"/>
                <w:i/>
                <w:sz w:val="24"/>
              </w:rPr>
              <w:t>”</w:t>
            </w:r>
            <w:r w:rsidR="00CF7F6C" w:rsidRPr="00DA7C54">
              <w:rPr>
                <w:rFonts w:ascii="Baskerville Old Face" w:hAnsi="Baskerville Old Face"/>
                <w:i/>
                <w:sz w:val="24"/>
              </w:rPr>
              <w:t>.</w:t>
            </w:r>
          </w:p>
        </w:tc>
      </w:tr>
      <w:tr w:rsidR="00B12F77" w:rsidRPr="00DA7C54"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B12F77" w:rsidRPr="00DA7C54" w:rsidRDefault="00B12F77" w:rsidP="008A1168">
            <w:pPr>
              <w:pStyle w:val="PSI-Ttulo1"/>
              <w:framePr w:hSpace="0" w:wrap="auto" w:vAnchor="margin" w:hAnchor="text" w:yAlign="inline"/>
              <w:jc w:val="both"/>
              <w:rPr>
                <w:lang w:val="es-ES"/>
              </w:rPr>
            </w:pPr>
            <w:r w:rsidRPr="00DA7C54">
              <w:rPr>
                <w:lang w:val="es-ES"/>
              </w:rPr>
              <w:lastRenderedPageBreak/>
              <w:t>SubFlujo</w:t>
            </w:r>
          </w:p>
        </w:tc>
        <w:tc>
          <w:tcPr>
            <w:tcW w:w="6558" w:type="dxa"/>
          </w:tcPr>
          <w:p w:rsidR="00B12F77" w:rsidRPr="00DA7C54" w:rsidRDefault="00677B5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DA7C54">
              <w:rPr>
                <w:lang w:val="es-ES"/>
              </w:rPr>
              <w:t>S-3 Devolver Examen</w:t>
            </w:r>
          </w:p>
          <w:p w:rsidR="003944AC" w:rsidRPr="00DA7C54" w:rsidRDefault="00677B50"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DA7C54">
              <w:rPr>
                <w:rFonts w:ascii="Baskerville Old Face" w:hAnsi="Baskerville Old Face"/>
                <w:sz w:val="24"/>
              </w:rPr>
              <w:t xml:space="preserve">Se Actualiza el “Listado de Exámenes”, que contiene información sobre las diferentes mesas encontradas. La </w:t>
            </w:r>
            <w:r w:rsidR="000C7D93" w:rsidRPr="00DA7C54">
              <w:rPr>
                <w:rFonts w:ascii="Baskerville Old Face" w:hAnsi="Baskerville Old Face"/>
                <w:sz w:val="24"/>
              </w:rPr>
              <w:t>información</w:t>
            </w:r>
            <w:r w:rsidRPr="00DA7C54">
              <w:rPr>
                <w:rFonts w:ascii="Baskerville Old Face" w:hAnsi="Baskerville Old Face"/>
                <w:sz w:val="24"/>
              </w:rPr>
              <w:t xml:space="preserve"> incluye  el </w:t>
            </w:r>
            <w:r w:rsidRPr="00DA7C54">
              <w:rPr>
                <w:rFonts w:ascii="Baskerville Old Face" w:hAnsi="Baskerville Old Face"/>
                <w:sz w:val="24"/>
              </w:rPr>
              <w:t>código de la carrera, denominación de la carrera, denominación de la asignatura, un presidente, dos vocales y un suplente, también la fecha del primer llamado y del segundo llamado si es que llega a tener, y por ultimo la hora de la mesa de examen.</w:t>
            </w:r>
            <w:r w:rsidR="000531BB" w:rsidRPr="00DA7C54">
              <w:rPr>
                <w:rFonts w:ascii="Baskerville Old Face" w:hAnsi="Baskerville Old Face"/>
                <w:sz w:val="24"/>
              </w:rPr>
              <w:t xml:space="preserve"> </w:t>
            </w:r>
            <w:r w:rsidR="003944AC" w:rsidRPr="00DA7C54">
              <w:rPr>
                <w:rFonts w:ascii="Baskerville Old Face" w:hAnsi="Baskerville Old Face"/>
                <w:sz w:val="24"/>
              </w:rPr>
              <w:t>El usuario puede seleccionar uno de los campos de cada una de las filas para realizar una modificación.</w:t>
            </w:r>
          </w:p>
          <w:p w:rsidR="003944AC" w:rsidRPr="00DA7C54" w:rsidRDefault="003944AC"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DA7C54">
              <w:rPr>
                <w:rFonts w:ascii="Baskerville Old Face" w:hAnsi="Baskerville Old Face"/>
                <w:sz w:val="24"/>
              </w:rPr>
              <w:t>Si el usuario presiona uno de los campos se continua en el subflujo “</w:t>
            </w:r>
            <w:r w:rsidRPr="00DA7C54">
              <w:rPr>
                <w:rFonts w:ascii="Baskerville Old Face" w:hAnsi="Baskerville Old Face"/>
                <w:i/>
                <w:sz w:val="24"/>
              </w:rPr>
              <w:t>Modificar Examen (</w:t>
            </w:r>
            <w:r w:rsidR="00302BAE" w:rsidRPr="00DA7C54">
              <w:rPr>
                <w:rFonts w:ascii="Baskerville Old Face" w:hAnsi="Baskerville Old Face"/>
                <w:i/>
                <w:sz w:val="24"/>
              </w:rPr>
              <w:t>S-4</w:t>
            </w:r>
            <w:r w:rsidRPr="00DA7C54">
              <w:rPr>
                <w:rFonts w:ascii="Baskerville Old Face" w:hAnsi="Baskerville Old Face"/>
                <w:i/>
                <w:sz w:val="24"/>
              </w:rPr>
              <w:t>)</w:t>
            </w:r>
            <w:r w:rsidRPr="00DA7C54">
              <w:rPr>
                <w:rFonts w:ascii="Baskerville Old Face" w:hAnsi="Baskerville Old Face"/>
                <w:sz w:val="24"/>
              </w:rPr>
              <w:t xml:space="preserve">” </w:t>
            </w:r>
          </w:p>
          <w:p w:rsidR="001228A9" w:rsidRPr="00DA7C54" w:rsidRDefault="001228A9"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r w:rsidRPr="00DA7C54">
              <w:rPr>
                <w:rFonts w:ascii="Baskerville Old Face" w:hAnsi="Baskerville Old Face"/>
                <w:sz w:val="24"/>
              </w:rPr>
              <w:t>Si el usuario pre</w:t>
            </w:r>
            <w:r w:rsidR="00233AC4" w:rsidRPr="00DA7C54">
              <w:rPr>
                <w:rFonts w:ascii="Baskerville Old Face" w:hAnsi="Baskerville Old Face"/>
                <w:sz w:val="24"/>
              </w:rPr>
              <w:t xml:space="preserve">siona “Eliminar” </w:t>
            </w:r>
            <w:r w:rsidR="00516830" w:rsidRPr="00DA7C54">
              <w:rPr>
                <w:rFonts w:ascii="Baskerville Old Face" w:hAnsi="Baskerville Old Face"/>
                <w:sz w:val="24"/>
              </w:rPr>
              <w:t xml:space="preserve">de una de las filas, </w:t>
            </w:r>
            <w:r w:rsidR="00233AC4" w:rsidRPr="00DA7C54">
              <w:rPr>
                <w:rFonts w:ascii="Baskerville Old Face" w:hAnsi="Baskerville Old Face"/>
                <w:sz w:val="24"/>
              </w:rPr>
              <w:t>se continua con el subflujo “</w:t>
            </w:r>
            <w:r w:rsidR="00233AC4" w:rsidRPr="00DA7C54">
              <w:rPr>
                <w:rFonts w:ascii="Baskerville Old Face" w:hAnsi="Baskerville Old Face"/>
                <w:i/>
                <w:sz w:val="24"/>
              </w:rPr>
              <w:t>Baja Examen</w:t>
            </w:r>
            <w:r w:rsidR="00F131B0" w:rsidRPr="00DA7C54">
              <w:rPr>
                <w:rFonts w:ascii="Baskerville Old Face" w:hAnsi="Baskerville Old Face"/>
                <w:i/>
                <w:sz w:val="24"/>
              </w:rPr>
              <w:t xml:space="preserve"> </w:t>
            </w:r>
            <w:r w:rsidR="00233AC4" w:rsidRPr="00DA7C54">
              <w:rPr>
                <w:rFonts w:ascii="Baskerville Old Face" w:hAnsi="Baskerville Old Face"/>
                <w:i/>
                <w:sz w:val="24"/>
              </w:rPr>
              <w:t>(S-5)”</w:t>
            </w:r>
          </w:p>
        </w:tc>
      </w:tr>
      <w:tr w:rsidR="00844C3D" w:rsidRPr="00DA7C54"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844C3D" w:rsidRPr="00DA7C54" w:rsidRDefault="00B73EA7" w:rsidP="008A1168">
            <w:pPr>
              <w:pStyle w:val="PSI-Ttulo1"/>
              <w:framePr w:hSpace="0" w:wrap="auto" w:vAnchor="margin" w:hAnchor="text" w:yAlign="inline"/>
              <w:jc w:val="both"/>
              <w:rPr>
                <w:lang w:val="es-ES"/>
              </w:rPr>
            </w:pPr>
            <w:r w:rsidRPr="00DA7C54">
              <w:rPr>
                <w:lang w:val="es-ES"/>
              </w:rPr>
              <w:t>SubFlujo</w:t>
            </w:r>
          </w:p>
        </w:tc>
        <w:tc>
          <w:tcPr>
            <w:tcW w:w="6558" w:type="dxa"/>
          </w:tcPr>
          <w:p w:rsidR="00302BAE" w:rsidRPr="00DA7C54" w:rsidRDefault="00302BAE"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DA7C54">
              <w:rPr>
                <w:lang w:val="es-ES"/>
              </w:rPr>
              <w:t>S-4</w:t>
            </w:r>
            <w:r w:rsidRPr="00DA7C54">
              <w:rPr>
                <w:lang w:val="es-ES"/>
              </w:rPr>
              <w:t xml:space="preserve"> </w:t>
            </w:r>
            <w:r w:rsidR="000D6FA4" w:rsidRPr="00DA7C54">
              <w:rPr>
                <w:lang w:val="es-ES"/>
              </w:rPr>
              <w:t>Modificar Examen</w:t>
            </w:r>
          </w:p>
          <w:p w:rsidR="00844C3D" w:rsidRPr="00DA7C54" w:rsidRDefault="00194BF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 xml:space="preserve">El usuario </w:t>
            </w:r>
            <w:r w:rsidR="000F59D3" w:rsidRPr="00DA7C54">
              <w:rPr>
                <w:rFonts w:ascii="Baskerville Old Face" w:hAnsi="Baskerville Old Face"/>
                <w:sz w:val="24"/>
              </w:rPr>
              <w:t>puede seleccionar entre las siguientes opciones: “carrera”; “Asignatura”; “Presidente”</w:t>
            </w:r>
            <w:r w:rsidR="00C97381" w:rsidRPr="00DA7C54">
              <w:rPr>
                <w:rFonts w:ascii="Baskerville Old Face" w:hAnsi="Baskerville Old Face"/>
                <w:sz w:val="24"/>
              </w:rPr>
              <w:t xml:space="preserve">; </w:t>
            </w:r>
            <w:r w:rsidR="000F59D3" w:rsidRPr="00DA7C54">
              <w:rPr>
                <w:rFonts w:ascii="Baskerville Old Face" w:hAnsi="Baskerville Old Face"/>
                <w:sz w:val="24"/>
              </w:rPr>
              <w:t>“Vocal 1”; “Vocal 2”; “Suplente”; “1 llamado”; “2 llamado”; “Hora”.</w:t>
            </w:r>
          </w:p>
          <w:p w:rsidR="00AC254B" w:rsidRPr="00DA7C54" w:rsidRDefault="000F59D3"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Si el usuario selecciona “</w:t>
            </w:r>
            <w:r w:rsidR="00AC254B" w:rsidRPr="00DA7C54">
              <w:rPr>
                <w:rFonts w:ascii="Baskerville Old Face" w:hAnsi="Baskerville Old Face"/>
                <w:sz w:val="24"/>
              </w:rPr>
              <w:t xml:space="preserve">Carrera” el sistema habilitara el campo para </w:t>
            </w:r>
            <w:r w:rsidR="00D264D2" w:rsidRPr="00DA7C54">
              <w:rPr>
                <w:rFonts w:ascii="Baskerville Old Face" w:hAnsi="Baskerville Old Face"/>
                <w:sz w:val="24"/>
              </w:rPr>
              <w:t>su modificación</w:t>
            </w:r>
            <w:r w:rsidR="00AC254B" w:rsidRPr="00DA7C54">
              <w:rPr>
                <w:rFonts w:ascii="Baskerville Old Face" w:hAnsi="Baskerville Old Face"/>
                <w:sz w:val="24"/>
              </w:rPr>
              <w:t xml:space="preserve">. </w:t>
            </w:r>
          </w:p>
          <w:p w:rsidR="00AC254B" w:rsidRPr="00DA7C54"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Si el usuario selecciona “</w:t>
            </w:r>
            <w:r w:rsidRPr="00DA7C54">
              <w:rPr>
                <w:rFonts w:ascii="Baskerville Old Face" w:hAnsi="Baskerville Old Face"/>
                <w:sz w:val="24"/>
              </w:rPr>
              <w:t>Asignatura</w:t>
            </w:r>
            <w:r w:rsidRPr="00DA7C54">
              <w:rPr>
                <w:rFonts w:ascii="Baskerville Old Face" w:hAnsi="Baskerville Old Face"/>
                <w:sz w:val="24"/>
              </w:rPr>
              <w:t xml:space="preserve">” el sistema habilitara el campo para </w:t>
            </w:r>
            <w:r w:rsidR="00E903CE" w:rsidRPr="00DA7C54">
              <w:rPr>
                <w:rFonts w:ascii="Baskerville Old Face" w:hAnsi="Baskerville Old Face"/>
                <w:sz w:val="24"/>
              </w:rPr>
              <w:t>su modificació</w:t>
            </w:r>
            <w:r w:rsidR="00D264D2" w:rsidRPr="00DA7C54">
              <w:rPr>
                <w:rFonts w:ascii="Baskerville Old Face" w:hAnsi="Baskerville Old Face"/>
                <w:sz w:val="24"/>
              </w:rPr>
              <w:t>n</w:t>
            </w:r>
            <w:r w:rsidRPr="00DA7C54">
              <w:rPr>
                <w:rFonts w:ascii="Baskerville Old Face" w:hAnsi="Baskerville Old Face"/>
                <w:sz w:val="24"/>
              </w:rPr>
              <w:t xml:space="preserve">. </w:t>
            </w:r>
          </w:p>
          <w:p w:rsidR="00AC254B" w:rsidRPr="00DA7C54"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Si el usuario selecciona “</w:t>
            </w:r>
            <w:r w:rsidRPr="00DA7C54">
              <w:rPr>
                <w:rFonts w:ascii="Baskerville Old Face" w:hAnsi="Baskerville Old Face"/>
                <w:sz w:val="24"/>
              </w:rPr>
              <w:t>Presidente</w:t>
            </w:r>
            <w:r w:rsidRPr="00DA7C54">
              <w:rPr>
                <w:rFonts w:ascii="Baskerville Old Face" w:hAnsi="Baskerville Old Face"/>
                <w:sz w:val="24"/>
              </w:rPr>
              <w:t>” el sistema habi</w:t>
            </w:r>
            <w:r w:rsidR="00E903CE" w:rsidRPr="00DA7C54">
              <w:rPr>
                <w:rFonts w:ascii="Baskerville Old Face" w:hAnsi="Baskerville Old Face"/>
                <w:sz w:val="24"/>
              </w:rPr>
              <w:t>litara el campo para su modificación</w:t>
            </w:r>
            <w:r w:rsidRPr="00DA7C54">
              <w:rPr>
                <w:rFonts w:ascii="Baskerville Old Face" w:hAnsi="Baskerville Old Face"/>
                <w:sz w:val="24"/>
              </w:rPr>
              <w:t xml:space="preserve">. </w:t>
            </w:r>
          </w:p>
          <w:p w:rsidR="00AC254B" w:rsidRPr="00DA7C54"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Si el usuario selecciona “</w:t>
            </w:r>
            <w:r w:rsidRPr="00DA7C54">
              <w:rPr>
                <w:rFonts w:ascii="Baskerville Old Face" w:hAnsi="Baskerville Old Face"/>
                <w:sz w:val="24"/>
              </w:rPr>
              <w:t>Vocal 1</w:t>
            </w:r>
            <w:r w:rsidRPr="00DA7C54">
              <w:rPr>
                <w:rFonts w:ascii="Baskerville Old Face" w:hAnsi="Baskerville Old Face"/>
                <w:sz w:val="24"/>
              </w:rPr>
              <w:t>” el sistema habilitara el campo para</w:t>
            </w:r>
            <w:r w:rsidR="00AC6D7F" w:rsidRPr="00DA7C54">
              <w:rPr>
                <w:rFonts w:ascii="Baskerville Old Face" w:hAnsi="Baskerville Old Face"/>
                <w:sz w:val="24"/>
              </w:rPr>
              <w:t xml:space="preserve"> su modificación</w:t>
            </w:r>
            <w:r w:rsidRPr="00DA7C54">
              <w:rPr>
                <w:rFonts w:ascii="Baskerville Old Face" w:hAnsi="Baskerville Old Face"/>
                <w:sz w:val="24"/>
              </w:rPr>
              <w:t xml:space="preserve">. </w:t>
            </w:r>
          </w:p>
          <w:p w:rsidR="00AC254B" w:rsidRPr="00DA7C54"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Si el usuario selecciona “</w:t>
            </w:r>
            <w:r w:rsidRPr="00DA7C54">
              <w:rPr>
                <w:rFonts w:ascii="Baskerville Old Face" w:hAnsi="Baskerville Old Face"/>
                <w:sz w:val="24"/>
              </w:rPr>
              <w:t>Vocal 2</w:t>
            </w:r>
            <w:r w:rsidRPr="00DA7C54">
              <w:rPr>
                <w:rFonts w:ascii="Baskerville Old Face" w:hAnsi="Baskerville Old Face"/>
                <w:sz w:val="24"/>
              </w:rPr>
              <w:t>” el sistema habilitara el campo para</w:t>
            </w:r>
            <w:r w:rsidR="00AC6D7F" w:rsidRPr="00DA7C54">
              <w:rPr>
                <w:rFonts w:ascii="Baskerville Old Face" w:hAnsi="Baskerville Old Face"/>
                <w:sz w:val="24"/>
              </w:rPr>
              <w:t xml:space="preserve"> su modificación</w:t>
            </w:r>
            <w:r w:rsidRPr="00DA7C54">
              <w:rPr>
                <w:rFonts w:ascii="Baskerville Old Face" w:hAnsi="Baskerville Old Face"/>
                <w:sz w:val="24"/>
              </w:rPr>
              <w:t xml:space="preserve">. </w:t>
            </w:r>
          </w:p>
          <w:p w:rsidR="00AC254B" w:rsidRPr="00DA7C54"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Si el usuario selecciona “</w:t>
            </w:r>
            <w:r w:rsidRPr="00DA7C54">
              <w:rPr>
                <w:rFonts w:ascii="Baskerville Old Face" w:hAnsi="Baskerville Old Face"/>
                <w:sz w:val="24"/>
              </w:rPr>
              <w:t>Suplente</w:t>
            </w:r>
            <w:r w:rsidRPr="00DA7C54">
              <w:rPr>
                <w:rFonts w:ascii="Baskerville Old Face" w:hAnsi="Baskerville Old Face"/>
                <w:sz w:val="24"/>
              </w:rPr>
              <w:t>” el sistema habilitara el campo para</w:t>
            </w:r>
            <w:r w:rsidR="00AC6D7F" w:rsidRPr="00DA7C54">
              <w:rPr>
                <w:rFonts w:ascii="Baskerville Old Face" w:hAnsi="Baskerville Old Face"/>
                <w:sz w:val="24"/>
              </w:rPr>
              <w:t xml:space="preserve"> su  modificación</w:t>
            </w:r>
            <w:r w:rsidRPr="00DA7C54">
              <w:rPr>
                <w:rFonts w:ascii="Baskerville Old Face" w:hAnsi="Baskerville Old Face"/>
                <w:sz w:val="24"/>
              </w:rPr>
              <w:t xml:space="preserve">. </w:t>
            </w:r>
          </w:p>
          <w:p w:rsidR="00AC254B" w:rsidRPr="00DA7C54"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Si el usuario selecciona “</w:t>
            </w:r>
            <w:r w:rsidRPr="00DA7C54">
              <w:rPr>
                <w:rFonts w:ascii="Baskerville Old Face" w:hAnsi="Baskerville Old Face"/>
                <w:sz w:val="24"/>
              </w:rPr>
              <w:t>1 llamado</w:t>
            </w:r>
            <w:r w:rsidRPr="00DA7C54">
              <w:rPr>
                <w:rFonts w:ascii="Baskerville Old Face" w:hAnsi="Baskerville Old Face"/>
                <w:sz w:val="24"/>
              </w:rPr>
              <w:t>” el sistema habilitara el campo para</w:t>
            </w:r>
            <w:r w:rsidR="0001618D" w:rsidRPr="00DA7C54">
              <w:rPr>
                <w:rFonts w:ascii="Baskerville Old Face" w:hAnsi="Baskerville Old Face"/>
                <w:sz w:val="24"/>
              </w:rPr>
              <w:t xml:space="preserve"> su modificación</w:t>
            </w:r>
            <w:r w:rsidRPr="00DA7C54">
              <w:rPr>
                <w:rFonts w:ascii="Baskerville Old Face" w:hAnsi="Baskerville Old Face"/>
                <w:sz w:val="24"/>
              </w:rPr>
              <w:t xml:space="preserve">. </w:t>
            </w:r>
          </w:p>
          <w:p w:rsidR="00AC254B" w:rsidRPr="00DA7C54"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Si el usuario selecciona “</w:t>
            </w:r>
            <w:r w:rsidRPr="00DA7C54">
              <w:rPr>
                <w:rFonts w:ascii="Baskerville Old Face" w:hAnsi="Baskerville Old Face"/>
                <w:sz w:val="24"/>
              </w:rPr>
              <w:t>2 llamado</w:t>
            </w:r>
            <w:r w:rsidRPr="00DA7C54">
              <w:rPr>
                <w:rFonts w:ascii="Baskerville Old Face" w:hAnsi="Baskerville Old Face"/>
                <w:sz w:val="24"/>
              </w:rPr>
              <w:t xml:space="preserve">” el sistema habilitara el campo para </w:t>
            </w:r>
            <w:r w:rsidR="0001618D" w:rsidRPr="00DA7C54">
              <w:rPr>
                <w:rFonts w:ascii="Baskerville Old Face" w:hAnsi="Baskerville Old Face"/>
                <w:sz w:val="24"/>
              </w:rPr>
              <w:t>su modificación</w:t>
            </w:r>
            <w:r w:rsidRPr="00DA7C54">
              <w:rPr>
                <w:rFonts w:ascii="Baskerville Old Face" w:hAnsi="Baskerville Old Face"/>
                <w:sz w:val="24"/>
              </w:rPr>
              <w:t xml:space="preserve">. </w:t>
            </w:r>
          </w:p>
          <w:p w:rsidR="000F59D3" w:rsidRPr="00DA7C54" w:rsidRDefault="00AC254B" w:rsidP="008A1168">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lastRenderedPageBreak/>
              <w:t>Si el usuario selecciona “</w:t>
            </w:r>
            <w:r w:rsidRPr="00DA7C54">
              <w:rPr>
                <w:rFonts w:ascii="Baskerville Old Face" w:hAnsi="Baskerville Old Face"/>
                <w:sz w:val="24"/>
              </w:rPr>
              <w:t>Hora</w:t>
            </w:r>
            <w:r w:rsidRPr="00DA7C54">
              <w:rPr>
                <w:rFonts w:ascii="Baskerville Old Face" w:hAnsi="Baskerville Old Face"/>
                <w:sz w:val="24"/>
              </w:rPr>
              <w:t>” el sistema habilitara el campo para</w:t>
            </w:r>
            <w:r w:rsidR="009D25DF" w:rsidRPr="00DA7C54">
              <w:rPr>
                <w:rFonts w:ascii="Baskerville Old Face" w:hAnsi="Baskerville Old Face"/>
                <w:sz w:val="24"/>
              </w:rPr>
              <w:t xml:space="preserve"> su modificación</w:t>
            </w:r>
            <w:r w:rsidRPr="00DA7C54">
              <w:rPr>
                <w:rFonts w:ascii="Baskerville Old Face" w:hAnsi="Baskerville Old Face"/>
                <w:sz w:val="24"/>
              </w:rPr>
              <w:t>.</w:t>
            </w:r>
          </w:p>
        </w:tc>
      </w:tr>
      <w:tr w:rsidR="00F131B0" w:rsidRPr="00DA7C54"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F131B0" w:rsidRPr="00DA7C54" w:rsidRDefault="00F131B0" w:rsidP="008A1168">
            <w:pPr>
              <w:pStyle w:val="PSI-Ttulo1"/>
              <w:framePr w:hSpace="0" w:wrap="auto" w:vAnchor="margin" w:hAnchor="text" w:yAlign="inline"/>
              <w:jc w:val="both"/>
              <w:rPr>
                <w:lang w:val="es-ES"/>
              </w:rPr>
            </w:pPr>
            <w:r w:rsidRPr="00DA7C54">
              <w:rPr>
                <w:lang w:val="es-ES"/>
              </w:rPr>
              <w:lastRenderedPageBreak/>
              <w:t>SubFlujo</w:t>
            </w:r>
          </w:p>
        </w:tc>
        <w:tc>
          <w:tcPr>
            <w:tcW w:w="6558" w:type="dxa"/>
          </w:tcPr>
          <w:p w:rsidR="00F131B0" w:rsidRPr="00DA7C54" w:rsidRDefault="00F131B0"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DA7C54">
              <w:rPr>
                <w:lang w:val="es-ES"/>
              </w:rPr>
              <w:t>S-5 Baja de Examen</w:t>
            </w:r>
          </w:p>
          <w:p w:rsidR="00F8747C" w:rsidRPr="00DA7C54" w:rsidRDefault="00BF4C88"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DA7C54">
              <w:rPr>
                <w:rFonts w:ascii="Baskerville Old Face" w:hAnsi="Baskerville Old Face"/>
                <w:sz w:val="24"/>
              </w:rPr>
              <w:t>Se elimina la mesa de Examen</w:t>
            </w:r>
            <w:r w:rsidR="00FF6E3A" w:rsidRPr="00DA7C54">
              <w:rPr>
                <w:rFonts w:ascii="Baskerville Old Face" w:hAnsi="Baskerville Old Face"/>
                <w:sz w:val="24"/>
              </w:rPr>
              <w:t>. Se continua con el SubFlujo “</w:t>
            </w:r>
            <w:r w:rsidR="00FF6E3A" w:rsidRPr="00DA7C54">
              <w:rPr>
                <w:rFonts w:ascii="Baskerville Old Face" w:hAnsi="Baskerville Old Face"/>
                <w:i/>
                <w:sz w:val="24"/>
              </w:rPr>
              <w:t>Devolver Examen (S-3)</w:t>
            </w:r>
            <w:r w:rsidR="00FF6E3A" w:rsidRPr="00DA7C54">
              <w:rPr>
                <w:rFonts w:ascii="Baskerville Old Face" w:hAnsi="Baskerville Old Face"/>
                <w:sz w:val="24"/>
              </w:rPr>
              <w:t>”.</w:t>
            </w:r>
          </w:p>
        </w:tc>
      </w:tr>
      <w:tr w:rsidR="007E6AD8" w:rsidRPr="00DA7C54"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DA7C54" w:rsidRDefault="007E6AD8" w:rsidP="008A1168">
            <w:pPr>
              <w:pStyle w:val="PSI-Ttulo1"/>
              <w:framePr w:hSpace="0" w:wrap="auto" w:vAnchor="margin" w:hAnchor="text" w:yAlign="inline"/>
              <w:jc w:val="both"/>
              <w:rPr>
                <w:lang w:val="es-ES"/>
              </w:rPr>
            </w:pPr>
            <w:r w:rsidRPr="00DA7C54">
              <w:rPr>
                <w:lang w:val="es-ES"/>
              </w:rPr>
              <w:t xml:space="preserve">Excepciones </w:t>
            </w:r>
          </w:p>
        </w:tc>
        <w:tc>
          <w:tcPr>
            <w:tcW w:w="6558" w:type="dxa"/>
          </w:tcPr>
          <w:p w:rsidR="007E6AD8" w:rsidRPr="00DA7C54" w:rsidRDefault="007E6AD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E1</w:t>
            </w:r>
            <w:r w:rsidR="002A1EDE" w:rsidRPr="00DA7C54">
              <w:rPr>
                <w:rFonts w:ascii="Baskerville Old Face" w:hAnsi="Baskerville Old Face"/>
                <w:sz w:val="24"/>
              </w:rPr>
              <w:t>:</w:t>
            </w:r>
            <w:r w:rsidR="008A1168" w:rsidRPr="00DA7C54">
              <w:rPr>
                <w:rFonts w:ascii="Baskerville Old Face" w:hAnsi="Baskerville Old Face"/>
                <w:sz w:val="24"/>
              </w:rPr>
              <w:t xml:space="preserve"> </w:t>
            </w:r>
            <w:r w:rsidR="002A1EDE" w:rsidRPr="00DA7C54">
              <w:rPr>
                <w:rFonts w:ascii="Baskerville Old Face" w:hAnsi="Baskerville Old Face"/>
                <w:b/>
                <w:i/>
                <w:sz w:val="24"/>
              </w:rPr>
              <w:t>Información Incompleta:</w:t>
            </w:r>
            <w:r w:rsidR="002A1EDE" w:rsidRPr="00DA7C54">
              <w:rPr>
                <w:rFonts w:ascii="Baskerville Old Face" w:hAnsi="Baskerville Old Face"/>
                <w:sz w:val="24"/>
              </w:rPr>
              <w:t xml:space="preserve"> falta llenar </w:t>
            </w:r>
            <w:r w:rsidR="0034499A" w:rsidRPr="00DA7C54">
              <w:rPr>
                <w:rFonts w:ascii="Baskerville Old Face" w:hAnsi="Baskerville Old Face"/>
                <w:sz w:val="24"/>
              </w:rPr>
              <w:t>información</w:t>
            </w:r>
            <w:r w:rsidR="002A1EDE" w:rsidRPr="00DA7C54">
              <w:rPr>
                <w:rFonts w:ascii="Baskerville Old Face" w:hAnsi="Baskerville Old Face"/>
                <w:sz w:val="24"/>
              </w:rPr>
              <w:t xml:space="preserve"> indispensable.</w:t>
            </w:r>
          </w:p>
          <w:p w:rsidR="004B3517" w:rsidRPr="00DA7C54" w:rsidRDefault="004B3517"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 xml:space="preserve">E2: </w:t>
            </w:r>
            <w:r w:rsidR="008A1168" w:rsidRPr="00DA7C54">
              <w:rPr>
                <w:rFonts w:ascii="Baskerville Old Face" w:hAnsi="Baskerville Old Face"/>
                <w:b/>
                <w:i/>
                <w:sz w:val="24"/>
              </w:rPr>
              <w:t>Información</w:t>
            </w:r>
            <w:r w:rsidRPr="00DA7C54">
              <w:rPr>
                <w:rFonts w:ascii="Baskerville Old Face" w:hAnsi="Baskerville Old Face"/>
                <w:b/>
                <w:i/>
                <w:sz w:val="24"/>
              </w:rPr>
              <w:t xml:space="preserve"> Invalida: </w:t>
            </w:r>
            <w:r w:rsidRPr="00DA7C54">
              <w:rPr>
                <w:rFonts w:ascii="Baskerville Old Face" w:hAnsi="Baskerville Old Face"/>
                <w:sz w:val="24"/>
              </w:rPr>
              <w:t xml:space="preserve"> Una de las entradas ingresada es incorrecta.</w:t>
            </w:r>
          </w:p>
          <w:p w:rsidR="008A1168" w:rsidRPr="00DA7C54" w:rsidRDefault="008A1168"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DA7C54">
              <w:rPr>
                <w:rFonts w:ascii="Baskerville Old Face" w:hAnsi="Baskerville Old Face"/>
                <w:sz w:val="24"/>
              </w:rPr>
              <w:t xml:space="preserve">E3: </w:t>
            </w:r>
            <w:r w:rsidR="00063412" w:rsidRPr="00DA7C54">
              <w:rPr>
                <w:rFonts w:ascii="Baskerville Old Face" w:hAnsi="Baskerville Old Face"/>
                <w:b/>
                <w:i/>
                <w:sz w:val="24"/>
              </w:rPr>
              <w:t>Información</w:t>
            </w:r>
            <w:r w:rsidR="00BB3475" w:rsidRPr="00DA7C54">
              <w:rPr>
                <w:rFonts w:ascii="Baskerville Old Face" w:hAnsi="Baskerville Old Face"/>
                <w:b/>
                <w:i/>
                <w:sz w:val="24"/>
              </w:rPr>
              <w:t xml:space="preserve"> no Encontrada: </w:t>
            </w:r>
            <w:r w:rsidR="00BB3475" w:rsidRPr="00DA7C54">
              <w:rPr>
                <w:rFonts w:ascii="Baskerville Old Face" w:hAnsi="Baskerville Old Face"/>
                <w:sz w:val="24"/>
              </w:rPr>
              <w:t xml:space="preserve">No se encuentra la </w:t>
            </w:r>
            <w:r w:rsidR="00063412" w:rsidRPr="00DA7C54">
              <w:rPr>
                <w:rFonts w:ascii="Baskerville Old Face" w:hAnsi="Baskerville Old Face"/>
                <w:sz w:val="24"/>
              </w:rPr>
              <w:t>información</w:t>
            </w:r>
            <w:r w:rsidR="00BB3475" w:rsidRPr="00DA7C54">
              <w:rPr>
                <w:rFonts w:ascii="Baskerville Old Face" w:hAnsi="Baskerville Old Face"/>
                <w:sz w:val="24"/>
              </w:rPr>
              <w:t xml:space="preserve"> </w:t>
            </w:r>
            <w:r w:rsidR="00063412" w:rsidRPr="00DA7C54">
              <w:rPr>
                <w:rFonts w:ascii="Baskerville Old Face" w:hAnsi="Baskerville Old Face"/>
                <w:sz w:val="24"/>
              </w:rPr>
              <w:t>buscada</w:t>
            </w:r>
          </w:p>
        </w:tc>
      </w:tr>
    </w:tbl>
    <w:p w:rsidR="00F9473E" w:rsidRPr="00DA7C54" w:rsidRDefault="00F9473E" w:rsidP="00661856">
      <w:pPr>
        <w:pStyle w:val="PSI-Comentario"/>
        <w:ind w:left="0" w:firstLine="0"/>
        <w:rPr>
          <w:lang w:val="es-ES"/>
        </w:rPr>
      </w:pPr>
    </w:p>
    <w:p w:rsidR="00F532CF" w:rsidRPr="00DA7C54" w:rsidRDefault="007C39B1" w:rsidP="008A1168">
      <w:pPr>
        <w:pStyle w:val="PSI-Ttulo2"/>
        <w:jc w:val="both"/>
        <w:rPr>
          <w:rFonts w:ascii="Baskerville Old Face" w:hAnsi="Baskerville Old Face"/>
          <w:color w:val="FFC000" w:themeColor="accent4"/>
          <w:lang w:val="es-ES"/>
        </w:rPr>
      </w:pPr>
      <w:bookmarkStart w:id="1" w:name="_Toc258856783"/>
      <w:r w:rsidRPr="00DA7C54">
        <w:rPr>
          <w:rFonts w:ascii="Baskerville Old Face" w:hAnsi="Baskerville Old Face"/>
          <w:color w:val="FFC000" w:themeColor="accent4"/>
          <w:lang w:val="es-ES"/>
        </w:rPr>
        <w:t>Diagrama de Casos de Uso</w:t>
      </w:r>
      <w:bookmarkEnd w:id="1"/>
    </w:p>
    <w:p w:rsidR="007C39B1" w:rsidRPr="00DA7C54" w:rsidRDefault="007C39B1" w:rsidP="008A1168">
      <w:pPr>
        <w:pStyle w:val="PSI-Comentario"/>
        <w:rPr>
          <w:lang w:val="es-ES"/>
        </w:rPr>
      </w:pPr>
      <w:r w:rsidRPr="00DA7C54">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DA7C54" w:rsidRDefault="0098045E" w:rsidP="008A1168">
      <w:pPr>
        <w:pStyle w:val="PSI-Comentario"/>
        <w:rPr>
          <w:lang w:val="es-ES"/>
        </w:rPr>
      </w:pPr>
    </w:p>
    <w:p w:rsidR="007C39B1" w:rsidRPr="00DA7C54" w:rsidRDefault="007F6DA6" w:rsidP="008A1168">
      <w:pPr>
        <w:pStyle w:val="PSI-Comentario"/>
        <w:rPr>
          <w:lang w:val="es-ES"/>
        </w:rPr>
      </w:pPr>
      <w:r w:rsidRPr="00DA7C54">
        <w:rPr>
          <w:lang w:val="es-ES" w:eastAsia="es-AR"/>
        </w:rPr>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DA7C54" w:rsidRDefault="00CB4633" w:rsidP="008A1168">
      <w:pPr>
        <w:pStyle w:val="PSI-Comentario"/>
        <w:rPr>
          <w:lang w:val="es-ES"/>
        </w:rPr>
      </w:pPr>
    </w:p>
    <w:p w:rsidR="00783682" w:rsidRPr="00DA7C54" w:rsidRDefault="00783682" w:rsidP="008A1168">
      <w:pPr>
        <w:pStyle w:val="PSI-Ttulo2"/>
        <w:jc w:val="both"/>
        <w:rPr>
          <w:rFonts w:ascii="Baskerville Old Face" w:hAnsi="Baskerville Old Face"/>
          <w:lang w:val="es-ES"/>
        </w:rPr>
      </w:pPr>
      <w:bookmarkStart w:id="2" w:name="_Toc258856784"/>
    </w:p>
    <w:p w:rsidR="007C39B1" w:rsidRPr="00DA7C54" w:rsidRDefault="007C39B1" w:rsidP="008A1168">
      <w:pPr>
        <w:pStyle w:val="PSI-Ttulo2"/>
        <w:jc w:val="both"/>
        <w:rPr>
          <w:rFonts w:ascii="Baskerville Old Face" w:hAnsi="Baskerville Old Face"/>
          <w:color w:val="FFC000" w:themeColor="accent4"/>
          <w:lang w:val="es-ES"/>
        </w:rPr>
      </w:pPr>
      <w:r w:rsidRPr="00DA7C54">
        <w:rPr>
          <w:rFonts w:ascii="Baskerville Old Face" w:hAnsi="Baskerville Old Face"/>
          <w:color w:val="FFC000" w:themeColor="accent4"/>
          <w:lang w:val="es-ES"/>
        </w:rPr>
        <w:t>Diagrama de Secuencia</w:t>
      </w:r>
      <w:bookmarkEnd w:id="2"/>
    </w:p>
    <w:p w:rsidR="007C39B1" w:rsidRPr="00DA7C54" w:rsidRDefault="007C39B1" w:rsidP="008A1168">
      <w:pPr>
        <w:pStyle w:val="PSI-Comentario"/>
        <w:rPr>
          <w:lang w:val="es-ES"/>
        </w:rPr>
      </w:pPr>
      <w:r w:rsidRPr="00DA7C54">
        <w:rPr>
          <w:lang w:val="es-ES"/>
        </w:rPr>
        <w:t xml:space="preserve">[En el </w:t>
      </w:r>
      <w:r w:rsidRPr="00DA7C54">
        <w:rPr>
          <w:rFonts w:cs="Garamond-Italic"/>
          <w:iCs/>
          <w:lang w:val="es-ES"/>
        </w:rPr>
        <w:t xml:space="preserve">diagrama de secuencia </w:t>
      </w:r>
      <w:r w:rsidRPr="00DA7C54">
        <w:rPr>
          <w:lang w:val="es-ES"/>
        </w:rPr>
        <w:t xml:space="preserve">se muestra la interacción de los objetos que componen un sistema de forma temporal. </w:t>
      </w:r>
    </w:p>
    <w:p w:rsidR="007C39B1" w:rsidRPr="00DA7C54" w:rsidRDefault="007C39B1" w:rsidP="008A1168">
      <w:pPr>
        <w:pStyle w:val="PSI-Comentario"/>
        <w:rPr>
          <w:lang w:val="es-ES"/>
        </w:rPr>
      </w:pPr>
      <w:r w:rsidRPr="00DA7C54">
        <w:rPr>
          <w:lang w:val="es-ES"/>
        </w:rPr>
        <w:t>Un diagrama de secuencia muestra la interacción de un conjunto de objetos en una aplicación a través del tiempo y se modela para cada método de la clase]</w:t>
      </w:r>
    </w:p>
    <w:p w:rsidR="007C39B1" w:rsidRPr="00DA7C54" w:rsidRDefault="007F6DA6" w:rsidP="008A1168">
      <w:pPr>
        <w:pStyle w:val="PSI-Normal"/>
        <w:rPr>
          <w:rFonts w:ascii="Baskerville Old Face" w:hAnsi="Baskerville Old Face"/>
          <w:lang w:val="es-ES"/>
        </w:rPr>
      </w:pPr>
      <w:r w:rsidRPr="00DA7C54">
        <w:rPr>
          <w:rFonts w:ascii="Baskerville Old Face" w:hAnsi="Baskerville Old Face"/>
          <w:lang w:val="es-ES" w:eastAsia="es-AR"/>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DA7C54" w:rsidRDefault="00B64180" w:rsidP="008A1168">
      <w:pPr>
        <w:pStyle w:val="PSI-Normal"/>
        <w:rPr>
          <w:rFonts w:ascii="Baskerville Old Face" w:hAnsi="Baskerville Old Face"/>
          <w:lang w:val="es-ES"/>
        </w:rPr>
      </w:pPr>
    </w:p>
    <w:p w:rsidR="00B64180" w:rsidRPr="00DA7C54" w:rsidRDefault="00B64180" w:rsidP="008A1168">
      <w:pPr>
        <w:pStyle w:val="PSI-Ttulo2"/>
        <w:jc w:val="both"/>
        <w:rPr>
          <w:rFonts w:ascii="Baskerville Old Face" w:hAnsi="Baskerville Old Face"/>
          <w:color w:val="FFC000" w:themeColor="accent4"/>
          <w:lang w:val="es-ES"/>
        </w:rPr>
      </w:pPr>
      <w:bookmarkStart w:id="3" w:name="_Toc258856785"/>
      <w:r w:rsidRPr="00DA7C54">
        <w:rPr>
          <w:rFonts w:ascii="Baskerville Old Face" w:hAnsi="Baskerville Old Face"/>
          <w:color w:val="FFC000" w:themeColor="accent4"/>
          <w:lang w:val="es-ES"/>
        </w:rPr>
        <w:t>Diagrama de Colaboración</w:t>
      </w:r>
      <w:bookmarkEnd w:id="3"/>
    </w:p>
    <w:p w:rsidR="00B64180" w:rsidRPr="00DA7C54" w:rsidRDefault="00F368E5" w:rsidP="008A1168">
      <w:pPr>
        <w:pStyle w:val="PSI-Comentario"/>
        <w:rPr>
          <w:lang w:val="es-ES"/>
        </w:rPr>
      </w:pPr>
      <w:r w:rsidRPr="00DA7C54">
        <w:rPr>
          <w:lang w:val="es-ES"/>
        </w:rPr>
        <w:t>[</w:t>
      </w:r>
      <w:r w:rsidR="00B64180" w:rsidRPr="00DA7C54">
        <w:rPr>
          <w:lang w:val="es-ES"/>
        </w:rPr>
        <w:t>Un diagrama de colaboración, se puede decir que es una forma alternativa al diagrama de secuencias a la hora de mostrar un escenario.</w:t>
      </w:r>
    </w:p>
    <w:p w:rsidR="00B64180" w:rsidRPr="00DA7C54" w:rsidRDefault="00B64180" w:rsidP="008A1168">
      <w:pPr>
        <w:pStyle w:val="PSI-Comentario"/>
        <w:rPr>
          <w:lang w:val="es-ES"/>
        </w:rPr>
      </w:pPr>
      <w:r w:rsidRPr="00DA7C54">
        <w:rPr>
          <w:lang w:val="es-ES"/>
        </w:rPr>
        <w:t>Este tipo de diagrama muestra las interacciones que ocurren entre los</w:t>
      </w:r>
      <w:r w:rsidR="00B24DEA" w:rsidRPr="00DA7C54">
        <w:rPr>
          <w:lang w:val="es-ES"/>
        </w:rPr>
        <w:t xml:space="preserve"> </w:t>
      </w:r>
      <w:r w:rsidRPr="00DA7C54">
        <w:rPr>
          <w:lang w:val="es-ES"/>
        </w:rPr>
        <w:t>objetos que participan en una situación determinada.</w:t>
      </w:r>
      <w:r w:rsidR="00B24DEA" w:rsidRPr="00DA7C54">
        <w:rPr>
          <w:lang w:val="es-ES"/>
        </w:rPr>
        <w:t xml:space="preserve"> </w:t>
      </w:r>
      <w:r w:rsidRPr="00DA7C54">
        <w:rPr>
          <w:lang w:val="es-ES"/>
        </w:rPr>
        <w:t>A diferencia del diagrama de secuencia, el diagrama de colaboración se</w:t>
      </w:r>
      <w:r w:rsidR="00B24DEA" w:rsidRPr="00DA7C54">
        <w:rPr>
          <w:lang w:val="es-ES"/>
        </w:rPr>
        <w:t xml:space="preserve"> </w:t>
      </w:r>
      <w:r w:rsidRPr="00DA7C54">
        <w:rPr>
          <w:lang w:val="es-ES"/>
        </w:rPr>
        <w:t>enfoca en la relación entre los objetos y su topología de comunicación.</w:t>
      </w:r>
      <w:r w:rsidR="00B24DEA" w:rsidRPr="00DA7C54">
        <w:rPr>
          <w:lang w:val="es-ES"/>
        </w:rPr>
        <w:t xml:space="preserve"> </w:t>
      </w:r>
      <w:r w:rsidRPr="00DA7C54">
        <w:rPr>
          <w:lang w:val="es-ES"/>
        </w:rPr>
        <w:t>En estos diagramas los mensajes enviados de un objeto a otro se representa</w:t>
      </w:r>
      <w:r w:rsidR="00B24DEA" w:rsidRPr="00DA7C54">
        <w:rPr>
          <w:lang w:val="es-ES"/>
        </w:rPr>
        <w:t xml:space="preserve"> </w:t>
      </w:r>
      <w:r w:rsidRPr="00DA7C54">
        <w:rPr>
          <w:lang w:val="es-ES"/>
        </w:rPr>
        <w:t>mediante flechas, acompañado del nombre del mensaje, los parámetros y</w:t>
      </w:r>
      <w:r w:rsidR="00B24DEA" w:rsidRPr="00DA7C54">
        <w:rPr>
          <w:lang w:val="es-ES"/>
        </w:rPr>
        <w:t xml:space="preserve"> </w:t>
      </w:r>
      <w:r w:rsidRPr="00DA7C54">
        <w:rPr>
          <w:lang w:val="es-ES"/>
        </w:rPr>
        <w:t>la secuencia del mensaje.</w:t>
      </w:r>
    </w:p>
    <w:p w:rsidR="00B64180" w:rsidRPr="00DA7C54" w:rsidRDefault="00B64180" w:rsidP="008A1168">
      <w:pPr>
        <w:pStyle w:val="PSI-Comentario"/>
        <w:rPr>
          <w:lang w:val="es-ES"/>
        </w:rPr>
      </w:pPr>
      <w:r w:rsidRPr="00DA7C54">
        <w:rPr>
          <w:lang w:val="es-ES"/>
        </w:rPr>
        <w:t>Estos diagramas están indicados para mostrar una situación o flujo de</w:t>
      </w:r>
      <w:r w:rsidR="00B24DEA" w:rsidRPr="00DA7C54">
        <w:rPr>
          <w:lang w:val="es-ES"/>
        </w:rPr>
        <w:t xml:space="preserve"> </w:t>
      </w:r>
      <w:r w:rsidRPr="00DA7C54">
        <w:rPr>
          <w:lang w:val="es-ES"/>
        </w:rPr>
        <w:t>programa específico y son considerados uno de los mejores diagramas</w:t>
      </w:r>
      <w:r w:rsidR="00B24DEA" w:rsidRPr="00DA7C54">
        <w:rPr>
          <w:lang w:val="es-ES"/>
        </w:rPr>
        <w:t xml:space="preserve"> </w:t>
      </w:r>
      <w:r w:rsidRPr="00DA7C54">
        <w:rPr>
          <w:lang w:val="es-ES"/>
        </w:rPr>
        <w:t>para mostrar o explicar rápidamente un proceso dentro de la lógica del</w:t>
      </w:r>
      <w:r w:rsidR="00B24DEA" w:rsidRPr="00DA7C54">
        <w:rPr>
          <w:lang w:val="es-ES"/>
        </w:rPr>
        <w:t xml:space="preserve"> </w:t>
      </w:r>
      <w:r w:rsidRPr="00DA7C54">
        <w:rPr>
          <w:lang w:val="es-ES"/>
        </w:rPr>
        <w:t>programa.</w:t>
      </w:r>
      <w:r w:rsidR="00F368E5" w:rsidRPr="00DA7C54">
        <w:rPr>
          <w:lang w:val="es-ES"/>
        </w:rPr>
        <w:t xml:space="preserve"> ]</w:t>
      </w:r>
    </w:p>
    <w:p w:rsidR="007C39B1" w:rsidRPr="00DA7C54" w:rsidRDefault="007F6DA6" w:rsidP="008A1168">
      <w:pPr>
        <w:pStyle w:val="PSI-Normal"/>
        <w:rPr>
          <w:rFonts w:ascii="Baskerville Old Face" w:hAnsi="Baskerville Old Face"/>
          <w:lang w:val="es-ES"/>
        </w:rPr>
      </w:pPr>
      <w:r w:rsidRPr="00DA7C54">
        <w:rPr>
          <w:rFonts w:ascii="Baskerville Old Face" w:hAnsi="Baskerville Old Face"/>
          <w:lang w:val="es-ES" w:eastAsia="es-AR"/>
        </w:rPr>
        <w:lastRenderedPageBreak/>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DA7C54" w:rsidRDefault="00B24DEA" w:rsidP="008A1168">
      <w:pPr>
        <w:pStyle w:val="PSI-Normal"/>
        <w:rPr>
          <w:rFonts w:ascii="Baskerville Old Face" w:hAnsi="Baskerville Old Face"/>
          <w:lang w:val="es-ES"/>
        </w:rPr>
      </w:pPr>
    </w:p>
    <w:p w:rsidR="00B24DEA" w:rsidRPr="00DA7C54" w:rsidRDefault="00B24DEA" w:rsidP="008A1168">
      <w:pPr>
        <w:pStyle w:val="PSI-Normal"/>
        <w:rPr>
          <w:rFonts w:ascii="Baskerville Old Face" w:hAnsi="Baskerville Old Face"/>
          <w:lang w:val="es-ES"/>
        </w:rPr>
      </w:pPr>
    </w:p>
    <w:p w:rsidR="00B24DEA" w:rsidRPr="00DA7C54" w:rsidRDefault="00B24DEA" w:rsidP="008A1168">
      <w:pPr>
        <w:pStyle w:val="PSI-Ttulo2"/>
        <w:jc w:val="both"/>
        <w:rPr>
          <w:rFonts w:ascii="Baskerville Old Face" w:hAnsi="Baskerville Old Face"/>
          <w:color w:val="FFC000" w:themeColor="accent4"/>
          <w:lang w:val="es-ES"/>
        </w:rPr>
      </w:pPr>
      <w:bookmarkStart w:id="4" w:name="_Toc258856786"/>
      <w:r w:rsidRPr="00DA7C54">
        <w:rPr>
          <w:rFonts w:ascii="Baskerville Old Face" w:hAnsi="Baskerville Old Face"/>
          <w:color w:val="FFC000" w:themeColor="accent4"/>
          <w:lang w:val="es-ES"/>
        </w:rPr>
        <w:t>Diagrama de Estados</w:t>
      </w:r>
      <w:bookmarkEnd w:id="4"/>
    </w:p>
    <w:p w:rsidR="00B24DEA" w:rsidRPr="00DA7C54" w:rsidRDefault="001953ED" w:rsidP="008A1168">
      <w:pPr>
        <w:pStyle w:val="PSI-Comentario"/>
        <w:rPr>
          <w:lang w:val="es-ES"/>
        </w:rPr>
      </w:pPr>
      <w:r w:rsidRPr="00DA7C54">
        <w:rPr>
          <w:lang w:val="es-ES"/>
        </w:rPr>
        <w:t>[</w:t>
      </w:r>
      <w:r w:rsidR="00B24DEA" w:rsidRPr="00DA7C54">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DA7C54" w:rsidRDefault="00B24DEA" w:rsidP="008A1168">
      <w:pPr>
        <w:pStyle w:val="PSI-Comentario"/>
        <w:rPr>
          <w:lang w:val="es-ES"/>
        </w:rPr>
      </w:pPr>
      <w:r w:rsidRPr="00DA7C54">
        <w:rPr>
          <w:lang w:val="es-ES"/>
        </w:rPr>
        <w:t>El diagrama de estados engloba todos los mensajes que un objeto puede enviar o recibir, en otras palabras es un escenario que representa un camino dentro de un diagrama.</w:t>
      </w:r>
    </w:p>
    <w:p w:rsidR="00B24DEA" w:rsidRPr="00DA7C54" w:rsidRDefault="00B24DEA" w:rsidP="008A1168">
      <w:pPr>
        <w:pStyle w:val="PSI-Comentario"/>
        <w:rPr>
          <w:lang w:val="es-ES"/>
        </w:rPr>
      </w:pPr>
      <w:r w:rsidRPr="00DA7C54">
        <w:rPr>
          <w:lang w:val="es-ES"/>
        </w:rPr>
        <w:t>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001953ED" w:rsidRPr="00DA7C54">
        <w:rPr>
          <w:lang w:val="es-ES"/>
        </w:rPr>
        <w:t>]</w:t>
      </w:r>
    </w:p>
    <w:p w:rsidR="00B24DEA" w:rsidRPr="00DA7C54" w:rsidRDefault="00B24DEA" w:rsidP="008A1168">
      <w:pPr>
        <w:pStyle w:val="PSI-Comentario"/>
        <w:rPr>
          <w:lang w:val="es-ES"/>
        </w:rPr>
      </w:pPr>
    </w:p>
    <w:p w:rsidR="00B24DEA" w:rsidRPr="00DA7C54" w:rsidRDefault="007F6DA6" w:rsidP="008A1168">
      <w:pPr>
        <w:pStyle w:val="PSI-Ttulo1"/>
        <w:framePr w:wrap="around"/>
        <w:jc w:val="both"/>
        <w:rPr>
          <w:lang w:val="es-ES"/>
        </w:rPr>
      </w:pPr>
      <w:r w:rsidRPr="00DA7C54">
        <w:rPr>
          <w:lang w:val="es-ES"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DA7C54"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132" w:rsidRDefault="00914132" w:rsidP="00C94FBE">
      <w:pPr>
        <w:spacing w:before="0" w:line="240" w:lineRule="auto"/>
      </w:pPr>
      <w:r>
        <w:separator/>
      </w:r>
    </w:p>
    <w:p w:rsidR="00914132" w:rsidRDefault="00914132"/>
  </w:endnote>
  <w:endnote w:type="continuationSeparator" w:id="0">
    <w:p w:rsidR="00914132" w:rsidRDefault="00914132" w:rsidP="00C94FBE">
      <w:pPr>
        <w:spacing w:before="0" w:line="240" w:lineRule="auto"/>
      </w:pPr>
      <w:r>
        <w:continuationSeparator/>
      </w:r>
    </w:p>
    <w:p w:rsidR="00914132" w:rsidRDefault="009141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panose1 w:val="020B0604020202020204"/>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32DFA" w:rsidP="00EE4943">
    <w:pPr>
      <w:tabs>
        <w:tab w:val="center" w:pos="4252"/>
      </w:tabs>
      <w:ind w:left="0" w:firstLine="0"/>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01A0BCF1"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 </w:t>
    </w:r>
    <w:r w:rsidR="007F6DA6"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EE0E48"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7F6DA6"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E2505D5"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132" w:rsidRDefault="00914132" w:rsidP="00C94FBE">
      <w:pPr>
        <w:spacing w:before="0" w:line="240" w:lineRule="auto"/>
      </w:pPr>
      <w:r>
        <w:separator/>
      </w:r>
    </w:p>
    <w:p w:rsidR="00914132" w:rsidRDefault="00914132"/>
  </w:footnote>
  <w:footnote w:type="continuationSeparator" w:id="0">
    <w:p w:rsidR="00914132" w:rsidRDefault="00914132" w:rsidP="00C94FBE">
      <w:pPr>
        <w:spacing w:before="0" w:line="240" w:lineRule="auto"/>
      </w:pPr>
      <w:r>
        <w:continuationSeparator/>
      </w:r>
    </w:p>
    <w:p w:rsidR="00914132" w:rsidRDefault="009141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932DFA">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rgPnV4gAAAA8BAAAPAAAAAAAAAAAAAAAAANsEAABkcnMvZG93bnJldi54bWxQSwUGAAAAAAQA&#13;&#10;BADzAAAA6gUAAAAA&#13;&#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057439">
      <w:rPr>
        <w:rFonts w:ascii="Cambria" w:eastAsia="Times New Roman" w:hAnsi="Cambria"/>
        <w:lang w:val="es-AR"/>
      </w:rPr>
      <w:t>aso de Uso [Consultar Finales</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0528C0E"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069656"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DA265A9"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F2"/>
    <w:rsid w:val="00011BED"/>
    <w:rsid w:val="0001618D"/>
    <w:rsid w:val="00017EFE"/>
    <w:rsid w:val="00026B02"/>
    <w:rsid w:val="00036D5F"/>
    <w:rsid w:val="00045175"/>
    <w:rsid w:val="00045F1A"/>
    <w:rsid w:val="000531BB"/>
    <w:rsid w:val="00057439"/>
    <w:rsid w:val="00063180"/>
    <w:rsid w:val="00063412"/>
    <w:rsid w:val="00063CA4"/>
    <w:rsid w:val="00066EA1"/>
    <w:rsid w:val="00076C88"/>
    <w:rsid w:val="00080D93"/>
    <w:rsid w:val="000876FE"/>
    <w:rsid w:val="00087F53"/>
    <w:rsid w:val="00092BC0"/>
    <w:rsid w:val="00092C6D"/>
    <w:rsid w:val="000941DA"/>
    <w:rsid w:val="000A03EB"/>
    <w:rsid w:val="000A0FE7"/>
    <w:rsid w:val="000B1AB3"/>
    <w:rsid w:val="000C4C42"/>
    <w:rsid w:val="000C4E31"/>
    <w:rsid w:val="000C7D93"/>
    <w:rsid w:val="000D4C6E"/>
    <w:rsid w:val="000D5151"/>
    <w:rsid w:val="000D6FA4"/>
    <w:rsid w:val="000F1888"/>
    <w:rsid w:val="000F4F97"/>
    <w:rsid w:val="000F59D3"/>
    <w:rsid w:val="000F79DF"/>
    <w:rsid w:val="00100C00"/>
    <w:rsid w:val="001022EC"/>
    <w:rsid w:val="0010416D"/>
    <w:rsid w:val="001163FF"/>
    <w:rsid w:val="001177E0"/>
    <w:rsid w:val="00117C07"/>
    <w:rsid w:val="0012205F"/>
    <w:rsid w:val="001228A9"/>
    <w:rsid w:val="001410A7"/>
    <w:rsid w:val="00144AE4"/>
    <w:rsid w:val="001457E0"/>
    <w:rsid w:val="00150702"/>
    <w:rsid w:val="0017066A"/>
    <w:rsid w:val="00183953"/>
    <w:rsid w:val="00185A46"/>
    <w:rsid w:val="00191198"/>
    <w:rsid w:val="00194BFB"/>
    <w:rsid w:val="001950C8"/>
    <w:rsid w:val="001953ED"/>
    <w:rsid w:val="001A2150"/>
    <w:rsid w:val="001A2EE6"/>
    <w:rsid w:val="001C4027"/>
    <w:rsid w:val="001C6104"/>
    <w:rsid w:val="001C6181"/>
    <w:rsid w:val="001C799E"/>
    <w:rsid w:val="001D1D24"/>
    <w:rsid w:val="001F5F92"/>
    <w:rsid w:val="0020621B"/>
    <w:rsid w:val="00217A70"/>
    <w:rsid w:val="00224B75"/>
    <w:rsid w:val="00233AC4"/>
    <w:rsid w:val="00240A46"/>
    <w:rsid w:val="00241CC0"/>
    <w:rsid w:val="00253D2B"/>
    <w:rsid w:val="00266C42"/>
    <w:rsid w:val="002703A4"/>
    <w:rsid w:val="00272952"/>
    <w:rsid w:val="002768FE"/>
    <w:rsid w:val="00282909"/>
    <w:rsid w:val="00295CA9"/>
    <w:rsid w:val="002A17EE"/>
    <w:rsid w:val="002A1EDE"/>
    <w:rsid w:val="002A41AA"/>
    <w:rsid w:val="002B506A"/>
    <w:rsid w:val="002B5AF9"/>
    <w:rsid w:val="002D0CCB"/>
    <w:rsid w:val="002E0AB6"/>
    <w:rsid w:val="002E7874"/>
    <w:rsid w:val="002F1461"/>
    <w:rsid w:val="002F4613"/>
    <w:rsid w:val="00301890"/>
    <w:rsid w:val="00302BAE"/>
    <w:rsid w:val="00310389"/>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B7F1F"/>
    <w:rsid w:val="003C54B1"/>
    <w:rsid w:val="003D31EF"/>
    <w:rsid w:val="003E12FE"/>
    <w:rsid w:val="003E7678"/>
    <w:rsid w:val="0040066E"/>
    <w:rsid w:val="00415F0B"/>
    <w:rsid w:val="004525FF"/>
    <w:rsid w:val="004807AF"/>
    <w:rsid w:val="00484C92"/>
    <w:rsid w:val="004A54C8"/>
    <w:rsid w:val="004B3517"/>
    <w:rsid w:val="004C5D7E"/>
    <w:rsid w:val="004D45CD"/>
    <w:rsid w:val="004D5185"/>
    <w:rsid w:val="004E4935"/>
    <w:rsid w:val="004F4D25"/>
    <w:rsid w:val="004F61D9"/>
    <w:rsid w:val="005017FA"/>
    <w:rsid w:val="005046A5"/>
    <w:rsid w:val="00504A67"/>
    <w:rsid w:val="00506957"/>
    <w:rsid w:val="00507B80"/>
    <w:rsid w:val="00511D9A"/>
    <w:rsid w:val="005143BA"/>
    <w:rsid w:val="00515617"/>
    <w:rsid w:val="00516830"/>
    <w:rsid w:val="00535C1B"/>
    <w:rsid w:val="0054765F"/>
    <w:rsid w:val="00561B1D"/>
    <w:rsid w:val="00563F2D"/>
    <w:rsid w:val="00564033"/>
    <w:rsid w:val="00570F4F"/>
    <w:rsid w:val="005857B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61856"/>
    <w:rsid w:val="006757AC"/>
    <w:rsid w:val="00677B50"/>
    <w:rsid w:val="00682F80"/>
    <w:rsid w:val="006919D5"/>
    <w:rsid w:val="006A2495"/>
    <w:rsid w:val="006B3371"/>
    <w:rsid w:val="006C1114"/>
    <w:rsid w:val="006D0E55"/>
    <w:rsid w:val="006E3853"/>
    <w:rsid w:val="006F3234"/>
    <w:rsid w:val="006F5113"/>
    <w:rsid w:val="006F74FC"/>
    <w:rsid w:val="0070494E"/>
    <w:rsid w:val="00705C02"/>
    <w:rsid w:val="00710BA6"/>
    <w:rsid w:val="00711DF8"/>
    <w:rsid w:val="00717394"/>
    <w:rsid w:val="00737A7E"/>
    <w:rsid w:val="007447BE"/>
    <w:rsid w:val="007536CC"/>
    <w:rsid w:val="00783682"/>
    <w:rsid w:val="00786704"/>
    <w:rsid w:val="00797B58"/>
    <w:rsid w:val="007A33C6"/>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C20"/>
    <w:rsid w:val="00832E0D"/>
    <w:rsid w:val="00844C3D"/>
    <w:rsid w:val="008539BD"/>
    <w:rsid w:val="00861B8F"/>
    <w:rsid w:val="008652EE"/>
    <w:rsid w:val="00866124"/>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14132"/>
    <w:rsid w:val="0092483A"/>
    <w:rsid w:val="00932DFA"/>
    <w:rsid w:val="00942049"/>
    <w:rsid w:val="009667F0"/>
    <w:rsid w:val="0096683E"/>
    <w:rsid w:val="00966A10"/>
    <w:rsid w:val="0098045E"/>
    <w:rsid w:val="009813CD"/>
    <w:rsid w:val="00990323"/>
    <w:rsid w:val="009A3173"/>
    <w:rsid w:val="009B5AD8"/>
    <w:rsid w:val="009D25DF"/>
    <w:rsid w:val="009E25EF"/>
    <w:rsid w:val="009E4DA8"/>
    <w:rsid w:val="009E6E4E"/>
    <w:rsid w:val="009F4449"/>
    <w:rsid w:val="00A0436A"/>
    <w:rsid w:val="00A12B5B"/>
    <w:rsid w:val="00A13DBA"/>
    <w:rsid w:val="00A2496D"/>
    <w:rsid w:val="00A2757B"/>
    <w:rsid w:val="00A3435E"/>
    <w:rsid w:val="00A45630"/>
    <w:rsid w:val="00A50ABB"/>
    <w:rsid w:val="00A50E70"/>
    <w:rsid w:val="00A670E3"/>
    <w:rsid w:val="00A67C53"/>
    <w:rsid w:val="00A70B3E"/>
    <w:rsid w:val="00A972F8"/>
    <w:rsid w:val="00AB14F4"/>
    <w:rsid w:val="00AB33CA"/>
    <w:rsid w:val="00AC254B"/>
    <w:rsid w:val="00AC6D7F"/>
    <w:rsid w:val="00AC76CE"/>
    <w:rsid w:val="00AD2232"/>
    <w:rsid w:val="00AD750A"/>
    <w:rsid w:val="00AE0C53"/>
    <w:rsid w:val="00AE5C76"/>
    <w:rsid w:val="00AF3BBF"/>
    <w:rsid w:val="00AF6C07"/>
    <w:rsid w:val="00B01480"/>
    <w:rsid w:val="00B0695A"/>
    <w:rsid w:val="00B071F2"/>
    <w:rsid w:val="00B12F77"/>
    <w:rsid w:val="00B138FE"/>
    <w:rsid w:val="00B13B2A"/>
    <w:rsid w:val="00B144C2"/>
    <w:rsid w:val="00B20663"/>
    <w:rsid w:val="00B21F60"/>
    <w:rsid w:val="00B24DEA"/>
    <w:rsid w:val="00B251C8"/>
    <w:rsid w:val="00B32896"/>
    <w:rsid w:val="00B35B04"/>
    <w:rsid w:val="00B36B62"/>
    <w:rsid w:val="00B63810"/>
    <w:rsid w:val="00B64180"/>
    <w:rsid w:val="00B73EA7"/>
    <w:rsid w:val="00B77784"/>
    <w:rsid w:val="00B77F48"/>
    <w:rsid w:val="00B92D9A"/>
    <w:rsid w:val="00B93243"/>
    <w:rsid w:val="00BA699A"/>
    <w:rsid w:val="00BB23C2"/>
    <w:rsid w:val="00BB3475"/>
    <w:rsid w:val="00BB3DFD"/>
    <w:rsid w:val="00BB4A41"/>
    <w:rsid w:val="00BB6AAE"/>
    <w:rsid w:val="00BB7855"/>
    <w:rsid w:val="00BC31E6"/>
    <w:rsid w:val="00BC5404"/>
    <w:rsid w:val="00BD23C3"/>
    <w:rsid w:val="00BF238D"/>
    <w:rsid w:val="00BF4C88"/>
    <w:rsid w:val="00BF60DE"/>
    <w:rsid w:val="00C05700"/>
    <w:rsid w:val="00C05CF2"/>
    <w:rsid w:val="00C06C1E"/>
    <w:rsid w:val="00C13154"/>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7237"/>
    <w:rsid w:val="00C97238"/>
    <w:rsid w:val="00C97381"/>
    <w:rsid w:val="00CA6DA5"/>
    <w:rsid w:val="00CB1140"/>
    <w:rsid w:val="00CB2CC9"/>
    <w:rsid w:val="00CB4633"/>
    <w:rsid w:val="00CB5BA3"/>
    <w:rsid w:val="00CD323E"/>
    <w:rsid w:val="00CE0252"/>
    <w:rsid w:val="00CE0C6E"/>
    <w:rsid w:val="00CE7C8F"/>
    <w:rsid w:val="00CE7F5B"/>
    <w:rsid w:val="00CF734E"/>
    <w:rsid w:val="00CF7F6C"/>
    <w:rsid w:val="00D01B23"/>
    <w:rsid w:val="00D06E99"/>
    <w:rsid w:val="00D11848"/>
    <w:rsid w:val="00D15FB2"/>
    <w:rsid w:val="00D2105A"/>
    <w:rsid w:val="00D23DEC"/>
    <w:rsid w:val="00D255E1"/>
    <w:rsid w:val="00D264D2"/>
    <w:rsid w:val="00D5374A"/>
    <w:rsid w:val="00D649B2"/>
    <w:rsid w:val="00D64C1B"/>
    <w:rsid w:val="00D74961"/>
    <w:rsid w:val="00D80E83"/>
    <w:rsid w:val="00DA08B9"/>
    <w:rsid w:val="00DA284A"/>
    <w:rsid w:val="00DA7C54"/>
    <w:rsid w:val="00DD0159"/>
    <w:rsid w:val="00DD5A70"/>
    <w:rsid w:val="00E01FEC"/>
    <w:rsid w:val="00E037C9"/>
    <w:rsid w:val="00E0453B"/>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D7FDF"/>
    <w:rsid w:val="00EE0084"/>
    <w:rsid w:val="00EE4943"/>
    <w:rsid w:val="00EF4C85"/>
    <w:rsid w:val="00F0376C"/>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71E5"/>
    <w:rsid w:val="00F813E9"/>
    <w:rsid w:val="00F815F5"/>
    <w:rsid w:val="00F8747C"/>
    <w:rsid w:val="00F926BE"/>
    <w:rsid w:val="00F9473E"/>
    <w:rsid w:val="00FB1F34"/>
    <w:rsid w:val="00FC1D00"/>
    <w:rsid w:val="00FC4195"/>
    <w:rsid w:val="00FD679B"/>
    <w:rsid w:val="00FE7962"/>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3ECFB"/>
  <w15:chartTrackingRefBased/>
  <w15:docId w15:val="{A15F2A99-5FC9-4046-B169-048E8A4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concuadrcula7concolores-nfasis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Library/Containers/com.microsoft.Word/Data/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8A9C59-6426-6D4B-BECB-444B955CE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92</TotalTime>
  <Pages>9</Pages>
  <Words>1341</Words>
  <Characters>7377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8701</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13</cp:revision>
  <dcterms:created xsi:type="dcterms:W3CDTF">2018-10-05T14:37:00Z</dcterms:created>
  <dcterms:modified xsi:type="dcterms:W3CDTF">2018-10-05T17:05:00Z</dcterms:modified>
</cp:coreProperties>
</file>