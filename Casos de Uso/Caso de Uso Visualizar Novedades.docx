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EC0DCA" w:rsidRDefault="006919D5" w:rsidP="008A1168">
      <w:pPr>
        <w:pStyle w:val="Sinespaciado"/>
        <w:jc w:val="both"/>
        <w:rPr>
          <w:rFonts w:ascii="Baskerville Old Face" w:hAnsi="Baskerville Old Face"/>
          <w:sz w:val="72"/>
          <w:szCs w:val="72"/>
        </w:rPr>
      </w:pPr>
    </w:p>
    <w:p w:rsidR="006919D5" w:rsidRPr="00EC0DCA" w:rsidRDefault="006919D5" w:rsidP="008A1168">
      <w:pPr>
        <w:pStyle w:val="Sinespaciado"/>
        <w:jc w:val="both"/>
        <w:rPr>
          <w:rFonts w:ascii="Baskerville Old Face" w:hAnsi="Baskerville Old Face"/>
          <w:sz w:val="72"/>
          <w:szCs w:val="72"/>
        </w:rPr>
      </w:pPr>
    </w:p>
    <w:p w:rsidR="00D06E99" w:rsidRPr="00EC0DCA" w:rsidRDefault="007F6DA6" w:rsidP="008A1168">
      <w:pPr>
        <w:pStyle w:val="Sinespaciado"/>
        <w:jc w:val="both"/>
        <w:rPr>
          <w:rFonts w:ascii="Baskerville Old Face" w:hAnsi="Baskerville Old Face"/>
          <w:sz w:val="72"/>
          <w:szCs w:val="72"/>
        </w:rPr>
      </w:pPr>
      <w:r w:rsidRPr="00EC0DCA">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60FF03"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3B8D52"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b4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MbQBvg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790CCF"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u9j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C3q72M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EC0DCA">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14A4F1"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EC0DCA" w:rsidRDefault="00F532CF" w:rsidP="008A1168">
      <w:pPr>
        <w:pStyle w:val="Sinespaciado"/>
        <w:jc w:val="both"/>
        <w:rPr>
          <w:rFonts w:ascii="Baskerville Old Face" w:hAnsi="Baskerville Old Face"/>
          <w:sz w:val="72"/>
          <w:szCs w:val="72"/>
        </w:rPr>
      </w:pPr>
      <w:r w:rsidRPr="00EC0DCA">
        <w:rPr>
          <w:rFonts w:ascii="Baskerville Old Face" w:hAnsi="Baskerville Old Face"/>
          <w:sz w:val="72"/>
          <w:szCs w:val="72"/>
        </w:rPr>
        <w:t xml:space="preserve">Caso de Uso </w:t>
      </w:r>
    </w:p>
    <w:p w:rsidR="00D06E99" w:rsidRPr="00EC0DCA" w:rsidRDefault="00832E0D" w:rsidP="008A1168">
      <w:pPr>
        <w:pStyle w:val="Sinespaciado"/>
        <w:jc w:val="both"/>
        <w:rPr>
          <w:rFonts w:ascii="Baskerville Old Face" w:hAnsi="Baskerville Old Face"/>
          <w:sz w:val="72"/>
          <w:szCs w:val="72"/>
        </w:rPr>
      </w:pPr>
      <w:r w:rsidRPr="00EC0DCA">
        <w:rPr>
          <w:rFonts w:ascii="Baskerville Old Face" w:hAnsi="Baskerville Old Face"/>
          <w:sz w:val="72"/>
          <w:szCs w:val="72"/>
        </w:rPr>
        <w:t>[</w:t>
      </w:r>
      <w:r w:rsidR="00057439" w:rsidRPr="00EC0DCA">
        <w:rPr>
          <w:rFonts w:ascii="Baskerville Old Face" w:hAnsi="Baskerville Old Face"/>
          <w:sz w:val="72"/>
          <w:szCs w:val="72"/>
        </w:rPr>
        <w:t>Consultar Finales</w:t>
      </w:r>
      <w:r w:rsidR="00F532CF" w:rsidRPr="00EC0DCA">
        <w:rPr>
          <w:rFonts w:ascii="Baskerville Old Face" w:hAnsi="Baskerville Old Face"/>
          <w:sz w:val="72"/>
          <w:szCs w:val="72"/>
        </w:rPr>
        <w:t>]</w:t>
      </w:r>
    </w:p>
    <w:p w:rsidR="00D06E99" w:rsidRPr="00EC0DCA" w:rsidRDefault="00D06E99" w:rsidP="008A1168">
      <w:pPr>
        <w:pStyle w:val="Sinespaciado"/>
        <w:jc w:val="both"/>
        <w:rPr>
          <w:rFonts w:ascii="Baskerville Old Face" w:hAnsi="Baskerville Old Face"/>
          <w:sz w:val="36"/>
          <w:szCs w:val="36"/>
        </w:rPr>
      </w:pPr>
    </w:p>
    <w:p w:rsidR="00832E0D" w:rsidRPr="00EC0DCA" w:rsidRDefault="00832E0D" w:rsidP="008A1168">
      <w:pPr>
        <w:pStyle w:val="Sinespaciado"/>
        <w:jc w:val="both"/>
        <w:rPr>
          <w:rFonts w:ascii="Baskerville Old Face" w:hAnsi="Baskerville Old Face"/>
          <w:sz w:val="36"/>
          <w:szCs w:val="36"/>
        </w:rPr>
      </w:pPr>
      <w:r w:rsidRPr="00EC0DCA">
        <w:rPr>
          <w:rFonts w:ascii="Baskerville Old Face" w:hAnsi="Baskerville Old Face"/>
          <w:sz w:val="36"/>
          <w:szCs w:val="36"/>
        </w:rPr>
        <w:t>GEF</w:t>
      </w:r>
    </w:p>
    <w:p w:rsidR="00D06E99" w:rsidRPr="00EC0DCA" w:rsidRDefault="00D06E99" w:rsidP="008A1168">
      <w:pPr>
        <w:pStyle w:val="Sinespaciado"/>
        <w:jc w:val="both"/>
        <w:rPr>
          <w:rFonts w:ascii="Baskerville Old Face" w:hAnsi="Baskerville Old Face"/>
        </w:rPr>
      </w:pPr>
    </w:p>
    <w:p w:rsidR="00D06E99" w:rsidRPr="00EC0DCA" w:rsidRDefault="00832E0D" w:rsidP="008A1168">
      <w:pPr>
        <w:ind w:left="0" w:firstLine="0"/>
        <w:jc w:val="both"/>
        <w:rPr>
          <w:rFonts w:ascii="Baskerville Old Face" w:hAnsi="Baskerville Old Face"/>
        </w:rPr>
      </w:pPr>
      <w:r w:rsidRPr="00EC0DCA">
        <w:rPr>
          <w:rFonts w:ascii="Baskerville Old Face" w:eastAsia="Times New Roman" w:hAnsi="Baskerville Old Face"/>
        </w:rPr>
        <w:t>LYKAIOS</w:t>
      </w:r>
    </w:p>
    <w:p w:rsidR="00A70B3E" w:rsidRPr="00EC0DCA" w:rsidRDefault="00A70B3E" w:rsidP="008A1168">
      <w:pPr>
        <w:ind w:left="708" w:firstLine="708"/>
        <w:jc w:val="both"/>
        <w:rPr>
          <w:rFonts w:ascii="Baskerville Old Face" w:hAnsi="Baskerville Old Face"/>
        </w:rPr>
      </w:pPr>
    </w:p>
    <w:p w:rsidR="00BC5404" w:rsidRPr="00EC0DCA" w:rsidRDefault="00A70B3E" w:rsidP="008A1168">
      <w:pPr>
        <w:pStyle w:val="PSI-Comentario"/>
        <w:rPr>
          <w:lang w:val="es-ES"/>
        </w:rPr>
      </w:pPr>
      <w:r w:rsidRPr="00EC0DCA">
        <w:rPr>
          <w:noProof/>
          <w:lang w:eastAsia="es-AR"/>
        </w:rPr>
        <mc:AlternateContent>
          <mc:Choice Requires="wps">
            <w:drawing>
              <wp:anchor distT="0" distB="0" distL="114300" distR="114300" simplePos="0" relativeHeight="251663872" behindDoc="0" locked="0" layoutInCell="1" allowOverlap="1" wp14:anchorId="17B19949" wp14:editId="13525240">
                <wp:simplePos x="0" y="0"/>
                <wp:positionH relativeFrom="column">
                  <wp:posOffset>-1270000</wp:posOffset>
                </wp:positionH>
                <wp:positionV relativeFrom="paragraph">
                  <wp:posOffset>1986915</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val="es-AR" w:eastAsia="es-AR"/>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7B19949" id="_x0000_t202" coordsize="21600,21600" o:spt="202" path="m,l,21600r21600,l21600,xe">
                <v:stroke joinstyle="miter"/>
                <v:path gradientshapeok="t" o:connecttype="rect"/>
              </v:shapetype>
              <v:shape id="Cuadro de texto 21" o:spid="_x0000_s1026" type="#_x0000_t202" style="position:absolute;left:0;text-align:left;margin-left:-100pt;margin-top:156.4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3C7EF33C" wp14:editId="6D46108C">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1">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7F6DA6" w:rsidRPr="00EC0DCA">
        <w:rPr>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333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2"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EC0DCA">
        <w:rPr>
          <w:lang w:val="es-ES"/>
        </w:rPr>
        <w:br w:type="page"/>
      </w:r>
    </w:p>
    <w:p w:rsidR="00224B75" w:rsidRPr="00EC0DCA" w:rsidRDefault="00A70B3E" w:rsidP="008A1168">
      <w:pPr>
        <w:pStyle w:val="PSI-Comentario"/>
        <w:rPr>
          <w:lang w:val="es-ES"/>
        </w:rPr>
      </w:pPr>
      <w:r w:rsidRPr="00EC0DCA">
        <w:rPr>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3333750</wp:posOffset>
                </wp:positionH>
                <wp:positionV relativeFrom="margin">
                  <wp:posOffset>-153670</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27" type="#_x0000_t202" style="position:absolute;left:0;text-align:left;margin-left:262.5pt;margin-top:-12.1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" fillcolor="white [3201]" strokecolor="#ffc000 [3207]" strokeweight="1pt">
                <v:path arrowok="t"/>
                <v:textbox>
                  <w:txbxContent>
                    <w:p w:rsidR="00F1687A" w:rsidRPr="00A70B3E" w:rsidRDefault="00F1687A" w:rsidP="00F1687A">
                      <w:pPr>
                        <w:pStyle w:val="PSI-DescripcindelDocumentos"/>
                        <w:rPr>
                          <w:color w:val="FFC000" w:themeColor="accent4"/>
                        </w:rPr>
                      </w:pPr>
                      <w:r w:rsidRPr="00A70B3E">
                        <w:rPr>
                          <w:color w:val="FFC000" w:themeColor="accent4"/>
                        </w:rPr>
                        <w:t xml:space="preserve">Un  Caso de Uso  </w:t>
                      </w:r>
                      <w:r w:rsidR="00C6733A" w:rsidRPr="00A70B3E">
                        <w:rPr>
                          <w:color w:val="FFC000" w:themeColor="accent4"/>
                        </w:rPr>
                        <w:t>es</w:t>
                      </w:r>
                      <w:r w:rsidRPr="00A70B3E">
                        <w:rPr>
                          <w:color w:val="FFC000" w:themeColor="accent4"/>
                        </w:rPr>
                        <w:t xml:space="preserve"> una secuencia de interacciones que se desarrollarán entre un sistema y sus actores en respuesta a un evento que inicia un actor principal sobre el propio sistema. </w:t>
                      </w:r>
                    </w:p>
                    <w:p w:rsidR="00DA284A" w:rsidRPr="00A70B3E" w:rsidRDefault="00F1687A" w:rsidP="00F1687A">
                      <w:pPr>
                        <w:pStyle w:val="PSI-DescripcindelDocumentos"/>
                        <w:rPr>
                          <w:color w:val="FFC000" w:themeColor="accent4"/>
                        </w:rPr>
                      </w:pPr>
                      <w:r w:rsidRPr="00A70B3E">
                        <w:rPr>
                          <w:color w:val="FFC000" w:themeColor="accent4"/>
                        </w:rPr>
                        <w:t>Estos ilustran los requerimientos del sistema al mostrar como reacciona una respuesta a eventos que se producen en el mismo</w:t>
                      </w:r>
                    </w:p>
                    <w:p w:rsidR="006D0E55" w:rsidRPr="00A70B3E" w:rsidRDefault="006D0E55" w:rsidP="00F1687A">
                      <w:pPr>
                        <w:pStyle w:val="PSI-DescripcindelDocumentos"/>
                        <w:rPr>
                          <w:color w:val="FFC000" w:themeColor="accent4"/>
                        </w:rPr>
                      </w:pPr>
                      <w:r w:rsidRPr="00A70B3E">
                        <w:rPr>
                          <w:color w:val="FFC000" w:themeColor="accent4"/>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EC0DCA">
        <w:rPr>
          <w:lang w:val="es-ES"/>
        </w:rPr>
        <w:t>[Este documento es la plantilla base para elaborar el documento</w:t>
      </w:r>
      <w:r w:rsidR="000F79DF" w:rsidRPr="00EC0DCA">
        <w:rPr>
          <w:lang w:val="es-ES"/>
        </w:rPr>
        <w:t xml:space="preserve"> </w:t>
      </w:r>
      <w:r w:rsidR="00F532CF" w:rsidRPr="00EC0DCA">
        <w:rPr>
          <w:lang w:val="es-ES"/>
        </w:rPr>
        <w:t>Caso de Uso [Nombre del CU]</w:t>
      </w:r>
      <w:r w:rsidR="008B3B0F" w:rsidRPr="00EC0DCA">
        <w:rPr>
          <w:lang w:val="es-ES"/>
        </w:rPr>
        <w:t xml:space="preserve">. </w:t>
      </w:r>
    </w:p>
    <w:p w:rsidR="00224B75" w:rsidRPr="00EC0DCA" w:rsidRDefault="007F6DA6" w:rsidP="008A1168">
      <w:pPr>
        <w:pStyle w:val="PSI-Comentario"/>
        <w:rPr>
          <w:lang w:val="es-ES"/>
        </w:rPr>
      </w:pPr>
      <w:r w:rsidRPr="00EC0DCA">
        <w:rPr>
          <w:noProof/>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F06AC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03LkD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EC0DCA">
        <w:rPr>
          <w:lang w:val="es-ES"/>
        </w:rPr>
        <w:t xml:space="preserve">Los textos que aparecen entre </w:t>
      </w:r>
      <w:r w:rsidR="00397566" w:rsidRPr="00EC0DCA">
        <w:rPr>
          <w:lang w:val="es-ES"/>
        </w:rPr>
        <w:t>corchetes</w:t>
      </w:r>
      <w:r w:rsidR="008B3B0F" w:rsidRPr="00EC0DCA">
        <w:rPr>
          <w:lang w:val="es-ES"/>
        </w:rPr>
        <w:t xml:space="preserve"> son explicaciones de que debe contener cada sección</w:t>
      </w:r>
      <w:r w:rsidR="00224B75" w:rsidRPr="00EC0DCA">
        <w:rPr>
          <w:lang w:val="es-ES"/>
        </w:rPr>
        <w:t>, los cuales se encuentran con estilo “PSI – Comentario”</w:t>
      </w:r>
      <w:r w:rsidR="008B3B0F" w:rsidRPr="00EC0DCA">
        <w:rPr>
          <w:lang w:val="es-ES"/>
        </w:rPr>
        <w:t>. Dichos textos se deben seleccionar y sustituir por el contenido que corresponda</w:t>
      </w:r>
      <w:r w:rsidR="00224B75" w:rsidRPr="00EC0DCA">
        <w:rPr>
          <w:lang w:val="es-ES"/>
        </w:rPr>
        <w:t xml:space="preserve"> en estilo “</w:t>
      </w:r>
      <w:r w:rsidR="00653C38" w:rsidRPr="00EC0DCA">
        <w:rPr>
          <w:lang w:val="es-ES"/>
        </w:rPr>
        <w:t xml:space="preserve">PSI - </w:t>
      </w:r>
      <w:r w:rsidR="00224B75" w:rsidRPr="00EC0DCA">
        <w:rPr>
          <w:lang w:val="es-ES"/>
        </w:rPr>
        <w:t>Normal”</w:t>
      </w:r>
      <w:r w:rsidR="008B3B0F" w:rsidRPr="00EC0DCA">
        <w:rPr>
          <w:lang w:val="es-ES"/>
        </w:rPr>
        <w:t>.</w:t>
      </w:r>
    </w:p>
    <w:p w:rsidR="008B3B0F" w:rsidRPr="00EC0DCA" w:rsidRDefault="008B3B0F" w:rsidP="008A1168">
      <w:pPr>
        <w:pStyle w:val="PSI-Comentario"/>
        <w:rPr>
          <w:lang w:val="es-ES"/>
        </w:rPr>
      </w:pPr>
      <w:r w:rsidRPr="00EC0DCA">
        <w:rPr>
          <w:lang w:val="es-ES"/>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EC0DCA">
        <w:rPr>
          <w:lang w:val="es-ES"/>
        </w:rPr>
        <w:t>ga clic en el botón Aceptar.</w:t>
      </w:r>
    </w:p>
    <w:p w:rsidR="00397566" w:rsidRPr="00EC0DCA" w:rsidRDefault="00397566" w:rsidP="008A1168">
      <w:pPr>
        <w:pStyle w:val="PSI-Comentario"/>
        <w:rPr>
          <w:lang w:val="es-ES"/>
        </w:rPr>
      </w:pPr>
      <w:r w:rsidRPr="00EC0DCA">
        <w:rPr>
          <w:lang w:val="es-ES"/>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EC0DCA" w:rsidRDefault="00397566" w:rsidP="008A1168">
      <w:pPr>
        <w:pStyle w:val="PSI-Comentario"/>
        <w:rPr>
          <w:lang w:val="es-ES"/>
        </w:rPr>
      </w:pPr>
    </w:p>
    <w:p w:rsidR="00D06E99" w:rsidRPr="00EC0DCA" w:rsidRDefault="00D06E99" w:rsidP="008A1168">
      <w:pPr>
        <w:jc w:val="both"/>
        <w:rPr>
          <w:rFonts w:ascii="Baskerville Old Face" w:hAnsi="Baskerville Old Face"/>
        </w:rPr>
      </w:pPr>
    </w:p>
    <w:p w:rsidR="00A13DBA" w:rsidRPr="00EC0DCA" w:rsidRDefault="00A70B3E" w:rsidP="008A1168">
      <w:pPr>
        <w:ind w:left="0" w:firstLine="0"/>
        <w:jc w:val="both"/>
        <w:rPr>
          <w:rFonts w:ascii="Baskerville Old Face" w:hAnsi="Baskerville Old Face"/>
        </w:rPr>
      </w:pPr>
      <w:r w:rsidRPr="00EC0DCA">
        <w:rPr>
          <w:rFonts w:ascii="Baskerville Old Face" w:hAnsi="Baskerville Old Face"/>
          <w:noProof/>
          <w:lang w:val="es-AR" w:eastAsia="es-AR"/>
        </w:rPr>
        <mc:AlternateContent>
          <mc:Choice Requires="wps">
            <w:drawing>
              <wp:anchor distT="0" distB="0" distL="114300" distR="114300" simplePos="0" relativeHeight="251665920" behindDoc="0" locked="0" layoutInCell="1" allowOverlap="1" wp14:anchorId="04CEA67A" wp14:editId="06D54DC5">
                <wp:simplePos x="0" y="0"/>
                <wp:positionH relativeFrom="column">
                  <wp:posOffset>3434080</wp:posOffset>
                </wp:positionH>
                <wp:positionV relativeFrom="paragraph">
                  <wp:posOffset>1539240</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0B3E" w:rsidRDefault="00A70B3E" w:rsidP="00A70B3E">
                            <w:pPr>
                              <w:ind w:left="708" w:firstLine="708"/>
                            </w:pPr>
                            <w:r>
                              <w:rPr>
                                <w:noProof/>
                                <w:lang w:val="es-AR" w:eastAsia="es-AR"/>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CEA67A" id="Cuadro de texto 27" o:spid="_x0000_s1028" type="#_x0000_t202" style="position:absolute;left:0;text-align:left;margin-left:270.4pt;margin-top:121.2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" filled="f" stroked="f">
                <v:textbox>
                  <w:txbxContent>
                    <w:p w:rsidR="00A70B3E" w:rsidRDefault="00A70B3E" w:rsidP="00A70B3E">
                      <w:pPr>
                        <w:ind w:left="708" w:firstLine="708"/>
                      </w:pPr>
                      <w:r>
                        <w:rPr>
                          <w:noProof/>
                          <w:lang w:eastAsia="ja-JP"/>
                        </w:rPr>
                        <w:drawing>
                          <wp:inline distT="0" distB="0" distL="0" distR="0" wp14:anchorId="23F338CE" wp14:editId="44D6F0E8">
                            <wp:extent cx="1079529" cy="1439481"/>
                            <wp:effectExtent l="1270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4">
                                      <a:extLst>
                                        <a:ext uri="{28A0092B-C50C-407E-A947-70E740481C1C}">
                                          <a14:useLocalDpi xmlns:a14="http://schemas.microsoft.com/office/drawing/2010/main" val="0"/>
                                        </a:ext>
                                      </a:extLst>
                                    </a:blip>
                                    <a:stretch>
                                      <a:fillRect/>
                                    </a:stretch>
                                  </pic:blipFill>
                                  <pic:spPr>
                                    <a:xfrm>
                                      <a:off x="0" y="0"/>
                                      <a:ext cx="1092936" cy="1457358"/>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EC0DCA">
        <w:rPr>
          <w:rFonts w:ascii="Baskerville Old Face" w:hAnsi="Baskerville Old Face"/>
        </w:rPr>
        <w:br w:type="page"/>
      </w:r>
    </w:p>
    <w:p w:rsidR="000F79DF" w:rsidRPr="00EC0DCA" w:rsidRDefault="000F79DF" w:rsidP="008A1168">
      <w:pPr>
        <w:pStyle w:val="TtulodeTDC1"/>
        <w:tabs>
          <w:tab w:val="left" w:pos="5954"/>
        </w:tabs>
        <w:jc w:val="both"/>
        <w:rPr>
          <w:rFonts w:ascii="Baskerville Old Face" w:hAnsi="Baskerville Old Face"/>
        </w:rPr>
      </w:pPr>
      <w:r w:rsidRPr="00EC0DCA">
        <w:rPr>
          <w:rFonts w:ascii="Baskerville Old Face" w:hAnsi="Baskerville Old Face"/>
        </w:rPr>
        <w:lastRenderedPageBreak/>
        <w:t>Tabla de contenido</w:t>
      </w:r>
    </w:p>
    <w:p w:rsidR="00282909" w:rsidRPr="00EC0DCA" w:rsidRDefault="0063787C" w:rsidP="008A1168">
      <w:pPr>
        <w:pStyle w:val="TDC1"/>
        <w:jc w:val="both"/>
        <w:rPr>
          <w:rFonts w:ascii="Baskerville Old Face" w:eastAsia="Times New Roman" w:hAnsi="Baskerville Old Face"/>
          <w:b w:val="0"/>
          <w:bCs w:val="0"/>
          <w:sz w:val="22"/>
          <w:szCs w:val="22"/>
          <w:lang w:eastAsia="es-AR"/>
        </w:rPr>
      </w:pPr>
      <w:r w:rsidRPr="00EC0DCA">
        <w:rPr>
          <w:rFonts w:ascii="Baskerville Old Face" w:hAnsi="Baskerville Old Face"/>
        </w:rPr>
        <w:fldChar w:fldCharType="begin"/>
      </w:r>
      <w:r w:rsidR="000F79DF" w:rsidRPr="00EC0DCA">
        <w:rPr>
          <w:rFonts w:ascii="Baskerville Old Face" w:hAnsi="Baskerville Old Face"/>
        </w:rPr>
        <w:instrText xml:space="preserve"> TOC \o "1-3" \h \z \u </w:instrText>
      </w:r>
      <w:r w:rsidRPr="00EC0DCA">
        <w:rPr>
          <w:rFonts w:ascii="Baskerville Old Face" w:hAnsi="Baskerville Old Face"/>
        </w:rPr>
        <w:fldChar w:fldCharType="separate"/>
      </w:r>
      <w:hyperlink w:anchor="_Toc258856776" w:history="1">
        <w:r w:rsidR="00282909" w:rsidRPr="00EC0DCA">
          <w:rPr>
            <w:rStyle w:val="Hipervnculo"/>
            <w:rFonts w:ascii="Baskerville Old Face" w:hAnsi="Baskerville Old Face"/>
          </w:rPr>
          <w:t>Descripción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1"/>
        <w:jc w:val="both"/>
        <w:rPr>
          <w:rFonts w:ascii="Baskerville Old Face" w:eastAsia="Times New Roman" w:hAnsi="Baskerville Old Face"/>
          <w:b w:val="0"/>
          <w:bCs w:val="0"/>
          <w:sz w:val="22"/>
          <w:szCs w:val="22"/>
          <w:lang w:eastAsia="es-AR"/>
        </w:rPr>
      </w:pPr>
      <w:hyperlink w:anchor="_Toc258856777" w:history="1">
        <w:r w:rsidR="00282909" w:rsidRPr="00EC0DCA">
          <w:rPr>
            <w:rStyle w:val="Hipervnculo"/>
            <w:rFonts w:ascii="Baskerville Old Face" w:hAnsi="Baskerville Old Face"/>
          </w:rPr>
          <w:t>Actores del CU</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_Toc258856777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1"/>
        <w:jc w:val="both"/>
        <w:rPr>
          <w:rFonts w:ascii="Baskerville Old Face" w:eastAsia="Times New Roman" w:hAnsi="Baskerville Old Face"/>
          <w:b w:val="0"/>
          <w:bCs w:val="0"/>
          <w:sz w:val="22"/>
          <w:szCs w:val="22"/>
          <w:lang w:eastAsia="es-AR"/>
        </w:rPr>
      </w:pPr>
      <w:hyperlink w:anchor="_Toc258856778" w:history="1">
        <w:r w:rsidR="00282909" w:rsidRPr="00EC0DCA">
          <w:rPr>
            <w:rStyle w:val="Hipervnculo"/>
            <w:rFonts w:ascii="Baskerville Old Face" w:hAnsi="Baskerville Old Face"/>
          </w:rPr>
          <w:t>Precondiciones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_Toc258856778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1"/>
        <w:jc w:val="both"/>
        <w:rPr>
          <w:rFonts w:ascii="Baskerville Old Face" w:eastAsia="Times New Roman" w:hAnsi="Baskerville Old Face"/>
          <w:b w:val="0"/>
          <w:bCs w:val="0"/>
          <w:sz w:val="22"/>
          <w:szCs w:val="22"/>
          <w:lang w:eastAsia="es-AR"/>
        </w:rPr>
      </w:pPr>
      <w:hyperlink w:anchor="_Toc258856779" w:history="1">
        <w:r w:rsidR="00282909" w:rsidRPr="00EC0DCA">
          <w:rPr>
            <w:rStyle w:val="Hipervnculo"/>
            <w:rFonts w:ascii="Baskerville Old Face" w:hAnsi="Baskerville Old Face"/>
          </w:rPr>
          <w:t>Flujo de Eventos Normal</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_Toc258856779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1"/>
        <w:jc w:val="both"/>
        <w:rPr>
          <w:rFonts w:ascii="Baskerville Old Face" w:eastAsia="Times New Roman" w:hAnsi="Baskerville Old Face"/>
          <w:b w:val="0"/>
          <w:bCs w:val="0"/>
          <w:sz w:val="22"/>
          <w:szCs w:val="22"/>
          <w:lang w:eastAsia="es-AR"/>
        </w:rPr>
      </w:pPr>
      <w:hyperlink w:anchor="_Toc258856780" w:history="1">
        <w:r w:rsidR="00282909" w:rsidRPr="00EC0DCA">
          <w:rPr>
            <w:rStyle w:val="Hipervnculo"/>
            <w:rFonts w:ascii="Baskerville Old Face" w:hAnsi="Baskerville Old Face"/>
          </w:rPr>
          <w:t>Poscondiciones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_Toc258856780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1"/>
        <w:jc w:val="both"/>
        <w:rPr>
          <w:rFonts w:ascii="Baskerville Old Face" w:eastAsia="Times New Roman" w:hAnsi="Baskerville Old Face"/>
          <w:b w:val="0"/>
          <w:bCs w:val="0"/>
          <w:sz w:val="22"/>
          <w:szCs w:val="22"/>
          <w:lang w:eastAsia="es-AR"/>
        </w:rPr>
      </w:pPr>
      <w:hyperlink w:anchor="_Toc258856781" w:history="1">
        <w:r w:rsidR="00282909" w:rsidRPr="00EC0DCA">
          <w:rPr>
            <w:rStyle w:val="Hipervnculo"/>
            <w:rFonts w:ascii="Baskerville Old Face" w:hAnsi="Baskerville Old Face"/>
          </w:rPr>
          <w:t>Flujo de Eventos Alternativo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_Toc258856781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1"/>
        <w:jc w:val="both"/>
        <w:rPr>
          <w:rFonts w:ascii="Baskerville Old Face" w:eastAsia="Times New Roman" w:hAnsi="Baskerville Old Face"/>
          <w:b w:val="0"/>
          <w:bCs w:val="0"/>
          <w:sz w:val="22"/>
          <w:szCs w:val="22"/>
          <w:lang w:eastAsia="es-AR"/>
        </w:rPr>
      </w:pPr>
      <w:hyperlink w:anchor="_Toc258856782" w:history="1">
        <w:r w:rsidR="00282909" w:rsidRPr="00EC0DCA">
          <w:rPr>
            <w:rStyle w:val="Hipervnculo"/>
            <w:rFonts w:ascii="Baskerville Old Face" w:hAnsi="Baskerville Old Face"/>
          </w:rPr>
          <w:t>Diagramas Asociados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_Toc258856782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2"/>
        <w:jc w:val="both"/>
        <w:rPr>
          <w:rFonts w:ascii="Baskerville Old Face" w:eastAsia="Times New Roman" w:hAnsi="Baskerville Old Face"/>
          <w:i w:val="0"/>
          <w:iCs w:val="0"/>
          <w:sz w:val="22"/>
          <w:szCs w:val="22"/>
          <w:lang w:eastAsia="es-AR"/>
        </w:rPr>
      </w:pPr>
      <w:hyperlink w:anchor="_Toc258856783" w:history="1">
        <w:r w:rsidR="00282909" w:rsidRPr="00EC0DCA">
          <w:rPr>
            <w:rStyle w:val="Hipervnculo"/>
            <w:rFonts w:ascii="Baskerville Old Face" w:hAnsi="Baskerville Old Face"/>
          </w:rPr>
          <w:t>Diagrama de Casos de Uso</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_Toc258856783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2"/>
        <w:jc w:val="both"/>
        <w:rPr>
          <w:rFonts w:ascii="Baskerville Old Face" w:eastAsia="Times New Roman" w:hAnsi="Baskerville Old Face"/>
          <w:i w:val="0"/>
          <w:iCs w:val="0"/>
          <w:sz w:val="22"/>
          <w:szCs w:val="22"/>
          <w:lang w:eastAsia="es-AR"/>
        </w:rPr>
      </w:pPr>
      <w:hyperlink w:anchor="_Toc258856784" w:history="1">
        <w:r w:rsidR="00282909" w:rsidRPr="00EC0DCA">
          <w:rPr>
            <w:rStyle w:val="Hipervnculo"/>
            <w:rFonts w:ascii="Baskerville Old Face" w:hAnsi="Baskerville Old Face"/>
          </w:rPr>
          <w:t>Diagrama de Secuencia</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_Toc258856784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2"/>
        <w:jc w:val="both"/>
        <w:rPr>
          <w:rFonts w:ascii="Baskerville Old Face" w:eastAsia="Times New Roman" w:hAnsi="Baskerville Old Face"/>
          <w:i w:val="0"/>
          <w:iCs w:val="0"/>
          <w:sz w:val="22"/>
          <w:szCs w:val="22"/>
          <w:lang w:eastAsia="es-AR"/>
        </w:rPr>
      </w:pPr>
      <w:hyperlink w:anchor="_Toc258856785" w:history="1">
        <w:r w:rsidR="00282909" w:rsidRPr="00EC0DCA">
          <w:rPr>
            <w:rStyle w:val="Hipervnculo"/>
            <w:rFonts w:ascii="Baskerville Old Face" w:hAnsi="Baskerville Old Face"/>
          </w:rPr>
          <w:t>Diagrama de Colaboración</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_Toc258856785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282909" w:rsidRPr="00EC0DCA" w:rsidRDefault="00BB1BE9" w:rsidP="008A1168">
      <w:pPr>
        <w:pStyle w:val="TDC2"/>
        <w:jc w:val="both"/>
        <w:rPr>
          <w:rFonts w:ascii="Baskerville Old Face" w:eastAsia="Times New Roman" w:hAnsi="Baskerville Old Face"/>
          <w:i w:val="0"/>
          <w:iCs w:val="0"/>
          <w:sz w:val="22"/>
          <w:szCs w:val="22"/>
          <w:lang w:eastAsia="es-AR"/>
        </w:rPr>
      </w:pPr>
      <w:hyperlink w:anchor="_Toc258856786" w:history="1">
        <w:r w:rsidR="00282909" w:rsidRPr="00EC0DCA">
          <w:rPr>
            <w:rStyle w:val="Hipervnculo"/>
            <w:rFonts w:ascii="Baskerville Old Face" w:hAnsi="Baskerville Old Face"/>
          </w:rPr>
          <w:t>Diagrama de Estados</w:t>
        </w:r>
        <w:r w:rsidR="00282909" w:rsidRPr="00EC0DCA">
          <w:rPr>
            <w:rFonts w:ascii="Baskerville Old Face" w:hAnsi="Baskerville Old Face"/>
            <w:webHidden/>
          </w:rPr>
          <w:tab/>
        </w:r>
        <w:r w:rsidR="00282909" w:rsidRPr="00EC0DCA">
          <w:rPr>
            <w:rFonts w:ascii="Baskerville Old Face" w:hAnsi="Baskerville Old Face"/>
            <w:webHidden/>
          </w:rPr>
          <w:fldChar w:fldCharType="begin"/>
        </w:r>
        <w:r w:rsidR="00282909" w:rsidRPr="00EC0DCA">
          <w:rPr>
            <w:rFonts w:ascii="Baskerville Old Face" w:hAnsi="Baskerville Old Face"/>
            <w:webHidden/>
          </w:rPr>
          <w:instrText xml:space="preserve"> PAGEREF _Toc258856786 \h </w:instrText>
        </w:r>
        <w:r w:rsidR="00282909" w:rsidRPr="00EC0DCA">
          <w:rPr>
            <w:rFonts w:ascii="Baskerville Old Face" w:hAnsi="Baskerville Old Face"/>
            <w:webHidden/>
          </w:rPr>
        </w:r>
        <w:r w:rsidR="00282909" w:rsidRPr="00EC0DCA">
          <w:rPr>
            <w:rFonts w:ascii="Baskerville Old Face" w:hAnsi="Baskerville Old Face"/>
            <w:webHidden/>
          </w:rPr>
          <w:fldChar w:fldCharType="separate"/>
        </w:r>
        <w:r w:rsidR="00C05CF2" w:rsidRPr="00EC0DCA">
          <w:rPr>
            <w:rFonts w:ascii="Baskerville Old Face" w:hAnsi="Baskerville Old Face"/>
            <w:webHidden/>
          </w:rPr>
          <w:t>2</w:t>
        </w:r>
        <w:r w:rsidR="00282909" w:rsidRPr="00EC0DCA">
          <w:rPr>
            <w:rFonts w:ascii="Baskerville Old Face" w:hAnsi="Baskerville Old Face"/>
            <w:webHidden/>
          </w:rPr>
          <w:fldChar w:fldCharType="end"/>
        </w:r>
      </w:hyperlink>
    </w:p>
    <w:p w:rsidR="000F79DF" w:rsidRPr="00EC0DCA" w:rsidRDefault="0063787C" w:rsidP="008A1168">
      <w:pPr>
        <w:tabs>
          <w:tab w:val="left" w:pos="5954"/>
        </w:tabs>
        <w:jc w:val="both"/>
        <w:rPr>
          <w:rFonts w:ascii="Baskerville Old Face" w:hAnsi="Baskerville Old Face"/>
        </w:rPr>
      </w:pPr>
      <w:r w:rsidRPr="00EC0DCA">
        <w:rPr>
          <w:rFonts w:ascii="Baskerville Old Face" w:hAnsi="Baskerville Old Face"/>
        </w:rPr>
        <w:fldChar w:fldCharType="end"/>
      </w:r>
    </w:p>
    <w:p w:rsidR="0040066E" w:rsidRPr="00EC0DCA" w:rsidRDefault="0040066E" w:rsidP="008A1168">
      <w:pPr>
        <w:ind w:left="0" w:firstLine="0"/>
        <w:jc w:val="both"/>
        <w:rPr>
          <w:rFonts w:ascii="Baskerville Old Face" w:hAnsi="Baskerville Old Face"/>
        </w:rPr>
      </w:pPr>
    </w:p>
    <w:p w:rsidR="00797B58" w:rsidRPr="00EC0DCA" w:rsidRDefault="00861B8F" w:rsidP="008A1168">
      <w:pPr>
        <w:pStyle w:val="PSI-Ttulo"/>
        <w:jc w:val="both"/>
        <w:rPr>
          <w:lang w:val="es-ES"/>
        </w:rPr>
      </w:pPr>
      <w:r w:rsidRPr="00EC0DCA">
        <w:rPr>
          <w:lang w:val="es-ES"/>
        </w:rPr>
        <w:br w:type="page"/>
      </w:r>
    </w:p>
    <w:p w:rsidR="007F517E" w:rsidRPr="00EC0DCA" w:rsidRDefault="007F517E" w:rsidP="008A1168">
      <w:pPr>
        <w:pStyle w:val="PSI-Ttulo"/>
        <w:jc w:val="both"/>
        <w:rPr>
          <w:lang w:val="es-ES"/>
        </w:rPr>
      </w:pPr>
    </w:p>
    <w:p w:rsidR="00797B58" w:rsidRPr="00EC0DCA" w:rsidRDefault="00F532CF" w:rsidP="008A1168">
      <w:pPr>
        <w:pStyle w:val="PSI-Ttulo"/>
        <w:jc w:val="both"/>
        <w:rPr>
          <w:lang w:val="es-ES"/>
        </w:rPr>
      </w:pPr>
      <w:r w:rsidRPr="00EC0DCA">
        <w:rPr>
          <w:lang w:val="es-ES"/>
        </w:rPr>
        <w:t>Caso de Uso [</w:t>
      </w:r>
      <w:r w:rsidR="00EC34DD">
        <w:rPr>
          <w:lang w:val="es-ES"/>
        </w:rPr>
        <w:t>Visualizar Novedades</w:t>
      </w:r>
      <w:r w:rsidR="00786704" w:rsidRPr="00EC0DCA">
        <w:rPr>
          <w:lang w:val="es-ES"/>
        </w:rPr>
        <w:t>]</w:t>
      </w:r>
    </w:p>
    <w:tbl>
      <w:tblPr>
        <w:tblStyle w:val="Cuadrculaclara-nfasis4"/>
        <w:tblpPr w:leftFromText="141" w:rightFromText="141" w:vertAnchor="text" w:horzAnchor="margin" w:tblpY="160"/>
        <w:tblW w:w="0" w:type="auto"/>
        <w:tblLook w:val="04A0" w:firstRow="1" w:lastRow="0" w:firstColumn="1" w:lastColumn="0" w:noHBand="0" w:noVBand="1"/>
      </w:tblPr>
      <w:tblGrid>
        <w:gridCol w:w="1926"/>
        <w:gridCol w:w="6558"/>
      </w:tblGrid>
      <w:tr w:rsidR="007F517E" w:rsidRPr="00EC0DCA" w:rsidTr="007F5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Caso de Uso</w:t>
            </w:r>
          </w:p>
        </w:tc>
        <w:tc>
          <w:tcPr>
            <w:tcW w:w="6558" w:type="dxa"/>
          </w:tcPr>
          <w:p w:rsidR="007F517E" w:rsidRPr="00EC0DCA" w:rsidRDefault="00EC34DD" w:rsidP="008A1168">
            <w:pPr>
              <w:pStyle w:val="PSI-Ttulo1"/>
              <w:framePr w:hSpace="0" w:wrap="auto" w:vAnchor="margin" w:hAnchor="text" w:yAlign="inline"/>
              <w:jc w:val="both"/>
              <w:cnfStyle w:val="100000000000" w:firstRow="1" w:lastRow="0" w:firstColumn="0" w:lastColumn="0" w:oddVBand="0" w:evenVBand="0" w:oddHBand="0" w:evenHBand="0" w:firstRowFirstColumn="0" w:firstRowLastColumn="0" w:lastRowFirstColumn="0" w:lastRowLastColumn="0"/>
              <w:rPr>
                <w:lang w:val="es-ES"/>
              </w:rPr>
            </w:pPr>
            <w:r>
              <w:rPr>
                <w:lang w:val="es-ES"/>
              </w:rPr>
              <w:t>Visualizar Novedades</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Actores</w:t>
            </w:r>
          </w:p>
        </w:tc>
        <w:tc>
          <w:tcPr>
            <w:tcW w:w="6558" w:type="dxa"/>
          </w:tcPr>
          <w:p w:rsidR="007F517E" w:rsidRPr="00EC0DCA" w:rsidRDefault="00EC34DD"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Secretaría Académica – Invitado</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Tipo</w:t>
            </w:r>
          </w:p>
        </w:tc>
        <w:tc>
          <w:tcPr>
            <w:tcW w:w="6558" w:type="dxa"/>
          </w:tcPr>
          <w:p w:rsidR="007F517E" w:rsidRPr="00EC0DCA" w:rsidRDefault="007F517E" w:rsidP="008A1168">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Básico</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535C1B" w:rsidP="008A1168">
            <w:pPr>
              <w:pStyle w:val="PSI-Ttulo1"/>
              <w:framePr w:hSpace="0" w:wrap="auto" w:vAnchor="margin" w:hAnchor="text" w:yAlign="inline"/>
              <w:jc w:val="both"/>
              <w:rPr>
                <w:lang w:val="es-ES"/>
              </w:rPr>
            </w:pPr>
            <w:r w:rsidRPr="00EC0DCA">
              <w:rPr>
                <w:lang w:val="es-ES"/>
              </w:rPr>
              <w:t>Propósito</w:t>
            </w:r>
          </w:p>
        </w:tc>
        <w:tc>
          <w:tcPr>
            <w:tcW w:w="6558" w:type="dxa"/>
          </w:tcPr>
          <w:p w:rsidR="007F517E" w:rsidRPr="00EC0DCA" w:rsidRDefault="007F517E" w:rsidP="00EC34DD">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Permitir </w:t>
            </w:r>
            <w:r w:rsidR="00EC34DD">
              <w:rPr>
                <w:rFonts w:ascii="Baskerville Old Face" w:hAnsi="Baskerville Old Face"/>
                <w:sz w:val="24"/>
              </w:rPr>
              <w:t>a un usuario visualizar las novedades relacionadas a las mesas de examen</w:t>
            </w: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Resumen</w:t>
            </w:r>
          </w:p>
        </w:tc>
        <w:tc>
          <w:tcPr>
            <w:tcW w:w="6558" w:type="dxa"/>
          </w:tcPr>
          <w:p w:rsidR="007F517E" w:rsidRPr="00EC0DCA" w:rsidRDefault="00EC34DD" w:rsidP="00EC34DD">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t>Este caso de uso lo inicia cualquier usuario, quién podrá ver en tiempo real qué docente que conforme parte de un tribunal, está con licencia.</w:t>
            </w: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Precondiciones</w:t>
            </w:r>
          </w:p>
        </w:tc>
        <w:tc>
          <w:tcPr>
            <w:tcW w:w="6558" w:type="dxa"/>
          </w:tcPr>
          <w:p w:rsidR="007F517E" w:rsidRPr="00EC0DCA" w:rsidRDefault="007F517E" w:rsidP="008A1168">
            <w:pPr>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i/>
                <w:sz w:val="24"/>
              </w:rPr>
            </w:pPr>
          </w:p>
        </w:tc>
      </w:tr>
      <w:tr w:rsidR="007F517E"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Flujo Normal</w:t>
            </w:r>
          </w:p>
        </w:tc>
        <w:tc>
          <w:tcPr>
            <w:tcW w:w="6558" w:type="dxa"/>
          </w:tcPr>
          <w:p w:rsidR="007F517E" w:rsidRPr="00EC0DCA" w:rsidRDefault="001A2150"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 xml:space="preserve">Se despliega la pantalla </w:t>
            </w:r>
            <w:r w:rsidR="00272952" w:rsidRPr="00EC0DCA">
              <w:rPr>
                <w:rFonts w:ascii="Baskerville Old Face" w:hAnsi="Baskerville Old Face"/>
                <w:sz w:val="24"/>
              </w:rPr>
              <w:t>de Bienvenida</w:t>
            </w:r>
            <w:r w:rsidR="00AE5C76" w:rsidRPr="00EC0DCA">
              <w:rPr>
                <w:rFonts w:ascii="Baskerville Old Face" w:hAnsi="Baskerville Old Face"/>
                <w:sz w:val="24"/>
              </w:rPr>
              <w:t>.</w:t>
            </w:r>
            <w:r w:rsidR="00591C9B" w:rsidRPr="00EC0DCA">
              <w:rPr>
                <w:rFonts w:ascii="Baskerville Old Face" w:hAnsi="Baskerville Old Face"/>
                <w:sz w:val="24"/>
              </w:rPr>
              <w:t xml:space="preserve"> Y se ingresa a la pantalla de inicio.</w:t>
            </w:r>
          </w:p>
          <w:p w:rsidR="00591C9B" w:rsidRPr="00EC0DCA" w:rsidRDefault="00591C9B"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despliega la pantalla de inicio.</w:t>
            </w:r>
          </w:p>
          <w:p w:rsidR="00AE5C76" w:rsidRPr="00EC0DCA" w:rsidRDefault="00AE5C76" w:rsidP="00990323">
            <w:pPr>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r w:rsidRPr="00EC0DCA">
              <w:rPr>
                <w:rFonts w:ascii="Baskerville Old Face" w:hAnsi="Baskerville Old Face"/>
                <w:sz w:val="24"/>
              </w:rPr>
              <w:t>Si el usuario presiona “</w:t>
            </w:r>
            <w:r w:rsidR="00EC34DD">
              <w:rPr>
                <w:rFonts w:ascii="Baskerville Old Face" w:hAnsi="Baskerville Old Face"/>
                <w:sz w:val="24"/>
              </w:rPr>
              <w:t>Novedades”, se continúa e</w:t>
            </w:r>
            <w:r w:rsidRPr="00EC0DCA">
              <w:rPr>
                <w:rFonts w:ascii="Baskerville Old Face" w:hAnsi="Baskerville Old Face"/>
                <w:sz w:val="24"/>
              </w:rPr>
              <w:t>n el subflujo “</w:t>
            </w:r>
            <w:r w:rsidR="00EC34DD">
              <w:rPr>
                <w:rFonts w:ascii="Baskerville Old Face" w:hAnsi="Baskerville Old Face"/>
                <w:i/>
                <w:sz w:val="24"/>
              </w:rPr>
              <w:t>Novedades de Docente</w:t>
            </w:r>
            <w:r w:rsidR="009B5AD8" w:rsidRPr="00EC0DCA">
              <w:rPr>
                <w:rFonts w:ascii="Baskerville Old Face" w:hAnsi="Baskerville Old Face"/>
                <w:i/>
                <w:sz w:val="24"/>
              </w:rPr>
              <w:t>”</w:t>
            </w:r>
            <w:r w:rsidR="00EC34DD">
              <w:rPr>
                <w:rFonts w:ascii="Baskerville Old Face" w:hAnsi="Baskerville Old Face"/>
                <w:i/>
                <w:sz w:val="24"/>
              </w:rPr>
              <w:t xml:space="preserve"> o en “Novedades de Mesa de Examen” </w:t>
            </w:r>
          </w:p>
          <w:p w:rsidR="00591C9B" w:rsidRPr="00EC0DCA" w:rsidRDefault="00591C9B" w:rsidP="00FF350F">
            <w:pPr>
              <w:ind w:left="0" w:firstLine="0"/>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i/>
                <w:sz w:val="24"/>
              </w:rPr>
            </w:pPr>
          </w:p>
        </w:tc>
      </w:tr>
      <w:tr w:rsidR="007F517E"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F517E" w:rsidRPr="00EC0DCA" w:rsidRDefault="007F517E" w:rsidP="008A1168">
            <w:pPr>
              <w:pStyle w:val="PSI-Ttulo1"/>
              <w:framePr w:hSpace="0" w:wrap="auto" w:vAnchor="margin" w:hAnchor="text" w:yAlign="inline"/>
              <w:jc w:val="both"/>
              <w:rPr>
                <w:lang w:val="es-ES"/>
              </w:rPr>
            </w:pPr>
            <w:r w:rsidRPr="00EC0DCA">
              <w:rPr>
                <w:lang w:val="es-ES"/>
              </w:rPr>
              <w:t>SubFlujo</w:t>
            </w:r>
          </w:p>
        </w:tc>
        <w:tc>
          <w:tcPr>
            <w:tcW w:w="6558" w:type="dxa"/>
          </w:tcPr>
          <w:p w:rsidR="007F517E" w:rsidRPr="00EC0DCA" w:rsidRDefault="009B5AD8" w:rsidP="008A1168">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sidRPr="00EC0DCA">
              <w:rPr>
                <w:lang w:val="es-ES"/>
              </w:rPr>
              <w:t xml:space="preserve">S-1 </w:t>
            </w:r>
            <w:r w:rsidR="00FF350F">
              <w:rPr>
                <w:lang w:val="es-ES"/>
              </w:rPr>
              <w:t>Novedades de Docente</w:t>
            </w:r>
          </w:p>
          <w:p w:rsidR="00A0056D" w:rsidRDefault="007F517E" w:rsidP="000228B7">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sidRPr="00EC0DCA">
              <w:rPr>
                <w:rFonts w:ascii="Baskerville Old Face" w:hAnsi="Baskerville Old Face"/>
                <w:sz w:val="24"/>
              </w:rPr>
              <w:t>Se presenta la pantalla “</w:t>
            </w:r>
            <w:r w:rsidR="00FF350F">
              <w:rPr>
                <w:rFonts w:ascii="Baskerville Old Face" w:hAnsi="Baskerville Old Face"/>
                <w:sz w:val="24"/>
              </w:rPr>
              <w:t>Novedades de Docente</w:t>
            </w:r>
            <w:r w:rsidR="001B31ED">
              <w:rPr>
                <w:rFonts w:ascii="Baskerville Old Face" w:hAnsi="Baskerville Old Face"/>
                <w:sz w:val="24"/>
              </w:rPr>
              <w:t>”,</w:t>
            </w:r>
            <w:r w:rsidR="00FF0C1C" w:rsidRPr="00EC0DCA">
              <w:rPr>
                <w:rFonts w:ascii="Baskerville Old Face" w:hAnsi="Baskerville Old Face"/>
                <w:sz w:val="24"/>
              </w:rPr>
              <w:t xml:space="preserve"> </w:t>
            </w:r>
            <w:r w:rsidR="001B31ED">
              <w:rPr>
                <w:rFonts w:ascii="Baskerville Old Face" w:hAnsi="Baskerville Old Face"/>
                <w:sz w:val="24"/>
              </w:rPr>
              <w:t>q</w:t>
            </w:r>
            <w:r w:rsidR="00FF350F">
              <w:rPr>
                <w:rFonts w:ascii="Baskerville Old Face" w:hAnsi="Baskerville Old Face"/>
                <w:sz w:val="24"/>
              </w:rPr>
              <w:t xml:space="preserve">ue contiene </w:t>
            </w:r>
            <w:r w:rsidR="000228B7">
              <w:rPr>
                <w:rFonts w:ascii="Baskerville Old Face" w:hAnsi="Baskerville Old Face"/>
                <w:sz w:val="24"/>
              </w:rPr>
              <w:t xml:space="preserve">el listado de </w:t>
            </w:r>
            <w:r w:rsidR="00FF350F">
              <w:rPr>
                <w:rFonts w:ascii="Baskerville Old Face" w:hAnsi="Baskerville Old Face"/>
                <w:sz w:val="24"/>
              </w:rPr>
              <w:t>las novedades de los docentes con licencias, con sus respectivas fechas de inicio y final.</w:t>
            </w:r>
            <w:r w:rsidR="00FF350F" w:rsidRPr="00A70D4A">
              <w:rPr>
                <w:rFonts w:ascii="Baskerville Old Face" w:hAnsi="Baskerville Old Face"/>
                <w:sz w:val="24"/>
              </w:rPr>
              <w:t xml:space="preserve"> </w:t>
            </w:r>
          </w:p>
          <w:p w:rsidR="00FF350F" w:rsidRDefault="00FF350F" w:rsidP="00FF350F">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FF350F" w:rsidRDefault="00A0056D" w:rsidP="00A0056D">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sistema solicita al usuario que ingrese  NombreCompleto.</w:t>
            </w:r>
          </w:p>
          <w:p w:rsidR="00A0056D" w:rsidRDefault="00A0056D" w:rsidP="00A0056D">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sistema soli</w:t>
            </w:r>
            <w:r w:rsidR="004E5795">
              <w:rPr>
                <w:rFonts w:ascii="Baskerville Old Face" w:hAnsi="Baskerville Old Face"/>
                <w:sz w:val="24"/>
              </w:rPr>
              <w:t>cita al usuario que ingrese Fech</w:t>
            </w:r>
            <w:r>
              <w:rPr>
                <w:rFonts w:ascii="Baskerville Old Face" w:hAnsi="Baskerville Old Face"/>
                <w:sz w:val="24"/>
              </w:rPr>
              <w:t>a.</w:t>
            </w:r>
          </w:p>
          <w:p w:rsidR="00A0056D" w:rsidRDefault="00A0056D" w:rsidP="00A0056D">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sistema solicita al usua</w:t>
            </w:r>
            <w:r w:rsidR="004E5795">
              <w:rPr>
                <w:rFonts w:ascii="Baskerville Old Face" w:hAnsi="Baskerville Old Face"/>
                <w:sz w:val="24"/>
              </w:rPr>
              <w:t>rio que ingrese Departamento.</w:t>
            </w:r>
          </w:p>
          <w:p w:rsidR="000228B7" w:rsidRDefault="000228B7" w:rsidP="00A0056D">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sistema acepta la solicitud, enviándola a la base de datos correspondiente (E1).</w:t>
            </w:r>
          </w:p>
          <w:p w:rsidR="000228B7" w:rsidRDefault="000228B7" w:rsidP="00A0056D">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r>
              <w:rPr>
                <w:rFonts w:ascii="Baskerville Old Face" w:hAnsi="Baskerville Old Face"/>
                <w:sz w:val="24"/>
              </w:rPr>
              <w:t>El sistema recibe la información y continua con el sub-flujo “Devolver Novedades” (S-3).</w:t>
            </w:r>
          </w:p>
          <w:p w:rsidR="000228B7" w:rsidRDefault="000228B7" w:rsidP="00A0056D">
            <w:pPr>
              <w:spacing w:line="240" w:lineRule="auto"/>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p w:rsidR="004E5795" w:rsidRPr="00A70D4A" w:rsidRDefault="004E5795" w:rsidP="000228B7">
            <w:pPr>
              <w:spacing w:line="240" w:lineRule="auto"/>
              <w:ind w:left="0" w:firstLine="0"/>
              <w:contextualSpacing/>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tc>
      </w:tr>
      <w:tr w:rsidR="00E41644"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41644" w:rsidRPr="00EC0DCA" w:rsidRDefault="00E41644" w:rsidP="008A1168">
            <w:pPr>
              <w:pStyle w:val="PSI-Ttulo1"/>
              <w:framePr w:hSpace="0" w:wrap="auto" w:vAnchor="margin" w:hAnchor="text" w:yAlign="inline"/>
              <w:jc w:val="both"/>
              <w:rPr>
                <w:lang w:val="es-ES"/>
              </w:rPr>
            </w:pPr>
            <w:r w:rsidRPr="00EC0DCA">
              <w:rPr>
                <w:lang w:val="es-ES"/>
              </w:rPr>
              <w:t>SubFlujo</w:t>
            </w:r>
          </w:p>
        </w:tc>
        <w:tc>
          <w:tcPr>
            <w:tcW w:w="6558" w:type="dxa"/>
          </w:tcPr>
          <w:p w:rsidR="00E41644" w:rsidRPr="00EC0DCA" w:rsidRDefault="00FF350F" w:rsidP="008A1168">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Pr>
                <w:lang w:val="es-ES"/>
              </w:rPr>
              <w:t>S-2 Novedades de Mesa de Examen</w:t>
            </w:r>
          </w:p>
          <w:p w:rsidR="000228B7" w:rsidRPr="00D565C8" w:rsidRDefault="00E2089B" w:rsidP="000228B7">
            <w:pPr>
              <w:spacing w:line="240" w:lineRule="auto"/>
              <w:contextualSpacing/>
              <w:jc w:val="both"/>
              <w:cnfStyle w:val="000000010000" w:firstRow="0" w:lastRow="0" w:firstColumn="0" w:lastColumn="0" w:oddVBand="0" w:evenVBand="0" w:oddHBand="0" w:evenHBand="1" w:firstRowFirstColumn="0" w:firstRowLastColumn="0" w:lastRowFirstColumn="0" w:lastRowLastColumn="0"/>
              <w:rPr>
                <w:rFonts w:ascii="Baskerville Old Face" w:hAnsi="Baskerville Old Face"/>
                <w:sz w:val="24"/>
              </w:rPr>
            </w:pPr>
            <w:r>
              <w:rPr>
                <w:rFonts w:ascii="Baskerville Old Face" w:hAnsi="Baskerville Old Face"/>
                <w:sz w:val="24"/>
              </w:rPr>
              <w:lastRenderedPageBreak/>
              <w:t>Se Presenta la Pantalla “Novedades de Mesa de Examen”  que contiene un listado de las novedades en la fecha de exámenes.</w:t>
            </w:r>
          </w:p>
        </w:tc>
      </w:tr>
      <w:tr w:rsidR="007E6AD8" w:rsidRPr="00EC0DCA" w:rsidTr="007F51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7E6AD8" w:rsidRPr="00EC0DCA" w:rsidRDefault="000228B7" w:rsidP="008A1168">
            <w:pPr>
              <w:pStyle w:val="PSI-Ttulo1"/>
              <w:framePr w:hSpace="0" w:wrap="auto" w:vAnchor="margin" w:hAnchor="text" w:yAlign="inline"/>
              <w:jc w:val="both"/>
              <w:rPr>
                <w:lang w:val="es-ES"/>
              </w:rPr>
            </w:pPr>
            <w:r>
              <w:rPr>
                <w:lang w:val="es-ES"/>
              </w:rPr>
              <w:lastRenderedPageBreak/>
              <w:t>SubFlujo</w:t>
            </w:r>
          </w:p>
        </w:tc>
        <w:tc>
          <w:tcPr>
            <w:tcW w:w="6558" w:type="dxa"/>
          </w:tcPr>
          <w:p w:rsidR="000228B7" w:rsidRDefault="000228B7" w:rsidP="000228B7">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lang w:val="es-ES"/>
              </w:rPr>
            </w:pPr>
            <w:r>
              <w:rPr>
                <w:lang w:val="es-ES"/>
              </w:rPr>
              <w:t>S-3</w:t>
            </w:r>
            <w:r>
              <w:rPr>
                <w:lang w:val="es-ES"/>
              </w:rPr>
              <w:t xml:space="preserve"> </w:t>
            </w:r>
            <w:bookmarkStart w:id="0" w:name="_GoBack"/>
            <w:bookmarkEnd w:id="0"/>
            <w:r>
              <w:rPr>
                <w:lang w:val="es-ES"/>
              </w:rPr>
              <w:t xml:space="preserve">Devolver Novedades </w:t>
            </w:r>
          </w:p>
          <w:p w:rsidR="000228B7" w:rsidRPr="000228B7" w:rsidRDefault="000228B7" w:rsidP="000228B7">
            <w:pPr>
              <w:pStyle w:val="PSI-Ttulo1"/>
              <w:framePr w:hSpace="0" w:wrap="auto" w:vAnchor="margin" w:hAnchor="text" w:yAlign="inline"/>
              <w:jc w:val="both"/>
              <w:cnfStyle w:val="000000100000" w:firstRow="0" w:lastRow="0" w:firstColumn="0" w:lastColumn="0" w:oddVBand="0" w:evenVBand="0" w:oddHBand="1" w:evenHBand="0" w:firstRowFirstColumn="0" w:firstRowLastColumn="0" w:lastRowFirstColumn="0" w:lastRowLastColumn="0"/>
              <w:rPr>
                <w:b w:val="0"/>
                <w:color w:val="auto"/>
                <w:sz w:val="24"/>
                <w:szCs w:val="24"/>
                <w:lang w:val="es-ES"/>
              </w:rPr>
            </w:pPr>
            <w:r>
              <w:rPr>
                <w:b w:val="0"/>
                <w:color w:val="auto"/>
                <w:sz w:val="24"/>
                <w:szCs w:val="24"/>
                <w:lang w:val="es-ES"/>
              </w:rPr>
              <w:t xml:space="preserve">Se actualiza el “Listado de </w:t>
            </w:r>
            <w:r w:rsidR="00E2089B">
              <w:rPr>
                <w:b w:val="0"/>
                <w:color w:val="auto"/>
                <w:sz w:val="24"/>
                <w:szCs w:val="24"/>
                <w:lang w:val="es-ES"/>
              </w:rPr>
              <w:t>Novedades</w:t>
            </w:r>
            <w:r>
              <w:rPr>
                <w:b w:val="0"/>
                <w:color w:val="auto"/>
                <w:sz w:val="24"/>
                <w:szCs w:val="24"/>
                <w:lang w:val="es-ES"/>
              </w:rPr>
              <w:t>”</w:t>
            </w:r>
            <w:r w:rsidR="00E2089B">
              <w:rPr>
                <w:b w:val="0"/>
                <w:color w:val="auto"/>
                <w:sz w:val="24"/>
                <w:szCs w:val="24"/>
                <w:lang w:val="es-ES"/>
              </w:rPr>
              <w:t xml:space="preserve"> Filtrando los resultados esperados según los campos completados</w:t>
            </w:r>
          </w:p>
          <w:p w:rsidR="000228B7" w:rsidRPr="00EC0DCA" w:rsidRDefault="000228B7" w:rsidP="000228B7">
            <w:pPr>
              <w:ind w:left="0" w:firstLine="0"/>
              <w:jc w:val="both"/>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24"/>
              </w:rPr>
            </w:pPr>
          </w:p>
        </w:tc>
      </w:tr>
      <w:tr w:rsidR="00E2089B" w:rsidRPr="00EC0DCA" w:rsidTr="007F51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E2089B" w:rsidRDefault="00E2089B" w:rsidP="008A1168">
            <w:pPr>
              <w:pStyle w:val="PSI-Ttulo1"/>
              <w:framePr w:hSpace="0" w:wrap="auto" w:vAnchor="margin" w:hAnchor="text" w:yAlign="inline"/>
              <w:jc w:val="both"/>
              <w:rPr>
                <w:lang w:val="es-ES"/>
              </w:rPr>
            </w:pPr>
            <w:r>
              <w:rPr>
                <w:lang w:val="es-ES"/>
              </w:rPr>
              <w:t>Excepciones</w:t>
            </w:r>
          </w:p>
        </w:tc>
        <w:tc>
          <w:tcPr>
            <w:tcW w:w="6558" w:type="dxa"/>
          </w:tcPr>
          <w:p w:rsidR="00E2089B" w:rsidRPr="00E2089B" w:rsidRDefault="00E2089B" w:rsidP="000228B7">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b w:val="0"/>
                <w:color w:val="auto"/>
                <w:sz w:val="24"/>
                <w:szCs w:val="24"/>
                <w:lang w:val="es-ES"/>
              </w:rPr>
            </w:pPr>
            <w:r w:rsidRPr="00E2089B">
              <w:rPr>
                <w:b w:val="0"/>
                <w:color w:val="auto"/>
                <w:sz w:val="24"/>
                <w:szCs w:val="24"/>
                <w:lang w:val="es-ES"/>
              </w:rPr>
              <w:t xml:space="preserve">E1: </w:t>
            </w:r>
            <w:r w:rsidRPr="00E2089B">
              <w:rPr>
                <w:color w:val="auto"/>
                <w:sz w:val="24"/>
                <w:szCs w:val="24"/>
                <w:lang w:val="es-ES"/>
              </w:rPr>
              <w:t>Información inválida:</w:t>
            </w:r>
            <w:r w:rsidRPr="00E2089B">
              <w:rPr>
                <w:b w:val="0"/>
                <w:color w:val="auto"/>
                <w:sz w:val="24"/>
                <w:szCs w:val="24"/>
                <w:lang w:val="es-ES"/>
              </w:rPr>
              <w:t xml:space="preserve"> Una de las entradas ingresadas es incorrecta.</w:t>
            </w:r>
          </w:p>
          <w:p w:rsidR="00E2089B" w:rsidRDefault="00E2089B" w:rsidP="000228B7">
            <w:pPr>
              <w:pStyle w:val="PSI-Ttulo1"/>
              <w:framePr w:hSpace="0" w:wrap="auto" w:vAnchor="margin" w:hAnchor="text" w:yAlign="inline"/>
              <w:jc w:val="both"/>
              <w:cnfStyle w:val="000000010000" w:firstRow="0" w:lastRow="0" w:firstColumn="0" w:lastColumn="0" w:oddVBand="0" w:evenVBand="0" w:oddHBand="0" w:evenHBand="1" w:firstRowFirstColumn="0" w:firstRowLastColumn="0" w:lastRowFirstColumn="0" w:lastRowLastColumn="0"/>
              <w:rPr>
                <w:lang w:val="es-ES"/>
              </w:rPr>
            </w:pPr>
            <w:r w:rsidRPr="00E2089B">
              <w:rPr>
                <w:b w:val="0"/>
                <w:color w:val="auto"/>
                <w:sz w:val="24"/>
                <w:szCs w:val="24"/>
                <w:lang w:val="es-ES"/>
              </w:rPr>
              <w:t xml:space="preserve">E3: </w:t>
            </w:r>
            <w:r>
              <w:rPr>
                <w:color w:val="auto"/>
                <w:sz w:val="24"/>
                <w:szCs w:val="24"/>
                <w:lang w:val="es-ES"/>
              </w:rPr>
              <w:t>Informació</w:t>
            </w:r>
            <w:r w:rsidRPr="00E2089B">
              <w:rPr>
                <w:color w:val="auto"/>
                <w:sz w:val="24"/>
                <w:szCs w:val="24"/>
                <w:lang w:val="es-ES"/>
              </w:rPr>
              <w:t>n no encontrada:</w:t>
            </w:r>
            <w:r w:rsidRPr="00E2089B">
              <w:rPr>
                <w:b w:val="0"/>
                <w:color w:val="auto"/>
                <w:sz w:val="24"/>
                <w:szCs w:val="24"/>
                <w:lang w:val="es-ES"/>
              </w:rPr>
              <w:t xml:space="preserve"> No se encuentra la información buscada.</w:t>
            </w:r>
          </w:p>
        </w:tc>
      </w:tr>
    </w:tbl>
    <w:p w:rsidR="00F9473E" w:rsidRPr="00EC0DCA" w:rsidRDefault="00F9473E" w:rsidP="00661856">
      <w:pPr>
        <w:pStyle w:val="PSI-Comentario"/>
        <w:ind w:left="0" w:firstLine="0"/>
        <w:rPr>
          <w:lang w:val="es-ES"/>
        </w:rPr>
      </w:pPr>
    </w:p>
    <w:p w:rsidR="00F532CF" w:rsidRPr="00EC0DCA" w:rsidRDefault="007C39B1" w:rsidP="008A1168">
      <w:pPr>
        <w:pStyle w:val="PSI-Ttulo2"/>
        <w:jc w:val="both"/>
        <w:rPr>
          <w:rFonts w:ascii="Baskerville Old Face" w:hAnsi="Baskerville Old Face"/>
          <w:color w:val="FFC000" w:themeColor="accent4"/>
          <w:lang w:val="es-ES"/>
        </w:rPr>
      </w:pPr>
      <w:bookmarkStart w:id="1" w:name="_Toc258856783"/>
      <w:r w:rsidRPr="00EC0DCA">
        <w:rPr>
          <w:rFonts w:ascii="Baskerville Old Face" w:hAnsi="Baskerville Old Face"/>
          <w:color w:val="FFC000" w:themeColor="accent4"/>
          <w:lang w:val="es-ES"/>
        </w:rPr>
        <w:t>Diagrama de Casos de Uso</w:t>
      </w:r>
      <w:bookmarkEnd w:id="1"/>
    </w:p>
    <w:p w:rsidR="007C39B1" w:rsidRPr="00EC0DCA" w:rsidRDefault="007C39B1" w:rsidP="008A1168">
      <w:pPr>
        <w:pStyle w:val="PSI-Comentario"/>
        <w:rPr>
          <w:lang w:val="es-ES"/>
        </w:rPr>
      </w:pPr>
      <w:r w:rsidRPr="00EC0DCA">
        <w:rPr>
          <w:lang w:val="es-ES"/>
        </w:rPr>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EC0DCA" w:rsidRDefault="0098045E" w:rsidP="008A1168">
      <w:pPr>
        <w:pStyle w:val="PSI-Comentario"/>
        <w:rPr>
          <w:lang w:val="es-ES"/>
        </w:rPr>
      </w:pPr>
    </w:p>
    <w:p w:rsidR="007C39B1" w:rsidRPr="00EC0DCA" w:rsidRDefault="007F6DA6" w:rsidP="008A1168">
      <w:pPr>
        <w:pStyle w:val="PSI-Comentario"/>
        <w:rPr>
          <w:lang w:val="es-ES"/>
        </w:rPr>
      </w:pPr>
      <w:r w:rsidRPr="00EC0DCA">
        <w:rPr>
          <w:noProof/>
          <w:lang w:eastAsia="es-AR"/>
        </w:rPr>
        <w:drawing>
          <wp:inline distT="0" distB="0" distL="0" distR="0">
            <wp:extent cx="3491230" cy="251206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491230" cy="2512060"/>
                    </a:xfrm>
                    <a:prstGeom prst="rect">
                      <a:avLst/>
                    </a:prstGeom>
                    <a:noFill/>
                    <a:ln>
                      <a:noFill/>
                    </a:ln>
                  </pic:spPr>
                </pic:pic>
              </a:graphicData>
            </a:graphic>
          </wp:inline>
        </w:drawing>
      </w:r>
    </w:p>
    <w:p w:rsidR="00CB4633" w:rsidRPr="00EC0DCA" w:rsidRDefault="00CB4633" w:rsidP="008A1168">
      <w:pPr>
        <w:pStyle w:val="PSI-Comentario"/>
        <w:rPr>
          <w:lang w:val="es-ES"/>
        </w:rPr>
      </w:pPr>
    </w:p>
    <w:p w:rsidR="00783682" w:rsidRPr="00EC0DCA" w:rsidRDefault="00783682" w:rsidP="008A1168">
      <w:pPr>
        <w:pStyle w:val="PSI-Ttulo2"/>
        <w:jc w:val="both"/>
        <w:rPr>
          <w:rFonts w:ascii="Baskerville Old Face" w:hAnsi="Baskerville Old Face"/>
          <w:lang w:val="es-ES"/>
        </w:rPr>
      </w:pPr>
      <w:bookmarkStart w:id="2" w:name="_Toc258856784"/>
    </w:p>
    <w:p w:rsidR="007C39B1" w:rsidRPr="00EC0DCA" w:rsidRDefault="007C39B1" w:rsidP="008A1168">
      <w:pPr>
        <w:pStyle w:val="PSI-Ttulo2"/>
        <w:jc w:val="both"/>
        <w:rPr>
          <w:rFonts w:ascii="Baskerville Old Face" w:hAnsi="Baskerville Old Face"/>
          <w:color w:val="FFC000" w:themeColor="accent4"/>
          <w:lang w:val="es-ES"/>
        </w:rPr>
      </w:pPr>
      <w:r w:rsidRPr="00EC0DCA">
        <w:rPr>
          <w:rFonts w:ascii="Baskerville Old Face" w:hAnsi="Baskerville Old Face"/>
          <w:color w:val="FFC000" w:themeColor="accent4"/>
          <w:lang w:val="es-ES"/>
        </w:rPr>
        <w:t>Diagrama de Secuencia</w:t>
      </w:r>
      <w:bookmarkEnd w:id="2"/>
    </w:p>
    <w:p w:rsidR="007C39B1" w:rsidRPr="00EC0DCA" w:rsidRDefault="007C39B1" w:rsidP="008A1168">
      <w:pPr>
        <w:pStyle w:val="PSI-Comentario"/>
        <w:rPr>
          <w:lang w:val="es-ES"/>
        </w:rPr>
      </w:pPr>
      <w:r w:rsidRPr="00EC0DCA">
        <w:rPr>
          <w:lang w:val="es-ES"/>
        </w:rPr>
        <w:t xml:space="preserve">[En el </w:t>
      </w:r>
      <w:r w:rsidRPr="00EC0DCA">
        <w:rPr>
          <w:rFonts w:cs="Garamond-Italic"/>
          <w:iCs/>
          <w:lang w:val="es-ES"/>
        </w:rPr>
        <w:t xml:space="preserve">diagrama de secuencia </w:t>
      </w:r>
      <w:r w:rsidRPr="00EC0DCA">
        <w:rPr>
          <w:lang w:val="es-ES"/>
        </w:rPr>
        <w:t xml:space="preserve">se muestra la interacción de los objetos que componen un sistema de forma temporal. </w:t>
      </w:r>
    </w:p>
    <w:p w:rsidR="007C39B1" w:rsidRPr="00EC0DCA" w:rsidRDefault="007C39B1" w:rsidP="008A1168">
      <w:pPr>
        <w:pStyle w:val="PSI-Comentario"/>
        <w:rPr>
          <w:lang w:val="es-ES"/>
        </w:rPr>
      </w:pPr>
      <w:r w:rsidRPr="00EC0DCA">
        <w:rPr>
          <w:lang w:val="es-ES"/>
        </w:rPr>
        <w:lastRenderedPageBreak/>
        <w:t>Un diagrama de secuencia muestra la interacción de un conjunto de objetos en una aplicación a través del tiempo y se modela para cada método de la clase]</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eastAsia="es-AR"/>
        </w:rPr>
        <w:drawing>
          <wp:inline distT="0" distB="0" distL="0" distR="0">
            <wp:extent cx="5135245" cy="2946400"/>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5245" cy="2946400"/>
                    </a:xfrm>
                    <a:prstGeom prst="rect">
                      <a:avLst/>
                    </a:prstGeom>
                    <a:noFill/>
                    <a:ln>
                      <a:noFill/>
                    </a:ln>
                  </pic:spPr>
                </pic:pic>
              </a:graphicData>
            </a:graphic>
          </wp:inline>
        </w:drawing>
      </w:r>
    </w:p>
    <w:p w:rsidR="00B64180" w:rsidRPr="00EC0DCA" w:rsidRDefault="00B64180" w:rsidP="008A1168">
      <w:pPr>
        <w:pStyle w:val="PSI-Normal"/>
        <w:rPr>
          <w:rFonts w:ascii="Baskerville Old Face" w:hAnsi="Baskerville Old Face"/>
          <w:lang w:val="es-ES"/>
        </w:rPr>
      </w:pPr>
    </w:p>
    <w:p w:rsidR="00B64180" w:rsidRPr="00EC0DCA" w:rsidRDefault="00B64180" w:rsidP="008A1168">
      <w:pPr>
        <w:pStyle w:val="PSI-Ttulo2"/>
        <w:jc w:val="both"/>
        <w:rPr>
          <w:rFonts w:ascii="Baskerville Old Face" w:hAnsi="Baskerville Old Face"/>
          <w:color w:val="FFC000" w:themeColor="accent4"/>
          <w:lang w:val="es-ES"/>
        </w:rPr>
      </w:pPr>
      <w:bookmarkStart w:id="3" w:name="_Toc258856785"/>
      <w:r w:rsidRPr="00EC0DCA">
        <w:rPr>
          <w:rFonts w:ascii="Baskerville Old Face" w:hAnsi="Baskerville Old Face"/>
          <w:color w:val="FFC000" w:themeColor="accent4"/>
          <w:lang w:val="es-ES"/>
        </w:rPr>
        <w:t>Diagrama de Colaboración</w:t>
      </w:r>
      <w:bookmarkEnd w:id="3"/>
    </w:p>
    <w:p w:rsidR="00B64180" w:rsidRPr="00EC0DCA" w:rsidRDefault="00F368E5" w:rsidP="008A1168">
      <w:pPr>
        <w:pStyle w:val="PSI-Comentario"/>
        <w:rPr>
          <w:lang w:val="es-ES"/>
        </w:rPr>
      </w:pPr>
      <w:r w:rsidRPr="00EC0DCA">
        <w:rPr>
          <w:lang w:val="es-ES"/>
        </w:rPr>
        <w:t>[</w:t>
      </w:r>
      <w:r w:rsidR="00B64180" w:rsidRPr="00EC0DCA">
        <w:rPr>
          <w:lang w:val="es-ES"/>
        </w:rPr>
        <w:t>Un diagrama de colaboración, se puede decir que es una forma alternativa al diagrama de secuencias a la hora de mostrar un escenario.</w:t>
      </w:r>
    </w:p>
    <w:p w:rsidR="00B64180" w:rsidRPr="00EC0DCA" w:rsidRDefault="00B64180" w:rsidP="008A1168">
      <w:pPr>
        <w:pStyle w:val="PSI-Comentario"/>
        <w:rPr>
          <w:lang w:val="es-ES"/>
        </w:rPr>
      </w:pPr>
      <w:r w:rsidRPr="00EC0DCA">
        <w:rPr>
          <w:lang w:val="es-ES"/>
        </w:rPr>
        <w:t>Este tipo de diagrama muestra las interacciones que ocurren entre los</w:t>
      </w:r>
      <w:r w:rsidR="00B24DEA" w:rsidRPr="00EC0DCA">
        <w:rPr>
          <w:lang w:val="es-ES"/>
        </w:rPr>
        <w:t xml:space="preserve"> </w:t>
      </w:r>
      <w:r w:rsidRPr="00EC0DCA">
        <w:rPr>
          <w:lang w:val="es-ES"/>
        </w:rPr>
        <w:t>objetos que participan en una situación determinada.</w:t>
      </w:r>
      <w:r w:rsidR="00B24DEA" w:rsidRPr="00EC0DCA">
        <w:rPr>
          <w:lang w:val="es-ES"/>
        </w:rPr>
        <w:t xml:space="preserve"> </w:t>
      </w:r>
      <w:r w:rsidRPr="00EC0DCA">
        <w:rPr>
          <w:lang w:val="es-ES"/>
        </w:rPr>
        <w:t>A diferencia del diagrama de secuencia, el diagrama de colaboración se</w:t>
      </w:r>
      <w:r w:rsidR="00B24DEA" w:rsidRPr="00EC0DCA">
        <w:rPr>
          <w:lang w:val="es-ES"/>
        </w:rPr>
        <w:t xml:space="preserve"> </w:t>
      </w:r>
      <w:r w:rsidRPr="00EC0DCA">
        <w:rPr>
          <w:lang w:val="es-ES"/>
        </w:rPr>
        <w:t>enfoca en la relación entre los objetos y su topología de comunicación.</w:t>
      </w:r>
      <w:r w:rsidR="00B24DEA" w:rsidRPr="00EC0DCA">
        <w:rPr>
          <w:lang w:val="es-ES"/>
        </w:rPr>
        <w:t xml:space="preserve"> </w:t>
      </w:r>
      <w:r w:rsidRPr="00EC0DCA">
        <w:rPr>
          <w:lang w:val="es-ES"/>
        </w:rPr>
        <w:t>En estos diagramas los mensajes enviados de un objeto a otro se representa</w:t>
      </w:r>
      <w:r w:rsidR="00B24DEA" w:rsidRPr="00EC0DCA">
        <w:rPr>
          <w:lang w:val="es-ES"/>
        </w:rPr>
        <w:t xml:space="preserve"> </w:t>
      </w:r>
      <w:r w:rsidRPr="00EC0DCA">
        <w:rPr>
          <w:lang w:val="es-ES"/>
        </w:rPr>
        <w:t>mediante flechas, acompañado del nombre del mensaje, los parámetros y</w:t>
      </w:r>
      <w:r w:rsidR="00B24DEA" w:rsidRPr="00EC0DCA">
        <w:rPr>
          <w:lang w:val="es-ES"/>
        </w:rPr>
        <w:t xml:space="preserve"> </w:t>
      </w:r>
      <w:r w:rsidRPr="00EC0DCA">
        <w:rPr>
          <w:lang w:val="es-ES"/>
        </w:rPr>
        <w:t>la secuencia del mensaje.</w:t>
      </w:r>
    </w:p>
    <w:p w:rsidR="00B64180" w:rsidRPr="00EC0DCA" w:rsidRDefault="00B64180" w:rsidP="008A1168">
      <w:pPr>
        <w:pStyle w:val="PSI-Comentario"/>
        <w:rPr>
          <w:lang w:val="es-ES"/>
        </w:rPr>
      </w:pPr>
      <w:r w:rsidRPr="00EC0DCA">
        <w:rPr>
          <w:lang w:val="es-ES"/>
        </w:rPr>
        <w:t>Estos diagramas están indicados para mostrar una situación o flujo de</w:t>
      </w:r>
      <w:r w:rsidR="00B24DEA" w:rsidRPr="00EC0DCA">
        <w:rPr>
          <w:lang w:val="es-ES"/>
        </w:rPr>
        <w:t xml:space="preserve"> </w:t>
      </w:r>
      <w:r w:rsidRPr="00EC0DCA">
        <w:rPr>
          <w:lang w:val="es-ES"/>
        </w:rPr>
        <w:t>programa específico y son considerados uno de los mejores diagramas</w:t>
      </w:r>
      <w:r w:rsidR="00B24DEA" w:rsidRPr="00EC0DCA">
        <w:rPr>
          <w:lang w:val="es-ES"/>
        </w:rPr>
        <w:t xml:space="preserve"> </w:t>
      </w:r>
      <w:r w:rsidRPr="00EC0DCA">
        <w:rPr>
          <w:lang w:val="es-ES"/>
        </w:rPr>
        <w:t>para mostrar o explicar rápidamente un proceso dentro de la lógica del</w:t>
      </w:r>
      <w:r w:rsidR="00B24DEA" w:rsidRPr="00EC0DCA">
        <w:rPr>
          <w:lang w:val="es-ES"/>
        </w:rPr>
        <w:t xml:space="preserve"> </w:t>
      </w:r>
      <w:r w:rsidRPr="00EC0DCA">
        <w:rPr>
          <w:lang w:val="es-ES"/>
        </w:rPr>
        <w:t>programa.</w:t>
      </w:r>
      <w:r w:rsidR="00F368E5" w:rsidRPr="00EC0DCA">
        <w:rPr>
          <w:lang w:val="es-ES"/>
        </w:rPr>
        <w:t xml:space="preserve"> ]</w:t>
      </w:r>
    </w:p>
    <w:p w:rsidR="007C39B1" w:rsidRPr="00EC0DCA" w:rsidRDefault="007F6DA6" w:rsidP="008A1168">
      <w:pPr>
        <w:pStyle w:val="PSI-Normal"/>
        <w:rPr>
          <w:rFonts w:ascii="Baskerville Old Face" w:hAnsi="Baskerville Old Face"/>
          <w:lang w:val="es-ES"/>
        </w:rPr>
      </w:pPr>
      <w:r w:rsidRPr="00EC0DCA">
        <w:rPr>
          <w:rFonts w:ascii="Baskerville Old Face" w:hAnsi="Baskerville Old Face"/>
          <w:noProof/>
          <w:lang w:eastAsia="es-AR"/>
        </w:rPr>
        <w:lastRenderedPageBreak/>
        <w:drawing>
          <wp:inline distT="0" distB="0" distL="0" distR="0">
            <wp:extent cx="2613660" cy="3020060"/>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3660" cy="3020060"/>
                    </a:xfrm>
                    <a:prstGeom prst="rect">
                      <a:avLst/>
                    </a:prstGeom>
                    <a:noFill/>
                    <a:ln>
                      <a:noFill/>
                    </a:ln>
                  </pic:spPr>
                </pic:pic>
              </a:graphicData>
            </a:graphic>
          </wp:inline>
        </w:drawing>
      </w: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Normal"/>
        <w:rPr>
          <w:rFonts w:ascii="Baskerville Old Face" w:hAnsi="Baskerville Old Face"/>
          <w:lang w:val="es-ES"/>
        </w:rPr>
      </w:pPr>
    </w:p>
    <w:p w:rsidR="00B24DEA" w:rsidRPr="00EC0DCA" w:rsidRDefault="00B24DEA" w:rsidP="008A1168">
      <w:pPr>
        <w:pStyle w:val="PSI-Ttulo2"/>
        <w:jc w:val="both"/>
        <w:rPr>
          <w:rFonts w:ascii="Baskerville Old Face" w:hAnsi="Baskerville Old Face"/>
          <w:color w:val="FFC000" w:themeColor="accent4"/>
          <w:lang w:val="es-ES"/>
        </w:rPr>
      </w:pPr>
      <w:bookmarkStart w:id="4" w:name="_Toc258856786"/>
      <w:r w:rsidRPr="00EC0DCA">
        <w:rPr>
          <w:rFonts w:ascii="Baskerville Old Face" w:hAnsi="Baskerville Old Face"/>
          <w:color w:val="FFC000" w:themeColor="accent4"/>
          <w:lang w:val="es-ES"/>
        </w:rPr>
        <w:t>Diagrama de Estados</w:t>
      </w:r>
      <w:bookmarkEnd w:id="4"/>
    </w:p>
    <w:p w:rsidR="00B24DEA" w:rsidRPr="00EC0DCA" w:rsidRDefault="001953ED" w:rsidP="008A1168">
      <w:pPr>
        <w:pStyle w:val="PSI-Comentario"/>
        <w:rPr>
          <w:lang w:val="es-ES"/>
        </w:rPr>
      </w:pPr>
      <w:r w:rsidRPr="00EC0DCA">
        <w:rPr>
          <w:lang w:val="es-ES"/>
        </w:rPr>
        <w:t>[</w:t>
      </w:r>
      <w:r w:rsidR="00B24DEA" w:rsidRPr="00EC0DCA">
        <w:rPr>
          <w:lang w:val="es-ES"/>
        </w:rPr>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EC0DCA" w:rsidRDefault="00B24DEA" w:rsidP="008A1168">
      <w:pPr>
        <w:pStyle w:val="PSI-Comentario"/>
        <w:rPr>
          <w:lang w:val="es-ES"/>
        </w:rPr>
      </w:pPr>
      <w:r w:rsidRPr="00EC0DCA">
        <w:rPr>
          <w:lang w:val="es-ES"/>
        </w:rPr>
        <w:t>El diagrama de estados engloba todos los mensajes que un objeto puede enviar o recibir, en otras palabras es un escenario que representa un camino dentro de un diagrama.</w:t>
      </w:r>
    </w:p>
    <w:p w:rsidR="00B24DEA" w:rsidRPr="00EC0DCA" w:rsidRDefault="00B24DEA" w:rsidP="008A1168">
      <w:pPr>
        <w:pStyle w:val="PSI-Comentario"/>
        <w:rPr>
          <w:lang w:val="es-ES"/>
        </w:rPr>
      </w:pPr>
      <w:r w:rsidRPr="00EC0DCA">
        <w:rPr>
          <w:lang w:val="es-ES"/>
        </w:rPr>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EC0DCA">
        <w:rPr>
          <w:lang w:val="es-ES"/>
        </w:rPr>
        <w:t>]</w:t>
      </w:r>
    </w:p>
    <w:p w:rsidR="00B24DEA" w:rsidRPr="00EC0DCA" w:rsidRDefault="00B24DEA" w:rsidP="008A1168">
      <w:pPr>
        <w:pStyle w:val="PSI-Comentario"/>
        <w:rPr>
          <w:lang w:val="es-ES"/>
        </w:rPr>
      </w:pPr>
    </w:p>
    <w:p w:rsidR="00B24DEA" w:rsidRPr="00EC0DCA" w:rsidRDefault="007F6DA6" w:rsidP="008A1168">
      <w:pPr>
        <w:pStyle w:val="PSI-Ttulo1"/>
        <w:framePr w:wrap="around"/>
        <w:jc w:val="both"/>
        <w:rPr>
          <w:lang w:val="es-ES"/>
        </w:rPr>
      </w:pPr>
      <w:r w:rsidRPr="00EC0DCA">
        <w:rPr>
          <w:noProof/>
          <w:lang w:eastAsia="es-AR"/>
        </w:rPr>
        <w:lastRenderedPageBreak/>
        <w:drawing>
          <wp:inline distT="0" distB="0" distL="0" distR="0">
            <wp:extent cx="5181600" cy="2299970"/>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299970"/>
                    </a:xfrm>
                    <a:prstGeom prst="rect">
                      <a:avLst/>
                    </a:prstGeom>
                    <a:noFill/>
                    <a:ln>
                      <a:noFill/>
                    </a:ln>
                  </pic:spPr>
                </pic:pic>
              </a:graphicData>
            </a:graphic>
          </wp:inline>
        </w:drawing>
      </w:r>
    </w:p>
    <w:sectPr w:rsidR="00B24DEA" w:rsidRPr="00EC0DCA"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BE9" w:rsidRDefault="00BB1BE9" w:rsidP="00C94FBE">
      <w:pPr>
        <w:spacing w:before="0" w:line="240" w:lineRule="auto"/>
      </w:pPr>
      <w:r>
        <w:separator/>
      </w:r>
    </w:p>
    <w:p w:rsidR="00BB1BE9" w:rsidRDefault="00BB1BE9"/>
  </w:endnote>
  <w:endnote w:type="continuationSeparator" w:id="0">
    <w:p w:rsidR="00BB1BE9" w:rsidRDefault="00BB1BE9" w:rsidP="00C94FBE">
      <w:pPr>
        <w:spacing w:before="0" w:line="240" w:lineRule="auto"/>
      </w:pPr>
      <w:r>
        <w:continuationSeparator/>
      </w:r>
    </w:p>
    <w:p w:rsidR="00BB1BE9" w:rsidRDefault="00BB1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panose1 w:val="020B0603030804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932DFA" w:rsidP="00EE4943">
    <w:pPr>
      <w:tabs>
        <w:tab w:val="center" w:pos="4252"/>
      </w:tabs>
      <w:ind w:left="0" w:firstLine="0"/>
    </w:pPr>
    <w:r w:rsidRPr="0063787C">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-53553</wp:posOffset>
              </wp:positionH>
              <wp:positionV relativeFrom="page">
                <wp:posOffset>9892800</wp:posOffset>
              </wp:positionV>
              <wp:extent cx="7814927" cy="822325"/>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2325"/>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9E520F" id="Group 27" o:spid="_x0000_s1026" style="position:absolute;margin-left:-4.2pt;margin-top:778.95pt;width:615.35pt;height:64.75pt;flip:y;z-index:251656192;mso-position-horizontal-relative:page;mso-position-vertical-relative:page;mso-height-relative:bottom-margin-area" coordorigin="-101,-8" coordsize="1593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" strokecolor="#31849b">
                <o:lock v:ext="edit" shapetype="f"/>
              </v:shape>
              <v:rect id="Rectangle 29" o:spid="_x0000_s1028" style="position:absolute;left:-101;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kZxwAAAOAAAAAPAAAAZHJzL2Rvd25yZXYueG1sRI/BagIx&#10;EIbvhb5DmIK3mq1i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FnieRnHAAAA4AAA&#10;AA8AAAAAAAAAAAAAAAAABwIAAGRycy9kb3ducmV2LnhtbFBLBQYAAAAAAwADALcAAAD7AgAAAAA=&#10;" filled="f" stroked="f">
                <v:path arrowok="t"/>
              </v:rect>
              <w10:wrap anchorx="page" anchory="page"/>
            </v:group>
          </w:pict>
        </mc:Fallback>
      </mc:AlternateContent>
    </w:r>
    <w:r w:rsidR="000F4F97">
      <w:rPr>
        <w:lang w:val="es-AR"/>
      </w:rPr>
      <w:t xml:space="preserve"> </w:t>
    </w:r>
    <w:r w:rsidR="007F6DA6" w:rsidRPr="0063787C">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B1850B"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1922A9">
      <w:rPr>
        <w:rFonts w:ascii="Cambria" w:hAnsi="Cambria" w:cs="Cambria"/>
        <w:noProof/>
      </w:rPr>
      <w:t>4</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1922A9">
      <w:rPr>
        <w:rFonts w:ascii="Cambria" w:hAnsi="Cambria" w:cs="Cambria"/>
        <w:noProof/>
      </w:rPr>
      <w:t>8</w:t>
    </w:r>
    <w:r w:rsidR="0063787C" w:rsidRPr="00DD5A70">
      <w:rPr>
        <w:rFonts w:ascii="Cambria" w:hAnsi="Cambria" w:cs="Cambria"/>
      </w:rPr>
      <w:fldChar w:fldCharType="end"/>
    </w:r>
    <w:r w:rsidR="007F6DA6" w:rsidRPr="0063787C">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3E5728"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EE4943" w:rsidP="00EE4943">
    <w:pPr>
      <w:tabs>
        <w:tab w:val="center" w:pos="4252"/>
      </w:tabs>
      <w:spacing w:before="0"/>
      <w:ind w:left="0" w:firstLine="0"/>
    </w:pPr>
    <w:r>
      <w:rPr>
        <w:lang w:val="es-AR"/>
      </w:rPr>
      <w:t>Lykaios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BE9" w:rsidRDefault="00BB1BE9" w:rsidP="00C94FBE">
      <w:pPr>
        <w:spacing w:before="0" w:line="240" w:lineRule="auto"/>
      </w:pPr>
      <w:r>
        <w:separator/>
      </w:r>
    </w:p>
    <w:p w:rsidR="00BB1BE9" w:rsidRDefault="00BB1BE9"/>
  </w:footnote>
  <w:footnote w:type="continuationSeparator" w:id="0">
    <w:p w:rsidR="00BB1BE9" w:rsidRDefault="00BB1BE9" w:rsidP="00C94FBE">
      <w:pPr>
        <w:spacing w:before="0" w:line="240" w:lineRule="auto"/>
      </w:pPr>
      <w:r>
        <w:continuationSeparator/>
      </w:r>
    </w:p>
    <w:p w:rsidR="00BB1BE9" w:rsidRDefault="00BB1B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932DFA">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3360" behindDoc="0" locked="0" layoutInCell="1" allowOverlap="1" wp14:anchorId="1F3288C9" wp14:editId="70B656F7">
              <wp:simplePos x="0" y="0"/>
              <wp:positionH relativeFrom="column">
                <wp:posOffset>5010544</wp:posOffset>
              </wp:positionH>
              <wp:positionV relativeFrom="paragraph">
                <wp:posOffset>-477949</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32DFA" w:rsidRDefault="00932DFA" w:rsidP="00932DFA">
                          <w:r>
                            <w:rPr>
                              <w:noProof/>
                              <w:lang w:val="es-AR" w:eastAsia="es-AR"/>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3288C9" id="_x0000_t202" coordsize="21600,21600" o:spt="202" path="m,l,21600r21600,l21600,xe">
              <v:stroke joinstyle="miter"/>
              <v:path gradientshapeok="t" o:connecttype="rect"/>
            </v:shapetype>
            <v:shape id="Cuadro de texto 30" o:spid="_x0000_s1029" type="#_x0000_t202" style="position:absolute;left:0;text-align:left;margin-left:394.55pt;margin-top:-37.65pt;width:65.05pt;height:7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" filled="f" stroked="f">
              <v:textbox>
                <w:txbxContent>
                  <w:p w:rsidR="00932DFA" w:rsidRDefault="00932DFA" w:rsidP="00932DFA">
                    <w:r>
                      <w:rPr>
                        <w:noProof/>
                        <w:lang w:eastAsia="ja-JP"/>
                      </w:rPr>
                      <w:drawing>
                        <wp:inline distT="0" distB="0" distL="0" distR="0" wp14:anchorId="214FAD62" wp14:editId="08BB5183">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w:t>
    </w:r>
    <w:r w:rsidR="00057439">
      <w:rPr>
        <w:rFonts w:ascii="Cambria" w:eastAsia="Times New Roman" w:hAnsi="Cambria"/>
        <w:lang w:val="es-AR"/>
      </w:rPr>
      <w:t>aso de Uso [Consultar Finales</w:t>
    </w:r>
    <w:r w:rsidR="00F532CF">
      <w:rPr>
        <w:rFonts w:ascii="Cambria" w:eastAsia="Times New Roman" w:hAnsi="Cambria"/>
        <w:lang w:val="es-AR"/>
      </w:rPr>
      <w:t>]</w:t>
    </w:r>
  </w:p>
  <w:p w:rsidR="00D255E1" w:rsidRPr="000F4F97" w:rsidRDefault="007F6DA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8A574A"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FnVArA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5FA0F4"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34C2755"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" strokecolor="#31849b">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sidR="009E6E4E">
      <w:rPr>
        <w:rFonts w:ascii="Cambria" w:eastAsia="Times New Roman" w:hAnsi="Cambria"/>
        <w:szCs w:val="36"/>
      </w:rPr>
      <w:t xml:space="preserve">Gestor de </w:t>
    </w:r>
    <w:r w:rsidR="00EE4943">
      <w:rPr>
        <w:rFonts w:ascii="Cambria" w:eastAsia="Times New Roman" w:hAnsi="Cambria"/>
        <w:szCs w:val="36"/>
      </w:rPr>
      <w:t>Exámenes</w:t>
    </w:r>
    <w:r w:rsidR="009E6E4E">
      <w:rPr>
        <w:rFonts w:ascii="Cambria" w:eastAsia="Times New Roman" w:hAnsi="Cambria"/>
        <w:szCs w:val="36"/>
      </w:rPr>
      <w:t xml:space="preserve"> Finales</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31F25F0"/>
    <w:multiLevelType w:val="hybridMultilevel"/>
    <w:tmpl w:val="0E288112"/>
    <w:lvl w:ilvl="0" w:tplc="453C847C">
      <w:start w:val="16"/>
      <w:numFmt w:val="bullet"/>
      <w:lvlText w:val=""/>
      <w:lvlJc w:val="left"/>
      <w:pPr>
        <w:ind w:left="720" w:hanging="360"/>
      </w:pPr>
      <w:rPr>
        <w:rFonts w:ascii="Symbol" w:eastAsia="Calibri"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9AD5FB3"/>
    <w:multiLevelType w:val="hybridMultilevel"/>
    <w:tmpl w:val="E9982506"/>
    <w:lvl w:ilvl="0" w:tplc="EA624E5E">
      <w:start w:val="16"/>
      <w:numFmt w:val="bullet"/>
      <w:lvlText w:val=""/>
      <w:lvlJc w:val="left"/>
      <w:pPr>
        <w:ind w:left="469" w:hanging="360"/>
      </w:pPr>
      <w:rPr>
        <w:rFonts w:ascii="Symbol" w:eastAsia="Calibri" w:hAnsi="Symbol" w:cs="Times New Roman"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2"/>
    <w:rsid w:val="00011BED"/>
    <w:rsid w:val="0001618D"/>
    <w:rsid w:val="00017EFE"/>
    <w:rsid w:val="000228B7"/>
    <w:rsid w:val="00026B02"/>
    <w:rsid w:val="00026E4B"/>
    <w:rsid w:val="00036D5F"/>
    <w:rsid w:val="00045175"/>
    <w:rsid w:val="00045F1A"/>
    <w:rsid w:val="000531BB"/>
    <w:rsid w:val="00057439"/>
    <w:rsid w:val="00063180"/>
    <w:rsid w:val="00063412"/>
    <w:rsid w:val="00063CA4"/>
    <w:rsid w:val="00066EA1"/>
    <w:rsid w:val="00076C88"/>
    <w:rsid w:val="00080D93"/>
    <w:rsid w:val="000876FE"/>
    <w:rsid w:val="00087F53"/>
    <w:rsid w:val="00092BC0"/>
    <w:rsid w:val="00092C6D"/>
    <w:rsid w:val="000941DA"/>
    <w:rsid w:val="000A03EB"/>
    <w:rsid w:val="000A0FE7"/>
    <w:rsid w:val="000B1AB3"/>
    <w:rsid w:val="000B2BED"/>
    <w:rsid w:val="000C4C42"/>
    <w:rsid w:val="000C4E31"/>
    <w:rsid w:val="000C7D93"/>
    <w:rsid w:val="000D4C6E"/>
    <w:rsid w:val="000D5151"/>
    <w:rsid w:val="000D6FA4"/>
    <w:rsid w:val="000F1888"/>
    <w:rsid w:val="000F4F97"/>
    <w:rsid w:val="000F59D3"/>
    <w:rsid w:val="000F79DF"/>
    <w:rsid w:val="00100C00"/>
    <w:rsid w:val="001022EC"/>
    <w:rsid w:val="0010416D"/>
    <w:rsid w:val="001134AC"/>
    <w:rsid w:val="001163FF"/>
    <w:rsid w:val="001177E0"/>
    <w:rsid w:val="00117C07"/>
    <w:rsid w:val="0012205F"/>
    <w:rsid w:val="001228A9"/>
    <w:rsid w:val="0012761F"/>
    <w:rsid w:val="00135320"/>
    <w:rsid w:val="001410A7"/>
    <w:rsid w:val="00144AE4"/>
    <w:rsid w:val="001457E0"/>
    <w:rsid w:val="00150702"/>
    <w:rsid w:val="00153E80"/>
    <w:rsid w:val="0017066A"/>
    <w:rsid w:val="00183953"/>
    <w:rsid w:val="00185A46"/>
    <w:rsid w:val="00191198"/>
    <w:rsid w:val="001922A9"/>
    <w:rsid w:val="00194BFB"/>
    <w:rsid w:val="001950C8"/>
    <w:rsid w:val="001953ED"/>
    <w:rsid w:val="001A2150"/>
    <w:rsid w:val="001A2EE6"/>
    <w:rsid w:val="001A4C9C"/>
    <w:rsid w:val="001B31ED"/>
    <w:rsid w:val="001C1E03"/>
    <w:rsid w:val="001C4027"/>
    <w:rsid w:val="001C6104"/>
    <w:rsid w:val="001C6181"/>
    <w:rsid w:val="001C799E"/>
    <w:rsid w:val="001D1D24"/>
    <w:rsid w:val="001F402F"/>
    <w:rsid w:val="001F5F92"/>
    <w:rsid w:val="0020621B"/>
    <w:rsid w:val="00217A70"/>
    <w:rsid w:val="00224B75"/>
    <w:rsid w:val="00233AC4"/>
    <w:rsid w:val="00240A46"/>
    <w:rsid w:val="00241CC0"/>
    <w:rsid w:val="00253D2B"/>
    <w:rsid w:val="00266C42"/>
    <w:rsid w:val="002703A4"/>
    <w:rsid w:val="00272952"/>
    <w:rsid w:val="002768FE"/>
    <w:rsid w:val="00282909"/>
    <w:rsid w:val="0028773B"/>
    <w:rsid w:val="00295CA9"/>
    <w:rsid w:val="002A17EE"/>
    <w:rsid w:val="002A1EDE"/>
    <w:rsid w:val="002A2897"/>
    <w:rsid w:val="002A41AA"/>
    <w:rsid w:val="002B506A"/>
    <w:rsid w:val="002B5AF9"/>
    <w:rsid w:val="002D0CCB"/>
    <w:rsid w:val="002E0046"/>
    <w:rsid w:val="002E0226"/>
    <w:rsid w:val="002E0AB6"/>
    <w:rsid w:val="002E7874"/>
    <w:rsid w:val="002F1461"/>
    <w:rsid w:val="002F4613"/>
    <w:rsid w:val="00301890"/>
    <w:rsid w:val="00302BAE"/>
    <w:rsid w:val="00310389"/>
    <w:rsid w:val="003130E3"/>
    <w:rsid w:val="00313D10"/>
    <w:rsid w:val="003149A1"/>
    <w:rsid w:val="003163C6"/>
    <w:rsid w:val="00344258"/>
    <w:rsid w:val="0034499A"/>
    <w:rsid w:val="00346864"/>
    <w:rsid w:val="0034690E"/>
    <w:rsid w:val="00350E39"/>
    <w:rsid w:val="00354EBB"/>
    <w:rsid w:val="003560F2"/>
    <w:rsid w:val="00363FD1"/>
    <w:rsid w:val="003801F8"/>
    <w:rsid w:val="003841FD"/>
    <w:rsid w:val="003944AC"/>
    <w:rsid w:val="00397566"/>
    <w:rsid w:val="003A4580"/>
    <w:rsid w:val="003A5245"/>
    <w:rsid w:val="003B7F1F"/>
    <w:rsid w:val="003C54B1"/>
    <w:rsid w:val="003D31EF"/>
    <w:rsid w:val="003E12FE"/>
    <w:rsid w:val="003E7678"/>
    <w:rsid w:val="0040066E"/>
    <w:rsid w:val="00402CD9"/>
    <w:rsid w:val="00415F0B"/>
    <w:rsid w:val="004525FF"/>
    <w:rsid w:val="00455D4B"/>
    <w:rsid w:val="004807AF"/>
    <w:rsid w:val="00481016"/>
    <w:rsid w:val="00484C92"/>
    <w:rsid w:val="004A54C8"/>
    <w:rsid w:val="004B3517"/>
    <w:rsid w:val="004C5D7E"/>
    <w:rsid w:val="004D45CD"/>
    <w:rsid w:val="004D5185"/>
    <w:rsid w:val="004E4935"/>
    <w:rsid w:val="004E5795"/>
    <w:rsid w:val="004F4D25"/>
    <w:rsid w:val="004F61D9"/>
    <w:rsid w:val="005017FA"/>
    <w:rsid w:val="005046A5"/>
    <w:rsid w:val="00504A67"/>
    <w:rsid w:val="00506957"/>
    <w:rsid w:val="00507B80"/>
    <w:rsid w:val="00511D9A"/>
    <w:rsid w:val="005143BA"/>
    <w:rsid w:val="00515617"/>
    <w:rsid w:val="00516830"/>
    <w:rsid w:val="00535C1B"/>
    <w:rsid w:val="0054765F"/>
    <w:rsid w:val="00561B1D"/>
    <w:rsid w:val="00563F2D"/>
    <w:rsid w:val="00564033"/>
    <w:rsid w:val="00570F4F"/>
    <w:rsid w:val="005857BB"/>
    <w:rsid w:val="00591C9B"/>
    <w:rsid w:val="0059596F"/>
    <w:rsid w:val="0059632A"/>
    <w:rsid w:val="0059724C"/>
    <w:rsid w:val="00597A23"/>
    <w:rsid w:val="005A0664"/>
    <w:rsid w:val="005A52A2"/>
    <w:rsid w:val="005B5AEE"/>
    <w:rsid w:val="005B6373"/>
    <w:rsid w:val="005C0760"/>
    <w:rsid w:val="005C7D6D"/>
    <w:rsid w:val="005E76A4"/>
    <w:rsid w:val="005E7E1B"/>
    <w:rsid w:val="005F133C"/>
    <w:rsid w:val="005F5429"/>
    <w:rsid w:val="005F60BA"/>
    <w:rsid w:val="006124BF"/>
    <w:rsid w:val="00615F32"/>
    <w:rsid w:val="00616A6E"/>
    <w:rsid w:val="006177BF"/>
    <w:rsid w:val="0063787C"/>
    <w:rsid w:val="00653C38"/>
    <w:rsid w:val="00661856"/>
    <w:rsid w:val="006757AC"/>
    <w:rsid w:val="00677B50"/>
    <w:rsid w:val="00682F80"/>
    <w:rsid w:val="006919D5"/>
    <w:rsid w:val="00696E1A"/>
    <w:rsid w:val="006A2495"/>
    <w:rsid w:val="006B3371"/>
    <w:rsid w:val="006B7A95"/>
    <w:rsid w:val="006C1114"/>
    <w:rsid w:val="006D0E55"/>
    <w:rsid w:val="006E3263"/>
    <w:rsid w:val="006E3853"/>
    <w:rsid w:val="006F3234"/>
    <w:rsid w:val="006F5113"/>
    <w:rsid w:val="006F74FC"/>
    <w:rsid w:val="0070494E"/>
    <w:rsid w:val="00705C02"/>
    <w:rsid w:val="00710BA6"/>
    <w:rsid w:val="00711DF8"/>
    <w:rsid w:val="00717394"/>
    <w:rsid w:val="00721EA1"/>
    <w:rsid w:val="00737A7E"/>
    <w:rsid w:val="007447BE"/>
    <w:rsid w:val="007536CC"/>
    <w:rsid w:val="00760CCE"/>
    <w:rsid w:val="00776FC9"/>
    <w:rsid w:val="00783682"/>
    <w:rsid w:val="00786704"/>
    <w:rsid w:val="00797B58"/>
    <w:rsid w:val="007A228F"/>
    <w:rsid w:val="007A33C6"/>
    <w:rsid w:val="007A382E"/>
    <w:rsid w:val="007B151B"/>
    <w:rsid w:val="007B2E53"/>
    <w:rsid w:val="007C39B1"/>
    <w:rsid w:val="007C742C"/>
    <w:rsid w:val="007D7477"/>
    <w:rsid w:val="007E65AD"/>
    <w:rsid w:val="007E66A5"/>
    <w:rsid w:val="007E6AD8"/>
    <w:rsid w:val="007F38C0"/>
    <w:rsid w:val="007F517E"/>
    <w:rsid w:val="007F6DA6"/>
    <w:rsid w:val="00800697"/>
    <w:rsid w:val="00801130"/>
    <w:rsid w:val="00804D56"/>
    <w:rsid w:val="00816B5F"/>
    <w:rsid w:val="00817955"/>
    <w:rsid w:val="008220C0"/>
    <w:rsid w:val="00822C20"/>
    <w:rsid w:val="00832E0D"/>
    <w:rsid w:val="00844C3D"/>
    <w:rsid w:val="008539BD"/>
    <w:rsid w:val="00861B8F"/>
    <w:rsid w:val="008652EE"/>
    <w:rsid w:val="00866124"/>
    <w:rsid w:val="0086628E"/>
    <w:rsid w:val="00866435"/>
    <w:rsid w:val="00867DE9"/>
    <w:rsid w:val="00870574"/>
    <w:rsid w:val="00874958"/>
    <w:rsid w:val="00885BB2"/>
    <w:rsid w:val="008860FE"/>
    <w:rsid w:val="008970F4"/>
    <w:rsid w:val="008A1168"/>
    <w:rsid w:val="008B1983"/>
    <w:rsid w:val="008B3B0F"/>
    <w:rsid w:val="008C00CB"/>
    <w:rsid w:val="008C2CB0"/>
    <w:rsid w:val="008C36AB"/>
    <w:rsid w:val="008D3ECA"/>
    <w:rsid w:val="008E48FB"/>
    <w:rsid w:val="008E4971"/>
    <w:rsid w:val="00904CB6"/>
    <w:rsid w:val="0092483A"/>
    <w:rsid w:val="00932DFA"/>
    <w:rsid w:val="00942049"/>
    <w:rsid w:val="009667F0"/>
    <w:rsid w:val="0096683E"/>
    <w:rsid w:val="00966A10"/>
    <w:rsid w:val="0098045E"/>
    <w:rsid w:val="009813CD"/>
    <w:rsid w:val="00990323"/>
    <w:rsid w:val="009951CF"/>
    <w:rsid w:val="009A3173"/>
    <w:rsid w:val="009A36EA"/>
    <w:rsid w:val="009B5AD8"/>
    <w:rsid w:val="009D25DF"/>
    <w:rsid w:val="009E25EF"/>
    <w:rsid w:val="009E4DA8"/>
    <w:rsid w:val="009E6E4E"/>
    <w:rsid w:val="009F4449"/>
    <w:rsid w:val="009F4454"/>
    <w:rsid w:val="00A0056D"/>
    <w:rsid w:val="00A0436A"/>
    <w:rsid w:val="00A072CA"/>
    <w:rsid w:val="00A12B5B"/>
    <w:rsid w:val="00A13DBA"/>
    <w:rsid w:val="00A2496D"/>
    <w:rsid w:val="00A25E46"/>
    <w:rsid w:val="00A2757B"/>
    <w:rsid w:val="00A3435E"/>
    <w:rsid w:val="00A401FC"/>
    <w:rsid w:val="00A45630"/>
    <w:rsid w:val="00A50ABB"/>
    <w:rsid w:val="00A50E70"/>
    <w:rsid w:val="00A670E3"/>
    <w:rsid w:val="00A67C53"/>
    <w:rsid w:val="00A70B3E"/>
    <w:rsid w:val="00A70D4A"/>
    <w:rsid w:val="00A972F8"/>
    <w:rsid w:val="00AB14F4"/>
    <w:rsid w:val="00AB33CA"/>
    <w:rsid w:val="00AC254B"/>
    <w:rsid w:val="00AC6D7F"/>
    <w:rsid w:val="00AC76CE"/>
    <w:rsid w:val="00AD2232"/>
    <w:rsid w:val="00AD750A"/>
    <w:rsid w:val="00AE0C53"/>
    <w:rsid w:val="00AE0C83"/>
    <w:rsid w:val="00AE5C76"/>
    <w:rsid w:val="00AF3BBF"/>
    <w:rsid w:val="00AF6C07"/>
    <w:rsid w:val="00B01480"/>
    <w:rsid w:val="00B0695A"/>
    <w:rsid w:val="00B071F2"/>
    <w:rsid w:val="00B12F77"/>
    <w:rsid w:val="00B138FE"/>
    <w:rsid w:val="00B13B2A"/>
    <w:rsid w:val="00B144C2"/>
    <w:rsid w:val="00B20663"/>
    <w:rsid w:val="00B21F60"/>
    <w:rsid w:val="00B23611"/>
    <w:rsid w:val="00B24DEA"/>
    <w:rsid w:val="00B251C8"/>
    <w:rsid w:val="00B32896"/>
    <w:rsid w:val="00B35B04"/>
    <w:rsid w:val="00B36B62"/>
    <w:rsid w:val="00B63810"/>
    <w:rsid w:val="00B64180"/>
    <w:rsid w:val="00B73EA7"/>
    <w:rsid w:val="00B77784"/>
    <w:rsid w:val="00B77F48"/>
    <w:rsid w:val="00B92D9A"/>
    <w:rsid w:val="00B93243"/>
    <w:rsid w:val="00BA699A"/>
    <w:rsid w:val="00BB1BE9"/>
    <w:rsid w:val="00BB23C2"/>
    <w:rsid w:val="00BB3475"/>
    <w:rsid w:val="00BB3DFD"/>
    <w:rsid w:val="00BB4A41"/>
    <w:rsid w:val="00BB6AAE"/>
    <w:rsid w:val="00BB7855"/>
    <w:rsid w:val="00BC31E6"/>
    <w:rsid w:val="00BC5404"/>
    <w:rsid w:val="00BD23C3"/>
    <w:rsid w:val="00BE6C2B"/>
    <w:rsid w:val="00BF238D"/>
    <w:rsid w:val="00BF4C88"/>
    <w:rsid w:val="00BF60DE"/>
    <w:rsid w:val="00C05700"/>
    <w:rsid w:val="00C05CF2"/>
    <w:rsid w:val="00C06C1E"/>
    <w:rsid w:val="00C113EE"/>
    <w:rsid w:val="00C13154"/>
    <w:rsid w:val="00C215B4"/>
    <w:rsid w:val="00C23F8C"/>
    <w:rsid w:val="00C24CDC"/>
    <w:rsid w:val="00C26C78"/>
    <w:rsid w:val="00C42873"/>
    <w:rsid w:val="00C46234"/>
    <w:rsid w:val="00C50315"/>
    <w:rsid w:val="00C50738"/>
    <w:rsid w:val="00C5135E"/>
    <w:rsid w:val="00C579CE"/>
    <w:rsid w:val="00C6733A"/>
    <w:rsid w:val="00C67D62"/>
    <w:rsid w:val="00C67EBC"/>
    <w:rsid w:val="00C7670E"/>
    <w:rsid w:val="00C872BB"/>
    <w:rsid w:val="00C93D49"/>
    <w:rsid w:val="00C94FBE"/>
    <w:rsid w:val="00C96E68"/>
    <w:rsid w:val="00C97237"/>
    <w:rsid w:val="00C97238"/>
    <w:rsid w:val="00C97381"/>
    <w:rsid w:val="00CA6DA5"/>
    <w:rsid w:val="00CA77A6"/>
    <w:rsid w:val="00CB1140"/>
    <w:rsid w:val="00CB2CC9"/>
    <w:rsid w:val="00CB4633"/>
    <w:rsid w:val="00CB5BA3"/>
    <w:rsid w:val="00CD323E"/>
    <w:rsid w:val="00CE0252"/>
    <w:rsid w:val="00CE0C6E"/>
    <w:rsid w:val="00CE7C8F"/>
    <w:rsid w:val="00CE7F5B"/>
    <w:rsid w:val="00CF734E"/>
    <w:rsid w:val="00CF7F6C"/>
    <w:rsid w:val="00D01B23"/>
    <w:rsid w:val="00D06E99"/>
    <w:rsid w:val="00D11848"/>
    <w:rsid w:val="00D15FB2"/>
    <w:rsid w:val="00D2105A"/>
    <w:rsid w:val="00D23DEC"/>
    <w:rsid w:val="00D255E1"/>
    <w:rsid w:val="00D264D2"/>
    <w:rsid w:val="00D5374A"/>
    <w:rsid w:val="00D565C8"/>
    <w:rsid w:val="00D649B2"/>
    <w:rsid w:val="00D64C1B"/>
    <w:rsid w:val="00D65D5C"/>
    <w:rsid w:val="00D74961"/>
    <w:rsid w:val="00D80E83"/>
    <w:rsid w:val="00D94D45"/>
    <w:rsid w:val="00DA08B9"/>
    <w:rsid w:val="00DA284A"/>
    <w:rsid w:val="00DA7C54"/>
    <w:rsid w:val="00DD0159"/>
    <w:rsid w:val="00DD5A70"/>
    <w:rsid w:val="00E01FEC"/>
    <w:rsid w:val="00E037C9"/>
    <w:rsid w:val="00E0453B"/>
    <w:rsid w:val="00E07B75"/>
    <w:rsid w:val="00E2089B"/>
    <w:rsid w:val="00E34178"/>
    <w:rsid w:val="00E36A01"/>
    <w:rsid w:val="00E41644"/>
    <w:rsid w:val="00E41820"/>
    <w:rsid w:val="00E41E7A"/>
    <w:rsid w:val="00E438FE"/>
    <w:rsid w:val="00E50EEE"/>
    <w:rsid w:val="00E5392A"/>
    <w:rsid w:val="00E54DEA"/>
    <w:rsid w:val="00E67DB5"/>
    <w:rsid w:val="00E7708C"/>
    <w:rsid w:val="00E8096E"/>
    <w:rsid w:val="00E84E25"/>
    <w:rsid w:val="00E903CE"/>
    <w:rsid w:val="00E93312"/>
    <w:rsid w:val="00E97159"/>
    <w:rsid w:val="00EA6844"/>
    <w:rsid w:val="00EA7D8C"/>
    <w:rsid w:val="00EB62A6"/>
    <w:rsid w:val="00EC0DCA"/>
    <w:rsid w:val="00EC34DD"/>
    <w:rsid w:val="00ED7FDF"/>
    <w:rsid w:val="00EE0084"/>
    <w:rsid w:val="00EE4943"/>
    <w:rsid w:val="00EE75D1"/>
    <w:rsid w:val="00EF2B20"/>
    <w:rsid w:val="00EF4C85"/>
    <w:rsid w:val="00F0376C"/>
    <w:rsid w:val="00F045A2"/>
    <w:rsid w:val="00F131B0"/>
    <w:rsid w:val="00F13A40"/>
    <w:rsid w:val="00F1417F"/>
    <w:rsid w:val="00F163F8"/>
    <w:rsid w:val="00F1687A"/>
    <w:rsid w:val="00F17B35"/>
    <w:rsid w:val="00F21E8D"/>
    <w:rsid w:val="00F36808"/>
    <w:rsid w:val="00F368E5"/>
    <w:rsid w:val="00F40E40"/>
    <w:rsid w:val="00F438B1"/>
    <w:rsid w:val="00F532CF"/>
    <w:rsid w:val="00F54DA6"/>
    <w:rsid w:val="00F6748E"/>
    <w:rsid w:val="00F771E5"/>
    <w:rsid w:val="00F813E9"/>
    <w:rsid w:val="00F815F5"/>
    <w:rsid w:val="00F8747C"/>
    <w:rsid w:val="00F926BE"/>
    <w:rsid w:val="00F9473E"/>
    <w:rsid w:val="00FA3C31"/>
    <w:rsid w:val="00FB1F34"/>
    <w:rsid w:val="00FC1D00"/>
    <w:rsid w:val="00FC4195"/>
    <w:rsid w:val="00FD679B"/>
    <w:rsid w:val="00FE7962"/>
    <w:rsid w:val="00FF0C1C"/>
    <w:rsid w:val="00FF350F"/>
    <w:rsid w:val="00FF6E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GridTable7ColorfulAccent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70B3E"/>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243"/>
    <w:pPr>
      <w:keepLines w:val="0"/>
      <w:framePr w:hSpace="141" w:wrap="around" w:vAnchor="text" w:hAnchor="margin" w:y="160"/>
      <w:widowControl w:val="0"/>
      <w:tabs>
        <w:tab w:val="left" w:pos="0"/>
      </w:tabs>
      <w:suppressAutoHyphens/>
      <w:spacing w:before="120" w:after="60" w:line="240" w:lineRule="atLeast"/>
      <w:ind w:left="0" w:firstLine="0"/>
      <w:outlineLvl w:val="9"/>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EE4943"/>
    <w:rPr>
      <w:rFonts w:ascii="Baskerville Old Face" w:hAnsi="Baskerville Old Face"/>
      <w:color w:val="FFC000" w:themeColor="accent4"/>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1022EC"/>
    <w:pPr>
      <w:ind w:left="720"/>
      <w:contextualSpacing/>
    </w:pPr>
  </w:style>
  <w:style w:type="table" w:styleId="Tablaconcuadrcula">
    <w:name w:val="Table Grid"/>
    <w:basedOn w:val="Tablanormal"/>
    <w:uiPriority w:val="59"/>
    <w:rsid w:val="00800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4">
    <w:name w:val="Light Grid Accent 4"/>
    <w:basedOn w:val="Tablanormal"/>
    <w:uiPriority w:val="62"/>
    <w:rsid w:val="0080069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customStyle="1" w:styleId="GridTable7ColorfulAccent4">
    <w:name w:val="Grid Table 7 Colorful Accent 4"/>
    <w:basedOn w:val="Tablanormal"/>
    <w:uiPriority w:val="52"/>
    <w:rsid w:val="0080069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0.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9E556B-5B3B-45D5-8F9A-63920C4D5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1034</Words>
  <Characters>5692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Company>
  <LinksUpToDate>false</LinksUpToDate>
  <CharactersWithSpaces>6713</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lastModifiedBy>Lulu</cp:lastModifiedBy>
  <cp:revision>2</cp:revision>
  <dcterms:created xsi:type="dcterms:W3CDTF">2018-10-12T00:32:00Z</dcterms:created>
  <dcterms:modified xsi:type="dcterms:W3CDTF">2018-10-12T00:32:00Z</dcterms:modified>
</cp:coreProperties>
</file>