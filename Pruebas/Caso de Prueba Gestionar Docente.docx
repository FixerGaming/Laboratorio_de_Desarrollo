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9D5" w:rsidRPr="00E4625D" w:rsidRDefault="006919D5">
      <w:pPr>
        <w:pStyle w:val="Sinespaciado"/>
        <w:rPr>
          <w:rFonts w:ascii="Baskerville Old Face" w:hAnsi="Baskerville Old Face"/>
          <w:sz w:val="72"/>
          <w:szCs w:val="72"/>
        </w:rPr>
      </w:pPr>
    </w:p>
    <w:p w:rsidR="006919D5" w:rsidRPr="00E4625D" w:rsidRDefault="006919D5">
      <w:pPr>
        <w:pStyle w:val="Sinespaciado"/>
        <w:rPr>
          <w:rFonts w:ascii="Baskerville Old Face" w:hAnsi="Baskerville Old Face"/>
          <w:sz w:val="72"/>
          <w:szCs w:val="72"/>
        </w:rPr>
      </w:pPr>
    </w:p>
    <w:p w:rsidR="00D06E99" w:rsidRPr="00E4625D" w:rsidRDefault="00112BF5">
      <w:pPr>
        <w:pStyle w:val="Sinespaciado"/>
        <w:rPr>
          <w:rFonts w:ascii="Baskerville Old Face" w:hAnsi="Baskerville Old Face"/>
          <w:sz w:val="72"/>
          <w:szCs w:val="72"/>
        </w:rPr>
      </w:pPr>
      <w:r w:rsidRPr="00E4625D"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9720" cy="859155"/>
                <wp:effectExtent l="0" t="0" r="1206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19720" cy="859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182C330" id="Rectangle 6" o:spid="_x0000_s1026" style="position:absolute;margin-left:0;margin-top:0;width:623.6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" o:allowincell="f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path arrowok="t"/>
                <w10:wrap anchorx="page" anchory="page"/>
              </v:rect>
            </w:pict>
          </mc:Fallback>
        </mc:AlternateContent>
      </w:r>
      <w:r w:rsidRPr="00E4625D"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posOffset>492125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10795" b="1270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EC49F17" id="Rectangle 9" o:spid="_x0000_s1026" style="position:absolute;margin-left:38.75pt;margin-top:-20.3pt;width:7.15pt;height:882.35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" o:allowincell="f" fillcolor="white [3201]" strokecolor="#ffc000 [3207]" strokeweight="1pt">
                <v:path arrowok="t"/>
                <w10:wrap anchorx="page" anchory="page"/>
              </v:rect>
            </w:pict>
          </mc:Fallback>
        </mc:AlternateContent>
      </w:r>
      <w:r w:rsidRPr="00E4625D"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page">
                  <wp:posOffset>6972300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10795" b="1270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9B65A31" id="Rectangle 8" o:spid="_x0000_s1026" style="position:absolute;margin-left:549pt;margin-top:-20.3pt;width:7.15pt;height:882.3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" o:allowincell="f" fillcolor="white [3201]" strokecolor="#ed7d31 [3205]" strokeweight="1pt">
                <v:path arrowok="t"/>
                <w10:wrap anchorx="page" anchory="page"/>
              </v:rect>
            </w:pict>
          </mc:Fallback>
        </mc:AlternateContent>
      </w:r>
      <w:r w:rsidRPr="00E4625D"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19720" cy="859155"/>
                <wp:effectExtent l="0" t="0" r="12065" b="1143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19720" cy="859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4EC9EEC4" id="Rectangle 7" o:spid="_x0000_s1026" style="position:absolute;margin-left:-14.15pt;margin-top:.75pt;width:623.6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" o:allowincell="f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path arrowok="t"/>
                <w10:wrap anchorx="page" anchory="page"/>
              </v:rect>
            </w:pict>
          </mc:Fallback>
        </mc:AlternateContent>
      </w:r>
    </w:p>
    <w:p w:rsidR="00D06E99" w:rsidRPr="00E4625D" w:rsidRDefault="005E4042">
      <w:pPr>
        <w:pStyle w:val="Sinespaciado"/>
        <w:rPr>
          <w:rFonts w:ascii="Baskerville Old Face" w:hAnsi="Baskerville Old Face"/>
          <w:sz w:val="72"/>
          <w:szCs w:val="72"/>
        </w:rPr>
      </w:pPr>
      <w:r w:rsidRPr="00E4625D">
        <w:rPr>
          <w:rFonts w:ascii="Baskerville Old Face" w:hAnsi="Baskerville Old Face"/>
          <w:sz w:val="72"/>
          <w:szCs w:val="72"/>
          <w:lang w:val="es-AR"/>
        </w:rPr>
        <w:t>Plantilla Caso de Prueba</w:t>
      </w:r>
      <w:r w:rsidR="005F76F4" w:rsidRPr="00E4625D">
        <w:rPr>
          <w:rFonts w:ascii="Baskerville Old Face" w:hAnsi="Baskerville Old Face"/>
          <w:sz w:val="72"/>
          <w:szCs w:val="72"/>
          <w:lang w:val="es-AR"/>
        </w:rPr>
        <w:t>: Gestionar Docente</w:t>
      </w:r>
    </w:p>
    <w:p w:rsidR="00D06E99" w:rsidRPr="00E4625D" w:rsidRDefault="00BA1994">
      <w:pPr>
        <w:pStyle w:val="Sinespaciado"/>
        <w:rPr>
          <w:rFonts w:ascii="Baskerville Old Face" w:hAnsi="Baskerville Old Face"/>
          <w:sz w:val="36"/>
          <w:szCs w:val="36"/>
        </w:rPr>
      </w:pPr>
      <w:r w:rsidRPr="00E4625D">
        <w:rPr>
          <w:rFonts w:ascii="Baskerville Old Face" w:hAnsi="Baskerville Old Face"/>
          <w:sz w:val="36"/>
          <w:szCs w:val="36"/>
        </w:rPr>
        <w:t>GEF</w:t>
      </w:r>
    </w:p>
    <w:p w:rsidR="00D06E99" w:rsidRPr="00E4625D" w:rsidRDefault="00D06E99">
      <w:pPr>
        <w:pStyle w:val="Sinespaciado"/>
        <w:rPr>
          <w:rFonts w:ascii="Baskerville Old Face" w:hAnsi="Baskerville Old Face"/>
        </w:rPr>
      </w:pPr>
    </w:p>
    <w:p w:rsidR="006919D5" w:rsidRPr="00E4625D" w:rsidRDefault="006919D5">
      <w:pPr>
        <w:pStyle w:val="Sinespaciado"/>
        <w:rPr>
          <w:rFonts w:ascii="Baskerville Old Face" w:hAnsi="Baskerville Old Face"/>
        </w:rPr>
      </w:pPr>
    </w:p>
    <w:p w:rsidR="006919D5" w:rsidRPr="00E4625D" w:rsidRDefault="006919D5">
      <w:pPr>
        <w:pStyle w:val="Sinespaciado"/>
        <w:rPr>
          <w:rFonts w:ascii="Baskerville Old Face" w:hAnsi="Baskerville Old Face"/>
        </w:rPr>
      </w:pPr>
    </w:p>
    <w:p w:rsidR="00D06E99" w:rsidRPr="00E4625D" w:rsidRDefault="00BA1994">
      <w:pPr>
        <w:pStyle w:val="Sinespaciado"/>
        <w:rPr>
          <w:rFonts w:ascii="Baskerville Old Face" w:hAnsi="Baskerville Old Face"/>
        </w:rPr>
      </w:pPr>
      <w:r w:rsidRPr="00E4625D">
        <w:rPr>
          <w:rFonts w:ascii="Baskerville Old Face" w:hAnsi="Baskerville Old Face"/>
        </w:rPr>
        <w:t>LYKAIOS</w:t>
      </w:r>
    </w:p>
    <w:p w:rsidR="00D06E99" w:rsidRPr="00E4625D" w:rsidRDefault="00D06E99">
      <w:pPr>
        <w:rPr>
          <w:rFonts w:ascii="Baskerville Old Face" w:hAnsi="Baskerville Old Face"/>
        </w:rPr>
      </w:pPr>
    </w:p>
    <w:p w:rsidR="00BC5404" w:rsidRPr="00E4625D" w:rsidRDefault="00AE47C8" w:rsidP="000F4F97">
      <w:pPr>
        <w:pStyle w:val="PSI-Comentario"/>
        <w:rPr>
          <w:rFonts w:ascii="Baskerville Old Face" w:hAnsi="Baskerville Old Face"/>
        </w:rPr>
      </w:pPr>
      <w:r w:rsidRPr="00E4625D">
        <w:rPr>
          <w:rFonts w:ascii="Baskerville Old Face" w:hAnsi="Baskerville Old Face"/>
          <w:lang w:eastAsia="ja-JP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0268A65" wp14:editId="6197EDFA">
                <wp:simplePos x="0" y="0"/>
                <wp:positionH relativeFrom="column">
                  <wp:posOffset>-1269507</wp:posOffset>
                </wp:positionH>
                <wp:positionV relativeFrom="paragraph">
                  <wp:posOffset>2533736</wp:posOffset>
                </wp:positionV>
                <wp:extent cx="3241905" cy="2890058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905" cy="28900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7C8" w:rsidRDefault="00AE47C8" w:rsidP="00AE47C8">
                            <w:pPr>
                              <w:ind w:left="708" w:firstLine="708"/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447C37A1" wp14:editId="6C6EE477">
                                  <wp:extent cx="2022374" cy="2696577"/>
                                  <wp:effectExtent l="0" t="0" r="0" b="0"/>
                                  <wp:docPr id="74" name="Imagen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ullsizeoutput_4fe.jpe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2374" cy="2696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8A65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-99.95pt;margin-top:199.5pt;width:255.25pt;height:227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" filled="f" stroked="f">
                <v:textbox>
                  <w:txbxContent>
                    <w:p w:rsidR="00AE47C8" w:rsidRDefault="00AE47C8" w:rsidP="00AE47C8">
                      <w:pPr>
                        <w:ind w:left="708" w:firstLine="708"/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 wp14:anchorId="447C37A1" wp14:editId="6C6EE477">
                            <wp:extent cx="2022374" cy="2696577"/>
                            <wp:effectExtent l="0" t="0" r="0" b="0"/>
                            <wp:docPr id="74" name="Imagen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fullsizeoutput_4fe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2374" cy="26965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2BF5" w:rsidRPr="00E4625D">
        <w:rPr>
          <w:rFonts w:ascii="Baskerville Old Face" w:hAnsi="Baskerville Old Face"/>
          <w:i w:val="0"/>
          <w:noProof/>
        </w:rPr>
        <w:drawing>
          <wp:anchor distT="128016" distB="315468" distL="254508" distR="443103" simplePos="0" relativeHeight="251657728" behindDoc="0" locked="0" layoutInCell="1" allowOverlap="1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33375" b="3308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>
                      <a:picLocks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E4625D">
        <w:rPr>
          <w:rFonts w:ascii="Baskerville Old Face" w:hAnsi="Baskerville Old Face"/>
        </w:rPr>
        <w:br w:type="page"/>
      </w:r>
    </w:p>
    <w:p w:rsidR="00224B75" w:rsidRPr="00E4625D" w:rsidRDefault="00112BF5" w:rsidP="000F4F97">
      <w:pPr>
        <w:pStyle w:val="PSI-Comentario"/>
        <w:rPr>
          <w:rFonts w:ascii="Baskerville Old Face" w:hAnsi="Baskerville Old Face"/>
        </w:rPr>
      </w:pPr>
      <w:r w:rsidRPr="00E4625D">
        <w:rPr>
          <w:rFonts w:ascii="Baskerville Old Face" w:hAnsi="Baskerville Old Face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0" t="0" r="9525" b="17145"/>
                <wp:wrapSquare wrapText="bothSides"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8D1" w:rsidRDefault="005F31D1" w:rsidP="00810571">
                            <w:pPr>
                              <w:pStyle w:val="PSI-Comentario"/>
                              <w:ind w:left="0"/>
                              <w:rPr>
                                <w:rFonts w:cs="Calibri"/>
                                <w:sz w:val="20"/>
                                <w:szCs w:val="20"/>
                                <w:lang w:eastAsia="es-ES"/>
                              </w:rPr>
                            </w:pPr>
                            <w:r>
                              <w:t>En</w:t>
                            </w:r>
                            <w:r w:rsidR="005228D1">
                              <w:t xml:space="preserve"> </w:t>
                            </w:r>
                            <w:r w:rsidR="005228D1">
                              <w:rPr>
                                <w:rFonts w:cs="Calibri"/>
                                <w:sz w:val="20"/>
                                <w:szCs w:val="20"/>
                                <w:lang w:eastAsia="es-ES"/>
                              </w:rPr>
                              <w:t xml:space="preserve"> este documento se  establecen </w:t>
                            </w:r>
                            <w:r w:rsidR="005228D1">
                              <w:rPr>
                                <w:rFonts w:cs="Calibri"/>
                                <w:sz w:val="20"/>
                                <w:szCs w:val="20"/>
                                <w:lang w:val="es-ES" w:eastAsia="es-ES"/>
                              </w:rPr>
                              <w:t xml:space="preserve">las condiciones de ejecución, las entradas de la prueba, y los resultados esperados. Estos casos de prueba son aplicados como pruebas de regresión en cada iteración. </w:t>
                            </w:r>
                          </w:p>
                          <w:p w:rsidR="00DA284A" w:rsidRPr="00AE03C9" w:rsidRDefault="005228D1" w:rsidP="00810571">
                            <w:pPr>
                              <w:pStyle w:val="PSI-Comentario"/>
                              <w:ind w:left="0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eastAsia="es-ES"/>
                              </w:rPr>
                              <w:t>Cada caso de prueba llevará asociado un procedimiento de prueba con las instrucciones para realizarla, y dependiendo del tipo de prueba dicho procedimiento podrá ser automatizable mediante un script de prueba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" fillcolor="white [3201]" strokecolor="#ffc000 [3207]" strokeweight="1pt">
                <v:path arrowok="t"/>
                <v:textbox>
                  <w:txbxContent>
                    <w:p w:rsidR="005228D1" w:rsidRDefault="005F31D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 w:rsidR="005228D1">
                        <w:t xml:space="preserve">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DA284A" w:rsidRPr="00AE03C9" w:rsidRDefault="005228D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E4625D">
        <w:rPr>
          <w:rFonts w:ascii="Baskerville Old Face" w:hAnsi="Baskerville Old Face"/>
        </w:rPr>
        <w:t>[Este documento es la plantilla base para elaborar el documento</w:t>
      </w:r>
      <w:r w:rsidR="000F79DF" w:rsidRPr="00E4625D">
        <w:rPr>
          <w:rFonts w:ascii="Baskerville Old Face" w:hAnsi="Baskerville Old Face"/>
        </w:rPr>
        <w:t xml:space="preserve"> </w:t>
      </w:r>
      <w:r w:rsidR="005E4042" w:rsidRPr="00E4625D">
        <w:rPr>
          <w:rFonts w:ascii="Baskerville Old Face" w:hAnsi="Baskerville Old Face"/>
        </w:rPr>
        <w:t>Plantilla Caso de Prueba</w:t>
      </w:r>
      <w:r w:rsidR="008B3B0F" w:rsidRPr="00E4625D">
        <w:rPr>
          <w:rFonts w:ascii="Baskerville Old Face" w:hAnsi="Baskerville Old Face"/>
        </w:rPr>
        <w:t xml:space="preserve">. </w:t>
      </w:r>
    </w:p>
    <w:p w:rsidR="00224B75" w:rsidRPr="00E4625D" w:rsidRDefault="00112BF5" w:rsidP="000F4F97">
      <w:pPr>
        <w:pStyle w:val="PSI-Comentario"/>
        <w:rPr>
          <w:rFonts w:ascii="Baskerville Old Face" w:hAnsi="Baskerville Old Face"/>
        </w:rPr>
      </w:pPr>
      <w:r w:rsidRPr="00E4625D">
        <w:rPr>
          <w:rFonts w:ascii="Baskerville Old Face" w:hAnsi="Baskerville Old Face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0" t="0" r="8255" b="13970"/>
                <wp:wrapSquare wrapText="bothSides"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E049D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path arrowok="t"/>
                <w10:wrap type="square" anchorx="margin" anchory="margin"/>
              </v:rect>
            </w:pict>
          </mc:Fallback>
        </mc:AlternateContent>
      </w:r>
      <w:r w:rsidR="008B3B0F" w:rsidRPr="00E4625D">
        <w:rPr>
          <w:rFonts w:ascii="Baskerville Old Face" w:hAnsi="Baskerville Old Face"/>
        </w:rPr>
        <w:t>Los textos que aparecen entre paréntesis rectos son explicaciones de que debe contener cada sección</w:t>
      </w:r>
      <w:r w:rsidR="00224B75" w:rsidRPr="00E4625D">
        <w:rPr>
          <w:rFonts w:ascii="Baskerville Old Face" w:hAnsi="Baskerville Old Face"/>
        </w:rPr>
        <w:t>, los cuales se encuentran con estilo “PSI – Comentario”</w:t>
      </w:r>
      <w:r w:rsidR="008B3B0F" w:rsidRPr="00E4625D">
        <w:rPr>
          <w:rFonts w:ascii="Baskerville Old Face" w:hAnsi="Baskerville Old Face"/>
        </w:rPr>
        <w:t>. Dichos textos se deben seleccionar y sustituir por el contenido que corresponda</w:t>
      </w:r>
      <w:r w:rsidR="00224B75" w:rsidRPr="00E4625D">
        <w:rPr>
          <w:rFonts w:ascii="Baskerville Old Face" w:hAnsi="Baskerville Old Face"/>
        </w:rPr>
        <w:t xml:space="preserve"> en estilo “Normal”</w:t>
      </w:r>
      <w:r w:rsidR="008B3B0F" w:rsidRPr="00E4625D">
        <w:rPr>
          <w:rFonts w:ascii="Baskerville Old Face" w:hAnsi="Baskerville Old Face"/>
        </w:rPr>
        <w:t>.</w:t>
      </w:r>
    </w:p>
    <w:p w:rsidR="008B3B0F" w:rsidRPr="00E4625D" w:rsidRDefault="008B3B0F" w:rsidP="000F4F97">
      <w:pPr>
        <w:pStyle w:val="PSI-Comentario"/>
        <w:rPr>
          <w:rFonts w:ascii="Baskerville Old Face" w:hAnsi="Baskerville Old Face"/>
        </w:rPr>
      </w:pPr>
      <w:r w:rsidRPr="00E4625D">
        <w:rPr>
          <w:rFonts w:ascii="Baskerville Old Face" w:hAnsi="Baskerville Old Face"/>
        </w:rPr>
        <w:t xml:space="preserve"> Para actualizar la tabla de Contenido, haga clic con el botón derecho del ratón sobre cualquier línea del contenido de la misma y seleccione Actualizar campos, en el cuadro que aparece seleccione Actualizar toda la tabla y haga clic en el botón Aceptar.]</w:t>
      </w:r>
    </w:p>
    <w:p w:rsidR="00D06E99" w:rsidRPr="00E4625D" w:rsidRDefault="00D06E99">
      <w:pPr>
        <w:rPr>
          <w:rFonts w:ascii="Baskerville Old Face" w:hAnsi="Baskerville Old Face"/>
        </w:rPr>
      </w:pPr>
    </w:p>
    <w:p w:rsidR="00A13DBA" w:rsidRPr="00E4625D" w:rsidRDefault="000F4DA4" w:rsidP="00A13DBA">
      <w:pPr>
        <w:ind w:left="0" w:firstLine="0"/>
        <w:rPr>
          <w:rFonts w:ascii="Baskerville Old Face" w:hAnsi="Baskerville Old Face"/>
        </w:rPr>
      </w:pPr>
      <w:r w:rsidRPr="00E4625D">
        <w:rPr>
          <w:rFonts w:ascii="Baskerville Old Face" w:hAnsi="Baskerville Old Face"/>
          <w:lang w:eastAsia="ja-JP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59D3073" wp14:editId="3A58883D">
                <wp:simplePos x="0" y="0"/>
                <wp:positionH relativeFrom="column">
                  <wp:posOffset>3275860</wp:posOffset>
                </wp:positionH>
                <wp:positionV relativeFrom="paragraph">
                  <wp:posOffset>4468032</wp:posOffset>
                </wp:positionV>
                <wp:extent cx="2463800" cy="207708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207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DA4" w:rsidRDefault="000F4DA4" w:rsidP="000F4DA4">
                            <w:pPr>
                              <w:ind w:left="708" w:firstLine="708"/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1B19689C" wp14:editId="38CED601">
                                  <wp:extent cx="1079529" cy="1439481"/>
                                  <wp:effectExtent l="12700" t="12700" r="0" b="0"/>
                                  <wp:docPr id="75" name="Imagen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looooo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936" cy="1457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5400000" algn="t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3073" id="Cuadro de texto 22" o:spid="_x0000_s1028" type="#_x0000_t202" style="position:absolute;margin-left:257.95pt;margin-top:351.8pt;width:194pt;height:163.5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" filled="f" stroked="f">
                <v:textbox>
                  <w:txbxContent>
                    <w:p w:rsidR="000F4DA4" w:rsidRDefault="000F4DA4" w:rsidP="000F4DA4">
                      <w:pPr>
                        <w:ind w:left="708" w:firstLine="708"/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 wp14:anchorId="1B19689C" wp14:editId="38CED601">
                            <wp:extent cx="1079529" cy="1439481"/>
                            <wp:effectExtent l="12700" t="12700" r="0" b="0"/>
                            <wp:docPr id="75" name="Imagen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looooogo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936" cy="1457358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outerShdw blurRad="50800" dist="38100" dir="5400000" algn="t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8C0" w:rsidRPr="00E4625D">
        <w:rPr>
          <w:rFonts w:ascii="Baskerville Old Face" w:hAnsi="Baskerville Old Face"/>
        </w:rPr>
        <w:br w:type="page"/>
      </w:r>
    </w:p>
    <w:p w:rsidR="000F79DF" w:rsidRPr="00E4625D" w:rsidRDefault="000F79DF" w:rsidP="000F79DF">
      <w:pPr>
        <w:pStyle w:val="TtulodeTDC"/>
        <w:tabs>
          <w:tab w:val="left" w:pos="5954"/>
        </w:tabs>
        <w:rPr>
          <w:rFonts w:ascii="Baskerville Old Face" w:hAnsi="Baskerville Old Face"/>
        </w:rPr>
      </w:pPr>
      <w:r w:rsidRPr="00E4625D">
        <w:rPr>
          <w:rFonts w:ascii="Baskerville Old Face" w:hAnsi="Baskerville Old Face"/>
        </w:rPr>
        <w:lastRenderedPageBreak/>
        <w:t>Tabla de contenido</w:t>
      </w:r>
    </w:p>
    <w:p w:rsidR="00810571" w:rsidRPr="00E4625D" w:rsidRDefault="00484B09">
      <w:pPr>
        <w:pStyle w:val="TDC1"/>
        <w:rPr>
          <w:rFonts w:ascii="Baskerville Old Face" w:eastAsia="Times New Roman" w:hAnsi="Baskerville Old Face"/>
          <w:b w:val="0"/>
          <w:bCs w:val="0"/>
          <w:noProof/>
          <w:sz w:val="22"/>
          <w:szCs w:val="22"/>
          <w:lang w:eastAsia="es-ES"/>
        </w:rPr>
      </w:pPr>
      <w:r w:rsidRPr="00E4625D">
        <w:rPr>
          <w:rFonts w:ascii="Baskerville Old Face" w:hAnsi="Baskerville Old Face"/>
        </w:rPr>
        <w:fldChar w:fldCharType="begin"/>
      </w:r>
      <w:r w:rsidR="000F79DF" w:rsidRPr="00E4625D">
        <w:rPr>
          <w:rFonts w:ascii="Baskerville Old Face" w:hAnsi="Baskerville Old Face"/>
        </w:rPr>
        <w:instrText xml:space="preserve"> TOC \o "1-3" \h \z \u </w:instrText>
      </w:r>
      <w:r w:rsidRPr="00E4625D">
        <w:rPr>
          <w:rFonts w:ascii="Baskerville Old Face" w:hAnsi="Baskerville Old Face"/>
        </w:rPr>
        <w:fldChar w:fldCharType="separate"/>
      </w:r>
      <w:hyperlink w:anchor="_Toc257629333" w:history="1">
        <w:r w:rsidR="00810571" w:rsidRPr="00E4625D">
          <w:rPr>
            <w:rStyle w:val="Hipervnculo"/>
            <w:rFonts w:ascii="Baskerville Old Face" w:hAnsi="Baskerville Old Face"/>
            <w:noProof/>
          </w:rPr>
          <w:t>Caso de Prueba</w:t>
        </w:r>
        <w:r w:rsidR="00810571" w:rsidRPr="00E4625D">
          <w:rPr>
            <w:rFonts w:ascii="Baskerville Old Face" w:hAnsi="Baskerville Old Face"/>
            <w:noProof/>
            <w:webHidden/>
          </w:rPr>
          <w:tab/>
        </w:r>
        <w:r w:rsidRPr="00E4625D">
          <w:rPr>
            <w:rFonts w:ascii="Baskerville Old Face" w:hAnsi="Baskerville Old Face"/>
            <w:noProof/>
            <w:webHidden/>
          </w:rPr>
          <w:fldChar w:fldCharType="begin"/>
        </w:r>
        <w:r w:rsidR="00810571" w:rsidRPr="00E4625D">
          <w:rPr>
            <w:rFonts w:ascii="Baskerville Old Face" w:hAnsi="Baskerville Old Face"/>
            <w:noProof/>
            <w:webHidden/>
          </w:rPr>
          <w:instrText xml:space="preserve"> PAGEREF _Toc257629333 \h </w:instrText>
        </w:r>
        <w:r w:rsidRPr="00E4625D">
          <w:rPr>
            <w:rFonts w:ascii="Baskerville Old Face" w:hAnsi="Baskerville Old Face"/>
            <w:noProof/>
            <w:webHidden/>
          </w:rPr>
        </w:r>
        <w:r w:rsidRPr="00E4625D">
          <w:rPr>
            <w:rFonts w:ascii="Baskerville Old Face" w:hAnsi="Baskerville Old Face"/>
            <w:noProof/>
            <w:webHidden/>
          </w:rPr>
          <w:fldChar w:fldCharType="separate"/>
        </w:r>
        <w:r w:rsidR="00B93ACE" w:rsidRPr="00E4625D">
          <w:rPr>
            <w:rFonts w:ascii="Baskerville Old Face" w:hAnsi="Baskerville Old Face"/>
            <w:noProof/>
            <w:webHidden/>
          </w:rPr>
          <w:t>2</w:t>
        </w:r>
        <w:r w:rsidRPr="00E4625D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810571" w:rsidRPr="00E4625D" w:rsidRDefault="00484B09">
      <w:pPr>
        <w:pStyle w:val="TDC1"/>
        <w:rPr>
          <w:rFonts w:ascii="Baskerville Old Face" w:eastAsia="Times New Roman" w:hAnsi="Baskerville Old Face"/>
          <w:b w:val="0"/>
          <w:bCs w:val="0"/>
          <w:noProof/>
          <w:sz w:val="22"/>
          <w:szCs w:val="22"/>
          <w:lang w:eastAsia="es-ES"/>
        </w:rPr>
      </w:pPr>
      <w:hyperlink w:anchor="_Toc257629334" w:history="1">
        <w:r w:rsidR="00810571" w:rsidRPr="00E4625D">
          <w:rPr>
            <w:rStyle w:val="Hipervnculo"/>
            <w:rFonts w:ascii="Baskerville Old Face" w:hAnsi="Baskerville Old Face"/>
            <w:noProof/>
          </w:rPr>
          <w:t>Caso de Prueba &lt;NOMBRE DEL CASO DE PRUEBA&gt;</w:t>
        </w:r>
        <w:r w:rsidR="00810571" w:rsidRPr="00E4625D">
          <w:rPr>
            <w:rFonts w:ascii="Baskerville Old Face" w:hAnsi="Baskerville Old Face"/>
            <w:noProof/>
            <w:webHidden/>
          </w:rPr>
          <w:tab/>
        </w:r>
        <w:r w:rsidRPr="00E4625D">
          <w:rPr>
            <w:rFonts w:ascii="Baskerville Old Face" w:hAnsi="Baskerville Old Face"/>
            <w:noProof/>
            <w:webHidden/>
          </w:rPr>
          <w:fldChar w:fldCharType="begin"/>
        </w:r>
        <w:r w:rsidR="00810571" w:rsidRPr="00E4625D">
          <w:rPr>
            <w:rFonts w:ascii="Baskerville Old Face" w:hAnsi="Baskerville Old Face"/>
            <w:noProof/>
            <w:webHidden/>
          </w:rPr>
          <w:instrText xml:space="preserve"> PAGEREF _Toc257629334 \h </w:instrText>
        </w:r>
        <w:r w:rsidRPr="00E4625D">
          <w:rPr>
            <w:rFonts w:ascii="Baskerville Old Face" w:hAnsi="Baskerville Old Face"/>
            <w:noProof/>
            <w:webHidden/>
          </w:rPr>
        </w:r>
        <w:r w:rsidRPr="00E4625D">
          <w:rPr>
            <w:rFonts w:ascii="Baskerville Old Face" w:hAnsi="Baskerville Old Face"/>
            <w:noProof/>
            <w:webHidden/>
          </w:rPr>
          <w:fldChar w:fldCharType="separate"/>
        </w:r>
        <w:r w:rsidR="00B93ACE" w:rsidRPr="00E4625D">
          <w:rPr>
            <w:rFonts w:ascii="Baskerville Old Face" w:hAnsi="Baskerville Old Face"/>
            <w:noProof/>
            <w:webHidden/>
          </w:rPr>
          <w:t>2</w:t>
        </w:r>
        <w:r w:rsidRPr="00E4625D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810571" w:rsidRPr="00E4625D" w:rsidRDefault="00484B09">
      <w:pPr>
        <w:pStyle w:val="TDC2"/>
        <w:rPr>
          <w:rFonts w:ascii="Baskerville Old Face" w:eastAsia="Times New Roman" w:hAnsi="Baskerville Old Face"/>
          <w:i w:val="0"/>
          <w:iCs w:val="0"/>
          <w:noProof/>
          <w:sz w:val="22"/>
          <w:szCs w:val="22"/>
          <w:lang w:eastAsia="es-ES"/>
        </w:rPr>
      </w:pPr>
      <w:hyperlink w:anchor="_Toc257629335" w:history="1">
        <w:r w:rsidR="00810571" w:rsidRPr="00E4625D">
          <w:rPr>
            <w:rStyle w:val="Hipervnculo"/>
            <w:rFonts w:ascii="Baskerville Old Face" w:hAnsi="Baskerville Old Face"/>
            <w:noProof/>
          </w:rPr>
          <w:t>Descripción</w:t>
        </w:r>
        <w:r w:rsidR="00810571" w:rsidRPr="00E4625D">
          <w:rPr>
            <w:rFonts w:ascii="Baskerville Old Face" w:hAnsi="Baskerville Old Face"/>
            <w:noProof/>
            <w:webHidden/>
          </w:rPr>
          <w:tab/>
        </w:r>
        <w:r w:rsidRPr="00E4625D">
          <w:rPr>
            <w:rFonts w:ascii="Baskerville Old Face" w:hAnsi="Baskerville Old Face"/>
            <w:noProof/>
            <w:webHidden/>
          </w:rPr>
          <w:fldChar w:fldCharType="begin"/>
        </w:r>
        <w:r w:rsidR="00810571" w:rsidRPr="00E4625D">
          <w:rPr>
            <w:rFonts w:ascii="Baskerville Old Face" w:hAnsi="Baskerville Old Face"/>
            <w:noProof/>
            <w:webHidden/>
          </w:rPr>
          <w:instrText xml:space="preserve"> PAGEREF _Toc257629335 \h </w:instrText>
        </w:r>
        <w:r w:rsidRPr="00E4625D">
          <w:rPr>
            <w:rFonts w:ascii="Baskerville Old Face" w:hAnsi="Baskerville Old Face"/>
            <w:noProof/>
            <w:webHidden/>
          </w:rPr>
        </w:r>
        <w:r w:rsidRPr="00E4625D">
          <w:rPr>
            <w:rFonts w:ascii="Baskerville Old Face" w:hAnsi="Baskerville Old Face"/>
            <w:noProof/>
            <w:webHidden/>
          </w:rPr>
          <w:fldChar w:fldCharType="separate"/>
        </w:r>
        <w:r w:rsidR="00B93ACE" w:rsidRPr="00E4625D">
          <w:rPr>
            <w:rFonts w:ascii="Baskerville Old Face" w:hAnsi="Baskerville Old Face"/>
            <w:noProof/>
            <w:webHidden/>
          </w:rPr>
          <w:t>2</w:t>
        </w:r>
        <w:r w:rsidRPr="00E4625D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810571" w:rsidRPr="00E4625D" w:rsidRDefault="00484B09">
      <w:pPr>
        <w:pStyle w:val="TDC2"/>
        <w:rPr>
          <w:rFonts w:ascii="Baskerville Old Face" w:eastAsia="Times New Roman" w:hAnsi="Baskerville Old Face"/>
          <w:i w:val="0"/>
          <w:iCs w:val="0"/>
          <w:noProof/>
          <w:sz w:val="22"/>
          <w:szCs w:val="22"/>
          <w:lang w:eastAsia="es-ES"/>
        </w:rPr>
      </w:pPr>
      <w:hyperlink w:anchor="_Toc257629336" w:history="1">
        <w:r w:rsidR="00810571" w:rsidRPr="00E4625D">
          <w:rPr>
            <w:rStyle w:val="Hipervnculo"/>
            <w:rFonts w:ascii="Baskerville Old Face" w:hAnsi="Baskerville Old Face"/>
            <w:noProof/>
          </w:rPr>
          <w:t>&lt;Primera instancia del caso de prueba&gt;</w:t>
        </w:r>
        <w:r w:rsidR="00810571" w:rsidRPr="00E4625D">
          <w:rPr>
            <w:rFonts w:ascii="Baskerville Old Face" w:hAnsi="Baskerville Old Face"/>
            <w:noProof/>
            <w:webHidden/>
          </w:rPr>
          <w:tab/>
        </w:r>
        <w:r w:rsidRPr="00E4625D">
          <w:rPr>
            <w:rFonts w:ascii="Baskerville Old Face" w:hAnsi="Baskerville Old Face"/>
            <w:noProof/>
            <w:webHidden/>
          </w:rPr>
          <w:fldChar w:fldCharType="begin"/>
        </w:r>
        <w:r w:rsidR="00810571" w:rsidRPr="00E4625D">
          <w:rPr>
            <w:rFonts w:ascii="Baskerville Old Face" w:hAnsi="Baskerville Old Face"/>
            <w:noProof/>
            <w:webHidden/>
          </w:rPr>
          <w:instrText xml:space="preserve"> PAGEREF _Toc257629336 \h </w:instrText>
        </w:r>
        <w:r w:rsidRPr="00E4625D">
          <w:rPr>
            <w:rFonts w:ascii="Baskerville Old Face" w:hAnsi="Baskerville Old Face"/>
            <w:noProof/>
            <w:webHidden/>
          </w:rPr>
        </w:r>
        <w:r w:rsidRPr="00E4625D">
          <w:rPr>
            <w:rFonts w:ascii="Baskerville Old Face" w:hAnsi="Baskerville Old Face"/>
            <w:noProof/>
            <w:webHidden/>
          </w:rPr>
          <w:fldChar w:fldCharType="separate"/>
        </w:r>
        <w:r w:rsidR="00B93ACE" w:rsidRPr="00E4625D">
          <w:rPr>
            <w:rFonts w:ascii="Baskerville Old Face" w:hAnsi="Baskerville Old Face"/>
            <w:noProof/>
            <w:webHidden/>
          </w:rPr>
          <w:t>2</w:t>
        </w:r>
        <w:r w:rsidRPr="00E4625D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810571" w:rsidRPr="00E4625D" w:rsidRDefault="00484B09">
      <w:pPr>
        <w:pStyle w:val="TDC2"/>
        <w:rPr>
          <w:rFonts w:ascii="Baskerville Old Face" w:eastAsia="Times New Roman" w:hAnsi="Baskerville Old Face"/>
          <w:i w:val="0"/>
          <w:iCs w:val="0"/>
          <w:noProof/>
          <w:sz w:val="22"/>
          <w:szCs w:val="22"/>
          <w:lang w:eastAsia="es-ES"/>
        </w:rPr>
      </w:pPr>
      <w:hyperlink w:anchor="_Toc257629337" w:history="1">
        <w:r w:rsidR="00810571" w:rsidRPr="00E4625D">
          <w:rPr>
            <w:rStyle w:val="Hipervnculo"/>
            <w:rFonts w:ascii="Baskerville Old Face" w:hAnsi="Baskerville Old Face"/>
            <w:noProof/>
          </w:rPr>
          <w:t>Descripción</w:t>
        </w:r>
        <w:r w:rsidR="00810571" w:rsidRPr="00E4625D">
          <w:rPr>
            <w:rFonts w:ascii="Baskerville Old Face" w:hAnsi="Baskerville Old Face"/>
            <w:noProof/>
            <w:webHidden/>
          </w:rPr>
          <w:tab/>
        </w:r>
        <w:r w:rsidRPr="00E4625D">
          <w:rPr>
            <w:rFonts w:ascii="Baskerville Old Face" w:hAnsi="Baskerville Old Face"/>
            <w:noProof/>
            <w:webHidden/>
          </w:rPr>
          <w:fldChar w:fldCharType="begin"/>
        </w:r>
        <w:r w:rsidR="00810571" w:rsidRPr="00E4625D">
          <w:rPr>
            <w:rFonts w:ascii="Baskerville Old Face" w:hAnsi="Baskerville Old Face"/>
            <w:noProof/>
            <w:webHidden/>
          </w:rPr>
          <w:instrText xml:space="preserve"> PAGEREF _Toc257629337 \h </w:instrText>
        </w:r>
        <w:r w:rsidRPr="00E4625D">
          <w:rPr>
            <w:rFonts w:ascii="Baskerville Old Face" w:hAnsi="Baskerville Old Face"/>
            <w:noProof/>
            <w:webHidden/>
          </w:rPr>
        </w:r>
        <w:r w:rsidRPr="00E4625D">
          <w:rPr>
            <w:rFonts w:ascii="Baskerville Old Face" w:hAnsi="Baskerville Old Face"/>
            <w:noProof/>
            <w:webHidden/>
          </w:rPr>
          <w:fldChar w:fldCharType="separate"/>
        </w:r>
        <w:r w:rsidR="00B93ACE" w:rsidRPr="00E4625D">
          <w:rPr>
            <w:rFonts w:ascii="Baskerville Old Face" w:hAnsi="Baskerville Old Face"/>
            <w:noProof/>
            <w:webHidden/>
          </w:rPr>
          <w:t>2</w:t>
        </w:r>
        <w:r w:rsidRPr="00E4625D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810571" w:rsidRPr="00E4625D" w:rsidRDefault="00484B09">
      <w:pPr>
        <w:pStyle w:val="TDC2"/>
        <w:rPr>
          <w:rFonts w:ascii="Baskerville Old Face" w:eastAsia="Times New Roman" w:hAnsi="Baskerville Old Face"/>
          <w:i w:val="0"/>
          <w:iCs w:val="0"/>
          <w:noProof/>
          <w:sz w:val="22"/>
          <w:szCs w:val="22"/>
          <w:lang w:eastAsia="es-ES"/>
        </w:rPr>
      </w:pPr>
      <w:hyperlink w:anchor="_Toc257629338" w:history="1">
        <w:r w:rsidR="00810571" w:rsidRPr="00E4625D">
          <w:rPr>
            <w:rStyle w:val="Hipervnculo"/>
            <w:rFonts w:ascii="Baskerville Old Face" w:hAnsi="Baskerville Old Face"/>
            <w:noProof/>
          </w:rPr>
          <w:t>Condiciones de ejecución</w:t>
        </w:r>
        <w:r w:rsidR="00810571" w:rsidRPr="00E4625D">
          <w:rPr>
            <w:rFonts w:ascii="Baskerville Old Face" w:hAnsi="Baskerville Old Face"/>
            <w:noProof/>
            <w:webHidden/>
          </w:rPr>
          <w:tab/>
        </w:r>
        <w:r w:rsidRPr="00E4625D">
          <w:rPr>
            <w:rFonts w:ascii="Baskerville Old Face" w:hAnsi="Baskerville Old Face"/>
            <w:noProof/>
            <w:webHidden/>
          </w:rPr>
          <w:fldChar w:fldCharType="begin"/>
        </w:r>
        <w:r w:rsidR="00810571" w:rsidRPr="00E4625D">
          <w:rPr>
            <w:rFonts w:ascii="Baskerville Old Face" w:hAnsi="Baskerville Old Face"/>
            <w:noProof/>
            <w:webHidden/>
          </w:rPr>
          <w:instrText xml:space="preserve"> PAGEREF _Toc257629338 \h </w:instrText>
        </w:r>
        <w:r w:rsidRPr="00E4625D">
          <w:rPr>
            <w:rFonts w:ascii="Baskerville Old Face" w:hAnsi="Baskerville Old Face"/>
            <w:noProof/>
            <w:webHidden/>
          </w:rPr>
        </w:r>
        <w:r w:rsidRPr="00E4625D">
          <w:rPr>
            <w:rFonts w:ascii="Baskerville Old Face" w:hAnsi="Baskerville Old Face"/>
            <w:noProof/>
            <w:webHidden/>
          </w:rPr>
          <w:fldChar w:fldCharType="separate"/>
        </w:r>
        <w:r w:rsidR="00B93ACE" w:rsidRPr="00E4625D">
          <w:rPr>
            <w:rFonts w:ascii="Baskerville Old Face" w:hAnsi="Baskerville Old Face"/>
            <w:noProof/>
            <w:webHidden/>
          </w:rPr>
          <w:t>2</w:t>
        </w:r>
        <w:r w:rsidRPr="00E4625D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810571" w:rsidRPr="00E4625D" w:rsidRDefault="00484B09">
      <w:pPr>
        <w:pStyle w:val="TDC2"/>
        <w:rPr>
          <w:rFonts w:ascii="Baskerville Old Face" w:eastAsia="Times New Roman" w:hAnsi="Baskerville Old Face"/>
          <w:i w:val="0"/>
          <w:iCs w:val="0"/>
          <w:noProof/>
          <w:sz w:val="22"/>
          <w:szCs w:val="22"/>
          <w:lang w:eastAsia="es-ES"/>
        </w:rPr>
      </w:pPr>
      <w:hyperlink w:anchor="_Toc257629339" w:history="1">
        <w:r w:rsidR="00810571" w:rsidRPr="00E4625D">
          <w:rPr>
            <w:rStyle w:val="Hipervnculo"/>
            <w:rFonts w:ascii="Baskerville Old Face" w:hAnsi="Baskerville Old Face"/>
            <w:noProof/>
          </w:rPr>
          <w:t>Entrada</w:t>
        </w:r>
        <w:r w:rsidR="00810571" w:rsidRPr="00E4625D">
          <w:rPr>
            <w:rFonts w:ascii="Baskerville Old Face" w:hAnsi="Baskerville Old Face"/>
            <w:noProof/>
            <w:webHidden/>
          </w:rPr>
          <w:tab/>
        </w:r>
        <w:r w:rsidRPr="00E4625D">
          <w:rPr>
            <w:rFonts w:ascii="Baskerville Old Face" w:hAnsi="Baskerville Old Face"/>
            <w:noProof/>
            <w:webHidden/>
          </w:rPr>
          <w:fldChar w:fldCharType="begin"/>
        </w:r>
        <w:r w:rsidR="00810571" w:rsidRPr="00E4625D">
          <w:rPr>
            <w:rFonts w:ascii="Baskerville Old Face" w:hAnsi="Baskerville Old Face"/>
            <w:noProof/>
            <w:webHidden/>
          </w:rPr>
          <w:instrText xml:space="preserve"> PAGEREF _Toc257629339 \h </w:instrText>
        </w:r>
        <w:r w:rsidRPr="00E4625D">
          <w:rPr>
            <w:rFonts w:ascii="Baskerville Old Face" w:hAnsi="Baskerville Old Face"/>
            <w:noProof/>
            <w:webHidden/>
          </w:rPr>
        </w:r>
        <w:r w:rsidRPr="00E4625D">
          <w:rPr>
            <w:rFonts w:ascii="Baskerville Old Face" w:hAnsi="Baskerville Old Face"/>
            <w:noProof/>
            <w:webHidden/>
          </w:rPr>
          <w:fldChar w:fldCharType="separate"/>
        </w:r>
        <w:r w:rsidR="00B93ACE" w:rsidRPr="00E4625D">
          <w:rPr>
            <w:rFonts w:ascii="Baskerville Old Face" w:hAnsi="Baskerville Old Face"/>
            <w:noProof/>
            <w:webHidden/>
          </w:rPr>
          <w:t>2</w:t>
        </w:r>
        <w:r w:rsidRPr="00E4625D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810571" w:rsidRPr="00E4625D" w:rsidRDefault="00484B09">
      <w:pPr>
        <w:pStyle w:val="TDC2"/>
        <w:rPr>
          <w:rFonts w:ascii="Baskerville Old Face" w:eastAsia="Times New Roman" w:hAnsi="Baskerville Old Face"/>
          <w:i w:val="0"/>
          <w:iCs w:val="0"/>
          <w:noProof/>
          <w:sz w:val="22"/>
          <w:szCs w:val="22"/>
          <w:lang w:eastAsia="es-ES"/>
        </w:rPr>
      </w:pPr>
      <w:hyperlink w:anchor="_Toc257629340" w:history="1">
        <w:r w:rsidR="00810571" w:rsidRPr="00E4625D">
          <w:rPr>
            <w:rStyle w:val="Hipervnculo"/>
            <w:rFonts w:ascii="Baskerville Old Face" w:hAnsi="Baskerville Old Face"/>
            <w:noProof/>
          </w:rPr>
          <w:t>Resultado esperado</w:t>
        </w:r>
        <w:r w:rsidR="00810571" w:rsidRPr="00E4625D">
          <w:rPr>
            <w:rFonts w:ascii="Baskerville Old Face" w:hAnsi="Baskerville Old Face"/>
            <w:noProof/>
            <w:webHidden/>
          </w:rPr>
          <w:tab/>
        </w:r>
        <w:r w:rsidRPr="00E4625D">
          <w:rPr>
            <w:rFonts w:ascii="Baskerville Old Face" w:hAnsi="Baskerville Old Face"/>
            <w:noProof/>
            <w:webHidden/>
          </w:rPr>
          <w:fldChar w:fldCharType="begin"/>
        </w:r>
        <w:r w:rsidR="00810571" w:rsidRPr="00E4625D">
          <w:rPr>
            <w:rFonts w:ascii="Baskerville Old Face" w:hAnsi="Baskerville Old Face"/>
            <w:noProof/>
            <w:webHidden/>
          </w:rPr>
          <w:instrText xml:space="preserve"> PAGEREF _Toc257629340 \h </w:instrText>
        </w:r>
        <w:r w:rsidRPr="00E4625D">
          <w:rPr>
            <w:rFonts w:ascii="Baskerville Old Face" w:hAnsi="Baskerville Old Face"/>
            <w:noProof/>
            <w:webHidden/>
          </w:rPr>
        </w:r>
        <w:r w:rsidRPr="00E4625D">
          <w:rPr>
            <w:rFonts w:ascii="Baskerville Old Face" w:hAnsi="Baskerville Old Face"/>
            <w:noProof/>
            <w:webHidden/>
          </w:rPr>
          <w:fldChar w:fldCharType="separate"/>
        </w:r>
        <w:r w:rsidR="00B93ACE" w:rsidRPr="00E4625D">
          <w:rPr>
            <w:rFonts w:ascii="Baskerville Old Face" w:hAnsi="Baskerville Old Face"/>
            <w:noProof/>
            <w:webHidden/>
          </w:rPr>
          <w:t>2</w:t>
        </w:r>
        <w:r w:rsidRPr="00E4625D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810571" w:rsidRPr="00E4625D" w:rsidRDefault="00484B09">
      <w:pPr>
        <w:pStyle w:val="TDC2"/>
        <w:rPr>
          <w:rFonts w:ascii="Baskerville Old Face" w:eastAsia="Times New Roman" w:hAnsi="Baskerville Old Face"/>
          <w:i w:val="0"/>
          <w:iCs w:val="0"/>
          <w:noProof/>
          <w:sz w:val="22"/>
          <w:szCs w:val="22"/>
          <w:lang w:eastAsia="es-ES"/>
        </w:rPr>
      </w:pPr>
      <w:hyperlink w:anchor="_Toc257629341" w:history="1">
        <w:r w:rsidR="00810571" w:rsidRPr="00E4625D">
          <w:rPr>
            <w:rStyle w:val="Hipervnculo"/>
            <w:rFonts w:ascii="Baskerville Old Face" w:hAnsi="Baskerville Old Face"/>
            <w:noProof/>
          </w:rPr>
          <w:t>Evaluación de la Prueba</w:t>
        </w:r>
        <w:r w:rsidR="00810571" w:rsidRPr="00E4625D">
          <w:rPr>
            <w:rFonts w:ascii="Baskerville Old Face" w:hAnsi="Baskerville Old Face"/>
            <w:noProof/>
            <w:webHidden/>
          </w:rPr>
          <w:tab/>
        </w:r>
        <w:r w:rsidRPr="00E4625D">
          <w:rPr>
            <w:rFonts w:ascii="Baskerville Old Face" w:hAnsi="Baskerville Old Face"/>
            <w:noProof/>
            <w:webHidden/>
          </w:rPr>
          <w:fldChar w:fldCharType="begin"/>
        </w:r>
        <w:r w:rsidR="00810571" w:rsidRPr="00E4625D">
          <w:rPr>
            <w:rFonts w:ascii="Baskerville Old Face" w:hAnsi="Baskerville Old Face"/>
            <w:noProof/>
            <w:webHidden/>
          </w:rPr>
          <w:instrText xml:space="preserve"> PAGEREF _Toc257629341 \h </w:instrText>
        </w:r>
        <w:r w:rsidRPr="00E4625D">
          <w:rPr>
            <w:rFonts w:ascii="Baskerville Old Face" w:hAnsi="Baskerville Old Face"/>
            <w:noProof/>
            <w:webHidden/>
          </w:rPr>
        </w:r>
        <w:r w:rsidRPr="00E4625D">
          <w:rPr>
            <w:rFonts w:ascii="Baskerville Old Face" w:hAnsi="Baskerville Old Face"/>
            <w:noProof/>
            <w:webHidden/>
          </w:rPr>
          <w:fldChar w:fldCharType="separate"/>
        </w:r>
        <w:r w:rsidR="00B93ACE" w:rsidRPr="00E4625D">
          <w:rPr>
            <w:rFonts w:ascii="Baskerville Old Face" w:hAnsi="Baskerville Old Face"/>
            <w:noProof/>
            <w:webHidden/>
          </w:rPr>
          <w:t>2</w:t>
        </w:r>
        <w:r w:rsidRPr="00E4625D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810571" w:rsidRPr="00E4625D" w:rsidRDefault="00484B09">
      <w:pPr>
        <w:pStyle w:val="TDC1"/>
        <w:rPr>
          <w:rFonts w:ascii="Baskerville Old Face" w:eastAsia="Times New Roman" w:hAnsi="Baskerville Old Face"/>
          <w:b w:val="0"/>
          <w:bCs w:val="0"/>
          <w:noProof/>
          <w:sz w:val="22"/>
          <w:szCs w:val="22"/>
          <w:lang w:eastAsia="es-ES"/>
        </w:rPr>
      </w:pPr>
      <w:hyperlink w:anchor="_Toc257629342" w:history="1">
        <w:r w:rsidR="00810571" w:rsidRPr="00E4625D">
          <w:rPr>
            <w:rStyle w:val="Hipervnculo"/>
            <w:rFonts w:ascii="Baskerville Old Face" w:hAnsi="Baskerville Old Face"/>
            <w:noProof/>
          </w:rPr>
          <w:t>Plantilla Caso de Prueba &lt;NOMBRE</w:t>
        </w:r>
        <w:r w:rsidR="00810571" w:rsidRPr="00E4625D">
          <w:rPr>
            <w:rStyle w:val="Hipervnculo"/>
            <w:rFonts w:ascii="Baskerville Old Face" w:hAnsi="Baskerville Old Face"/>
            <w:noProof/>
          </w:rPr>
          <w:t xml:space="preserve"> </w:t>
        </w:r>
        <w:r w:rsidR="00810571" w:rsidRPr="00E4625D">
          <w:rPr>
            <w:rStyle w:val="Hipervnculo"/>
            <w:rFonts w:ascii="Baskerville Old Face" w:hAnsi="Baskerville Old Face"/>
            <w:noProof/>
          </w:rPr>
          <w:t>DEL CASO DE PRUEBA&gt;</w:t>
        </w:r>
        <w:r w:rsidR="00810571" w:rsidRPr="00E4625D">
          <w:rPr>
            <w:rFonts w:ascii="Baskerville Old Face" w:hAnsi="Baskerville Old Face"/>
            <w:noProof/>
            <w:webHidden/>
          </w:rPr>
          <w:tab/>
        </w:r>
        <w:r w:rsidRPr="00E4625D">
          <w:rPr>
            <w:rFonts w:ascii="Baskerville Old Face" w:hAnsi="Baskerville Old Face"/>
            <w:noProof/>
            <w:webHidden/>
          </w:rPr>
          <w:fldChar w:fldCharType="begin"/>
        </w:r>
        <w:r w:rsidR="00810571" w:rsidRPr="00E4625D">
          <w:rPr>
            <w:rFonts w:ascii="Baskerville Old Face" w:hAnsi="Baskerville Old Face"/>
            <w:noProof/>
            <w:webHidden/>
          </w:rPr>
          <w:instrText xml:space="preserve"> PAGEREF _Toc257629342 \h </w:instrText>
        </w:r>
        <w:r w:rsidRPr="00E4625D">
          <w:rPr>
            <w:rFonts w:ascii="Baskerville Old Face" w:hAnsi="Baskerville Old Face"/>
            <w:noProof/>
            <w:webHidden/>
          </w:rPr>
        </w:r>
        <w:r w:rsidRPr="00E4625D">
          <w:rPr>
            <w:rFonts w:ascii="Baskerville Old Face" w:hAnsi="Baskerville Old Face"/>
            <w:noProof/>
            <w:webHidden/>
          </w:rPr>
          <w:fldChar w:fldCharType="separate"/>
        </w:r>
        <w:r w:rsidR="00B93ACE" w:rsidRPr="00E4625D">
          <w:rPr>
            <w:rFonts w:ascii="Baskerville Old Face" w:hAnsi="Baskerville Old Face"/>
            <w:noProof/>
            <w:webHidden/>
          </w:rPr>
          <w:t>2</w:t>
        </w:r>
        <w:r w:rsidRPr="00E4625D">
          <w:rPr>
            <w:rFonts w:ascii="Baskerville Old Face" w:hAnsi="Baskerville Old Face"/>
            <w:noProof/>
            <w:webHidden/>
          </w:rPr>
          <w:fldChar w:fldCharType="end"/>
        </w:r>
      </w:hyperlink>
    </w:p>
    <w:p w:rsidR="000F79DF" w:rsidRPr="00E4625D" w:rsidRDefault="00484B09" w:rsidP="000F79DF">
      <w:pPr>
        <w:tabs>
          <w:tab w:val="left" w:pos="5954"/>
        </w:tabs>
        <w:rPr>
          <w:rFonts w:ascii="Baskerville Old Face" w:hAnsi="Baskerville Old Face"/>
        </w:rPr>
      </w:pPr>
      <w:r w:rsidRPr="00E4625D">
        <w:rPr>
          <w:rFonts w:ascii="Baskerville Old Face" w:hAnsi="Baskerville Old Face"/>
        </w:rPr>
        <w:fldChar w:fldCharType="end"/>
      </w:r>
    </w:p>
    <w:p w:rsidR="0040066E" w:rsidRPr="00E4625D" w:rsidRDefault="0040066E" w:rsidP="000F79DF">
      <w:pPr>
        <w:ind w:left="0" w:firstLine="0"/>
        <w:rPr>
          <w:rFonts w:ascii="Baskerville Old Face" w:hAnsi="Baskerville Old Face"/>
        </w:rPr>
      </w:pPr>
    </w:p>
    <w:p w:rsidR="00A13DBA" w:rsidRPr="00E4625D" w:rsidRDefault="00861B8F" w:rsidP="005A24B8">
      <w:pPr>
        <w:pStyle w:val="PSI-Ttulo"/>
        <w:rPr>
          <w:rFonts w:ascii="Baskerville Old Face" w:hAnsi="Baskerville Old Face"/>
          <w:color w:val="BF8F00" w:themeColor="accent4" w:themeShade="BF"/>
        </w:rPr>
      </w:pPr>
      <w:r w:rsidRPr="00E4625D">
        <w:rPr>
          <w:rFonts w:ascii="Baskerville Old Face" w:hAnsi="Baskerville Old Face"/>
          <w:color w:val="BF8F00" w:themeColor="accent4" w:themeShade="BF"/>
        </w:rPr>
        <w:br w:type="page"/>
      </w:r>
      <w:r w:rsidR="005E4042" w:rsidRPr="00E4625D">
        <w:rPr>
          <w:rFonts w:ascii="Baskerville Old Face" w:hAnsi="Baskerville Old Face"/>
          <w:color w:val="BF8F00" w:themeColor="accent4" w:themeShade="BF"/>
        </w:rPr>
        <w:lastRenderedPageBreak/>
        <w:t>Plantilla Caso de Prueba</w:t>
      </w:r>
    </w:p>
    <w:p w:rsidR="00AE03C9" w:rsidRPr="00E4625D" w:rsidRDefault="00AE03C9" w:rsidP="005A24B8">
      <w:pPr>
        <w:pStyle w:val="PSI-Ttulo1"/>
        <w:rPr>
          <w:rFonts w:ascii="Baskerville Old Face" w:hAnsi="Baskerville Old Face"/>
          <w:color w:val="BF8F00" w:themeColor="accent4" w:themeShade="BF"/>
        </w:rPr>
      </w:pPr>
      <w:bookmarkStart w:id="0" w:name="_Toc242266215"/>
      <w:bookmarkStart w:id="1" w:name="_Toc257629333"/>
      <w:r w:rsidRPr="00E4625D">
        <w:rPr>
          <w:rFonts w:ascii="Baskerville Old Face" w:hAnsi="Baskerville Old Face"/>
          <w:color w:val="BF8F00" w:themeColor="accent4" w:themeShade="BF"/>
        </w:rPr>
        <w:t>Caso de Prueba</w:t>
      </w:r>
      <w:bookmarkEnd w:id="0"/>
      <w:bookmarkEnd w:id="1"/>
    </w:p>
    <w:p w:rsidR="005134DA" w:rsidRPr="00E4625D" w:rsidRDefault="005134DA" w:rsidP="005134DA">
      <w:pPr>
        <w:pStyle w:val="NormalWeb"/>
        <w:jc w:val="both"/>
        <w:rPr>
          <w:rFonts w:ascii="Baskerville Old Face" w:hAnsi="Baskerville Old Face"/>
          <w:sz w:val="28"/>
        </w:rPr>
      </w:pPr>
      <w:r w:rsidRPr="00E4625D">
        <w:rPr>
          <w:rFonts w:ascii="Baskerville Old Face" w:hAnsi="Baskerville Old Face"/>
          <w:szCs w:val="22"/>
        </w:rPr>
        <w:t xml:space="preserve">La finalidad de este caso de prueba es la de verificar la funcionalidad a la hora de </w:t>
      </w:r>
      <w:r w:rsidR="00275482" w:rsidRPr="00E4625D">
        <w:rPr>
          <w:rFonts w:ascii="Baskerville Old Face" w:hAnsi="Baskerville Old Face"/>
          <w:szCs w:val="22"/>
        </w:rPr>
        <w:t xml:space="preserve">buscar, modificar y agregar como tambien eliminar un registro de un docente. </w:t>
      </w:r>
      <w:r w:rsidRPr="00E4625D">
        <w:rPr>
          <w:rFonts w:ascii="Baskerville Old Face" w:hAnsi="Baskerville Old Face"/>
          <w:szCs w:val="22"/>
        </w:rPr>
        <w:t xml:space="preserve">En este, </w:t>
      </w:r>
      <w:r w:rsidR="00275482" w:rsidRPr="00E4625D">
        <w:rPr>
          <w:rFonts w:ascii="Baskerville Old Face" w:hAnsi="Baskerville Old Face"/>
          <w:szCs w:val="22"/>
        </w:rPr>
        <w:t>realizaremos cada una de las funciones para probar que el caso de uso “Gestionar Docente” concuerde con su diseño, como tambien que cada uno de los botones, textBox, labels,etc, funcionen y sean acorde a su diseño.</w:t>
      </w:r>
      <w:r w:rsidRPr="00E4625D">
        <w:rPr>
          <w:rFonts w:ascii="Baskerville Old Face" w:hAnsi="Baskerville Old Face"/>
          <w:szCs w:val="22"/>
        </w:rPr>
        <w:t xml:space="preserve"> </w:t>
      </w:r>
    </w:p>
    <w:p w:rsidR="0039735A" w:rsidRPr="00E4625D" w:rsidRDefault="0039735A">
      <w:pPr>
        <w:rPr>
          <w:rFonts w:ascii="Baskerville Old Face" w:hAnsi="Baskerville Old Face"/>
          <w:lang w:val="es-AR"/>
        </w:rPr>
      </w:pPr>
    </w:p>
    <w:p w:rsidR="00F06F0E" w:rsidRPr="00E4625D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rFonts w:ascii="Baskerville Old Face" w:hAnsi="Baskerville Old Face"/>
          <w:bCs w:val="0"/>
          <w:color w:val="BF8F00" w:themeColor="accent4" w:themeShade="BF"/>
        </w:rPr>
      </w:pPr>
      <w:bookmarkStart w:id="2" w:name="_Toc257629334"/>
      <w:bookmarkStart w:id="3" w:name="_Toc29278824"/>
      <w:r w:rsidRPr="00E4625D">
        <w:rPr>
          <w:rFonts w:ascii="Baskerville Old Face" w:hAnsi="Baskerville Old Face"/>
          <w:bCs w:val="0"/>
          <w:color w:val="BF8F00" w:themeColor="accent4" w:themeShade="BF"/>
        </w:rPr>
        <w:t>Caso de Prueba</w:t>
      </w:r>
      <w:r w:rsidR="006404DE" w:rsidRPr="00E4625D">
        <w:rPr>
          <w:rFonts w:ascii="Baskerville Old Face" w:hAnsi="Baskerville Old Face"/>
          <w:bCs w:val="0"/>
          <w:color w:val="BF8F00" w:themeColor="accent4" w:themeShade="BF"/>
        </w:rPr>
        <w:t xml:space="preserve">: </w:t>
      </w:r>
      <w:r w:rsidR="00E422BE" w:rsidRPr="00E4625D">
        <w:rPr>
          <w:rFonts w:ascii="Baskerville Old Face" w:hAnsi="Baskerville Old Face"/>
          <w:bCs w:val="0"/>
          <w:color w:val="BF8F00" w:themeColor="accent4" w:themeShade="BF"/>
        </w:rPr>
        <w:t>Gestionar Docente</w:t>
      </w:r>
      <w:bookmarkEnd w:id="2"/>
    </w:p>
    <w:p w:rsidR="0039735A" w:rsidRPr="00E4625D" w:rsidRDefault="0039735A" w:rsidP="00F06F0E">
      <w:pPr>
        <w:pStyle w:val="Ttulo2"/>
        <w:rPr>
          <w:rFonts w:ascii="Baskerville Old Face" w:hAnsi="Baskerville Old Face"/>
          <w:color w:val="FFC000" w:themeColor="accent4"/>
        </w:rPr>
      </w:pPr>
      <w:bookmarkStart w:id="4" w:name="_Toc257629335"/>
      <w:r w:rsidRPr="00E4625D">
        <w:rPr>
          <w:rFonts w:ascii="Baskerville Old Face" w:hAnsi="Baskerville Old Face"/>
          <w:color w:val="FFC000" w:themeColor="accent4"/>
        </w:rPr>
        <w:t>Descripción</w:t>
      </w:r>
      <w:bookmarkEnd w:id="3"/>
      <w:bookmarkEnd w:id="4"/>
    </w:p>
    <w:p w:rsidR="0039735A" w:rsidRPr="00E4625D" w:rsidRDefault="00401D42" w:rsidP="0039735A">
      <w:pPr>
        <w:pStyle w:val="PSI-Comentario"/>
        <w:rPr>
          <w:rFonts w:ascii="Baskerville Old Face" w:hAnsi="Baskerville Old Face"/>
          <w:i w:val="0"/>
          <w:color w:val="000000" w:themeColor="text1"/>
          <w:sz w:val="24"/>
        </w:rPr>
      </w:pPr>
      <w:r w:rsidRPr="00E4625D">
        <w:rPr>
          <w:rFonts w:ascii="Baskerville Old Face" w:hAnsi="Baskerville Old Face"/>
          <w:i w:val="0"/>
          <w:color w:val="000000" w:themeColor="text1"/>
          <w:sz w:val="24"/>
        </w:rPr>
        <w:t>Las pruebas real</w:t>
      </w:r>
      <w:r w:rsidR="0057740F" w:rsidRPr="00E4625D">
        <w:rPr>
          <w:rFonts w:ascii="Baskerville Old Face" w:hAnsi="Baskerville Old Face"/>
          <w:i w:val="0"/>
          <w:color w:val="000000" w:themeColor="text1"/>
          <w:sz w:val="24"/>
        </w:rPr>
        <w:t>i</w:t>
      </w:r>
      <w:r w:rsidRPr="00E4625D">
        <w:rPr>
          <w:rFonts w:ascii="Baskerville Old Face" w:hAnsi="Baskerville Old Face"/>
          <w:i w:val="0"/>
          <w:color w:val="000000" w:themeColor="text1"/>
          <w:sz w:val="24"/>
        </w:rPr>
        <w:t>zadas para este caso de uso son:</w:t>
      </w:r>
    </w:p>
    <w:p w:rsidR="00401D42" w:rsidRDefault="00BD3BD4" w:rsidP="00401D42">
      <w:pPr>
        <w:pStyle w:val="PSI-Comentario"/>
        <w:numPr>
          <w:ilvl w:val="0"/>
          <w:numId w:val="16"/>
        </w:numPr>
        <w:rPr>
          <w:rFonts w:ascii="Baskerville Old Face" w:hAnsi="Baskerville Old Face"/>
          <w:i w:val="0"/>
          <w:color w:val="000000" w:themeColor="text1"/>
          <w:sz w:val="24"/>
        </w:rPr>
      </w:pPr>
      <w:r w:rsidRPr="00E4625D">
        <w:rPr>
          <w:rFonts w:ascii="Baskerville Old Face" w:hAnsi="Baskerville Old Face"/>
          <w:i w:val="0"/>
          <w:color w:val="000000" w:themeColor="text1"/>
          <w:sz w:val="24"/>
        </w:rPr>
        <w:t xml:space="preserve">Probar el boton </w:t>
      </w:r>
      <w:r w:rsidR="0057740F" w:rsidRPr="00E4625D">
        <w:rPr>
          <w:rFonts w:ascii="Baskerville Old Face" w:hAnsi="Baskerville Old Face"/>
          <w:i w:val="0"/>
          <w:color w:val="000000" w:themeColor="text1"/>
          <w:sz w:val="24"/>
        </w:rPr>
        <w:t>Buscar</w:t>
      </w:r>
      <w:r w:rsidR="00C60847">
        <w:rPr>
          <w:rFonts w:ascii="Baskerville Old Face" w:hAnsi="Baskerville Old Face"/>
          <w:i w:val="0"/>
          <w:color w:val="000000" w:themeColor="text1"/>
          <w:sz w:val="24"/>
        </w:rPr>
        <w:t xml:space="preserve"> por nombre</w:t>
      </w:r>
    </w:p>
    <w:p w:rsidR="00C60847" w:rsidRDefault="00C60847" w:rsidP="00C60847">
      <w:pPr>
        <w:pStyle w:val="PSI-Comentario"/>
        <w:numPr>
          <w:ilvl w:val="0"/>
          <w:numId w:val="16"/>
        </w:numPr>
        <w:rPr>
          <w:rFonts w:ascii="Baskerville Old Face" w:hAnsi="Baskerville Old Face"/>
          <w:i w:val="0"/>
          <w:color w:val="000000" w:themeColor="text1"/>
          <w:sz w:val="24"/>
        </w:rPr>
      </w:pPr>
      <w:r w:rsidRPr="00E4625D">
        <w:rPr>
          <w:rFonts w:ascii="Baskerville Old Face" w:hAnsi="Baskerville Old Face"/>
          <w:i w:val="0"/>
          <w:color w:val="000000" w:themeColor="text1"/>
          <w:sz w:val="24"/>
        </w:rPr>
        <w:t>Probar el boton Buscar</w:t>
      </w:r>
      <w:r>
        <w:rPr>
          <w:rFonts w:ascii="Baskerville Old Face" w:hAnsi="Baskerville Old Face"/>
          <w:i w:val="0"/>
          <w:color w:val="000000" w:themeColor="text1"/>
          <w:sz w:val="24"/>
        </w:rPr>
        <w:t xml:space="preserve"> por </w:t>
      </w:r>
      <w:r>
        <w:rPr>
          <w:rFonts w:ascii="Baskerville Old Face" w:hAnsi="Baskerville Old Face"/>
          <w:i w:val="0"/>
          <w:color w:val="000000" w:themeColor="text1"/>
          <w:sz w:val="24"/>
        </w:rPr>
        <w:t>cargo</w:t>
      </w:r>
    </w:p>
    <w:p w:rsidR="00C60847" w:rsidRDefault="00C60847" w:rsidP="00C60847">
      <w:pPr>
        <w:pStyle w:val="PSI-Comentario"/>
        <w:numPr>
          <w:ilvl w:val="0"/>
          <w:numId w:val="16"/>
        </w:numPr>
        <w:rPr>
          <w:rFonts w:ascii="Baskerville Old Face" w:hAnsi="Baskerville Old Face"/>
          <w:i w:val="0"/>
          <w:color w:val="000000" w:themeColor="text1"/>
          <w:sz w:val="24"/>
        </w:rPr>
      </w:pPr>
      <w:r w:rsidRPr="00E4625D">
        <w:rPr>
          <w:rFonts w:ascii="Baskerville Old Face" w:hAnsi="Baskerville Old Face"/>
          <w:i w:val="0"/>
          <w:color w:val="000000" w:themeColor="text1"/>
          <w:sz w:val="24"/>
        </w:rPr>
        <w:t>Probar el boton Buscar</w:t>
      </w:r>
      <w:r>
        <w:rPr>
          <w:rFonts w:ascii="Baskerville Old Face" w:hAnsi="Baskerville Old Face"/>
          <w:i w:val="0"/>
          <w:color w:val="000000" w:themeColor="text1"/>
          <w:sz w:val="24"/>
        </w:rPr>
        <w:t xml:space="preserve"> por </w:t>
      </w:r>
      <w:r>
        <w:rPr>
          <w:rFonts w:ascii="Baskerville Old Face" w:hAnsi="Baskerville Old Face"/>
          <w:i w:val="0"/>
          <w:color w:val="000000" w:themeColor="text1"/>
          <w:sz w:val="24"/>
        </w:rPr>
        <w:t>categoria</w:t>
      </w:r>
    </w:p>
    <w:p w:rsidR="00C60847" w:rsidRPr="00C60847" w:rsidRDefault="00C60847" w:rsidP="00C60847">
      <w:pPr>
        <w:pStyle w:val="PSI-Comentario"/>
        <w:numPr>
          <w:ilvl w:val="0"/>
          <w:numId w:val="16"/>
        </w:numPr>
        <w:rPr>
          <w:rFonts w:ascii="Baskerville Old Face" w:hAnsi="Baskerville Old Face"/>
          <w:i w:val="0"/>
          <w:color w:val="000000" w:themeColor="text1"/>
          <w:sz w:val="24"/>
        </w:rPr>
      </w:pPr>
      <w:r w:rsidRPr="00E4625D">
        <w:rPr>
          <w:rFonts w:ascii="Baskerville Old Face" w:hAnsi="Baskerville Old Face"/>
          <w:i w:val="0"/>
          <w:color w:val="000000" w:themeColor="text1"/>
          <w:sz w:val="24"/>
        </w:rPr>
        <w:t>Probar el boton Buscar</w:t>
      </w:r>
      <w:r>
        <w:rPr>
          <w:rFonts w:ascii="Baskerville Old Face" w:hAnsi="Baskerville Old Face"/>
          <w:i w:val="0"/>
          <w:color w:val="000000" w:themeColor="text1"/>
          <w:sz w:val="24"/>
        </w:rPr>
        <w:t xml:space="preserve"> por </w:t>
      </w:r>
      <w:r>
        <w:rPr>
          <w:rFonts w:ascii="Baskerville Old Face" w:hAnsi="Baskerville Old Face"/>
          <w:i w:val="0"/>
          <w:color w:val="000000" w:themeColor="text1"/>
          <w:sz w:val="24"/>
        </w:rPr>
        <w:t>dni</w:t>
      </w:r>
    </w:p>
    <w:p w:rsidR="0057740F" w:rsidRPr="00E4625D" w:rsidRDefault="0057740F" w:rsidP="00401D42">
      <w:pPr>
        <w:pStyle w:val="PSI-Comentario"/>
        <w:numPr>
          <w:ilvl w:val="0"/>
          <w:numId w:val="16"/>
        </w:numPr>
        <w:rPr>
          <w:rFonts w:ascii="Baskerville Old Face" w:hAnsi="Baskerville Old Face"/>
          <w:i w:val="0"/>
          <w:color w:val="000000" w:themeColor="text1"/>
          <w:sz w:val="24"/>
        </w:rPr>
      </w:pPr>
      <w:r w:rsidRPr="00E4625D">
        <w:rPr>
          <w:rFonts w:ascii="Baskerville Old Face" w:hAnsi="Baskerville Old Face"/>
          <w:i w:val="0"/>
          <w:color w:val="000000" w:themeColor="text1"/>
          <w:sz w:val="24"/>
        </w:rPr>
        <w:t xml:space="preserve">Probar </w:t>
      </w:r>
      <w:r w:rsidR="003703E5" w:rsidRPr="00E4625D">
        <w:rPr>
          <w:rFonts w:ascii="Baskerville Old Face" w:hAnsi="Baskerville Old Face"/>
          <w:i w:val="0"/>
          <w:color w:val="000000" w:themeColor="text1"/>
          <w:sz w:val="24"/>
        </w:rPr>
        <w:t>el boton Cancelar</w:t>
      </w:r>
    </w:p>
    <w:p w:rsidR="003703E5" w:rsidRPr="00E4625D" w:rsidRDefault="003703E5" w:rsidP="00401D42">
      <w:pPr>
        <w:pStyle w:val="PSI-Comentario"/>
        <w:numPr>
          <w:ilvl w:val="0"/>
          <w:numId w:val="16"/>
        </w:numPr>
        <w:rPr>
          <w:rFonts w:ascii="Baskerville Old Face" w:hAnsi="Baskerville Old Face"/>
          <w:i w:val="0"/>
          <w:color w:val="000000" w:themeColor="text1"/>
          <w:sz w:val="24"/>
        </w:rPr>
      </w:pPr>
      <w:r w:rsidRPr="00E4625D">
        <w:rPr>
          <w:rFonts w:ascii="Baskerville Old Face" w:hAnsi="Baskerville Old Face"/>
          <w:i w:val="0"/>
          <w:color w:val="000000" w:themeColor="text1"/>
          <w:sz w:val="24"/>
        </w:rPr>
        <w:t>Probar el boton Nuevo Docente</w:t>
      </w:r>
    </w:p>
    <w:p w:rsidR="003703E5" w:rsidRPr="00E4625D" w:rsidRDefault="003703E5" w:rsidP="00401D42">
      <w:pPr>
        <w:pStyle w:val="PSI-Comentario"/>
        <w:numPr>
          <w:ilvl w:val="0"/>
          <w:numId w:val="16"/>
        </w:numPr>
        <w:rPr>
          <w:rFonts w:ascii="Baskerville Old Face" w:hAnsi="Baskerville Old Face"/>
          <w:i w:val="0"/>
          <w:color w:val="000000" w:themeColor="text1"/>
          <w:sz w:val="24"/>
        </w:rPr>
      </w:pPr>
      <w:r w:rsidRPr="00E4625D">
        <w:rPr>
          <w:rFonts w:ascii="Baskerville Old Face" w:hAnsi="Baskerville Old Face"/>
          <w:i w:val="0"/>
          <w:color w:val="000000" w:themeColor="text1"/>
          <w:sz w:val="24"/>
        </w:rPr>
        <w:t>Probar el boton Guardar Docente</w:t>
      </w:r>
    </w:p>
    <w:p w:rsidR="003703E5" w:rsidRPr="00E4625D" w:rsidRDefault="003703E5" w:rsidP="003703E5">
      <w:pPr>
        <w:pStyle w:val="PSI-Comentario"/>
        <w:numPr>
          <w:ilvl w:val="0"/>
          <w:numId w:val="16"/>
        </w:numPr>
        <w:rPr>
          <w:rFonts w:ascii="Baskerville Old Face" w:hAnsi="Baskerville Old Face"/>
          <w:i w:val="0"/>
          <w:color w:val="000000" w:themeColor="text1"/>
          <w:sz w:val="24"/>
        </w:rPr>
      </w:pPr>
      <w:r w:rsidRPr="00E4625D">
        <w:rPr>
          <w:rFonts w:ascii="Baskerville Old Face" w:hAnsi="Baskerville Old Face"/>
          <w:i w:val="0"/>
          <w:color w:val="000000" w:themeColor="text1"/>
          <w:sz w:val="24"/>
        </w:rPr>
        <w:t>Probar la Interfaz de Usuario</w:t>
      </w:r>
    </w:p>
    <w:p w:rsidR="003703E5" w:rsidRPr="00E4625D" w:rsidRDefault="003703E5" w:rsidP="003703E5">
      <w:pPr>
        <w:pStyle w:val="PSI-Comentario"/>
        <w:numPr>
          <w:ilvl w:val="0"/>
          <w:numId w:val="16"/>
        </w:numPr>
        <w:rPr>
          <w:rFonts w:ascii="Baskerville Old Face" w:hAnsi="Baskerville Old Face"/>
          <w:i w:val="0"/>
          <w:color w:val="000000" w:themeColor="text1"/>
          <w:sz w:val="24"/>
        </w:rPr>
      </w:pPr>
      <w:r w:rsidRPr="00E4625D">
        <w:rPr>
          <w:rFonts w:ascii="Baskerville Old Face" w:hAnsi="Baskerville Old Face"/>
          <w:i w:val="0"/>
          <w:color w:val="000000" w:themeColor="text1"/>
          <w:sz w:val="24"/>
        </w:rPr>
        <w:t>Probar el rendimiento del sistema</w:t>
      </w:r>
    </w:p>
    <w:p w:rsidR="00760FA5" w:rsidRPr="00E4625D" w:rsidRDefault="002F6291" w:rsidP="004D40A5">
      <w:pPr>
        <w:pStyle w:val="PSI-Comentario"/>
        <w:numPr>
          <w:ilvl w:val="0"/>
          <w:numId w:val="16"/>
        </w:numPr>
        <w:rPr>
          <w:rFonts w:ascii="Baskerville Old Face" w:hAnsi="Baskerville Old Face"/>
          <w:i w:val="0"/>
          <w:color w:val="000000" w:themeColor="text1"/>
          <w:sz w:val="24"/>
        </w:rPr>
      </w:pPr>
      <w:r w:rsidRPr="00E4625D">
        <w:rPr>
          <w:rFonts w:ascii="Baskerville Old Face" w:hAnsi="Baskerville Old Face"/>
          <w:i w:val="0"/>
          <w:color w:val="000000" w:themeColor="text1"/>
          <w:sz w:val="24"/>
        </w:rPr>
        <w:t>Probar que los labels siguen a los textBox</w:t>
      </w:r>
    </w:p>
    <w:p w:rsidR="003703E5" w:rsidRPr="00E4625D" w:rsidRDefault="003703E5" w:rsidP="003703E5">
      <w:pPr>
        <w:pStyle w:val="PSI-Comentario"/>
        <w:ind w:left="469" w:firstLine="0"/>
        <w:rPr>
          <w:rFonts w:ascii="Baskerville Old Face" w:hAnsi="Baskerville Old Face"/>
          <w:i w:val="0"/>
          <w:color w:val="000000" w:themeColor="text1"/>
          <w:sz w:val="24"/>
        </w:rPr>
      </w:pPr>
    </w:p>
    <w:p w:rsidR="00F06F0E" w:rsidRPr="00E4625D" w:rsidRDefault="00F06F0E" w:rsidP="00F06F0E">
      <w:pPr>
        <w:pStyle w:val="PSI-Ttulo2"/>
        <w:rPr>
          <w:rFonts w:ascii="Baskerville Old Face" w:eastAsia="Calibri" w:hAnsi="Baskerville Old Face"/>
          <w:color w:val="FFC000" w:themeColor="accent4"/>
        </w:rPr>
      </w:pPr>
      <w:bookmarkStart w:id="5" w:name="_Toc29278825"/>
      <w:bookmarkStart w:id="6" w:name="_Toc257629336"/>
      <w:r w:rsidRPr="00E4625D">
        <w:rPr>
          <w:rFonts w:ascii="Baskerville Old Face" w:eastAsia="Calibri" w:hAnsi="Baskerville Old Face"/>
          <w:color w:val="FFC000" w:themeColor="accent4"/>
        </w:rPr>
        <w:t>&lt;Primera instancia del caso de prueba&gt;</w:t>
      </w:r>
      <w:bookmarkEnd w:id="5"/>
      <w:bookmarkEnd w:id="6"/>
    </w:p>
    <w:p w:rsidR="00F06F0E" w:rsidRPr="00E4625D" w:rsidRDefault="00F06F0E" w:rsidP="00F06F0E">
      <w:pPr>
        <w:ind w:left="720"/>
        <w:rPr>
          <w:rFonts w:ascii="Baskerville Old Face" w:hAnsi="Baskerville Old Face"/>
        </w:rPr>
      </w:pPr>
    </w:p>
    <w:p w:rsidR="00F06F0E" w:rsidRPr="00E4625D" w:rsidRDefault="00F06F0E" w:rsidP="00F06F0E">
      <w:pPr>
        <w:pStyle w:val="PSI-Ttulo2"/>
        <w:rPr>
          <w:rFonts w:ascii="Baskerville Old Face" w:hAnsi="Baskerville Old Face"/>
          <w:color w:val="FFC000" w:themeColor="accent4"/>
        </w:rPr>
      </w:pPr>
      <w:bookmarkStart w:id="7" w:name="_Toc29278826"/>
      <w:bookmarkStart w:id="8" w:name="_Toc257629337"/>
      <w:r w:rsidRPr="00E4625D">
        <w:rPr>
          <w:rFonts w:ascii="Baskerville Old Face" w:hAnsi="Baskerville Old Face"/>
          <w:color w:val="FFC000" w:themeColor="accent4"/>
        </w:rPr>
        <w:t>Descripción</w:t>
      </w:r>
      <w:bookmarkEnd w:id="7"/>
      <w:bookmarkEnd w:id="8"/>
    </w:p>
    <w:p w:rsidR="00F06F0E" w:rsidRPr="00E4625D" w:rsidRDefault="00F06F0E" w:rsidP="00F06F0E">
      <w:pPr>
        <w:pStyle w:val="PSI-Comentario"/>
        <w:rPr>
          <w:rFonts w:ascii="Baskerville Old Face" w:hAnsi="Baskerville Old Face"/>
        </w:rPr>
      </w:pPr>
      <w:r w:rsidRPr="00E4625D">
        <w:rPr>
          <w:rFonts w:ascii="Baskerville Old Face" w:hAnsi="Baskerville Old Face"/>
        </w:rPr>
        <w:t>[</w:t>
      </w:r>
      <w:r w:rsidR="00082ECE" w:rsidRPr="00E4625D">
        <w:rPr>
          <w:rFonts w:ascii="Baskerville Old Face" w:hAnsi="Baskerville Old Face"/>
        </w:rPr>
        <w:t>Realizar una b</w:t>
      </w:r>
      <w:r w:rsidRPr="00E4625D">
        <w:rPr>
          <w:rFonts w:ascii="Baskerville Old Face" w:hAnsi="Baskerville Old Face"/>
        </w:rPr>
        <w:t>reve descripción del desarrollo y objetivos del caso de prueba</w:t>
      </w:r>
      <w:r w:rsidR="00082ECE" w:rsidRPr="00E4625D">
        <w:rPr>
          <w:rFonts w:ascii="Baskerville Old Face" w:hAnsi="Baskerville Old Face"/>
        </w:rPr>
        <w:t>.</w:t>
      </w:r>
      <w:r w:rsidRPr="00E4625D">
        <w:rPr>
          <w:rFonts w:ascii="Baskerville Old Face" w:hAnsi="Baskerville Old Face"/>
        </w:rPr>
        <w:t>]</w:t>
      </w:r>
    </w:p>
    <w:p w:rsidR="00F06F0E" w:rsidRPr="00E4625D" w:rsidRDefault="00F06F0E" w:rsidP="00F06F0E">
      <w:pPr>
        <w:ind w:left="720"/>
        <w:jc w:val="both"/>
        <w:rPr>
          <w:rFonts w:ascii="Baskerville Old Face" w:hAnsi="Baskerville Old Face"/>
        </w:rPr>
      </w:pPr>
    </w:p>
    <w:p w:rsidR="00F06F0E" w:rsidRPr="00E4625D" w:rsidRDefault="00F06F0E" w:rsidP="00F06F0E">
      <w:pPr>
        <w:pStyle w:val="Ttulo2"/>
        <w:rPr>
          <w:rFonts w:ascii="Baskerville Old Face" w:hAnsi="Baskerville Old Face"/>
          <w:color w:val="FFC000" w:themeColor="accent4"/>
        </w:rPr>
      </w:pPr>
      <w:bookmarkStart w:id="9" w:name="_Toc29278827"/>
      <w:bookmarkStart w:id="10" w:name="_Toc257629338"/>
      <w:r w:rsidRPr="00E4625D">
        <w:rPr>
          <w:rFonts w:ascii="Baskerville Old Face" w:hAnsi="Baskerville Old Face"/>
          <w:color w:val="FFC000" w:themeColor="accent4"/>
        </w:rPr>
        <w:lastRenderedPageBreak/>
        <w:t>Condiciones de ejecución</w:t>
      </w:r>
      <w:bookmarkEnd w:id="9"/>
      <w:bookmarkEnd w:id="10"/>
    </w:p>
    <w:p w:rsidR="00F4601F" w:rsidRPr="00E4625D" w:rsidRDefault="00F4601F" w:rsidP="00F4601F">
      <w:pPr>
        <w:pStyle w:val="NormalWeb"/>
        <w:numPr>
          <w:ilvl w:val="0"/>
          <w:numId w:val="16"/>
        </w:numPr>
        <w:rPr>
          <w:rFonts w:ascii="Baskerville Old Face" w:hAnsi="Baskerville Old Face"/>
          <w:sz w:val="22"/>
          <w:szCs w:val="22"/>
        </w:rPr>
      </w:pPr>
      <w:r w:rsidRPr="00E4625D">
        <w:rPr>
          <w:rFonts w:ascii="Baskerville Old Face" w:hAnsi="Baskerville Old Face"/>
          <w:sz w:val="22"/>
          <w:szCs w:val="22"/>
        </w:rPr>
        <w:t xml:space="preserve">Debe existir un </w:t>
      </w:r>
      <w:r w:rsidRPr="00E4625D">
        <w:rPr>
          <w:rFonts w:ascii="Baskerville Old Face" w:hAnsi="Baskerville Old Face"/>
          <w:sz w:val="22"/>
          <w:szCs w:val="22"/>
        </w:rPr>
        <w:t>docente</w:t>
      </w:r>
      <w:r w:rsidRPr="00E4625D">
        <w:rPr>
          <w:rFonts w:ascii="Baskerville Old Face" w:hAnsi="Baskerville Old Face"/>
          <w:sz w:val="22"/>
          <w:szCs w:val="22"/>
        </w:rPr>
        <w:t xml:space="preserve"> cargado en la Base de Datos.</w:t>
      </w:r>
    </w:p>
    <w:p w:rsidR="00F4601F" w:rsidRPr="00E4625D" w:rsidRDefault="00F4601F" w:rsidP="00F4601F">
      <w:pPr>
        <w:pStyle w:val="NormalWeb"/>
        <w:numPr>
          <w:ilvl w:val="0"/>
          <w:numId w:val="16"/>
        </w:numPr>
        <w:rPr>
          <w:rFonts w:ascii="Baskerville Old Face" w:hAnsi="Baskerville Old Face"/>
          <w:sz w:val="22"/>
          <w:szCs w:val="22"/>
        </w:rPr>
      </w:pPr>
      <w:r w:rsidRPr="00E4625D">
        <w:rPr>
          <w:rFonts w:ascii="Baskerville Old Face" w:hAnsi="Baskerville Old Face"/>
          <w:sz w:val="22"/>
          <w:szCs w:val="22"/>
        </w:rPr>
        <w:t>El docente seleccionado debe poseer un</w:t>
      </w:r>
    </w:p>
    <w:p w:rsidR="00F4601F" w:rsidRPr="00E4625D" w:rsidRDefault="00F4601F" w:rsidP="00F4601F">
      <w:pPr>
        <w:pStyle w:val="NormalWeb"/>
        <w:rPr>
          <w:rFonts w:ascii="Baskerville Old Face" w:hAnsi="Baskerville Old Face"/>
        </w:rPr>
      </w:pPr>
      <w:r w:rsidRPr="00E4625D">
        <w:rPr>
          <w:rFonts w:ascii="Baskerville Old Face" w:hAnsi="Baskerville Old Face"/>
          <w:sz w:val="22"/>
          <w:szCs w:val="22"/>
        </w:rPr>
        <w:br/>
        <w:t xml:space="preserve">El Estudio seleccionado debe poseer un Artefacto asociado a el El Artefacto seleccionado debe poseer una muestra de Agua. </w:t>
      </w:r>
    </w:p>
    <w:p w:rsidR="00F06F0E" w:rsidRPr="00E4625D" w:rsidRDefault="00F06F0E" w:rsidP="00F06F0E">
      <w:pPr>
        <w:ind w:left="720"/>
        <w:jc w:val="both"/>
        <w:rPr>
          <w:rFonts w:ascii="Baskerville Old Face" w:hAnsi="Baskerville Old Face"/>
          <w:lang w:val="es-AR"/>
        </w:rPr>
      </w:pPr>
    </w:p>
    <w:p w:rsidR="00F06F0E" w:rsidRPr="00E4625D" w:rsidRDefault="00F06F0E" w:rsidP="00F06F0E">
      <w:pPr>
        <w:pStyle w:val="PSI-Ttulo2"/>
        <w:rPr>
          <w:rFonts w:ascii="Baskerville Old Face" w:hAnsi="Baskerville Old Face"/>
          <w:color w:val="FFC000" w:themeColor="accent4"/>
        </w:rPr>
      </w:pPr>
      <w:bookmarkStart w:id="11" w:name="_Toc29278828"/>
      <w:bookmarkStart w:id="12" w:name="_Toc257629339"/>
      <w:r w:rsidRPr="00E4625D">
        <w:rPr>
          <w:rFonts w:ascii="Baskerville Old Face" w:hAnsi="Baskerville Old Face"/>
          <w:color w:val="FFC000" w:themeColor="accent4"/>
        </w:rPr>
        <w:t>Entrada</w:t>
      </w:r>
      <w:bookmarkEnd w:id="11"/>
      <w:bookmarkEnd w:id="12"/>
    </w:p>
    <w:p w:rsidR="00241CAA" w:rsidRPr="00E4625D" w:rsidRDefault="00241CAA" w:rsidP="00241CAA">
      <w:pPr>
        <w:pStyle w:val="NormalWeb"/>
        <w:rPr>
          <w:rFonts w:ascii="Baskerville Old Face" w:hAnsi="Baskerville Old Face"/>
          <w:sz w:val="22"/>
          <w:szCs w:val="22"/>
        </w:rPr>
      </w:pPr>
      <w:bookmarkStart w:id="13" w:name="_Toc29278829"/>
      <w:bookmarkStart w:id="14" w:name="_Toc257629340"/>
      <w:r w:rsidRPr="00E4625D">
        <w:rPr>
          <w:rFonts w:ascii="Baskerville Old Face" w:hAnsi="Baskerville Old Face"/>
          <w:sz w:val="22"/>
          <w:szCs w:val="22"/>
        </w:rPr>
        <w:t>Paso 1: Ingresar al sistema.</w:t>
      </w:r>
      <w:r w:rsidRPr="00E4625D">
        <w:rPr>
          <w:rFonts w:ascii="Baskerville Old Face" w:hAnsi="Baskerville Old Face"/>
          <w:sz w:val="22"/>
          <w:szCs w:val="22"/>
        </w:rPr>
        <w:br/>
        <w:t xml:space="preserve">R: Se ingresa </w:t>
      </w:r>
      <w:r w:rsidRPr="00E4625D">
        <w:rPr>
          <w:rFonts w:ascii="Baskerville Old Face" w:hAnsi="Baskerville Old Face"/>
          <w:sz w:val="22"/>
          <w:szCs w:val="22"/>
        </w:rPr>
        <w:t xml:space="preserve">al </w:t>
      </w:r>
      <w:r w:rsidR="00A46F78" w:rsidRPr="00E4625D">
        <w:rPr>
          <w:rFonts w:ascii="Baskerville Old Face" w:hAnsi="Baskerville Old Face"/>
          <w:sz w:val="22"/>
          <w:szCs w:val="22"/>
        </w:rPr>
        <w:t>GEF</w:t>
      </w:r>
      <w:r w:rsidRPr="00E4625D">
        <w:rPr>
          <w:rFonts w:ascii="Baskerville Old Face" w:hAnsi="Baskerville Old Face"/>
          <w:sz w:val="22"/>
          <w:szCs w:val="22"/>
        </w:rPr>
        <w:t xml:space="preserve">. </w:t>
      </w:r>
    </w:p>
    <w:p w:rsidR="00241CAA" w:rsidRPr="00E4625D" w:rsidRDefault="00241CAA" w:rsidP="00241CAA">
      <w:pPr>
        <w:pStyle w:val="NormalWeb"/>
        <w:rPr>
          <w:rFonts w:ascii="Baskerville Old Face" w:hAnsi="Baskerville Old Face"/>
        </w:rPr>
      </w:pPr>
      <w:r w:rsidRPr="00E4625D">
        <w:rPr>
          <w:rFonts w:ascii="Baskerville Old Face" w:hAnsi="Baskerville Old Face"/>
          <w:sz w:val="22"/>
          <w:szCs w:val="22"/>
        </w:rPr>
        <w:t xml:space="preserve">Paso 2: </w:t>
      </w:r>
      <w:r w:rsidR="00A9346E" w:rsidRPr="00E4625D">
        <w:rPr>
          <w:rFonts w:ascii="Baskerville Old Face" w:hAnsi="Baskerville Old Face"/>
          <w:sz w:val="22"/>
          <w:szCs w:val="22"/>
        </w:rPr>
        <w:t>ingresar a la pestaña Docente</w:t>
      </w:r>
      <w:r w:rsidRPr="00E4625D">
        <w:rPr>
          <w:rFonts w:ascii="Baskerville Old Face" w:hAnsi="Baskerville Old Face"/>
          <w:sz w:val="22"/>
          <w:szCs w:val="22"/>
        </w:rPr>
        <w:t>.</w:t>
      </w:r>
      <w:r w:rsidRPr="00E4625D">
        <w:rPr>
          <w:rFonts w:ascii="Baskerville Old Face" w:hAnsi="Baskerville Old Face"/>
          <w:sz w:val="22"/>
          <w:szCs w:val="22"/>
        </w:rPr>
        <w:br/>
        <w:t xml:space="preserve">R: </w:t>
      </w:r>
      <w:r w:rsidR="00A9346E" w:rsidRPr="00E4625D">
        <w:rPr>
          <w:rFonts w:ascii="Baskerville Old Face" w:hAnsi="Baskerville Old Face"/>
          <w:sz w:val="22"/>
          <w:szCs w:val="22"/>
        </w:rPr>
        <w:t>se ingresa a la pestaña docente</w:t>
      </w:r>
      <w:r w:rsidRPr="00E4625D">
        <w:rPr>
          <w:rFonts w:ascii="Baskerville Old Face" w:hAnsi="Baskerville Old Face"/>
          <w:sz w:val="22"/>
          <w:szCs w:val="22"/>
        </w:rPr>
        <w:t xml:space="preserve"> </w:t>
      </w:r>
    </w:p>
    <w:p w:rsidR="00A87B1B" w:rsidRPr="00E4625D" w:rsidRDefault="00241CAA" w:rsidP="00241CAA">
      <w:pPr>
        <w:pStyle w:val="NormalWeb"/>
        <w:rPr>
          <w:rFonts w:ascii="Baskerville Old Face" w:hAnsi="Baskerville Old Face"/>
          <w:sz w:val="22"/>
          <w:szCs w:val="22"/>
        </w:rPr>
      </w:pPr>
      <w:r w:rsidRPr="00E4625D">
        <w:rPr>
          <w:rFonts w:ascii="Baskerville Old Face" w:hAnsi="Baskerville Old Face"/>
          <w:sz w:val="22"/>
          <w:szCs w:val="22"/>
        </w:rPr>
        <w:t xml:space="preserve">Paso 3: Seleccionar </w:t>
      </w:r>
      <w:r w:rsidR="00A9346E" w:rsidRPr="00E4625D">
        <w:rPr>
          <w:rFonts w:ascii="Baskerville Old Face" w:hAnsi="Baskerville Old Face"/>
          <w:sz w:val="22"/>
          <w:szCs w:val="22"/>
        </w:rPr>
        <w:t>Nuevo Docente</w:t>
      </w:r>
      <w:r w:rsidRPr="00E4625D">
        <w:rPr>
          <w:rFonts w:ascii="Baskerville Old Face" w:hAnsi="Baskerville Old Face"/>
          <w:sz w:val="22"/>
          <w:szCs w:val="22"/>
        </w:rPr>
        <w:t>.</w:t>
      </w:r>
      <w:r w:rsidRPr="00E4625D">
        <w:rPr>
          <w:rFonts w:ascii="Baskerville Old Face" w:hAnsi="Baskerville Old Face"/>
          <w:sz w:val="22"/>
          <w:szCs w:val="22"/>
        </w:rPr>
        <w:br/>
        <w:t xml:space="preserve">R: Se </w:t>
      </w:r>
      <w:r w:rsidR="00A87B1B" w:rsidRPr="00E4625D">
        <w:rPr>
          <w:rFonts w:ascii="Baskerville Old Face" w:hAnsi="Baskerville Old Face"/>
          <w:sz w:val="22"/>
          <w:szCs w:val="22"/>
        </w:rPr>
        <w:t>abre el panel para la creacion de un nuevo docente.</w:t>
      </w:r>
    </w:p>
    <w:p w:rsidR="00A87B1B" w:rsidRPr="00E4625D" w:rsidRDefault="00A87B1B" w:rsidP="00241CAA">
      <w:pPr>
        <w:pStyle w:val="NormalWeb"/>
        <w:rPr>
          <w:rFonts w:ascii="Baskerville Old Face" w:hAnsi="Baskerville Old Face"/>
          <w:sz w:val="22"/>
          <w:szCs w:val="22"/>
        </w:rPr>
      </w:pPr>
      <w:r w:rsidRPr="00E4625D">
        <w:rPr>
          <w:rFonts w:ascii="Baskerville Old Face" w:hAnsi="Baskerville Old Face"/>
          <w:sz w:val="22"/>
          <w:szCs w:val="22"/>
        </w:rPr>
        <w:t>Paso 4: seleccionar Guardar Docente</w:t>
      </w:r>
    </w:p>
    <w:p w:rsidR="00A87B1B" w:rsidRPr="00E4625D" w:rsidRDefault="00A87B1B" w:rsidP="00241CAA">
      <w:pPr>
        <w:pStyle w:val="NormalWeb"/>
        <w:rPr>
          <w:rFonts w:ascii="Baskerville Old Face" w:hAnsi="Baskerville Old Face"/>
          <w:sz w:val="22"/>
          <w:szCs w:val="22"/>
        </w:rPr>
      </w:pPr>
      <w:r w:rsidRPr="00E4625D">
        <w:rPr>
          <w:rFonts w:ascii="Baskerville Old Face" w:hAnsi="Baskerville Old Face"/>
          <w:sz w:val="22"/>
          <w:szCs w:val="22"/>
        </w:rPr>
        <w:t xml:space="preserve">R: se ingresan los datos requeridos para el guardado del docente, se </w:t>
      </w:r>
      <w:r w:rsidR="00241CAA" w:rsidRPr="00E4625D">
        <w:rPr>
          <w:rFonts w:ascii="Baskerville Old Face" w:hAnsi="Baskerville Old Face"/>
          <w:sz w:val="22"/>
          <w:szCs w:val="22"/>
        </w:rPr>
        <w:t xml:space="preserve"> </w:t>
      </w:r>
      <w:r w:rsidRPr="00E4625D">
        <w:rPr>
          <w:rFonts w:ascii="Baskerville Old Face" w:hAnsi="Baskerville Old Face"/>
          <w:sz w:val="22"/>
          <w:szCs w:val="22"/>
        </w:rPr>
        <w:t>guarda el docente</w:t>
      </w:r>
    </w:p>
    <w:p w:rsidR="00241CAA" w:rsidRPr="00E4625D" w:rsidRDefault="00241CAA" w:rsidP="00241CAA">
      <w:pPr>
        <w:pStyle w:val="NormalWeb"/>
        <w:rPr>
          <w:rFonts w:ascii="Baskerville Old Face" w:hAnsi="Baskerville Old Face"/>
          <w:sz w:val="22"/>
          <w:szCs w:val="22"/>
        </w:rPr>
      </w:pPr>
      <w:r w:rsidRPr="00E4625D">
        <w:rPr>
          <w:rFonts w:ascii="Baskerville Old Face" w:hAnsi="Baskerville Old Face"/>
          <w:sz w:val="22"/>
          <w:szCs w:val="22"/>
        </w:rPr>
        <w:t xml:space="preserve">Paso 4: </w:t>
      </w:r>
      <w:r w:rsidR="00267064" w:rsidRPr="00E4625D">
        <w:rPr>
          <w:rFonts w:ascii="Baskerville Old Face" w:hAnsi="Baskerville Old Face"/>
          <w:sz w:val="22"/>
          <w:szCs w:val="22"/>
        </w:rPr>
        <w:t>Buscar Un Docente</w:t>
      </w:r>
      <w:r w:rsidR="002A710E" w:rsidRPr="00E4625D">
        <w:rPr>
          <w:rFonts w:ascii="Baskerville Old Face" w:hAnsi="Baskerville Old Face"/>
          <w:sz w:val="22"/>
          <w:szCs w:val="22"/>
        </w:rPr>
        <w:t xml:space="preserve"> por nombre</w:t>
      </w:r>
    </w:p>
    <w:p w:rsidR="00267064" w:rsidRPr="00E4625D" w:rsidRDefault="00267064" w:rsidP="00241CAA">
      <w:pPr>
        <w:pStyle w:val="NormalWeb"/>
        <w:rPr>
          <w:rFonts w:ascii="Baskerville Old Face" w:hAnsi="Baskerville Old Face"/>
          <w:sz w:val="22"/>
          <w:szCs w:val="22"/>
        </w:rPr>
      </w:pPr>
      <w:r w:rsidRPr="00E4625D">
        <w:rPr>
          <w:rFonts w:ascii="Baskerville Old Face" w:hAnsi="Baskerville Old Face"/>
          <w:sz w:val="22"/>
          <w:szCs w:val="22"/>
        </w:rPr>
        <w:t xml:space="preserve">R: </w:t>
      </w:r>
      <w:r w:rsidR="002A710E" w:rsidRPr="00E4625D">
        <w:rPr>
          <w:rFonts w:ascii="Baskerville Old Face" w:hAnsi="Baskerville Old Face"/>
          <w:sz w:val="22"/>
          <w:szCs w:val="22"/>
        </w:rPr>
        <w:t xml:space="preserve">se ingrese el nombre de un docente al cual se desea buscar en el textBox, </w:t>
      </w:r>
      <w:r w:rsidR="005F780C" w:rsidRPr="00E4625D">
        <w:rPr>
          <w:rFonts w:ascii="Baskerville Old Face" w:hAnsi="Baskerville Old Face"/>
          <w:sz w:val="22"/>
          <w:szCs w:val="22"/>
        </w:rPr>
        <w:t xml:space="preserve">no </w:t>
      </w:r>
      <w:r w:rsidR="002A710E" w:rsidRPr="00E4625D">
        <w:rPr>
          <w:rFonts w:ascii="Baskerville Old Face" w:hAnsi="Baskerville Old Face"/>
          <w:sz w:val="22"/>
          <w:szCs w:val="22"/>
        </w:rPr>
        <w:t>se busca</w:t>
      </w:r>
      <w:r w:rsidR="005F780C" w:rsidRPr="00E4625D">
        <w:rPr>
          <w:rFonts w:ascii="Baskerville Old Face" w:hAnsi="Baskerville Old Face"/>
          <w:sz w:val="22"/>
          <w:szCs w:val="22"/>
        </w:rPr>
        <w:t xml:space="preserve"> por lo que no se muestra en la taba el docente buscado</w:t>
      </w:r>
      <w:r w:rsidR="002A710E" w:rsidRPr="00E4625D">
        <w:rPr>
          <w:rFonts w:ascii="Baskerville Old Face" w:hAnsi="Baskerville Old Face"/>
          <w:sz w:val="22"/>
          <w:szCs w:val="22"/>
        </w:rPr>
        <w:t>.</w:t>
      </w:r>
    </w:p>
    <w:p w:rsidR="002A710E" w:rsidRPr="00E4625D" w:rsidRDefault="002A710E" w:rsidP="00241CAA">
      <w:pPr>
        <w:pStyle w:val="NormalWeb"/>
        <w:rPr>
          <w:rFonts w:ascii="Baskerville Old Face" w:hAnsi="Baskerville Old Face"/>
          <w:sz w:val="22"/>
          <w:szCs w:val="22"/>
        </w:rPr>
      </w:pPr>
      <w:r w:rsidRPr="00E4625D">
        <w:rPr>
          <w:rFonts w:ascii="Baskerville Old Face" w:hAnsi="Baskerville Old Face"/>
          <w:sz w:val="22"/>
          <w:szCs w:val="22"/>
        </w:rPr>
        <w:t>Paso 5: Buscar un Docente por Cargo</w:t>
      </w:r>
    </w:p>
    <w:p w:rsidR="002A710E" w:rsidRPr="00E4625D" w:rsidRDefault="002A710E" w:rsidP="00241CAA">
      <w:pPr>
        <w:pStyle w:val="NormalWeb"/>
        <w:rPr>
          <w:rFonts w:ascii="Baskerville Old Face" w:hAnsi="Baskerville Old Face"/>
          <w:sz w:val="22"/>
          <w:szCs w:val="22"/>
        </w:rPr>
      </w:pPr>
      <w:r w:rsidRPr="00E4625D">
        <w:rPr>
          <w:rFonts w:ascii="Baskerville Old Face" w:hAnsi="Baskerville Old Face"/>
          <w:sz w:val="22"/>
          <w:szCs w:val="22"/>
        </w:rPr>
        <w:t xml:space="preserve">R: se ingrese el </w:t>
      </w:r>
      <w:r w:rsidRPr="00E4625D">
        <w:rPr>
          <w:rFonts w:ascii="Baskerville Old Face" w:hAnsi="Baskerville Old Face"/>
          <w:sz w:val="22"/>
          <w:szCs w:val="22"/>
        </w:rPr>
        <w:t>cargo</w:t>
      </w:r>
      <w:r w:rsidRPr="00E4625D">
        <w:rPr>
          <w:rFonts w:ascii="Baskerville Old Face" w:hAnsi="Baskerville Old Face"/>
          <w:sz w:val="22"/>
          <w:szCs w:val="22"/>
        </w:rPr>
        <w:t xml:space="preserve"> de un docente al cual se desea buscar en el textBox, se busca.</w:t>
      </w:r>
    </w:p>
    <w:p w:rsidR="00515413" w:rsidRPr="00E4625D" w:rsidRDefault="00515413" w:rsidP="00515413">
      <w:pPr>
        <w:pStyle w:val="NormalWeb"/>
        <w:rPr>
          <w:rFonts w:ascii="Baskerville Old Face" w:hAnsi="Baskerville Old Face"/>
          <w:sz w:val="22"/>
          <w:szCs w:val="22"/>
        </w:rPr>
      </w:pPr>
      <w:r w:rsidRPr="00E4625D">
        <w:rPr>
          <w:rFonts w:ascii="Baskerville Old Face" w:hAnsi="Baskerville Old Face"/>
          <w:sz w:val="22"/>
          <w:szCs w:val="22"/>
        </w:rPr>
        <w:t xml:space="preserve">Paso </w:t>
      </w:r>
      <w:r w:rsidR="002D684B" w:rsidRPr="00E4625D">
        <w:rPr>
          <w:rFonts w:ascii="Baskerville Old Face" w:hAnsi="Baskerville Old Face"/>
          <w:sz w:val="22"/>
          <w:szCs w:val="22"/>
        </w:rPr>
        <w:t>6</w:t>
      </w:r>
      <w:r w:rsidRPr="00E4625D">
        <w:rPr>
          <w:rFonts w:ascii="Baskerville Old Face" w:hAnsi="Baskerville Old Face"/>
          <w:sz w:val="22"/>
          <w:szCs w:val="22"/>
        </w:rPr>
        <w:t xml:space="preserve">: Buscar un Docente por </w:t>
      </w:r>
      <w:r w:rsidRPr="00E4625D">
        <w:rPr>
          <w:rFonts w:ascii="Baskerville Old Face" w:hAnsi="Baskerville Old Face"/>
          <w:sz w:val="22"/>
          <w:szCs w:val="22"/>
        </w:rPr>
        <w:t>Categoria</w:t>
      </w:r>
    </w:p>
    <w:p w:rsidR="00515413" w:rsidRPr="00E4625D" w:rsidRDefault="00515413" w:rsidP="00515413">
      <w:pPr>
        <w:pStyle w:val="NormalWeb"/>
        <w:rPr>
          <w:rFonts w:ascii="Baskerville Old Face" w:hAnsi="Baskerville Old Face"/>
          <w:sz w:val="22"/>
          <w:szCs w:val="22"/>
        </w:rPr>
      </w:pPr>
      <w:r w:rsidRPr="00E4625D">
        <w:rPr>
          <w:rFonts w:ascii="Baskerville Old Face" w:hAnsi="Baskerville Old Face"/>
          <w:sz w:val="22"/>
          <w:szCs w:val="22"/>
        </w:rPr>
        <w:t xml:space="preserve">R: se ingrese </w:t>
      </w:r>
      <w:r w:rsidRPr="00E4625D">
        <w:rPr>
          <w:rFonts w:ascii="Baskerville Old Face" w:hAnsi="Baskerville Old Face"/>
          <w:sz w:val="22"/>
          <w:szCs w:val="22"/>
        </w:rPr>
        <w:t xml:space="preserve">la Categoria </w:t>
      </w:r>
      <w:r w:rsidRPr="00E4625D">
        <w:rPr>
          <w:rFonts w:ascii="Baskerville Old Face" w:hAnsi="Baskerville Old Face"/>
          <w:sz w:val="22"/>
          <w:szCs w:val="22"/>
        </w:rPr>
        <w:t>de un docente al cual se desea buscar en el textBox,</w:t>
      </w:r>
      <w:r w:rsidR="00725E93" w:rsidRPr="00E4625D">
        <w:rPr>
          <w:rFonts w:ascii="Baskerville Old Face" w:hAnsi="Baskerville Old Face"/>
          <w:sz w:val="22"/>
          <w:szCs w:val="22"/>
        </w:rPr>
        <w:t xml:space="preserve">no </w:t>
      </w:r>
      <w:r w:rsidRPr="00E4625D">
        <w:rPr>
          <w:rFonts w:ascii="Baskerville Old Face" w:hAnsi="Baskerville Old Face"/>
          <w:sz w:val="22"/>
          <w:szCs w:val="22"/>
        </w:rPr>
        <w:t xml:space="preserve"> se busca</w:t>
      </w:r>
      <w:r w:rsidR="00725E93" w:rsidRPr="00E4625D">
        <w:rPr>
          <w:rFonts w:ascii="Baskerville Old Face" w:hAnsi="Baskerville Old Face"/>
          <w:sz w:val="22"/>
          <w:szCs w:val="22"/>
        </w:rPr>
        <w:t xml:space="preserve"> </w:t>
      </w:r>
      <w:r w:rsidR="00725E93" w:rsidRPr="00E4625D">
        <w:rPr>
          <w:rFonts w:ascii="Baskerville Old Face" w:hAnsi="Baskerville Old Face"/>
          <w:sz w:val="22"/>
          <w:szCs w:val="22"/>
        </w:rPr>
        <w:t xml:space="preserve"> </w:t>
      </w:r>
      <w:r w:rsidR="00725E93" w:rsidRPr="00E4625D">
        <w:rPr>
          <w:rFonts w:ascii="Baskerville Old Face" w:hAnsi="Baskerville Old Face"/>
          <w:sz w:val="22"/>
          <w:szCs w:val="22"/>
        </w:rPr>
        <w:t>por lo que no</w:t>
      </w:r>
      <w:r w:rsidR="00725E93" w:rsidRPr="00E4625D">
        <w:rPr>
          <w:rFonts w:ascii="Baskerville Old Face" w:hAnsi="Baskerville Old Face"/>
          <w:sz w:val="22"/>
          <w:szCs w:val="22"/>
        </w:rPr>
        <w:t xml:space="preserve"> se muestra en la tabla el docente buscado</w:t>
      </w:r>
    </w:p>
    <w:p w:rsidR="002D684B" w:rsidRPr="00E4625D" w:rsidRDefault="002D684B" w:rsidP="002D684B">
      <w:pPr>
        <w:pStyle w:val="NormalWeb"/>
        <w:rPr>
          <w:rFonts w:ascii="Baskerville Old Face" w:hAnsi="Baskerville Old Face"/>
          <w:sz w:val="22"/>
          <w:szCs w:val="22"/>
        </w:rPr>
      </w:pPr>
      <w:r w:rsidRPr="00E4625D">
        <w:rPr>
          <w:rFonts w:ascii="Baskerville Old Face" w:hAnsi="Baskerville Old Face"/>
          <w:sz w:val="22"/>
          <w:szCs w:val="22"/>
        </w:rPr>
        <w:t xml:space="preserve">Paso </w:t>
      </w:r>
      <w:r w:rsidR="001A6704" w:rsidRPr="00E4625D">
        <w:rPr>
          <w:rFonts w:ascii="Baskerville Old Face" w:hAnsi="Baskerville Old Face"/>
          <w:sz w:val="22"/>
          <w:szCs w:val="22"/>
        </w:rPr>
        <w:t>7</w:t>
      </w:r>
      <w:r w:rsidRPr="00E4625D">
        <w:rPr>
          <w:rFonts w:ascii="Baskerville Old Face" w:hAnsi="Baskerville Old Face"/>
          <w:sz w:val="22"/>
          <w:szCs w:val="22"/>
        </w:rPr>
        <w:t xml:space="preserve">: Buscar un Docente por </w:t>
      </w:r>
      <w:r w:rsidRPr="00E4625D">
        <w:rPr>
          <w:rFonts w:ascii="Baskerville Old Face" w:hAnsi="Baskerville Old Face"/>
          <w:sz w:val="22"/>
          <w:szCs w:val="22"/>
        </w:rPr>
        <w:t>DNI</w:t>
      </w:r>
    </w:p>
    <w:p w:rsidR="002D684B" w:rsidRPr="00E4625D" w:rsidRDefault="002D684B" w:rsidP="002D684B">
      <w:pPr>
        <w:pStyle w:val="NormalWeb"/>
        <w:rPr>
          <w:rFonts w:ascii="Baskerville Old Face" w:hAnsi="Baskerville Old Face"/>
          <w:sz w:val="22"/>
          <w:szCs w:val="22"/>
        </w:rPr>
      </w:pPr>
      <w:r w:rsidRPr="00E4625D">
        <w:rPr>
          <w:rFonts w:ascii="Baskerville Old Face" w:hAnsi="Baskerville Old Face"/>
          <w:sz w:val="22"/>
          <w:szCs w:val="22"/>
        </w:rPr>
        <w:t xml:space="preserve">R: se ingrese el </w:t>
      </w:r>
      <w:r w:rsidRPr="00E4625D">
        <w:rPr>
          <w:rFonts w:ascii="Baskerville Old Face" w:hAnsi="Baskerville Old Face"/>
          <w:sz w:val="22"/>
          <w:szCs w:val="22"/>
        </w:rPr>
        <w:t>DNI</w:t>
      </w:r>
      <w:r w:rsidRPr="00E4625D">
        <w:rPr>
          <w:rFonts w:ascii="Baskerville Old Face" w:hAnsi="Baskerville Old Face"/>
          <w:sz w:val="22"/>
          <w:szCs w:val="22"/>
        </w:rPr>
        <w:t xml:space="preserve"> de un docente al cual se desea buscar en el textBox, </w:t>
      </w:r>
      <w:r w:rsidR="003439F1" w:rsidRPr="00E4625D">
        <w:rPr>
          <w:rFonts w:ascii="Baskerville Old Face" w:hAnsi="Baskerville Old Face"/>
          <w:sz w:val="22"/>
          <w:szCs w:val="22"/>
        </w:rPr>
        <w:t xml:space="preserve">no </w:t>
      </w:r>
      <w:r w:rsidRPr="00E4625D">
        <w:rPr>
          <w:rFonts w:ascii="Baskerville Old Face" w:hAnsi="Baskerville Old Face"/>
          <w:sz w:val="22"/>
          <w:szCs w:val="22"/>
        </w:rPr>
        <w:t>se busca</w:t>
      </w:r>
      <w:r w:rsidR="00725E93" w:rsidRPr="00E4625D">
        <w:rPr>
          <w:rFonts w:ascii="Baskerville Old Face" w:hAnsi="Baskerville Old Face"/>
          <w:sz w:val="22"/>
          <w:szCs w:val="22"/>
        </w:rPr>
        <w:t xml:space="preserve"> </w:t>
      </w:r>
      <w:r w:rsidR="003439F1" w:rsidRPr="00E4625D">
        <w:rPr>
          <w:rFonts w:ascii="Baskerville Old Face" w:hAnsi="Baskerville Old Face"/>
          <w:sz w:val="22"/>
          <w:szCs w:val="22"/>
        </w:rPr>
        <w:t xml:space="preserve">por lo que no se </w:t>
      </w:r>
      <w:r w:rsidR="00725E93" w:rsidRPr="00E4625D">
        <w:rPr>
          <w:rFonts w:ascii="Baskerville Old Face" w:hAnsi="Baskerville Old Face"/>
          <w:sz w:val="22"/>
          <w:szCs w:val="22"/>
        </w:rPr>
        <w:t>muestra en la tabla el docente buscado</w:t>
      </w:r>
    </w:p>
    <w:p w:rsidR="00725E93" w:rsidRPr="00E4625D" w:rsidRDefault="00725E93" w:rsidP="00241CAA">
      <w:pPr>
        <w:pStyle w:val="NormalWeb"/>
        <w:rPr>
          <w:rFonts w:ascii="Baskerville Old Face" w:hAnsi="Baskerville Old Face"/>
          <w:sz w:val="22"/>
          <w:szCs w:val="22"/>
        </w:rPr>
      </w:pPr>
      <w:r w:rsidRPr="00E4625D">
        <w:rPr>
          <w:rFonts w:ascii="Baskerville Old Face" w:hAnsi="Baskerville Old Face"/>
          <w:sz w:val="22"/>
          <w:szCs w:val="22"/>
        </w:rPr>
        <w:t>Paso 8: Mostrar Tabla:</w:t>
      </w:r>
    </w:p>
    <w:p w:rsidR="00241CAA" w:rsidRDefault="00241CAA" w:rsidP="00241CAA">
      <w:pPr>
        <w:pStyle w:val="NormalWeb"/>
        <w:rPr>
          <w:rFonts w:ascii="Baskerville Old Face" w:hAnsi="Baskerville Old Face"/>
          <w:sz w:val="22"/>
          <w:szCs w:val="22"/>
        </w:rPr>
      </w:pPr>
      <w:r w:rsidRPr="00E4625D">
        <w:rPr>
          <w:rFonts w:ascii="Baskerville Old Face" w:hAnsi="Baskerville Old Face"/>
          <w:sz w:val="22"/>
          <w:szCs w:val="22"/>
        </w:rPr>
        <w:t xml:space="preserve">R: </w:t>
      </w:r>
      <w:r w:rsidR="00725E93" w:rsidRPr="00E4625D">
        <w:rPr>
          <w:rFonts w:ascii="Baskerville Old Face" w:hAnsi="Baskerville Old Face"/>
          <w:sz w:val="22"/>
          <w:szCs w:val="22"/>
        </w:rPr>
        <w:t xml:space="preserve">Se muestra la tabla </w:t>
      </w:r>
      <w:r w:rsidR="00CD52C0">
        <w:rPr>
          <w:rFonts w:ascii="Baskerville Old Face" w:hAnsi="Baskerville Old Face"/>
          <w:sz w:val="22"/>
          <w:szCs w:val="22"/>
        </w:rPr>
        <w:t>la lista de</w:t>
      </w:r>
      <w:r w:rsidR="00725E93" w:rsidRPr="00E4625D">
        <w:rPr>
          <w:rFonts w:ascii="Baskerville Old Face" w:hAnsi="Baskerville Old Face"/>
          <w:sz w:val="22"/>
          <w:szCs w:val="22"/>
        </w:rPr>
        <w:t xml:space="preserve"> los docentes cargados en la Base de Datos</w:t>
      </w:r>
      <w:r w:rsidRPr="00E4625D">
        <w:rPr>
          <w:rFonts w:ascii="Baskerville Old Face" w:hAnsi="Baskerville Old Face"/>
          <w:sz w:val="22"/>
          <w:szCs w:val="22"/>
        </w:rPr>
        <w:t xml:space="preserve"> </w:t>
      </w:r>
    </w:p>
    <w:p w:rsidR="002F369C" w:rsidRDefault="002F369C" w:rsidP="00241CAA">
      <w:pPr>
        <w:pStyle w:val="NormalWeb"/>
        <w:rPr>
          <w:rFonts w:ascii="Baskerville Old Face" w:hAnsi="Baskerville Old Face"/>
        </w:rPr>
      </w:pPr>
      <w:r>
        <w:rPr>
          <w:rFonts w:ascii="Baskerville Old Face" w:hAnsi="Baskerville Old Face"/>
        </w:rPr>
        <w:t>Paso 9: Eliminar registro de un docente</w:t>
      </w:r>
    </w:p>
    <w:p w:rsidR="002F369C" w:rsidRDefault="002F369C" w:rsidP="00241CAA">
      <w:pPr>
        <w:pStyle w:val="NormalWeb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R: se elimina correctamente</w:t>
      </w:r>
      <w:r w:rsidR="00CD52C0">
        <w:rPr>
          <w:rFonts w:ascii="Baskerville Old Face" w:hAnsi="Baskerville Old Face"/>
        </w:rPr>
        <w:t xml:space="preserve"> el docente</w:t>
      </w:r>
    </w:p>
    <w:p w:rsidR="008714B8" w:rsidRDefault="008714B8" w:rsidP="00241CAA">
      <w:pPr>
        <w:pStyle w:val="NormalWeb"/>
        <w:rPr>
          <w:rFonts w:ascii="Baskerville Old Face" w:hAnsi="Baskerville Old Face"/>
        </w:rPr>
      </w:pPr>
      <w:r>
        <w:rPr>
          <w:rFonts w:ascii="Baskerville Old Face" w:hAnsi="Baskerville Old Face"/>
        </w:rPr>
        <w:t>Paso 10: diseño de interfaz de Usuario</w:t>
      </w:r>
    </w:p>
    <w:p w:rsidR="008714B8" w:rsidRPr="00E4625D" w:rsidRDefault="008714B8" w:rsidP="00241CAA">
      <w:pPr>
        <w:pStyle w:val="NormalWeb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R: </w:t>
      </w:r>
      <w:r w:rsidR="008C6F42">
        <w:rPr>
          <w:rFonts w:ascii="Baskerville Old Face" w:hAnsi="Baskerville Old Face"/>
        </w:rPr>
        <w:t>la interfaz cumple con el diseño.</w:t>
      </w:r>
    </w:p>
    <w:p w:rsidR="00F06F0E" w:rsidRPr="00E4625D" w:rsidRDefault="00F06F0E" w:rsidP="00F06F0E">
      <w:pPr>
        <w:pStyle w:val="Ttulo2"/>
        <w:rPr>
          <w:rFonts w:ascii="Baskerville Old Face" w:hAnsi="Baskerville Old Face"/>
          <w:color w:val="FFC000" w:themeColor="accent4"/>
        </w:rPr>
      </w:pPr>
      <w:r w:rsidRPr="00E4625D">
        <w:rPr>
          <w:rFonts w:ascii="Baskerville Old Face" w:hAnsi="Baskerville Old Face"/>
          <w:color w:val="FFC000" w:themeColor="accent4"/>
        </w:rPr>
        <w:t>Resultado esperado</w:t>
      </w:r>
      <w:bookmarkEnd w:id="13"/>
      <w:bookmarkEnd w:id="14"/>
    </w:p>
    <w:p w:rsidR="00F06F0E" w:rsidRPr="00E4625D" w:rsidRDefault="00922AE1" w:rsidP="00E4625D">
      <w:pPr>
        <w:rPr>
          <w:rFonts w:ascii="Baskerville Old Face" w:hAnsi="Baskerville Old Face"/>
          <w:lang w:val="es-AR"/>
        </w:rPr>
      </w:pPr>
      <w:r>
        <w:rPr>
          <w:rFonts w:ascii="Baskerville Old Face" w:hAnsi="Baskerville Old Face"/>
          <w:lang w:val="es-AR"/>
        </w:rPr>
        <w:t>Poder agregar, eliminar y por buscar un Docente</w:t>
      </w:r>
      <w:r w:rsidR="001B0DCB">
        <w:rPr>
          <w:rFonts w:ascii="Baskerville Old Face" w:hAnsi="Baskerville Old Face"/>
          <w:lang w:val="es-AR"/>
        </w:rPr>
        <w:t xml:space="preserve"> por sus diferentes atributos</w:t>
      </w:r>
      <w:r w:rsidR="002231D0">
        <w:rPr>
          <w:rFonts w:ascii="Baskerville Old Face" w:hAnsi="Baskerville Old Face"/>
          <w:lang w:val="es-AR"/>
        </w:rPr>
        <w:t>.</w:t>
      </w:r>
    </w:p>
    <w:p w:rsidR="00F06F0E" w:rsidRPr="00E4625D" w:rsidRDefault="00F06F0E" w:rsidP="00F06F0E">
      <w:pPr>
        <w:pStyle w:val="PSI-Ttulo2"/>
        <w:rPr>
          <w:rFonts w:ascii="Baskerville Old Face" w:hAnsi="Baskerville Old Face"/>
          <w:color w:val="FFC000" w:themeColor="accent4"/>
        </w:rPr>
      </w:pPr>
      <w:bookmarkStart w:id="15" w:name="_Toc29278830"/>
      <w:bookmarkStart w:id="16" w:name="_Toc257629341"/>
      <w:r w:rsidRPr="00E4625D">
        <w:rPr>
          <w:rFonts w:ascii="Baskerville Old Face" w:hAnsi="Baskerville Old Face"/>
          <w:color w:val="FFC000" w:themeColor="accent4"/>
        </w:rPr>
        <w:t>Evaluación de la Prueba</w:t>
      </w:r>
      <w:bookmarkEnd w:id="15"/>
      <w:bookmarkEnd w:id="16"/>
    </w:p>
    <w:p w:rsidR="00922AE1" w:rsidRDefault="00922AE1" w:rsidP="00922AE1">
      <w:pPr>
        <w:pStyle w:val="NormalWeb"/>
        <w:rPr>
          <w:rFonts w:ascii="Baskerville Old Face" w:hAnsi="Baskerville Old Face"/>
          <w:sz w:val="28"/>
        </w:rPr>
      </w:pPr>
      <w:r w:rsidRPr="008D6068">
        <w:rPr>
          <w:rFonts w:ascii="Baskerville Old Face" w:hAnsi="Baskerville Old Face"/>
          <w:szCs w:val="22"/>
          <w:highlight w:val="yellow"/>
        </w:rPr>
        <w:t>Pendiente de Prueba</w:t>
      </w:r>
      <w:r w:rsidRPr="00E4625D">
        <w:rPr>
          <w:rFonts w:ascii="Baskerville Old Face" w:hAnsi="Baskerville Old Face"/>
          <w:szCs w:val="22"/>
        </w:rPr>
        <w:t xml:space="preserve"> </w:t>
      </w:r>
    </w:p>
    <w:p w:rsidR="00922AE1" w:rsidRPr="008C76F5" w:rsidRDefault="00922AE1" w:rsidP="00922AE1">
      <w:pPr>
        <w:pStyle w:val="NormalWeb"/>
        <w:rPr>
          <w:rFonts w:ascii="Baskerville Old Face" w:hAnsi="Baskerville Old Face"/>
        </w:rPr>
      </w:pPr>
      <w:r w:rsidRPr="008C76F5">
        <w:rPr>
          <w:rFonts w:ascii="Baskerville Old Face" w:hAnsi="Baskerville Old Face"/>
        </w:rPr>
        <w:t>Realizado con exito</w:t>
      </w:r>
    </w:p>
    <w:p w:rsidR="00922AE1" w:rsidRPr="00E4625D" w:rsidRDefault="00922AE1" w:rsidP="00922AE1">
      <w:pPr>
        <w:pStyle w:val="NormalWeb"/>
        <w:rPr>
          <w:rFonts w:ascii="Baskerville Old Face" w:hAnsi="Baskerville Old Face"/>
          <w:sz w:val="28"/>
        </w:rPr>
      </w:pPr>
      <w:r w:rsidRPr="00E4625D">
        <w:rPr>
          <w:rFonts w:ascii="Baskerville Old Face" w:hAnsi="Baskerville Old Face"/>
          <w:szCs w:val="22"/>
        </w:rPr>
        <w:t xml:space="preserve">Realizado sin éxito </w:t>
      </w:r>
    </w:p>
    <w:p w:rsidR="0039735A" w:rsidRPr="00E4625D" w:rsidRDefault="0039735A">
      <w:pPr>
        <w:rPr>
          <w:rFonts w:ascii="Baskerville Old Face" w:hAnsi="Baskerville Old Face"/>
        </w:rPr>
      </w:pPr>
      <w:r w:rsidRPr="00E4625D">
        <w:rPr>
          <w:rFonts w:ascii="Baskerville Old Face" w:hAnsi="Baskerville Old Face"/>
        </w:rPr>
        <w:br w:type="page"/>
      </w:r>
    </w:p>
    <w:p w:rsidR="0039735A" w:rsidRPr="00E4625D" w:rsidRDefault="0039735A" w:rsidP="005A24B8">
      <w:pPr>
        <w:pStyle w:val="PSI-Ttulo1"/>
        <w:rPr>
          <w:rFonts w:ascii="Baskerville Old Face" w:hAnsi="Baskerville Old Face"/>
          <w:color w:val="BF8F00" w:themeColor="accent4" w:themeShade="BF"/>
        </w:rPr>
      </w:pPr>
      <w:bookmarkStart w:id="17" w:name="_Toc257629342"/>
      <w:r w:rsidRPr="00E4625D">
        <w:rPr>
          <w:rFonts w:ascii="Baskerville Old Face" w:hAnsi="Baskerville Old Face"/>
          <w:color w:val="BF8F00" w:themeColor="accent4" w:themeShade="BF"/>
        </w:rPr>
        <w:lastRenderedPageBreak/>
        <w:t>Plantilla Caso de Prueba</w:t>
      </w:r>
      <w:r w:rsidR="00F637FB" w:rsidRPr="00E4625D">
        <w:rPr>
          <w:rFonts w:ascii="Baskerville Old Face" w:hAnsi="Baskerville Old Face"/>
          <w:color w:val="BF8F00" w:themeColor="accent4" w:themeShade="BF"/>
        </w:rPr>
        <w:t xml:space="preserve"> &lt;NOMBRE DEL CASO DE PRUEBA&gt;</w:t>
      </w:r>
      <w:bookmarkEnd w:id="17"/>
    </w:p>
    <w:p w:rsidR="00AE03C9" w:rsidRPr="00E4625D" w:rsidRDefault="00AE03C9" w:rsidP="00AE03C9">
      <w:pPr>
        <w:rPr>
          <w:rFonts w:ascii="Baskerville Old Face" w:hAnsi="Baskerville Old Face"/>
        </w:rPr>
      </w:pPr>
    </w:p>
    <w:tbl>
      <w:tblPr>
        <w:tblStyle w:val="Tablaconcuadrcula4-nfasis4"/>
        <w:tblW w:w="8931" w:type="dxa"/>
        <w:tblLayout w:type="fixed"/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183"/>
      </w:tblGrid>
      <w:tr w:rsidR="00EF5B20" w:rsidRPr="0099297F" w:rsidTr="00BC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4" w:type="dxa"/>
            <w:gridSpan w:val="3"/>
          </w:tcPr>
          <w:p w:rsidR="00EF5B20" w:rsidRPr="0099297F" w:rsidRDefault="00EF5B20" w:rsidP="00BC146B">
            <w:pPr>
              <w:pStyle w:val="TableContents"/>
              <w:rPr>
                <w:rFonts w:ascii="Baskerville Old Face" w:hAnsi="Baskerville Old Face"/>
                <w:bCs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 xml:space="preserve">ID/Nombre/Sistema/Proyecto: </w:t>
            </w:r>
            <w:r w:rsidRPr="0099297F">
              <w:rPr>
                <w:rFonts w:ascii="Baskerville Old Face" w:hAnsi="Baskerville Old Face"/>
                <w:bCs/>
                <w:lang w:val="es-ES"/>
              </w:rPr>
              <w:t>GEF</w:t>
            </w:r>
          </w:p>
        </w:tc>
        <w:tc>
          <w:tcPr>
            <w:tcW w:w="4027" w:type="dxa"/>
            <w:gridSpan w:val="4"/>
          </w:tcPr>
          <w:p w:rsidR="00EF5B20" w:rsidRPr="0099297F" w:rsidRDefault="00EF5B20" w:rsidP="00BC146B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bCs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>Nivel de Prueba: 1</w:t>
            </w:r>
          </w:p>
        </w:tc>
      </w:tr>
      <w:tr w:rsidR="00EF5B20" w:rsidRPr="0099297F" w:rsidTr="00BC14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4" w:type="dxa"/>
            <w:gridSpan w:val="3"/>
          </w:tcPr>
          <w:p w:rsidR="00EF5B20" w:rsidRPr="0099297F" w:rsidRDefault="00EF5B20" w:rsidP="00BC146B">
            <w:pPr>
              <w:pStyle w:val="TableContents"/>
              <w:rPr>
                <w:rFonts w:ascii="Baskerville Old Face" w:hAnsi="Baskerville Old Face"/>
                <w:color w:val="0000FF"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>ID Caso de Uso:</w:t>
            </w:r>
            <w:r w:rsidRPr="0099297F">
              <w:rPr>
                <w:rFonts w:ascii="Baskerville Old Face" w:hAnsi="Baskerville Old Face"/>
                <w:color w:val="0000FF"/>
                <w:lang w:val="es-ES"/>
              </w:rPr>
              <w:t xml:space="preserve"> </w:t>
            </w:r>
          </w:p>
        </w:tc>
        <w:tc>
          <w:tcPr>
            <w:tcW w:w="4027" w:type="dxa"/>
            <w:gridSpan w:val="4"/>
          </w:tcPr>
          <w:p w:rsidR="00EF5B20" w:rsidRPr="0099297F" w:rsidRDefault="00EF5B20" w:rsidP="00BC146B">
            <w:pPr>
              <w:pStyle w:val="NormalWeb"/>
              <w:shd w:val="clear" w:color="auto" w:fill="E5E5E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 xml:space="preserve">Tipo(s) de Pruebas(s): </w:t>
            </w:r>
            <w:r w:rsidRPr="0099297F">
              <w:rPr>
                <w:rFonts w:ascii="Baskerville Old Face" w:hAnsi="Baskerville Old Face" w:cs="Arial"/>
                <w:lang w:val="es-ES"/>
              </w:rPr>
              <w:t xml:space="preserve">Prueba de funcionalidad, Prueba de desempeño, Pruebas de Interfaz de Usuario </w:t>
            </w:r>
          </w:p>
        </w:tc>
      </w:tr>
      <w:tr w:rsidR="00EF5B20" w:rsidRPr="0099297F" w:rsidTr="00BC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4" w:type="dxa"/>
            <w:gridSpan w:val="3"/>
          </w:tcPr>
          <w:p w:rsidR="00EF5B20" w:rsidRPr="0099297F" w:rsidRDefault="00EF5B20" w:rsidP="00BC146B">
            <w:pPr>
              <w:pStyle w:val="TableContents"/>
              <w:rPr>
                <w:rFonts w:ascii="Baskerville Old Face" w:hAnsi="Baskerville Old Face"/>
                <w:color w:val="0000FF"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 xml:space="preserve">ID Requerimiento: </w:t>
            </w:r>
            <w:r w:rsidRPr="0099297F">
              <w:rPr>
                <w:rFonts w:ascii="Baskerville Old Face" w:hAnsi="Baskerville Old Face"/>
                <w:color w:val="0000FF"/>
                <w:lang w:val="es-ES"/>
              </w:rPr>
              <w:t>(Si es Caso de Uso no Funcional)</w:t>
            </w:r>
          </w:p>
        </w:tc>
        <w:tc>
          <w:tcPr>
            <w:tcW w:w="4027" w:type="dxa"/>
            <w:gridSpan w:val="4"/>
          </w:tcPr>
          <w:p w:rsidR="00EF5B20" w:rsidRPr="0099297F" w:rsidRDefault="00EF5B20" w:rsidP="00BC146B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FF"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 xml:space="preserve">Ambiente de Prueba: </w:t>
            </w:r>
            <w:r w:rsidRPr="0099297F">
              <w:rPr>
                <w:rFonts w:ascii="Baskerville Old Face" w:hAnsi="Baskerville Old Face"/>
                <w:color w:val="0000FF"/>
                <w:lang w:val="es-ES"/>
              </w:rPr>
              <w:t>(Ubicación)</w:t>
            </w:r>
          </w:p>
        </w:tc>
      </w:tr>
      <w:tr w:rsidR="00EF5B20" w:rsidRPr="0099297F" w:rsidTr="00BC14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4" w:type="dxa"/>
            <w:gridSpan w:val="3"/>
          </w:tcPr>
          <w:p w:rsidR="00EF5B20" w:rsidRPr="0099297F" w:rsidRDefault="00EF5B20" w:rsidP="00BC146B">
            <w:pPr>
              <w:pStyle w:val="TableContents"/>
              <w:rPr>
                <w:rFonts w:ascii="Baskerville Old Face" w:hAnsi="Baskerville Old Face"/>
                <w:b/>
                <w:bCs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>ID/Nombre Escenario:</w:t>
            </w:r>
          </w:p>
        </w:tc>
        <w:tc>
          <w:tcPr>
            <w:tcW w:w="4027" w:type="dxa"/>
            <w:gridSpan w:val="4"/>
          </w:tcPr>
          <w:p w:rsidR="00EF5B20" w:rsidRPr="0099297F" w:rsidRDefault="00EF5B20" w:rsidP="00BC146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Cs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 xml:space="preserve">Autor del Caso de Prueba: </w:t>
            </w:r>
            <w:r w:rsidRPr="0099297F">
              <w:rPr>
                <w:rFonts w:ascii="Baskerville Old Face" w:hAnsi="Baskerville Old Face"/>
                <w:bCs/>
                <w:lang w:val="es-ES"/>
              </w:rPr>
              <w:t>Santiago Farinola</w:t>
            </w:r>
          </w:p>
        </w:tc>
      </w:tr>
      <w:tr w:rsidR="00EF5B20" w:rsidRPr="0099297F" w:rsidTr="00BC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4" w:type="dxa"/>
            <w:gridSpan w:val="3"/>
          </w:tcPr>
          <w:p w:rsidR="00EF5B20" w:rsidRPr="00306829" w:rsidRDefault="00EF5B20" w:rsidP="00BC146B">
            <w:pPr>
              <w:pStyle w:val="TableContents"/>
              <w:rPr>
                <w:rFonts w:ascii="Baskerville Old Face" w:hAnsi="Baskerville Old Face"/>
                <w:bCs/>
                <w:lang w:val="es-ES"/>
              </w:rPr>
            </w:pPr>
            <w:bookmarkStart w:id="18" w:name="DDE_LINK1"/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>ID/Nombre Caso de Prueba:</w:t>
            </w:r>
            <w:bookmarkEnd w:id="18"/>
            <w:r>
              <w:rPr>
                <w:rFonts w:ascii="Baskerville Old Face" w:hAnsi="Baskerville Old Face"/>
                <w:b/>
                <w:bCs/>
                <w:lang w:val="es-ES"/>
              </w:rPr>
              <w:t xml:space="preserve"> </w:t>
            </w:r>
            <w:r>
              <w:rPr>
                <w:rFonts w:ascii="Baskerville Old Face" w:hAnsi="Baskerville Old Face"/>
                <w:bCs/>
                <w:lang w:val="es-ES"/>
              </w:rPr>
              <w:t>prueba de elementos</w:t>
            </w:r>
          </w:p>
        </w:tc>
        <w:tc>
          <w:tcPr>
            <w:tcW w:w="4027" w:type="dxa"/>
            <w:gridSpan w:val="4"/>
          </w:tcPr>
          <w:p w:rsidR="00EF5B20" w:rsidRPr="0099297F" w:rsidRDefault="00EF5B20" w:rsidP="00BC146B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Cs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 xml:space="preserve">Nombre del Probador: </w:t>
            </w:r>
            <w:r w:rsidRPr="0099297F">
              <w:rPr>
                <w:rFonts w:ascii="Baskerville Old Face" w:hAnsi="Baskerville Old Face"/>
                <w:bCs/>
                <w:lang w:val="es-ES"/>
              </w:rPr>
              <w:t>Santiago Farinola</w:t>
            </w:r>
          </w:p>
        </w:tc>
      </w:tr>
      <w:tr w:rsidR="00EF5B20" w:rsidRPr="0099297F" w:rsidTr="00BC14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4" w:type="dxa"/>
            <w:gridSpan w:val="3"/>
          </w:tcPr>
          <w:p w:rsidR="00EF5B20" w:rsidRPr="0099297F" w:rsidRDefault="00EF5B20" w:rsidP="00BC146B">
            <w:pPr>
              <w:pStyle w:val="TableContents"/>
              <w:rPr>
                <w:rFonts w:ascii="Baskerville Old Face" w:hAnsi="Baskerville Old Face"/>
                <w:b/>
                <w:bCs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>Versión del Caso de Prueba:</w:t>
            </w:r>
          </w:p>
        </w:tc>
        <w:tc>
          <w:tcPr>
            <w:tcW w:w="2362" w:type="dxa"/>
            <w:gridSpan w:val="2"/>
          </w:tcPr>
          <w:p w:rsidR="00EF5B20" w:rsidRPr="0099297F" w:rsidRDefault="00EF5B20" w:rsidP="00BC146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Cs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 xml:space="preserve">Fecha de Creación: </w:t>
            </w:r>
            <w:r w:rsidRPr="0099297F">
              <w:rPr>
                <w:rFonts w:ascii="Baskerville Old Face" w:hAnsi="Baskerville Old Face"/>
                <w:bCs/>
                <w:lang w:val="es-ES"/>
              </w:rPr>
              <w:t>29/10/18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5" w:type="dxa"/>
            <w:gridSpan w:val="2"/>
          </w:tcPr>
          <w:p w:rsidR="00EF5B20" w:rsidRPr="0099297F" w:rsidRDefault="00EF5B20" w:rsidP="00BC146B">
            <w:pPr>
              <w:pStyle w:val="TableContents"/>
              <w:rPr>
                <w:rFonts w:ascii="Baskerville Old Face" w:hAnsi="Baskerville Old Face"/>
                <w:bCs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 xml:space="preserve">Fecha de Ejecución: </w:t>
            </w:r>
            <w:r w:rsidRPr="0099297F">
              <w:rPr>
                <w:rFonts w:ascii="Baskerville Old Face" w:hAnsi="Baskerville Old Face"/>
                <w:bCs/>
                <w:lang w:val="es-ES"/>
              </w:rPr>
              <w:t>30/10/18</w:t>
            </w:r>
          </w:p>
        </w:tc>
      </w:tr>
      <w:tr w:rsidR="00EF5B20" w:rsidRPr="0099297F" w:rsidTr="00BC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  <w:gridSpan w:val="7"/>
          </w:tcPr>
          <w:p w:rsidR="00EF5B20" w:rsidRPr="0099297F" w:rsidRDefault="00EF5B20" w:rsidP="00BC146B">
            <w:pPr>
              <w:pStyle w:val="TableContents"/>
              <w:rPr>
                <w:rFonts w:ascii="Baskerville Old Face" w:hAnsi="Baskerville Old Face"/>
                <w:b/>
                <w:bCs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>Condición(es) para que se ejecute el Caso de Prueba:</w:t>
            </w:r>
          </w:p>
        </w:tc>
      </w:tr>
      <w:tr w:rsidR="00EF5B20" w:rsidRPr="0099297F" w:rsidTr="00BC14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4" w:type="dxa"/>
            <w:gridSpan w:val="3"/>
          </w:tcPr>
          <w:p w:rsidR="00EF5B20" w:rsidRPr="0099297F" w:rsidRDefault="00EF5B20" w:rsidP="00BC146B">
            <w:pPr>
              <w:pStyle w:val="NormalWeb"/>
              <w:jc w:val="both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 w:cs="Arial"/>
                <w:lang w:val="es-ES"/>
              </w:rPr>
              <w:t xml:space="preserve">Se deben cumplir con los recursos necesarios en cuanto a software y hardware necesarios para que se pueda ejecutar este caso de prueba </w:t>
            </w:r>
          </w:p>
        </w:tc>
        <w:tc>
          <w:tcPr>
            <w:tcW w:w="4027" w:type="dxa"/>
            <w:gridSpan w:val="4"/>
          </w:tcPr>
          <w:p w:rsidR="00EF5B20" w:rsidRPr="0099297F" w:rsidRDefault="00EF5B20" w:rsidP="00BC146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lang w:val="es-ES"/>
              </w:rPr>
            </w:pPr>
          </w:p>
        </w:tc>
      </w:tr>
      <w:tr w:rsidR="00EF5B20" w:rsidRPr="0099297F" w:rsidTr="00BC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4" w:type="dxa"/>
            <w:gridSpan w:val="3"/>
          </w:tcPr>
          <w:p w:rsidR="00EF5B20" w:rsidRPr="0099297F" w:rsidRDefault="00EF5B20" w:rsidP="00BC146B">
            <w:pPr>
              <w:pStyle w:val="TableContents"/>
              <w:jc w:val="both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 w:cs="Helvetica Neue"/>
                <w:color w:val="000000"/>
                <w:lang w:val="es-ES"/>
              </w:rPr>
              <w:t>1,8 GHz Intel Core i5</w:t>
            </w:r>
          </w:p>
        </w:tc>
        <w:tc>
          <w:tcPr>
            <w:tcW w:w="4027" w:type="dxa"/>
            <w:gridSpan w:val="4"/>
          </w:tcPr>
          <w:p w:rsidR="00EF5B20" w:rsidRPr="0099297F" w:rsidRDefault="00EF5B20" w:rsidP="00BC146B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lang w:val="es-ES"/>
              </w:rPr>
            </w:pPr>
          </w:p>
        </w:tc>
      </w:tr>
      <w:tr w:rsidR="00EF5B20" w:rsidRPr="0099297F" w:rsidTr="00BC14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4" w:type="dxa"/>
            <w:gridSpan w:val="3"/>
          </w:tcPr>
          <w:p w:rsidR="00EF5B20" w:rsidRPr="0099297F" w:rsidRDefault="00EF5B20" w:rsidP="00BC146B">
            <w:pPr>
              <w:pStyle w:val="TableContents"/>
              <w:jc w:val="both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 w:cs="Helvetica Neue"/>
                <w:color w:val="000000"/>
                <w:lang w:val="es-ES"/>
              </w:rPr>
              <w:t>8 GB 1600 MHz DDR3</w:t>
            </w:r>
          </w:p>
        </w:tc>
        <w:tc>
          <w:tcPr>
            <w:tcW w:w="4027" w:type="dxa"/>
            <w:gridSpan w:val="4"/>
          </w:tcPr>
          <w:p w:rsidR="00EF5B20" w:rsidRPr="0099297F" w:rsidRDefault="00EF5B20" w:rsidP="00BC146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lang w:val="es-ES"/>
              </w:rPr>
            </w:pPr>
          </w:p>
        </w:tc>
      </w:tr>
      <w:tr w:rsidR="00EF5B20" w:rsidRPr="0099297F" w:rsidTr="00BC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4" w:type="dxa"/>
            <w:gridSpan w:val="3"/>
          </w:tcPr>
          <w:p w:rsidR="00EF5B20" w:rsidRPr="0099297F" w:rsidRDefault="00EF5B20" w:rsidP="00BC146B">
            <w:pPr>
              <w:pStyle w:val="TableContents"/>
              <w:rPr>
                <w:rFonts w:ascii="Baskerville Old Face" w:hAnsi="Baskerville Old Face"/>
                <w:lang w:val="es-ES"/>
              </w:rPr>
            </w:pPr>
          </w:p>
        </w:tc>
        <w:tc>
          <w:tcPr>
            <w:tcW w:w="4027" w:type="dxa"/>
            <w:gridSpan w:val="4"/>
          </w:tcPr>
          <w:p w:rsidR="00EF5B20" w:rsidRPr="0099297F" w:rsidRDefault="00EF5B20" w:rsidP="00BC146B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lang w:val="es-ES"/>
              </w:rPr>
            </w:pPr>
          </w:p>
        </w:tc>
      </w:tr>
      <w:tr w:rsidR="00EF5B20" w:rsidRPr="0099297F" w:rsidTr="00BC14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  <w:gridSpan w:val="7"/>
          </w:tcPr>
          <w:p w:rsidR="00EF5B20" w:rsidRPr="0099297F" w:rsidRDefault="00EF5B20" w:rsidP="00BC146B">
            <w:pPr>
              <w:pStyle w:val="TableContents"/>
              <w:rPr>
                <w:rFonts w:ascii="Baskerville Old Face" w:hAnsi="Baskerville Old Face"/>
                <w:b/>
                <w:bCs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>Para la Ejecución del Caso de Prueba:</w:t>
            </w:r>
          </w:p>
        </w:tc>
      </w:tr>
      <w:tr w:rsidR="00EF5B20" w:rsidRPr="0099297F" w:rsidTr="00BC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b/>
                <w:bCs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>Elementos a Probar</w:t>
            </w:r>
          </w:p>
        </w:tc>
        <w:tc>
          <w:tcPr>
            <w:tcW w:w="1937" w:type="dxa"/>
          </w:tcPr>
          <w:p w:rsidR="00EF5B20" w:rsidRPr="0099297F" w:rsidRDefault="00EF5B20" w:rsidP="00BC146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bCs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>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gridSpan w:val="2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b/>
                <w:bCs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>Valor(es)</w:t>
            </w:r>
          </w:p>
        </w:tc>
        <w:tc>
          <w:tcPr>
            <w:tcW w:w="1937" w:type="dxa"/>
            <w:gridSpan w:val="2"/>
          </w:tcPr>
          <w:p w:rsidR="00EF5B20" w:rsidRPr="0099297F" w:rsidRDefault="00EF5B20" w:rsidP="00BC146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bCs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>Resultado Esperado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b/>
                <w:bCs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>Resultado Obtenido</w:t>
            </w:r>
          </w:p>
        </w:tc>
      </w:tr>
      <w:tr w:rsidR="00EF5B20" w:rsidRPr="0099297F" w:rsidTr="00BC14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t>TextBox</w:t>
            </w:r>
          </w:p>
        </w:tc>
        <w:tc>
          <w:tcPr>
            <w:tcW w:w="1937" w:type="dxa"/>
          </w:tcPr>
          <w:p w:rsidR="00EF5B20" w:rsidRPr="0099297F" w:rsidRDefault="00EF5B20" w:rsidP="00BC146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 w:cs="Arial"/>
                <w:lang w:val="es-ES"/>
              </w:rPr>
              <w:t>Los TextBox deben mandar la información a la Base de Datos en los lugares aprobados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gridSpan w:val="2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t>100%</w:t>
            </w:r>
          </w:p>
        </w:tc>
        <w:tc>
          <w:tcPr>
            <w:tcW w:w="1937" w:type="dxa"/>
            <w:gridSpan w:val="2"/>
          </w:tcPr>
          <w:p w:rsidR="00EF5B20" w:rsidRPr="0099297F" w:rsidRDefault="00EF5B20" w:rsidP="00BC146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t>100</w:t>
            </w:r>
            <w:r>
              <w:rPr>
                <w:rFonts w:ascii="Baskerville Old Face" w:hAnsi="Baskerville Old Face"/>
                <w:lang w:val="es-ES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lang w:val="es-ES"/>
              </w:rPr>
            </w:pPr>
          </w:p>
        </w:tc>
      </w:tr>
      <w:tr w:rsidR="00EF5B20" w:rsidRPr="0099297F" w:rsidTr="00BC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t>Labels</w:t>
            </w:r>
          </w:p>
        </w:tc>
        <w:tc>
          <w:tcPr>
            <w:tcW w:w="1937" w:type="dxa"/>
          </w:tcPr>
          <w:p w:rsidR="00EF5B20" w:rsidRPr="0099297F" w:rsidRDefault="00EF5B20" w:rsidP="00BC146B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 w:cs="Arial"/>
                <w:lang w:val="es-ES"/>
              </w:rPr>
              <w:t>Las etiquetas deben concordar de acuerdo al cuadro de texto que se le asigne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gridSpan w:val="2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t>100%</w:t>
            </w:r>
          </w:p>
        </w:tc>
        <w:tc>
          <w:tcPr>
            <w:tcW w:w="1937" w:type="dxa"/>
            <w:gridSpan w:val="2"/>
          </w:tcPr>
          <w:p w:rsidR="00EF5B20" w:rsidRPr="0099297F" w:rsidRDefault="00EF5B20" w:rsidP="00BC146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t>100</w:t>
            </w:r>
            <w:r>
              <w:rPr>
                <w:rFonts w:ascii="Baskerville Old Face" w:hAnsi="Baskerville Old Face"/>
                <w:lang w:val="es-ES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lang w:val="es-ES"/>
              </w:rPr>
            </w:pPr>
          </w:p>
        </w:tc>
      </w:tr>
      <w:tr w:rsidR="00EF5B20" w:rsidRPr="0099297F" w:rsidTr="00BC14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t>Botones</w:t>
            </w:r>
          </w:p>
        </w:tc>
        <w:tc>
          <w:tcPr>
            <w:tcW w:w="1937" w:type="dxa"/>
          </w:tcPr>
          <w:p w:rsidR="00EF5B20" w:rsidRPr="0099297F" w:rsidRDefault="00EF5B20" w:rsidP="00BC146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 w:cs="Arial"/>
                <w:lang w:val="es-ES"/>
              </w:rPr>
              <w:t>Deben cumplir con la función para la cual fueron diseñados ya sea para insertar, modificar, eliminar, guardar, cancelar o salir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gridSpan w:val="2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t>95%</w:t>
            </w:r>
          </w:p>
        </w:tc>
        <w:tc>
          <w:tcPr>
            <w:tcW w:w="1937" w:type="dxa"/>
            <w:gridSpan w:val="2"/>
          </w:tcPr>
          <w:p w:rsidR="00EF5B20" w:rsidRPr="0099297F" w:rsidRDefault="00EF5B20" w:rsidP="00BC146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t>95%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lang w:val="es-ES"/>
              </w:rPr>
            </w:pPr>
          </w:p>
        </w:tc>
      </w:tr>
      <w:tr w:rsidR="00EF5B20" w:rsidRPr="0099297F" w:rsidTr="00BC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t>Tablas</w:t>
            </w:r>
          </w:p>
        </w:tc>
        <w:tc>
          <w:tcPr>
            <w:tcW w:w="1937" w:type="dxa"/>
          </w:tcPr>
          <w:p w:rsidR="00EF5B20" w:rsidRPr="0099297F" w:rsidRDefault="00EF5B20" w:rsidP="00BC146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t xml:space="preserve">Las tablas deben mostrar la información </w:t>
            </w:r>
            <w:r w:rsidRPr="0099297F">
              <w:rPr>
                <w:rFonts w:ascii="Baskerville Old Face" w:hAnsi="Baskerville Old Face"/>
                <w:lang w:val="es-ES"/>
              </w:rPr>
              <w:lastRenderedPageBreak/>
              <w:t>obtenida de la base de datos como también contener dos botones (Modificar, Eliminar)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gridSpan w:val="2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lastRenderedPageBreak/>
              <w:t>95%</w:t>
            </w:r>
          </w:p>
        </w:tc>
        <w:tc>
          <w:tcPr>
            <w:tcW w:w="1937" w:type="dxa"/>
            <w:gridSpan w:val="2"/>
          </w:tcPr>
          <w:p w:rsidR="00EF5B20" w:rsidRPr="0099297F" w:rsidRDefault="00EF5B20" w:rsidP="00BC146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t>95%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lang w:val="es-ES"/>
              </w:rPr>
            </w:pPr>
          </w:p>
        </w:tc>
      </w:tr>
      <w:tr w:rsidR="00EF5B20" w:rsidRPr="0099297F" w:rsidTr="00BC14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t>ComboBox</w:t>
            </w:r>
          </w:p>
        </w:tc>
        <w:tc>
          <w:tcPr>
            <w:tcW w:w="1937" w:type="dxa"/>
          </w:tcPr>
          <w:p w:rsidR="00EF5B20" w:rsidRPr="0099297F" w:rsidRDefault="00EF5B20" w:rsidP="00BC146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 w:cs="Arial"/>
                <w:lang w:val="es-ES"/>
              </w:rPr>
              <w:t>El ComboBox debe desplegar los departamentos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gridSpan w:val="2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t>100%</w:t>
            </w:r>
          </w:p>
        </w:tc>
        <w:tc>
          <w:tcPr>
            <w:tcW w:w="1937" w:type="dxa"/>
            <w:gridSpan w:val="2"/>
          </w:tcPr>
          <w:p w:rsidR="00EF5B20" w:rsidRPr="0099297F" w:rsidRDefault="00EF5B20" w:rsidP="00BC146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lang w:val="es-ES"/>
              </w:rPr>
              <w:t>100%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:rsidR="00EF5B20" w:rsidRPr="0099297F" w:rsidRDefault="00EF5B20" w:rsidP="00BC146B">
            <w:pPr>
              <w:pStyle w:val="TableContents"/>
              <w:jc w:val="center"/>
              <w:rPr>
                <w:rFonts w:ascii="Baskerville Old Face" w:hAnsi="Baskerville Old Face"/>
                <w:lang w:val="es-ES"/>
              </w:rPr>
            </w:pPr>
          </w:p>
        </w:tc>
      </w:tr>
      <w:tr w:rsidR="00EF5B20" w:rsidRPr="0099297F" w:rsidTr="00BC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  <w:gridSpan w:val="7"/>
          </w:tcPr>
          <w:p w:rsidR="00EF5B20" w:rsidRPr="0099297F" w:rsidRDefault="00EF5B20" w:rsidP="00BC146B">
            <w:pPr>
              <w:pStyle w:val="NormalWeb"/>
              <w:shd w:val="clear" w:color="auto" w:fill="E5E5E5"/>
              <w:rPr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>Criterios de Aprobación del Caso de Prueba:</w:t>
            </w:r>
            <w:r w:rsidRPr="0099297F">
              <w:rPr>
                <w:rFonts w:ascii="Arial" w:hAnsi="Arial" w:cs="Arial"/>
                <w:sz w:val="20"/>
                <w:szCs w:val="20"/>
                <w:lang w:val="es-ES"/>
              </w:rPr>
              <w:t xml:space="preserve"> Deben cumplir con los resultados esperados al menos en un 95% </w:t>
            </w:r>
          </w:p>
        </w:tc>
      </w:tr>
      <w:tr w:rsidR="00EF5B20" w:rsidRPr="0099297F" w:rsidTr="00BC14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  <w:gridSpan w:val="7"/>
          </w:tcPr>
          <w:p w:rsidR="00EF5B20" w:rsidRPr="0099297F" w:rsidRDefault="00EF5B20" w:rsidP="00BC146B">
            <w:pPr>
              <w:pStyle w:val="TableContents"/>
              <w:rPr>
                <w:rFonts w:ascii="Baskerville Old Face" w:hAnsi="Baskerville Old Face"/>
                <w:color w:val="0000FF"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>Decisión de Aprobación del Caso de Prueba:</w:t>
            </w:r>
            <w:r w:rsidRPr="0099297F">
              <w:rPr>
                <w:rFonts w:ascii="Baskerville Old Face" w:hAnsi="Baskerville Old Face"/>
                <w:lang w:val="es-ES"/>
              </w:rPr>
              <w:t xml:space="preserve">    Aprobó: ___    Fallo:</w:t>
            </w:r>
            <w:r>
              <w:rPr>
                <w:rFonts w:ascii="Baskerville Old Face" w:hAnsi="Baskerville Old Face"/>
                <w:lang w:val="es-ES"/>
              </w:rPr>
              <w:t xml:space="preserve"> X</w:t>
            </w:r>
            <w:r w:rsidRPr="0099297F">
              <w:rPr>
                <w:rFonts w:ascii="Baskerville Old Face" w:hAnsi="Baskerville Old Face"/>
                <w:lang w:val="es-ES"/>
              </w:rPr>
              <w:t xml:space="preserve"> </w:t>
            </w:r>
            <w:r w:rsidRPr="0099297F">
              <w:rPr>
                <w:rFonts w:ascii="Baskerville Old Face" w:hAnsi="Baskerville Old Face"/>
                <w:color w:val="0000FF"/>
                <w:lang w:val="es-ES"/>
              </w:rPr>
              <w:t>(marque con x el resultado)</w:t>
            </w:r>
          </w:p>
        </w:tc>
      </w:tr>
      <w:tr w:rsidR="00EF5B20" w:rsidRPr="0099297F" w:rsidTr="00BC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  <w:gridSpan w:val="7"/>
          </w:tcPr>
          <w:p w:rsidR="00EF5B20" w:rsidRPr="0099297F" w:rsidRDefault="00EF5B20" w:rsidP="00BC146B">
            <w:pPr>
              <w:pStyle w:val="TableContents"/>
              <w:rPr>
                <w:rFonts w:ascii="Baskerville Old Face" w:hAnsi="Baskerville Old Face"/>
                <w:lang w:val="es-ES"/>
              </w:rPr>
            </w:pPr>
            <w:r w:rsidRPr="0099297F">
              <w:rPr>
                <w:rFonts w:ascii="Baskerville Old Face" w:hAnsi="Baskerville Old Face"/>
                <w:b/>
                <w:bCs/>
                <w:lang w:val="es-ES"/>
              </w:rPr>
              <w:t xml:space="preserve">Fecha de Aprobación del Caso de Prueba: </w:t>
            </w:r>
            <w:r w:rsidRPr="0099297F">
              <w:rPr>
                <w:rFonts w:ascii="Baskerville Old Face" w:hAnsi="Baskerville Old Face"/>
                <w:lang w:val="es-ES"/>
              </w:rPr>
              <w:t xml:space="preserve">  30/10/18</w:t>
            </w:r>
          </w:p>
        </w:tc>
      </w:tr>
    </w:tbl>
    <w:p w:rsidR="00AE03C9" w:rsidRPr="00EF5B20" w:rsidRDefault="00AE03C9" w:rsidP="00AE03C9">
      <w:pPr>
        <w:pStyle w:val="InfoBlue"/>
        <w:ind w:left="363"/>
        <w:rPr>
          <w:rFonts w:ascii="Baskerville Old Face" w:hAnsi="Baskerville Old Face"/>
          <w:lang w:val="es-ES"/>
        </w:rPr>
      </w:pPr>
      <w:bookmarkStart w:id="19" w:name="_GoBack"/>
      <w:bookmarkEnd w:id="19"/>
    </w:p>
    <w:p w:rsidR="007F38C0" w:rsidRPr="00E4625D" w:rsidRDefault="007F38C0" w:rsidP="005A24B8">
      <w:pPr>
        <w:pStyle w:val="PSI-Ttulo1"/>
        <w:rPr>
          <w:rFonts w:ascii="Baskerville Old Face" w:hAnsi="Baskerville Old Face"/>
          <w:color w:val="BF8F00" w:themeColor="accent4" w:themeShade="BF"/>
        </w:rPr>
      </w:pPr>
    </w:p>
    <w:sectPr w:rsidR="007F38C0" w:rsidRPr="00E4625D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9DF" w:rsidRDefault="00EE09DF" w:rsidP="00C94FBE">
      <w:pPr>
        <w:spacing w:before="0" w:line="240" w:lineRule="auto"/>
      </w:pPr>
      <w:r>
        <w:separator/>
      </w:r>
    </w:p>
    <w:p w:rsidR="00EE09DF" w:rsidRDefault="00EE09DF"/>
  </w:endnote>
  <w:endnote w:type="continuationSeparator" w:id="0">
    <w:p w:rsidR="00EE09DF" w:rsidRDefault="00EE09DF" w:rsidP="00C94FBE">
      <w:pPr>
        <w:spacing w:before="0" w:line="240" w:lineRule="auto"/>
      </w:pPr>
      <w:r>
        <w:continuationSeparator/>
      </w:r>
    </w:p>
    <w:p w:rsidR="00EE09DF" w:rsidRDefault="00EE0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5E1" w:rsidRDefault="000F4DA4" w:rsidP="000F4F97">
    <w:pPr>
      <w:tabs>
        <w:tab w:val="center" w:pos="4252"/>
      </w:tabs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29000772" wp14:editId="012A64F1">
              <wp:simplePos x="0" y="0"/>
              <wp:positionH relativeFrom="page">
                <wp:posOffset>-239697</wp:posOffset>
              </wp:positionH>
              <wp:positionV relativeFrom="page">
                <wp:posOffset>9889157</wp:posOffset>
              </wp:positionV>
              <wp:extent cx="7760970" cy="1154430"/>
              <wp:effectExtent l="0" t="0" r="21590" b="13970"/>
              <wp:wrapNone/>
              <wp:docPr id="1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60970" cy="1154430"/>
                        <a:chOff x="9" y="1431"/>
                        <a:chExt cx="15822" cy="2021"/>
                      </a:xfrm>
                    </wpg:grpSpPr>
                    <wps:wsp>
                      <wps:cNvPr id="18" name="AutoShape 28"/>
                      <wps:cNvCnPr>
                        <a:cxnSpLocks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29"/>
                      <wps:cNvSpPr>
                        <a:spLocks/>
                      </wps:cNvSpPr>
                      <wps:spPr bwMode="auto">
                        <a:xfrm>
                          <a:off x="533" y="2013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w14:anchorId="23AAA2B5" id="Group 27" o:spid="_x0000_s1026" style="position:absolute;margin-left:-18.85pt;margin-top:778.65pt;width:611.1pt;height:90.9pt;flip:y;z-index:251663360;mso-width-percent:1000;mso-position-horizontal-relative:page;mso-position-vertical-relative:page;mso-width-percent:1000;mso-height-relative:bottom-margin-area" coordorigin="9,1431" coordsize="15822,20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&#13;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" strokecolor="#31849b">
                <o:lock v:ext="edit" shapetype="f"/>
              </v:shape>
              <v:rect id="Rectangle 29" o:spid="_x0000_s1028" style="position:absolute;left:533;top:2013;width:4031;height:1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" filled="f" stroked="f">
                <v:path arrowok="t"/>
              </v:rect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8735060</wp:posOffset>
              </wp:positionV>
              <wp:extent cx="7760970" cy="1154430"/>
              <wp:effectExtent l="0" t="0" r="21590" b="13970"/>
              <wp:wrapNone/>
              <wp:docPr id="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60970" cy="1154430"/>
                        <a:chOff x="9" y="1431"/>
                        <a:chExt cx="15822" cy="2021"/>
                      </a:xfrm>
                    </wpg:grpSpPr>
                    <wps:wsp>
                      <wps:cNvPr id="10" name="AutoShape 28"/>
                      <wps:cNvCnPr>
                        <a:cxnSpLocks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29"/>
                      <wps:cNvSpPr>
                        <a:spLocks/>
                      </wps:cNvSpPr>
                      <wps:spPr bwMode="auto">
                        <a:xfrm>
                          <a:off x="533" y="2013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w14:anchorId="6E8EEAB8" id="Group 27" o:spid="_x0000_s1026" style="position:absolute;margin-left:0;margin-top:687.8pt;width:611.1pt;height:90.9pt;flip:y;z-index:251656192;mso-width-percent:1000;mso-position-horizontal-relative:page;mso-position-vertical-relative:page;mso-width-percent:1000;mso-height-relative:bottom-margin-area" coordorigin="9,1431" coordsize="15822,20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" o:allowincell="f"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" strokecolor="#31849b">
                <o:lock v:ext="edit" shapetype="f"/>
              </v:shape>
              <v:rect id="Rectangle 29" o:spid="_x0000_s1028" style="position:absolute;left:533;top:2013;width:4031;height:1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" filled="f" stroked="f">
                <v:path arrowok="t"/>
              </v:rect>
              <w10:wrap anchorx="page" anchory="page"/>
            </v:group>
          </w:pict>
        </mc:Fallback>
      </mc:AlternateContent>
    </w:r>
    <w:r>
      <w:rPr>
        <w:lang w:val="es-AR"/>
      </w:rPr>
      <w:t>LYKAIOS</w:t>
    </w:r>
    <w:r w:rsidR="000F4F97">
      <w:rPr>
        <w:lang w:val="es-AR"/>
      </w:rPr>
      <w:t xml:space="preserve">  </w:t>
    </w:r>
    <w:r w:rsidR="00112BF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492125</wp:posOffset>
              </wp:positionH>
              <wp:positionV relativeFrom="page">
                <wp:posOffset>9892030</wp:posOffset>
              </wp:positionV>
              <wp:extent cx="90805" cy="793115"/>
              <wp:effectExtent l="0" t="0" r="10795" b="15875"/>
              <wp:wrapNone/>
              <wp:docPr id="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9EB647" id="Rectangle 26" o:spid="_x0000_s1026" style="position:absolute;margin-left:38.75pt;margin-top:778.9pt;width:7.15pt;height:62.4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&#13;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path arrowok="t"/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484B0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484B09" w:rsidRPr="00DD5A70">
      <w:rPr>
        <w:rFonts w:ascii="Cambria" w:hAnsi="Cambria" w:cs="Cambria"/>
      </w:rPr>
      <w:fldChar w:fldCharType="separate"/>
    </w:r>
    <w:r w:rsidR="007D3DE4">
      <w:rPr>
        <w:rFonts w:ascii="Cambria" w:hAnsi="Cambria" w:cs="Cambria"/>
        <w:noProof/>
      </w:rPr>
      <w:t>6</w:t>
    </w:r>
    <w:r w:rsidR="00484B09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484B0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484B09" w:rsidRPr="00DD5A70">
      <w:rPr>
        <w:rFonts w:ascii="Cambria" w:hAnsi="Cambria" w:cs="Cambria"/>
      </w:rPr>
      <w:fldChar w:fldCharType="separate"/>
    </w:r>
    <w:r w:rsidR="007D3DE4">
      <w:rPr>
        <w:rFonts w:ascii="Cambria" w:hAnsi="Cambria" w:cs="Cambria"/>
        <w:noProof/>
      </w:rPr>
      <w:t>6</w:t>
    </w:r>
    <w:r w:rsidR="00484B09" w:rsidRPr="00DD5A70">
      <w:rPr>
        <w:rFonts w:ascii="Cambria" w:hAnsi="Cambria" w:cs="Cambria"/>
      </w:rPr>
      <w:fldChar w:fldCharType="end"/>
    </w:r>
    <w:r w:rsidR="00112BF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6972300</wp:posOffset>
              </wp:positionH>
              <wp:positionV relativeFrom="page">
                <wp:posOffset>9892030</wp:posOffset>
              </wp:positionV>
              <wp:extent cx="90805" cy="793115"/>
              <wp:effectExtent l="0" t="0" r="10795" b="15875"/>
              <wp:wrapNone/>
              <wp:docPr id="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E99513A" id="Rectangle 11" o:spid="_x0000_s1026" style="position:absolute;margin-left:549pt;margin-top:778.9pt;width:7.15pt;height:62.4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&#13;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path arrowok="t"/>
              <w10:wrap anchorx="page" anchory="page"/>
            </v:rect>
          </w:pict>
        </mc:Fallback>
      </mc:AlternateContent>
    </w:r>
  </w:p>
  <w:p w:rsidR="0092483A" w:rsidRDefault="0092483A" w:rsidP="0092483A">
    <w:pPr>
      <w:tabs>
        <w:tab w:val="center" w:pos="4252"/>
      </w:tabs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9DF" w:rsidRDefault="00EE09DF" w:rsidP="00C94FBE">
      <w:pPr>
        <w:spacing w:before="0" w:line="240" w:lineRule="auto"/>
      </w:pPr>
      <w:r>
        <w:separator/>
      </w:r>
    </w:p>
    <w:p w:rsidR="00EE09DF" w:rsidRDefault="00EE09DF"/>
  </w:footnote>
  <w:footnote w:type="continuationSeparator" w:id="0">
    <w:p w:rsidR="00EE09DF" w:rsidRDefault="00EE09DF" w:rsidP="00C94FBE">
      <w:pPr>
        <w:spacing w:before="0" w:line="240" w:lineRule="auto"/>
      </w:pPr>
      <w:r>
        <w:continuationSeparator/>
      </w:r>
    </w:p>
    <w:p w:rsidR="00EE09DF" w:rsidRDefault="00EE0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F97" w:rsidRDefault="00730723">
    <w:pPr>
      <w:pStyle w:val="Encabezado"/>
      <w:rPr>
        <w:rFonts w:ascii="Cambria" w:eastAsia="Times New Roman" w:hAnsi="Cambria"/>
      </w:rPr>
    </w:pPr>
    <w:r>
      <w:rPr>
        <w:rFonts w:ascii="Baskerville Old Face" w:hAnsi="Baskerville Old Face"/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913DCC" wp14:editId="40FC9BEB">
              <wp:simplePos x="0" y="0"/>
              <wp:positionH relativeFrom="column">
                <wp:posOffset>4969689</wp:posOffset>
              </wp:positionH>
              <wp:positionV relativeFrom="paragraph">
                <wp:posOffset>-475998</wp:posOffset>
              </wp:positionV>
              <wp:extent cx="826078" cy="1013114"/>
              <wp:effectExtent l="0" t="0" r="0" b="0"/>
              <wp:wrapNone/>
              <wp:docPr id="20" name="Cuadro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6078" cy="10131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30723" w:rsidRDefault="00730723" w:rsidP="00730723">
                          <w:r>
                            <w:rPr>
                              <w:noProof/>
                              <w:lang w:eastAsia="ja-JP"/>
                            </w:rPr>
                            <w:drawing>
                              <wp:inline distT="0" distB="0" distL="0" distR="0" wp14:anchorId="16C5EB67" wp14:editId="41E49C45">
                                <wp:extent cx="647650" cy="863600"/>
                                <wp:effectExtent l="0" t="0" r="0" b="0"/>
                                <wp:docPr id="24" name="Imagen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loooo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57872" cy="87723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3DCC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29" type="#_x0000_t202" style="position:absolute;left:0;text-align:left;margin-left:391.3pt;margin-top:-37.5pt;width:65.05pt;height:7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" filled="f" stroked="f">
              <v:textbox>
                <w:txbxContent>
                  <w:p w:rsidR="00730723" w:rsidRDefault="00730723" w:rsidP="00730723">
                    <w:r>
                      <w:rPr>
                        <w:noProof/>
                        <w:lang w:eastAsia="ja-JP"/>
                      </w:rPr>
                      <w:drawing>
                        <wp:inline distT="0" distB="0" distL="0" distR="0" wp14:anchorId="16C5EB67" wp14:editId="41E49C45">
                          <wp:extent cx="647650" cy="863600"/>
                          <wp:effectExtent l="0" t="0" r="0" b="0"/>
                          <wp:docPr id="24" name="Imagen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loooo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57872" cy="8772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E4042">
      <w:rPr>
        <w:rFonts w:ascii="Cambria" w:eastAsia="Times New Roman" w:hAnsi="Cambria"/>
        <w:lang w:val="es-AR"/>
      </w:rPr>
      <w:t>Plantilla Caso de Prueba</w:t>
    </w:r>
  </w:p>
  <w:p w:rsidR="00D255E1" w:rsidRPr="000F4F97" w:rsidRDefault="00112BF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502285</wp:posOffset>
              </wp:positionH>
              <wp:positionV relativeFrom="page">
                <wp:posOffset>9525</wp:posOffset>
              </wp:positionV>
              <wp:extent cx="90805" cy="789305"/>
              <wp:effectExtent l="0" t="0" r="10795" b="15875"/>
              <wp:wrapNone/>
              <wp:docPr id="16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388704B" id="Rectangle 41" o:spid="_x0000_s1026" style="position:absolute;margin-left:39.55pt;margin-top:.75pt;width:7.15pt;height:62.1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&#13;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path arrowok="t"/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6986905</wp:posOffset>
              </wp:positionH>
              <wp:positionV relativeFrom="page">
                <wp:posOffset>9525</wp:posOffset>
              </wp:positionV>
              <wp:extent cx="90805" cy="789940"/>
              <wp:effectExtent l="0" t="0" r="10795" b="15875"/>
              <wp:wrapNone/>
              <wp:docPr id="1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B26AAEC" id="Rectangle 34" o:spid="_x0000_s1026" style="position:absolute;margin-left:550.15pt;margin-top:.75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&#13;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path arrowok="t"/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9515" cy="815340"/>
              <wp:effectExtent l="0" t="0" r="8890" b="0"/>
              <wp:wrapNone/>
              <wp:docPr id="1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9515" cy="815340"/>
                        <a:chOff x="8" y="9"/>
                        <a:chExt cx="15823" cy="1439"/>
                      </a:xfrm>
                    </wpg:grpSpPr>
                    <wps:wsp>
                      <wps:cNvPr id="13" name="AutoShape 36"/>
                      <wps:cNvCnPr>
                        <a:cxnSpLocks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7"/>
                      <wps:cNvSpPr>
                        <a:spLocks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061967B4" id="Group 35" o:spid="_x0000_s1026" style="position:absolute;margin-left:0;margin-top:0;width:594.4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&#13;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" strokecolor="#31849b">
                <o:lock v:ext="edit" shapetype="f"/>
              </v:shape>
              <v:rect id="Rectangle 37" o:spid="_x0000_s1028" style="position:absolute;left:8;top:9;width:4031;height:1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" filled="f" stroked="f">
                <v:path arrowok="t"/>
              </v:rect>
              <w10:wrap anchorx="page" anchory="page"/>
            </v:group>
          </w:pict>
        </mc:Fallback>
      </mc:AlternateContent>
    </w:r>
    <w:r w:rsidR="00AE47C8">
      <w:rPr>
        <w:rFonts w:ascii="Cambria" w:eastAsia="Times New Roman" w:hAnsi="Cambria"/>
        <w:szCs w:val="36"/>
      </w:rPr>
      <w:t>GEF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232297D"/>
    <w:multiLevelType w:val="hybridMultilevel"/>
    <w:tmpl w:val="7A34A576"/>
    <w:lvl w:ilvl="0" w:tplc="D4C634F2">
      <w:start w:val="1"/>
      <w:numFmt w:val="bullet"/>
      <w:lvlText w:val=""/>
      <w:lvlJc w:val="left"/>
      <w:pPr>
        <w:ind w:left="469" w:hanging="360"/>
      </w:pPr>
      <w:rPr>
        <w:rFonts w:ascii="Symbol" w:eastAsia="Calibri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1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8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CE"/>
    <w:rsid w:val="00006311"/>
    <w:rsid w:val="00011BED"/>
    <w:rsid w:val="000146B1"/>
    <w:rsid w:val="00017EFE"/>
    <w:rsid w:val="00045838"/>
    <w:rsid w:val="00045F1A"/>
    <w:rsid w:val="00055F99"/>
    <w:rsid w:val="00082ECE"/>
    <w:rsid w:val="00087F53"/>
    <w:rsid w:val="00092BC0"/>
    <w:rsid w:val="000947D1"/>
    <w:rsid w:val="000A0FE7"/>
    <w:rsid w:val="000B1B32"/>
    <w:rsid w:val="000B4B51"/>
    <w:rsid w:val="000C4C42"/>
    <w:rsid w:val="000C4E31"/>
    <w:rsid w:val="000D4C6E"/>
    <w:rsid w:val="000F0E00"/>
    <w:rsid w:val="000F16AA"/>
    <w:rsid w:val="000F1888"/>
    <w:rsid w:val="000F4DA4"/>
    <w:rsid w:val="000F4F97"/>
    <w:rsid w:val="000F79DF"/>
    <w:rsid w:val="00101C4D"/>
    <w:rsid w:val="0010416D"/>
    <w:rsid w:val="00106266"/>
    <w:rsid w:val="001117D6"/>
    <w:rsid w:val="00112BF5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A6704"/>
    <w:rsid w:val="001B0DCB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31D0"/>
    <w:rsid w:val="00224B75"/>
    <w:rsid w:val="00241CAA"/>
    <w:rsid w:val="00251E3D"/>
    <w:rsid w:val="002548A5"/>
    <w:rsid w:val="00266C42"/>
    <w:rsid w:val="00267064"/>
    <w:rsid w:val="00275482"/>
    <w:rsid w:val="00295CA9"/>
    <w:rsid w:val="002A41AA"/>
    <w:rsid w:val="002A710E"/>
    <w:rsid w:val="002B506A"/>
    <w:rsid w:val="002B5AF9"/>
    <w:rsid w:val="002D0CCB"/>
    <w:rsid w:val="002D57DA"/>
    <w:rsid w:val="002D684B"/>
    <w:rsid w:val="002E0AB6"/>
    <w:rsid w:val="002E7874"/>
    <w:rsid w:val="002F1461"/>
    <w:rsid w:val="002F369C"/>
    <w:rsid w:val="002F6291"/>
    <w:rsid w:val="003130E3"/>
    <w:rsid w:val="003149A1"/>
    <w:rsid w:val="003439F1"/>
    <w:rsid w:val="00344258"/>
    <w:rsid w:val="00354809"/>
    <w:rsid w:val="003560F2"/>
    <w:rsid w:val="00363FD1"/>
    <w:rsid w:val="003703E5"/>
    <w:rsid w:val="003803CC"/>
    <w:rsid w:val="00386540"/>
    <w:rsid w:val="0039735A"/>
    <w:rsid w:val="003973B3"/>
    <w:rsid w:val="003B1AF8"/>
    <w:rsid w:val="003B683A"/>
    <w:rsid w:val="003B7F1F"/>
    <w:rsid w:val="003C54B1"/>
    <w:rsid w:val="003E12FE"/>
    <w:rsid w:val="003E74FD"/>
    <w:rsid w:val="0040066E"/>
    <w:rsid w:val="00401D42"/>
    <w:rsid w:val="004444C0"/>
    <w:rsid w:val="004525FF"/>
    <w:rsid w:val="00471030"/>
    <w:rsid w:val="004807AF"/>
    <w:rsid w:val="00484B09"/>
    <w:rsid w:val="00493288"/>
    <w:rsid w:val="004947FA"/>
    <w:rsid w:val="004A54C8"/>
    <w:rsid w:val="004C5D7E"/>
    <w:rsid w:val="004D40A5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34DA"/>
    <w:rsid w:val="00515413"/>
    <w:rsid w:val="00515617"/>
    <w:rsid w:val="005228D1"/>
    <w:rsid w:val="00526F4B"/>
    <w:rsid w:val="00564033"/>
    <w:rsid w:val="00566CAB"/>
    <w:rsid w:val="00570F4F"/>
    <w:rsid w:val="00571137"/>
    <w:rsid w:val="0057740F"/>
    <w:rsid w:val="00581D90"/>
    <w:rsid w:val="005857BB"/>
    <w:rsid w:val="00597A23"/>
    <w:rsid w:val="005A0664"/>
    <w:rsid w:val="005A24B8"/>
    <w:rsid w:val="005A52A2"/>
    <w:rsid w:val="005B6373"/>
    <w:rsid w:val="005E4042"/>
    <w:rsid w:val="005E76A4"/>
    <w:rsid w:val="005F133C"/>
    <w:rsid w:val="005F31D1"/>
    <w:rsid w:val="005F5429"/>
    <w:rsid w:val="005F60BA"/>
    <w:rsid w:val="005F76F4"/>
    <w:rsid w:val="005F780C"/>
    <w:rsid w:val="00602A2E"/>
    <w:rsid w:val="006124BF"/>
    <w:rsid w:val="00616A6E"/>
    <w:rsid w:val="006404DE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25E93"/>
    <w:rsid w:val="00730723"/>
    <w:rsid w:val="007447BE"/>
    <w:rsid w:val="00751361"/>
    <w:rsid w:val="00760FA5"/>
    <w:rsid w:val="00765889"/>
    <w:rsid w:val="007A33C6"/>
    <w:rsid w:val="007B0E3D"/>
    <w:rsid w:val="007B151B"/>
    <w:rsid w:val="007B2E53"/>
    <w:rsid w:val="007C742C"/>
    <w:rsid w:val="007D3DE4"/>
    <w:rsid w:val="007D7477"/>
    <w:rsid w:val="007E66A5"/>
    <w:rsid w:val="007F38C0"/>
    <w:rsid w:val="00801130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714B8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C6F42"/>
    <w:rsid w:val="008C76F5"/>
    <w:rsid w:val="008D6068"/>
    <w:rsid w:val="008E48FB"/>
    <w:rsid w:val="00904CB6"/>
    <w:rsid w:val="00920EBE"/>
    <w:rsid w:val="00922AE1"/>
    <w:rsid w:val="0092483A"/>
    <w:rsid w:val="00931895"/>
    <w:rsid w:val="00942049"/>
    <w:rsid w:val="0096683E"/>
    <w:rsid w:val="009A3173"/>
    <w:rsid w:val="009A6BDE"/>
    <w:rsid w:val="009E25EF"/>
    <w:rsid w:val="009E4DA8"/>
    <w:rsid w:val="009F4449"/>
    <w:rsid w:val="00A0436A"/>
    <w:rsid w:val="00A12B5B"/>
    <w:rsid w:val="00A13DBA"/>
    <w:rsid w:val="00A2496D"/>
    <w:rsid w:val="00A45630"/>
    <w:rsid w:val="00A46F78"/>
    <w:rsid w:val="00A50ABB"/>
    <w:rsid w:val="00A53A7E"/>
    <w:rsid w:val="00A670E3"/>
    <w:rsid w:val="00A8070B"/>
    <w:rsid w:val="00A87B1B"/>
    <w:rsid w:val="00A9346E"/>
    <w:rsid w:val="00AD0A1F"/>
    <w:rsid w:val="00AE03C9"/>
    <w:rsid w:val="00AE0C53"/>
    <w:rsid w:val="00AE47C8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93ACE"/>
    <w:rsid w:val="00BA1994"/>
    <w:rsid w:val="00BA699A"/>
    <w:rsid w:val="00BB23C2"/>
    <w:rsid w:val="00BB4A41"/>
    <w:rsid w:val="00BB4D6F"/>
    <w:rsid w:val="00BB6AAE"/>
    <w:rsid w:val="00BB7855"/>
    <w:rsid w:val="00BC5404"/>
    <w:rsid w:val="00BD3BD4"/>
    <w:rsid w:val="00C05700"/>
    <w:rsid w:val="00C23F8C"/>
    <w:rsid w:val="00C24CDC"/>
    <w:rsid w:val="00C26C78"/>
    <w:rsid w:val="00C37985"/>
    <w:rsid w:val="00C42873"/>
    <w:rsid w:val="00C5135E"/>
    <w:rsid w:val="00C5422D"/>
    <w:rsid w:val="00C60847"/>
    <w:rsid w:val="00C7670E"/>
    <w:rsid w:val="00C872BB"/>
    <w:rsid w:val="00C94FBE"/>
    <w:rsid w:val="00C952BA"/>
    <w:rsid w:val="00C97238"/>
    <w:rsid w:val="00CA61D7"/>
    <w:rsid w:val="00CB2CC9"/>
    <w:rsid w:val="00CC671B"/>
    <w:rsid w:val="00CD323E"/>
    <w:rsid w:val="00CD52C0"/>
    <w:rsid w:val="00CE0252"/>
    <w:rsid w:val="00CE0C6E"/>
    <w:rsid w:val="00CE34BC"/>
    <w:rsid w:val="00CE7C8F"/>
    <w:rsid w:val="00CE7F5B"/>
    <w:rsid w:val="00D01B23"/>
    <w:rsid w:val="00D06E99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07D00"/>
    <w:rsid w:val="00E3247A"/>
    <w:rsid w:val="00E32BB9"/>
    <w:rsid w:val="00E34178"/>
    <w:rsid w:val="00E36A01"/>
    <w:rsid w:val="00E41820"/>
    <w:rsid w:val="00E41E7A"/>
    <w:rsid w:val="00E422BE"/>
    <w:rsid w:val="00E438FE"/>
    <w:rsid w:val="00E4625D"/>
    <w:rsid w:val="00E5392A"/>
    <w:rsid w:val="00E67DB5"/>
    <w:rsid w:val="00E73A92"/>
    <w:rsid w:val="00E7708C"/>
    <w:rsid w:val="00E8096E"/>
    <w:rsid w:val="00E84E25"/>
    <w:rsid w:val="00E93312"/>
    <w:rsid w:val="00E96B2E"/>
    <w:rsid w:val="00EA7D8C"/>
    <w:rsid w:val="00EB2CE1"/>
    <w:rsid w:val="00EE0084"/>
    <w:rsid w:val="00EE09DF"/>
    <w:rsid w:val="00EF5B20"/>
    <w:rsid w:val="00F045A2"/>
    <w:rsid w:val="00F06F0E"/>
    <w:rsid w:val="00F10660"/>
    <w:rsid w:val="00F163F8"/>
    <w:rsid w:val="00F23068"/>
    <w:rsid w:val="00F36808"/>
    <w:rsid w:val="00F438B1"/>
    <w:rsid w:val="00F4601F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3F3021B"/>
  <w15:chartTrackingRefBased/>
  <w15:docId w15:val="{A7B86D49-11BE-344B-983B-2424B049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5A24B8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color w:val="BF8F00" w:themeColor="accent4" w:themeShade="BF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A24B8"/>
    <w:rPr>
      <w:color w:val="BF8F00" w:themeColor="accent4" w:themeShade="BF"/>
      <w:lang w:val="es-AR"/>
    </w:rPr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rsid w:val="00AE03C9"/>
    <w:pPr>
      <w:widowControl w:val="0"/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NormalWeb">
    <w:name w:val="Normal (Web)"/>
    <w:basedOn w:val="Normal"/>
    <w:uiPriority w:val="99"/>
    <w:unhideWhenUsed/>
    <w:rsid w:val="005134D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val="es-AR" w:eastAsia="es-ES_tradnl"/>
    </w:rPr>
  </w:style>
  <w:style w:type="table" w:styleId="Tablaconcuadrcula4-nfasis4">
    <w:name w:val="Grid Table 4 Accent 4"/>
    <w:basedOn w:val="Tablanormal"/>
    <w:uiPriority w:val="49"/>
    <w:rsid w:val="00EF5B2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5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ti/Downloads/Plantilla%20Caso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3C3F77-F9D0-F941-AB2B-191E759C6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</Template>
  <TotalTime>108</TotalTime>
  <Pages>8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Nombre del Grupo de Desarrollo o Asignatura   </Company>
  <LinksUpToDate>false</LinksUpToDate>
  <CharactersWithSpaces>6008</CharactersWithSpaces>
  <SharedDoc>false</SharedDoc>
  <HLinks>
    <vt:vector size="60" baseType="variant"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_Toc257629342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_Toc257629341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_Toc257629340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_Toc257629339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_Toc257629338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_Toc257629337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_Toc257629336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_Toc257629335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_Toc257629334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Caso de Prueba</dc:title>
  <dc:subject>&lt;Nombre del Proyecto&gt;</dc:subject>
  <dc:creator>Usuario de Microsoft Office</dc:creator>
  <cp:keywords/>
  <dc:description/>
  <cp:lastModifiedBy>Usuario de Microsoft Office</cp:lastModifiedBy>
  <cp:revision>43</cp:revision>
  <dcterms:created xsi:type="dcterms:W3CDTF">2018-10-30T14:23:00Z</dcterms:created>
  <dcterms:modified xsi:type="dcterms:W3CDTF">2018-10-30T21:19:00Z</dcterms:modified>
</cp:coreProperties>
</file>