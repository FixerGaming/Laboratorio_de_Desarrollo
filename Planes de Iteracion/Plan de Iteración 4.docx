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70151" w:rsidRDefault="006919D5">
      <w:pPr>
        <w:pStyle w:val="Sinespaciado"/>
        <w:rPr>
          <w:rFonts w:ascii="Baskerville Old Face" w:hAnsi="Baskerville Old Face"/>
          <w:sz w:val="72"/>
          <w:szCs w:val="72"/>
        </w:rPr>
      </w:pPr>
    </w:p>
    <w:p w:rsidR="00D06E99" w:rsidRPr="00B70151" w:rsidRDefault="001E5E51">
      <w:pPr>
        <w:pStyle w:val="Sinespaciado"/>
        <w:rPr>
          <w:rFonts w:ascii="Baskerville Old Face" w:hAnsi="Baskerville Old Face"/>
          <w:sz w:val="72"/>
          <w:szCs w:val="72"/>
        </w:rPr>
      </w:pPr>
      <w:r w:rsidRPr="00B7015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2559CE"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03A656"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FA601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D0B988"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70151" w:rsidRDefault="002731FC">
      <w:pPr>
        <w:pStyle w:val="Sinespaciado"/>
        <w:rPr>
          <w:rFonts w:ascii="Baskerville Old Face" w:hAnsi="Baskerville Old Face"/>
          <w:sz w:val="72"/>
          <w:szCs w:val="72"/>
        </w:rPr>
      </w:pPr>
      <w:r w:rsidRPr="00B70151">
        <w:rPr>
          <w:rFonts w:ascii="Baskerville Old Face" w:hAnsi="Baskerville Old Face"/>
          <w:sz w:val="72"/>
          <w:szCs w:val="72"/>
        </w:rPr>
        <w:t>Plan de Iteración</w:t>
      </w:r>
    </w:p>
    <w:p w:rsidR="008E2A06" w:rsidRPr="00B70151" w:rsidRDefault="00DD1DA2" w:rsidP="00D46B32">
      <w:pPr>
        <w:pStyle w:val="Sinespaciado"/>
        <w:spacing w:after="240"/>
        <w:rPr>
          <w:rFonts w:ascii="Baskerville Old Face" w:hAnsi="Baskerville Old Face"/>
          <w:sz w:val="72"/>
          <w:szCs w:val="72"/>
        </w:rPr>
      </w:pPr>
      <w:r w:rsidRPr="00B70151">
        <w:rPr>
          <w:rFonts w:ascii="Baskerville Old Face" w:hAnsi="Baskerville Old Face"/>
          <w:sz w:val="56"/>
          <w:szCs w:val="72"/>
        </w:rPr>
        <w:t>Fase [</w:t>
      </w:r>
      <w:r w:rsidR="00886C7C">
        <w:rPr>
          <w:rFonts w:ascii="Baskerville Old Face" w:hAnsi="Baskerville Old Face"/>
          <w:sz w:val="56"/>
          <w:szCs w:val="72"/>
        </w:rPr>
        <w:t>Elaboración</w:t>
      </w:r>
      <w:r w:rsidRPr="00B70151">
        <w:rPr>
          <w:rFonts w:ascii="Baskerville Old Face" w:hAnsi="Baskerville Old Face"/>
          <w:sz w:val="56"/>
          <w:szCs w:val="72"/>
        </w:rPr>
        <w:t>], Iteración [</w:t>
      </w:r>
      <w:r w:rsidR="00426741">
        <w:rPr>
          <w:rFonts w:ascii="Baskerville Old Face" w:hAnsi="Baskerville Old Face"/>
          <w:sz w:val="56"/>
          <w:szCs w:val="72"/>
        </w:rPr>
        <w:t>4</w:t>
      </w:r>
      <w:r w:rsidRPr="00B70151">
        <w:rPr>
          <w:rFonts w:ascii="Baskerville Old Face" w:hAnsi="Baskerville Old Face"/>
          <w:sz w:val="56"/>
          <w:szCs w:val="72"/>
        </w:rPr>
        <w:t>]</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0"/>
          <w:szCs w:val="24"/>
        </w:rPr>
      </w:pPr>
      <w:r w:rsidRPr="00B70151">
        <w:rPr>
          <w:rFonts w:ascii="Baskerville Old Face" w:hAnsi="Baskerville Old Face"/>
          <w:sz w:val="40"/>
          <w:szCs w:val="24"/>
        </w:rPr>
        <w:t>Gestión de Exámenes Finales (GEF)</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8"/>
          <w:szCs w:val="24"/>
        </w:rPr>
      </w:pPr>
      <w:proofErr w:type="spellStart"/>
      <w:r w:rsidRPr="00B70151">
        <w:rPr>
          <w:rFonts w:ascii="Baskerville Old Face" w:hAnsi="Baskerville Old Face"/>
          <w:sz w:val="48"/>
          <w:szCs w:val="24"/>
        </w:rPr>
        <w:t>Lykaios</w:t>
      </w:r>
      <w:proofErr w:type="spellEnd"/>
    </w:p>
    <w:p w:rsidR="00D06E99" w:rsidRPr="00B70151" w:rsidRDefault="00D06E99">
      <w:pPr>
        <w:rPr>
          <w:rFonts w:ascii="Baskerville Old Face" w:hAnsi="Baskerville Old Face"/>
        </w:rPr>
      </w:pPr>
    </w:p>
    <w:p w:rsidR="00BC5404" w:rsidRPr="00B70151" w:rsidRDefault="008E2A06" w:rsidP="00A94C4D">
      <w:pPr>
        <w:pStyle w:val="PSI-Comentario"/>
        <w:rPr>
          <w:rFonts w:ascii="Baskerville Old Face" w:hAnsi="Baskerville Old Face"/>
          <w:lang w:val="es-ES"/>
        </w:rPr>
      </w:pPr>
      <w:r w:rsidRPr="00B70151">
        <w:rPr>
          <w:rFonts w:ascii="Baskerville Old Face" w:hAnsi="Baskerville Old Face"/>
          <w:noProof/>
          <w:szCs w:val="24"/>
          <w:lang w:val="es-ES" w:eastAsia="ja-JP"/>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B70151">
        <w:rPr>
          <w:rFonts w:ascii="Baskerville Old Face" w:hAnsi="Baskerville Old Face"/>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70151">
        <w:rPr>
          <w:rFonts w:ascii="Baskerville Old Face" w:hAnsi="Baskerville Old Face"/>
          <w:lang w:val="es-ES"/>
        </w:rPr>
        <w:br w:type="page"/>
      </w:r>
    </w:p>
    <w:p w:rsidR="00224B75"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v:textbox>
                <w10:wrap type="square" anchorx="margin" anchory="margin"/>
              </v:shape>
            </w:pict>
          </mc:Fallback>
        </mc:AlternateContent>
      </w:r>
    </w:p>
    <w:p w:rsidR="00397566"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809B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B70151" w:rsidRDefault="00397566" w:rsidP="00A94C4D">
      <w:pPr>
        <w:pStyle w:val="PSI-Comentario"/>
        <w:rPr>
          <w:rFonts w:ascii="Baskerville Old Face" w:hAnsi="Baskerville Old Face"/>
          <w:lang w:val="es-ES"/>
        </w:rPr>
      </w:pPr>
    </w:p>
    <w:p w:rsidR="00D06E99" w:rsidRPr="00B70151" w:rsidRDefault="00D06E99">
      <w:pPr>
        <w:rPr>
          <w:rFonts w:ascii="Baskerville Old Face" w:hAnsi="Baskerville Old Face"/>
        </w:rPr>
      </w:pPr>
    </w:p>
    <w:p w:rsidR="00A13DBA" w:rsidRPr="00B70151" w:rsidRDefault="003739C4" w:rsidP="00A13DBA">
      <w:pPr>
        <w:ind w:left="0" w:firstLine="0"/>
        <w:rPr>
          <w:rFonts w:ascii="Baskerville Old Face" w:hAnsi="Baskerville Old Face"/>
        </w:rPr>
      </w:pPr>
      <w:r w:rsidRPr="00B70151">
        <w:rPr>
          <w:rFonts w:ascii="Baskerville Old Face" w:hAnsi="Baskerville Old Face"/>
          <w:noProof/>
          <w:sz w:val="24"/>
          <w:szCs w:val="24"/>
          <w:lang w:eastAsia="ja-JP"/>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70151">
        <w:rPr>
          <w:rFonts w:ascii="Baskerville Old Face" w:hAnsi="Baskerville Old Face"/>
        </w:rPr>
        <w:br w:type="page"/>
      </w:r>
    </w:p>
    <w:p w:rsidR="000F79DF" w:rsidRPr="00B70151" w:rsidRDefault="000F79DF" w:rsidP="000F79DF">
      <w:pPr>
        <w:pStyle w:val="TtulodeTDC1"/>
        <w:tabs>
          <w:tab w:val="left" w:pos="5954"/>
        </w:tabs>
        <w:rPr>
          <w:rFonts w:ascii="Baskerville Old Face" w:hAnsi="Baskerville Old Face"/>
          <w:color w:val="FFC000" w:themeColor="accent4"/>
        </w:rPr>
      </w:pPr>
      <w:r w:rsidRPr="00B70151">
        <w:rPr>
          <w:rFonts w:ascii="Baskerville Old Face" w:hAnsi="Baskerville Old Face"/>
          <w:color w:val="FFC000" w:themeColor="accent4"/>
        </w:rPr>
        <w:lastRenderedPageBreak/>
        <w:t>Tabla de contenido</w:t>
      </w:r>
    </w:p>
    <w:p w:rsidR="002C227A" w:rsidRDefault="00795113">
      <w:pPr>
        <w:pStyle w:val="TDC1"/>
        <w:rPr>
          <w:rFonts w:asciiTheme="minorHAnsi" w:eastAsiaTheme="minorEastAsia" w:hAnsiTheme="minorHAnsi" w:cstheme="minorBidi"/>
          <w:b w:val="0"/>
          <w:bCs w:val="0"/>
          <w:noProof/>
          <w:sz w:val="24"/>
          <w:szCs w:val="24"/>
          <w:lang w:val="es-AR" w:eastAsia="es-ES_tradnl"/>
        </w:rPr>
      </w:pPr>
      <w:r w:rsidRPr="00B70151">
        <w:rPr>
          <w:rFonts w:ascii="Baskerville Old Face" w:hAnsi="Baskerville Old Face"/>
        </w:rPr>
        <w:fldChar w:fldCharType="begin"/>
      </w:r>
      <w:r w:rsidR="000F79DF" w:rsidRPr="00B70151">
        <w:rPr>
          <w:rFonts w:ascii="Baskerville Old Face" w:hAnsi="Baskerville Old Face"/>
        </w:rPr>
        <w:instrText xml:space="preserve"> TOC \o "1-3" \h \z \u </w:instrText>
      </w:r>
      <w:r w:rsidRPr="00B70151">
        <w:rPr>
          <w:rFonts w:ascii="Baskerville Old Face" w:hAnsi="Baskerville Old Face"/>
        </w:rPr>
        <w:fldChar w:fldCharType="separate"/>
      </w:r>
      <w:hyperlink w:anchor="_Toc524683476" w:history="1">
        <w:r w:rsidR="002C227A" w:rsidRPr="00C10420">
          <w:rPr>
            <w:rStyle w:val="Hipervnculo"/>
            <w:noProof/>
          </w:rPr>
          <w:t>Introducción</w:t>
        </w:r>
        <w:r w:rsidR="002C227A">
          <w:rPr>
            <w:noProof/>
            <w:webHidden/>
          </w:rPr>
          <w:tab/>
        </w:r>
        <w:r w:rsidR="002C227A">
          <w:rPr>
            <w:noProof/>
            <w:webHidden/>
          </w:rPr>
          <w:fldChar w:fldCharType="begin"/>
        </w:r>
        <w:r w:rsidR="002C227A">
          <w:rPr>
            <w:noProof/>
            <w:webHidden/>
          </w:rPr>
          <w:instrText xml:space="preserve"> PAGEREF _Toc524683476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77" w:history="1">
        <w:r w:rsidR="002C227A" w:rsidRPr="00C10420">
          <w:rPr>
            <w:rStyle w:val="Hipervnculo"/>
            <w:rFonts w:ascii="Baskerville Old Face" w:hAnsi="Baskerville Old Face"/>
            <w:noProof/>
          </w:rPr>
          <w:t>Propósito</w:t>
        </w:r>
        <w:r w:rsidR="002C227A">
          <w:rPr>
            <w:noProof/>
            <w:webHidden/>
          </w:rPr>
          <w:tab/>
        </w:r>
        <w:r w:rsidR="002C227A">
          <w:rPr>
            <w:noProof/>
            <w:webHidden/>
          </w:rPr>
          <w:fldChar w:fldCharType="begin"/>
        </w:r>
        <w:r w:rsidR="002C227A">
          <w:rPr>
            <w:noProof/>
            <w:webHidden/>
          </w:rPr>
          <w:instrText xml:space="preserve"> PAGEREF _Toc524683477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78" w:history="1">
        <w:r w:rsidR="002C227A" w:rsidRPr="00C10420">
          <w:rPr>
            <w:rStyle w:val="Hipervnculo"/>
            <w:rFonts w:ascii="Baskerville Old Face" w:hAnsi="Baskerville Old Face"/>
            <w:noProof/>
          </w:rPr>
          <w:t>Referencias</w:t>
        </w:r>
        <w:r w:rsidR="002C227A">
          <w:rPr>
            <w:noProof/>
            <w:webHidden/>
          </w:rPr>
          <w:tab/>
        </w:r>
        <w:r w:rsidR="002C227A">
          <w:rPr>
            <w:noProof/>
            <w:webHidden/>
          </w:rPr>
          <w:fldChar w:fldCharType="begin"/>
        </w:r>
        <w:r w:rsidR="002C227A">
          <w:rPr>
            <w:noProof/>
            <w:webHidden/>
          </w:rPr>
          <w:instrText xml:space="preserve"> PAGEREF _Toc524683478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79" w:history="1">
        <w:r w:rsidR="002C227A" w:rsidRPr="00C10420">
          <w:rPr>
            <w:rStyle w:val="Hipervnculo"/>
            <w:noProof/>
          </w:rPr>
          <w:t>Objetivos</w:t>
        </w:r>
        <w:r w:rsidR="002C227A">
          <w:rPr>
            <w:noProof/>
            <w:webHidden/>
          </w:rPr>
          <w:tab/>
        </w:r>
        <w:r w:rsidR="002C227A">
          <w:rPr>
            <w:noProof/>
            <w:webHidden/>
          </w:rPr>
          <w:fldChar w:fldCharType="begin"/>
        </w:r>
        <w:r w:rsidR="002C227A">
          <w:rPr>
            <w:noProof/>
            <w:webHidden/>
          </w:rPr>
          <w:instrText xml:space="preserve"> PAGEREF _Toc524683479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80" w:history="1">
        <w:r w:rsidR="002C227A" w:rsidRPr="00C10420">
          <w:rPr>
            <w:rStyle w:val="Hipervnculo"/>
            <w:rFonts w:ascii="Baskerville Old Face" w:hAnsi="Baskerville Old Face"/>
            <w:noProof/>
          </w:rPr>
          <w:t>Criterios de Evaluación</w:t>
        </w:r>
        <w:r w:rsidR="002C227A">
          <w:rPr>
            <w:noProof/>
            <w:webHidden/>
          </w:rPr>
          <w:tab/>
        </w:r>
        <w:r w:rsidR="002C227A">
          <w:rPr>
            <w:noProof/>
            <w:webHidden/>
          </w:rPr>
          <w:fldChar w:fldCharType="begin"/>
        </w:r>
        <w:r w:rsidR="002C227A">
          <w:rPr>
            <w:noProof/>
            <w:webHidden/>
          </w:rPr>
          <w:instrText xml:space="preserve"> PAGEREF _Toc524683480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81" w:history="1">
        <w:r w:rsidR="002C227A" w:rsidRPr="00C10420">
          <w:rPr>
            <w:rStyle w:val="Hipervnculo"/>
            <w:rFonts w:ascii="Baskerville Old Face" w:hAnsi="Baskerville Old Face"/>
            <w:noProof/>
          </w:rPr>
          <w:t>Elementos de la Línea Base</w:t>
        </w:r>
        <w:r w:rsidR="002C227A">
          <w:rPr>
            <w:noProof/>
            <w:webHidden/>
          </w:rPr>
          <w:tab/>
        </w:r>
        <w:r w:rsidR="002C227A">
          <w:rPr>
            <w:noProof/>
            <w:webHidden/>
          </w:rPr>
          <w:fldChar w:fldCharType="begin"/>
        </w:r>
        <w:r w:rsidR="002C227A">
          <w:rPr>
            <w:noProof/>
            <w:webHidden/>
          </w:rPr>
          <w:instrText xml:space="preserve"> PAGEREF _Toc524683481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82" w:history="1">
        <w:r w:rsidR="002C227A" w:rsidRPr="00C10420">
          <w:rPr>
            <w:rStyle w:val="Hipervnculo"/>
            <w:noProof/>
          </w:rPr>
          <w:t>Planificación</w:t>
        </w:r>
        <w:r w:rsidR="002C227A">
          <w:rPr>
            <w:noProof/>
            <w:webHidden/>
          </w:rPr>
          <w:tab/>
        </w:r>
        <w:r w:rsidR="002C227A">
          <w:rPr>
            <w:noProof/>
            <w:webHidden/>
          </w:rPr>
          <w:fldChar w:fldCharType="begin"/>
        </w:r>
        <w:r w:rsidR="002C227A">
          <w:rPr>
            <w:noProof/>
            <w:webHidden/>
          </w:rPr>
          <w:instrText xml:space="preserve"> PAGEREF _Toc524683482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83" w:history="1">
        <w:r w:rsidR="002C227A" w:rsidRPr="00C10420">
          <w:rPr>
            <w:rStyle w:val="Hipervnculo"/>
            <w:rFonts w:eastAsia="DejaVu Sans"/>
            <w:noProof/>
          </w:rPr>
          <w:t>Casos de Uso y Escenarios</w:t>
        </w:r>
        <w:r w:rsidR="002C227A">
          <w:rPr>
            <w:noProof/>
            <w:webHidden/>
          </w:rPr>
          <w:tab/>
        </w:r>
        <w:r w:rsidR="002C227A">
          <w:rPr>
            <w:noProof/>
            <w:webHidden/>
          </w:rPr>
          <w:fldChar w:fldCharType="begin"/>
        </w:r>
        <w:r w:rsidR="002C227A">
          <w:rPr>
            <w:noProof/>
            <w:webHidden/>
          </w:rPr>
          <w:instrText xml:space="preserve"> PAGEREF _Toc524683483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84" w:history="1">
        <w:r w:rsidR="002C227A" w:rsidRPr="00C10420">
          <w:rPr>
            <w:rStyle w:val="Hipervnculo"/>
            <w:noProof/>
          </w:rPr>
          <w:t>Recursos</w:t>
        </w:r>
        <w:r w:rsidR="002C227A">
          <w:rPr>
            <w:noProof/>
            <w:webHidden/>
          </w:rPr>
          <w:tab/>
        </w:r>
        <w:r w:rsidR="002C227A">
          <w:rPr>
            <w:noProof/>
            <w:webHidden/>
          </w:rPr>
          <w:fldChar w:fldCharType="begin"/>
        </w:r>
        <w:r w:rsidR="002C227A">
          <w:rPr>
            <w:noProof/>
            <w:webHidden/>
          </w:rPr>
          <w:instrText xml:space="preserve"> PAGEREF _Toc524683484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85" w:history="1">
        <w:r w:rsidR="002C227A" w:rsidRPr="00C10420">
          <w:rPr>
            <w:rStyle w:val="Hipervnculo"/>
            <w:noProof/>
          </w:rPr>
          <w:t>Evaluación 14/09/18</w:t>
        </w:r>
        <w:r w:rsidR="002C227A">
          <w:rPr>
            <w:noProof/>
            <w:webHidden/>
          </w:rPr>
          <w:tab/>
        </w:r>
        <w:r w:rsidR="002C227A">
          <w:rPr>
            <w:noProof/>
            <w:webHidden/>
          </w:rPr>
          <w:fldChar w:fldCharType="begin"/>
        </w:r>
        <w:r w:rsidR="002C227A">
          <w:rPr>
            <w:noProof/>
            <w:webHidden/>
          </w:rPr>
          <w:instrText xml:space="preserve"> PAGEREF _Toc524683485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86" w:history="1">
        <w:r w:rsidR="002C227A" w:rsidRPr="00C10420">
          <w:rPr>
            <w:rStyle w:val="Hipervnculo"/>
            <w:rFonts w:ascii="Baskerville Old Face" w:hAnsi="Baskerville Old Face"/>
            <w:noProof/>
          </w:rPr>
          <w:t>Objetivos Alcanzados</w:t>
        </w:r>
        <w:r w:rsidR="002C227A">
          <w:rPr>
            <w:noProof/>
            <w:webHidden/>
          </w:rPr>
          <w:tab/>
        </w:r>
        <w:r w:rsidR="002C227A">
          <w:rPr>
            <w:noProof/>
            <w:webHidden/>
          </w:rPr>
          <w:fldChar w:fldCharType="begin"/>
        </w:r>
        <w:r w:rsidR="002C227A">
          <w:rPr>
            <w:noProof/>
            <w:webHidden/>
          </w:rPr>
          <w:instrText xml:space="preserve"> PAGEREF _Toc524683486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87" w:history="1">
        <w:r w:rsidR="002C227A" w:rsidRPr="00C10420">
          <w:rPr>
            <w:rStyle w:val="Hipervnculo"/>
            <w:rFonts w:ascii="Baskerville Old Face" w:hAnsi="Baskerville Old Face"/>
            <w:noProof/>
          </w:rPr>
          <w:t>Objetivos No Alcanzados</w:t>
        </w:r>
        <w:r w:rsidR="002C227A">
          <w:rPr>
            <w:noProof/>
            <w:webHidden/>
          </w:rPr>
          <w:tab/>
        </w:r>
        <w:r w:rsidR="002C227A">
          <w:rPr>
            <w:noProof/>
            <w:webHidden/>
          </w:rPr>
          <w:fldChar w:fldCharType="begin"/>
        </w:r>
        <w:r w:rsidR="002C227A">
          <w:rPr>
            <w:noProof/>
            <w:webHidden/>
          </w:rPr>
          <w:instrText xml:space="preserve"> PAGEREF _Toc524683487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88" w:history="1">
        <w:r w:rsidR="002C227A" w:rsidRPr="00C10420">
          <w:rPr>
            <w:rStyle w:val="Hipervnculo"/>
            <w:rFonts w:ascii="Baskerville Old Face" w:hAnsi="Baskerville Old Face"/>
            <w:noProof/>
          </w:rPr>
          <w:t>Ítems a Revisar</w:t>
        </w:r>
        <w:r w:rsidR="002C227A">
          <w:rPr>
            <w:noProof/>
            <w:webHidden/>
          </w:rPr>
          <w:tab/>
        </w:r>
        <w:r w:rsidR="002C227A">
          <w:rPr>
            <w:noProof/>
            <w:webHidden/>
          </w:rPr>
          <w:fldChar w:fldCharType="begin"/>
        </w:r>
        <w:r w:rsidR="002C227A">
          <w:rPr>
            <w:noProof/>
            <w:webHidden/>
          </w:rPr>
          <w:instrText xml:space="preserve"> PAGEREF _Toc524683488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B1704D">
      <w:pPr>
        <w:pStyle w:val="TDC1"/>
        <w:rPr>
          <w:rFonts w:asciiTheme="minorHAnsi" w:eastAsiaTheme="minorEastAsia" w:hAnsiTheme="minorHAnsi" w:cstheme="minorBidi"/>
          <w:b w:val="0"/>
          <w:bCs w:val="0"/>
          <w:noProof/>
          <w:sz w:val="24"/>
          <w:szCs w:val="24"/>
          <w:lang w:val="es-AR" w:eastAsia="es-ES_tradnl"/>
        </w:rPr>
      </w:pPr>
      <w:hyperlink w:anchor="_Toc524683489" w:history="1">
        <w:r w:rsidR="002C227A" w:rsidRPr="00C10420">
          <w:rPr>
            <w:rStyle w:val="Hipervnculo"/>
            <w:noProof/>
          </w:rPr>
          <w:t>Conclusión</w:t>
        </w:r>
        <w:r w:rsidR="002C227A">
          <w:rPr>
            <w:noProof/>
            <w:webHidden/>
          </w:rPr>
          <w:tab/>
        </w:r>
        <w:r w:rsidR="002C227A">
          <w:rPr>
            <w:noProof/>
            <w:webHidden/>
          </w:rPr>
          <w:fldChar w:fldCharType="begin"/>
        </w:r>
        <w:r w:rsidR="002C227A">
          <w:rPr>
            <w:noProof/>
            <w:webHidden/>
          </w:rPr>
          <w:instrText xml:space="preserve"> PAGEREF _Toc524683489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B1704D">
      <w:pPr>
        <w:pStyle w:val="TDC2"/>
        <w:rPr>
          <w:rFonts w:asciiTheme="minorHAnsi" w:eastAsiaTheme="minorEastAsia" w:hAnsiTheme="minorHAnsi" w:cstheme="minorBidi"/>
          <w:i w:val="0"/>
          <w:iCs w:val="0"/>
          <w:noProof/>
          <w:sz w:val="24"/>
          <w:szCs w:val="24"/>
          <w:lang w:val="es-AR" w:eastAsia="es-ES_tradnl"/>
        </w:rPr>
      </w:pPr>
      <w:hyperlink w:anchor="_Toc524683490" w:history="1">
        <w:r w:rsidR="002C227A" w:rsidRPr="00C10420">
          <w:rPr>
            <w:rStyle w:val="Hipervnculo"/>
            <w:rFonts w:ascii="Baskerville Old Face" w:hAnsi="Baskerville Old Face"/>
            <w:noProof/>
          </w:rPr>
          <w:t>Estado del repositorio</w:t>
        </w:r>
        <w:r w:rsidR="002C227A">
          <w:rPr>
            <w:noProof/>
            <w:webHidden/>
          </w:rPr>
          <w:tab/>
        </w:r>
        <w:r w:rsidR="002C227A">
          <w:rPr>
            <w:noProof/>
            <w:webHidden/>
          </w:rPr>
          <w:fldChar w:fldCharType="begin"/>
        </w:r>
        <w:r w:rsidR="002C227A">
          <w:rPr>
            <w:noProof/>
            <w:webHidden/>
          </w:rPr>
          <w:instrText xml:space="preserve"> PAGEREF _Toc524683490 \h </w:instrText>
        </w:r>
        <w:r w:rsidR="002C227A">
          <w:rPr>
            <w:noProof/>
            <w:webHidden/>
          </w:rPr>
        </w:r>
        <w:r w:rsidR="002C227A">
          <w:rPr>
            <w:noProof/>
            <w:webHidden/>
          </w:rPr>
          <w:fldChar w:fldCharType="separate"/>
        </w:r>
        <w:r w:rsidR="002C227A">
          <w:rPr>
            <w:noProof/>
            <w:webHidden/>
          </w:rPr>
          <w:t>8</w:t>
        </w:r>
        <w:r w:rsidR="002C227A">
          <w:rPr>
            <w:noProof/>
            <w:webHidden/>
          </w:rPr>
          <w:fldChar w:fldCharType="end"/>
        </w:r>
      </w:hyperlink>
    </w:p>
    <w:p w:rsidR="000F79DF" w:rsidRPr="00B70151" w:rsidRDefault="00795113" w:rsidP="000F79DF">
      <w:pPr>
        <w:tabs>
          <w:tab w:val="left" w:pos="5954"/>
        </w:tabs>
        <w:rPr>
          <w:rFonts w:ascii="Baskerville Old Face" w:hAnsi="Baskerville Old Face"/>
        </w:rPr>
      </w:pPr>
      <w:r w:rsidRPr="00B70151">
        <w:rPr>
          <w:rFonts w:ascii="Baskerville Old Face" w:hAnsi="Baskerville Old Face"/>
        </w:rPr>
        <w:fldChar w:fldCharType="end"/>
      </w:r>
    </w:p>
    <w:p w:rsidR="0040066E" w:rsidRPr="00B70151" w:rsidRDefault="0040066E" w:rsidP="000F79DF">
      <w:pPr>
        <w:ind w:left="0" w:firstLine="0"/>
        <w:rPr>
          <w:rFonts w:ascii="Baskerville Old Face" w:hAnsi="Baskerville Old Face"/>
        </w:rPr>
      </w:pPr>
    </w:p>
    <w:p w:rsidR="00861B8F" w:rsidRPr="00B70151" w:rsidRDefault="00861B8F" w:rsidP="0040066E">
      <w:pPr>
        <w:rPr>
          <w:rFonts w:ascii="Baskerville Old Face" w:hAnsi="Baskerville Old Face"/>
        </w:rPr>
      </w:pPr>
      <w:r w:rsidRPr="00B70151">
        <w:rPr>
          <w:rFonts w:ascii="Baskerville Old Face" w:hAnsi="Baskerville Old Face"/>
        </w:rPr>
        <w:br w:type="page"/>
      </w:r>
    </w:p>
    <w:p w:rsidR="00A13DBA" w:rsidRPr="00B70151" w:rsidRDefault="002731FC" w:rsidP="00CC697D">
      <w:pPr>
        <w:pStyle w:val="PSI-Ttulo"/>
        <w:jc w:val="both"/>
        <w:rPr>
          <w:rFonts w:ascii="Baskerville Old Face" w:hAnsi="Baskerville Old Face"/>
          <w:lang w:val="es-ES"/>
        </w:rPr>
      </w:pPr>
      <w:r w:rsidRPr="00B70151">
        <w:rPr>
          <w:rFonts w:ascii="Baskerville Old Face" w:hAnsi="Baskerville Old Face"/>
          <w:lang w:val="es-ES"/>
        </w:rPr>
        <w:lastRenderedPageBreak/>
        <w:t>Plan de Iteración</w:t>
      </w:r>
    </w:p>
    <w:p w:rsidR="007F38C0" w:rsidRPr="00B70151" w:rsidRDefault="00DD1DA2" w:rsidP="00CC697D">
      <w:pPr>
        <w:pStyle w:val="PSI-Ttulo1"/>
        <w:jc w:val="both"/>
      </w:pPr>
      <w:bookmarkStart w:id="0" w:name="_Toc524683476"/>
      <w:r w:rsidRPr="00B70151">
        <w:t>Introducción</w:t>
      </w:r>
      <w:bookmarkEnd w:id="0"/>
    </w:p>
    <w:p w:rsidR="00F70F4F" w:rsidRDefault="00F47296" w:rsidP="00CC697D">
      <w:pPr>
        <w:pStyle w:val="PSI-Normal"/>
        <w:rPr>
          <w:rFonts w:ascii="Baskerville Old Face" w:hAnsi="Baskerville Old Face"/>
          <w:sz w:val="24"/>
          <w:lang w:val="es-ES"/>
        </w:rPr>
      </w:pPr>
      <w:r w:rsidRPr="00B70151">
        <w:rPr>
          <w:rFonts w:ascii="Baskerville Old Face" w:hAnsi="Baskerville Old Face"/>
          <w:sz w:val="24"/>
          <w:lang w:val="es-ES"/>
        </w:rPr>
        <w:t>Esa fase producirá los siguientes productos:</w:t>
      </w:r>
    </w:p>
    <w:p w:rsidR="00426741" w:rsidRPr="00B70151" w:rsidRDefault="00426741" w:rsidP="00426741">
      <w:pPr>
        <w:pStyle w:val="PSI-Normal"/>
        <w:numPr>
          <w:ilvl w:val="0"/>
          <w:numId w:val="23"/>
        </w:numPr>
        <w:rPr>
          <w:rFonts w:ascii="Baskerville Old Face" w:hAnsi="Baskerville Old Face"/>
          <w:sz w:val="24"/>
          <w:lang w:val="es-ES"/>
        </w:rPr>
      </w:pPr>
    </w:p>
    <w:p w:rsidR="00DD1DA2" w:rsidRPr="00B70151" w:rsidRDefault="00DD1DA2" w:rsidP="00CC697D">
      <w:pPr>
        <w:pStyle w:val="PSI-Ttulo2"/>
        <w:jc w:val="both"/>
        <w:rPr>
          <w:rFonts w:ascii="Baskerville Old Face" w:hAnsi="Baskerville Old Face"/>
          <w:color w:val="FFC000" w:themeColor="accent4"/>
          <w:sz w:val="28"/>
          <w:lang w:val="es-ES"/>
        </w:rPr>
      </w:pPr>
      <w:bookmarkStart w:id="1" w:name="_Toc524683477"/>
      <w:r w:rsidRPr="00B70151">
        <w:rPr>
          <w:rFonts w:ascii="Baskerville Old Face" w:hAnsi="Baskerville Old Face"/>
          <w:color w:val="FFC000" w:themeColor="accent4"/>
          <w:sz w:val="28"/>
          <w:lang w:val="es-ES"/>
        </w:rPr>
        <w:t>Propósito</w:t>
      </w:r>
      <w:bookmarkStart w:id="2" w:name="_GoBack"/>
      <w:bookmarkEnd w:id="1"/>
      <w:bookmarkEnd w:id="2"/>
    </w:p>
    <w:p w:rsidR="00EF7C69" w:rsidRPr="00B1418D" w:rsidRDefault="00A14B0C" w:rsidP="00B1418D">
      <w:pPr>
        <w:pStyle w:val="PSI-Normal"/>
        <w:ind w:left="0" w:firstLine="0"/>
        <w:rPr>
          <w:rFonts w:ascii="Baskerville Old Face" w:hAnsi="Baskerville Old Face"/>
          <w:sz w:val="24"/>
          <w:lang w:val="es-ES"/>
        </w:rPr>
      </w:pPr>
      <w:r w:rsidRPr="00B70151">
        <w:rPr>
          <w:rFonts w:ascii="Baskerville Old Face" w:hAnsi="Baskerville Old Face"/>
          <w:sz w:val="24"/>
          <w:lang w:val="es-ES"/>
        </w:rPr>
        <w:t>Este documento tiene como objetivo detallar las actividades que serán llevadas a cabo durante la</w:t>
      </w:r>
      <w:r w:rsidR="007D0CEE" w:rsidRPr="00B70151">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DD1DA2" w:rsidRPr="00B70151" w:rsidRDefault="00DD1DA2" w:rsidP="00CC697D">
      <w:pPr>
        <w:pStyle w:val="PSI-Ttulo2"/>
        <w:jc w:val="both"/>
        <w:rPr>
          <w:rFonts w:ascii="Baskerville Old Face" w:hAnsi="Baskerville Old Face"/>
          <w:color w:val="FFC000" w:themeColor="accent4"/>
          <w:sz w:val="28"/>
          <w:lang w:val="es-ES"/>
        </w:rPr>
      </w:pPr>
      <w:bookmarkStart w:id="3" w:name="_Toc524683478"/>
      <w:r w:rsidRPr="00B70151">
        <w:rPr>
          <w:rFonts w:ascii="Baskerville Old Face" w:hAnsi="Baskerville Old Face"/>
          <w:color w:val="FFC000" w:themeColor="accent4"/>
          <w:sz w:val="28"/>
          <w:lang w:val="es-ES"/>
        </w:rPr>
        <w:t>Referencias</w:t>
      </w:r>
      <w:bookmarkEnd w:id="3"/>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w:t>
      </w:r>
      <w:r w:rsidR="00FD675A">
        <w:rPr>
          <w:rFonts w:ascii="Baskerville Old Face" w:hAnsi="Baskerville Old Face"/>
          <w:sz w:val="24"/>
          <w:lang w:val="es-ES"/>
        </w:rPr>
        <w:t xml:space="preserve"> </w:t>
      </w:r>
      <w:proofErr w:type="spellStart"/>
      <w:r w:rsidR="00FD675A">
        <w:rPr>
          <w:rFonts w:ascii="Baskerville Old Face" w:hAnsi="Baskerville Old Face"/>
          <w:sz w:val="24"/>
          <w:lang w:val="es-ES"/>
        </w:rPr>
        <w:t>Gestion</w:t>
      </w:r>
      <w:proofErr w:type="spellEnd"/>
      <w:r w:rsidR="00FD675A">
        <w:rPr>
          <w:rFonts w:ascii="Baskerville Old Face" w:hAnsi="Baskerville Old Face"/>
          <w:sz w:val="24"/>
          <w:lang w:val="es-ES"/>
        </w:rPr>
        <w:t xml:space="preserve"> de Riegos</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Gestión de Riesgos</w:t>
      </w:r>
    </w:p>
    <w:p w:rsidR="00E511E0"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Estimación</w:t>
      </w:r>
    </w:p>
    <w:p w:rsidR="00FD675A" w:rsidRPr="0003291F" w:rsidRDefault="00FD675A" w:rsidP="0003291F">
      <w:pPr>
        <w:pStyle w:val="PSI-Normal"/>
        <w:numPr>
          <w:ilvl w:val="0"/>
          <w:numId w:val="13"/>
        </w:numPr>
        <w:rPr>
          <w:rFonts w:ascii="Baskerville Old Face" w:hAnsi="Baskerville Old Face"/>
          <w:sz w:val="24"/>
          <w:lang w:val="es-ES"/>
        </w:rPr>
      </w:pPr>
      <w:r>
        <w:rPr>
          <w:rFonts w:ascii="Baskerville Old Face" w:hAnsi="Baskerville Old Face"/>
          <w:sz w:val="24"/>
          <w:lang w:val="es-ES"/>
        </w:rPr>
        <w:t>Documento de Modelo de Datos</w:t>
      </w:r>
    </w:p>
    <w:p w:rsidR="000D4FF8" w:rsidRPr="00B70151" w:rsidRDefault="000D4FF8" w:rsidP="002129C9">
      <w:pPr>
        <w:pStyle w:val="PSI-Normal"/>
        <w:ind w:left="0" w:firstLine="0"/>
        <w:rPr>
          <w:rFonts w:ascii="Baskerville Old Face" w:hAnsi="Baskerville Old Face"/>
          <w:lang w:val="es-ES"/>
        </w:rPr>
      </w:pPr>
    </w:p>
    <w:p w:rsidR="00DD1DA2" w:rsidRPr="00B70151" w:rsidRDefault="002129C9" w:rsidP="00CD5794">
      <w:pPr>
        <w:pStyle w:val="PSI-Ttulo1"/>
      </w:pPr>
      <w:bookmarkStart w:id="4" w:name="_Toc524683479"/>
      <w:r w:rsidRPr="00B70151">
        <w:t>Objetivos</w:t>
      </w:r>
      <w:bookmarkEnd w:id="4"/>
    </w:p>
    <w:p w:rsidR="00DD1DA2" w:rsidRPr="00B70151" w:rsidRDefault="00DD1DA2" w:rsidP="002129C9">
      <w:pPr>
        <w:pStyle w:val="PSI-Ttulo2"/>
        <w:rPr>
          <w:rFonts w:ascii="Baskerville Old Face" w:hAnsi="Baskerville Old Face"/>
          <w:color w:val="FFC000" w:themeColor="accent4"/>
          <w:sz w:val="28"/>
          <w:lang w:val="es-ES"/>
        </w:rPr>
      </w:pPr>
      <w:bookmarkStart w:id="5" w:name="_Toc524683480"/>
      <w:r w:rsidRPr="00B70151">
        <w:rPr>
          <w:rFonts w:ascii="Baskerville Old Face" w:hAnsi="Baskerville Old Face"/>
          <w:color w:val="FFC000" w:themeColor="accent4"/>
          <w:sz w:val="28"/>
          <w:lang w:val="es-ES"/>
        </w:rPr>
        <w:t>Criterios de Evaluación</w:t>
      </w:r>
      <w:bookmarkEnd w:id="5"/>
    </w:p>
    <w:p w:rsidR="00BA7CD1" w:rsidRPr="00231E9D" w:rsidRDefault="00BA7CD1" w:rsidP="00CC697D">
      <w:pPr>
        <w:jc w:val="both"/>
        <w:rPr>
          <w:rFonts w:ascii="Baskerville Old Face" w:hAnsi="Baskerville Old Face"/>
          <w:sz w:val="24"/>
        </w:rPr>
      </w:pPr>
      <w:r w:rsidRPr="00231E9D">
        <w:rPr>
          <w:rFonts w:ascii="Baskerville Old Face" w:hAnsi="Baskerville Old Face"/>
          <w:sz w:val="24"/>
        </w:rPr>
        <w:t xml:space="preserve">Al final esta </w:t>
      </w:r>
      <w:r w:rsidR="0009121A" w:rsidRPr="00231E9D">
        <w:rPr>
          <w:rFonts w:ascii="Baskerville Old Face" w:hAnsi="Baskerville Old Face"/>
          <w:sz w:val="24"/>
        </w:rPr>
        <w:t>iteración</w:t>
      </w:r>
      <w:r w:rsidRPr="00231E9D">
        <w:rPr>
          <w:rFonts w:ascii="Baskerville Old Face" w:hAnsi="Baskerville Old Face"/>
          <w:sz w:val="24"/>
        </w:rPr>
        <w:t xml:space="preserve"> se pretende alcanzar:</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 xml:space="preserve">Comprender con </w:t>
      </w:r>
      <w:r w:rsidR="00C830E6" w:rsidRPr="00B70151">
        <w:rPr>
          <w:rFonts w:ascii="Baskerville Old Face" w:hAnsi="Baskerville Old Face"/>
          <w:i w:val="0"/>
          <w:color w:val="000000" w:themeColor="text1"/>
          <w:sz w:val="24"/>
          <w:lang w:val="es-ES"/>
        </w:rPr>
        <w:t>exactitud</w:t>
      </w:r>
      <w:r w:rsidRPr="00B70151">
        <w:rPr>
          <w:rFonts w:ascii="Baskerville Old Face" w:hAnsi="Baskerville Old Face"/>
          <w:i w:val="0"/>
          <w:color w:val="000000" w:themeColor="text1"/>
          <w:sz w:val="24"/>
          <w:lang w:val="es-ES"/>
        </w:rPr>
        <w:t xml:space="preserve"> los requerimientos del </w:t>
      </w:r>
      <w:r w:rsidR="00C830E6" w:rsidRPr="00B70151">
        <w:rPr>
          <w:rFonts w:ascii="Baskerville Old Face" w:hAnsi="Baskerville Old Face"/>
          <w:i w:val="0"/>
          <w:color w:val="000000" w:themeColor="text1"/>
          <w:sz w:val="24"/>
          <w:lang w:val="es-ES"/>
        </w:rPr>
        <w:t>cliente</w:t>
      </w:r>
    </w:p>
    <w:p w:rsidR="00C830E6"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E</w:t>
      </w:r>
      <w:r w:rsidR="00C830E6" w:rsidRPr="00B70151">
        <w:rPr>
          <w:rFonts w:ascii="Baskerville Old Face" w:hAnsi="Baskerville Old Face"/>
          <w:i w:val="0"/>
          <w:color w:val="000000" w:themeColor="text1"/>
          <w:sz w:val="24"/>
          <w:lang w:val="es-ES"/>
        </w:rPr>
        <w:t>studio de factibilidad</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Modelo de Negocio</w:t>
      </w:r>
    </w:p>
    <w:p w:rsidR="00B00F4F" w:rsidRPr="00B70151" w:rsidRDefault="00C830E6"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Plan de Proyecto</w:t>
      </w:r>
    </w:p>
    <w:p w:rsidR="00FC7D7C" w:rsidRPr="00B70151" w:rsidRDefault="00FC7D7C" w:rsidP="00FC7D7C">
      <w:pPr>
        <w:pStyle w:val="PSI-Comentario"/>
        <w:ind w:left="720" w:firstLine="0"/>
        <w:rPr>
          <w:rFonts w:ascii="Baskerville Old Face" w:hAnsi="Baskerville Old Face"/>
          <w:i w:val="0"/>
          <w:color w:val="000000" w:themeColor="text1"/>
          <w:sz w:val="24"/>
          <w:lang w:val="es-ES"/>
        </w:rPr>
      </w:pPr>
    </w:p>
    <w:p w:rsidR="002129C9" w:rsidRPr="00B70151" w:rsidRDefault="002129C9" w:rsidP="002129C9">
      <w:pPr>
        <w:pStyle w:val="PSI-Ttulo2"/>
        <w:rPr>
          <w:rFonts w:ascii="Baskerville Old Face" w:hAnsi="Baskerville Old Face"/>
          <w:color w:val="FFC000" w:themeColor="accent4"/>
          <w:sz w:val="28"/>
          <w:lang w:val="es-ES"/>
        </w:rPr>
      </w:pPr>
      <w:bookmarkStart w:id="6" w:name="_Toc524683481"/>
      <w:r w:rsidRPr="00B70151">
        <w:rPr>
          <w:rFonts w:ascii="Baskerville Old Face" w:hAnsi="Baskerville Old Face"/>
          <w:color w:val="FFC000" w:themeColor="accent4"/>
          <w:sz w:val="28"/>
          <w:lang w:val="es-ES"/>
        </w:rPr>
        <w:t>Elementos de la Línea Base</w:t>
      </w:r>
      <w:bookmarkEnd w:id="6"/>
    </w:p>
    <w:p w:rsidR="00E511E0" w:rsidRPr="00B70151" w:rsidRDefault="003E71A6" w:rsidP="00CC697D">
      <w:pPr>
        <w:ind w:left="0" w:firstLine="0"/>
        <w:jc w:val="both"/>
        <w:rPr>
          <w:rFonts w:ascii="Baskerville Old Face" w:hAnsi="Baskerville Old Face"/>
          <w:color w:val="000000" w:themeColor="text1"/>
          <w:sz w:val="24"/>
          <w:szCs w:val="24"/>
        </w:rPr>
      </w:pPr>
      <w:r w:rsidRPr="00B70151">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segunda parte se presenta la planificación para la fase de elaboración, en su tercera iteración.</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lastRenderedPageBreak/>
        <w:t>En la tercera parte se describen los recursos asociados a esta etapa.</w:t>
      </w:r>
    </w:p>
    <w:p w:rsidR="003E71A6" w:rsidRPr="00B70151" w:rsidRDefault="003E71A6" w:rsidP="00CC697D">
      <w:pPr>
        <w:jc w:val="both"/>
        <w:rPr>
          <w:rFonts w:ascii="Baskerville Old Face" w:hAnsi="Baskerville Old Face"/>
          <w:b/>
          <w:sz w:val="24"/>
        </w:rPr>
      </w:pPr>
      <w:r w:rsidRPr="00B70151">
        <w:rPr>
          <w:rFonts w:ascii="Baskerville Old Face" w:hAnsi="Baskerville Old Face"/>
          <w:sz w:val="24"/>
        </w:rPr>
        <w:t>Por último, se describirán los criterios de evaluación y los resultados obtenidos al finalizar la iteración, en donde se determinará si se está en condiciones de pasar a la siguiente fase.</w:t>
      </w:r>
    </w:p>
    <w:p w:rsidR="00F70F4F" w:rsidRPr="00B70151" w:rsidRDefault="002129C9" w:rsidP="00CD5794">
      <w:pPr>
        <w:pStyle w:val="PSI-Ttulo1"/>
      </w:pPr>
      <w:bookmarkStart w:id="7" w:name="_Toc524683482"/>
      <w:r w:rsidRPr="00B70151">
        <w:t>Planificación</w:t>
      </w:r>
      <w:bookmarkEnd w:id="7"/>
    </w:p>
    <w:p w:rsidR="00FC7D7C" w:rsidRPr="00B70151" w:rsidRDefault="00FC7D7C" w:rsidP="00CD5794">
      <w:pPr>
        <w:pStyle w:val="PSI-Ttulo1"/>
      </w:pPr>
    </w:p>
    <w:tbl>
      <w:tblPr>
        <w:tblStyle w:val="Tablaconcuadrcula6concolores-nfasis41"/>
        <w:tblW w:w="9747" w:type="dxa"/>
        <w:tblLayout w:type="fixed"/>
        <w:tblLook w:val="01E0" w:firstRow="1" w:lastRow="1" w:firstColumn="1" w:lastColumn="1" w:noHBand="0" w:noVBand="0"/>
      </w:tblPr>
      <w:tblGrid>
        <w:gridCol w:w="4644"/>
        <w:gridCol w:w="2268"/>
        <w:gridCol w:w="1447"/>
        <w:gridCol w:w="1388"/>
      </w:tblGrid>
      <w:tr w:rsidR="00D27AF4" w:rsidRPr="00B70151" w:rsidTr="003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Responsable</w:t>
            </w:r>
          </w:p>
        </w:tc>
        <w:tc>
          <w:tcPr>
            <w:tcW w:w="1447" w:type="dxa"/>
          </w:tcPr>
          <w:p w:rsidR="00D27AF4" w:rsidRPr="00B70151"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Fin</w:t>
            </w:r>
          </w:p>
        </w:tc>
      </w:tr>
      <w:tr w:rsidR="00D27AF4"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E32DF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Plan de </w:t>
            </w:r>
            <w:r w:rsidR="00A62BD0">
              <w:rPr>
                <w:rFonts w:ascii="Baskerville Old Face" w:hAnsi="Baskerville Old Face"/>
                <w:sz w:val="24"/>
                <w:szCs w:val="24"/>
                <w:lang w:val="es-ES"/>
              </w:rPr>
              <w:t>Iteración</w:t>
            </w:r>
            <w:r w:rsidR="00B678D8" w:rsidRPr="00B70151">
              <w:rPr>
                <w:rFonts w:ascii="Baskerville Old Face" w:hAnsi="Baskerville Old Face"/>
                <w:sz w:val="24"/>
                <w:szCs w:val="24"/>
                <w:lang w:val="es-ES"/>
              </w:rPr>
              <w:t xml:space="preserve"> </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D27AF4" w:rsidRPr="00C11226"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w:t>
            </w:r>
            <w:r w:rsidR="00D27AF4" w:rsidRPr="00C11226">
              <w:rPr>
                <w:rFonts w:ascii="Baskerville Old Face" w:hAnsi="Baskerville Old Face"/>
                <w:b/>
                <w:sz w:val="24"/>
                <w:szCs w:val="24"/>
                <w:lang w:val="es-ES"/>
              </w:rPr>
              <w:t>2/</w:t>
            </w:r>
            <w:r>
              <w:rPr>
                <w:rFonts w:ascii="Baskerville Old Face" w:hAnsi="Baskerville Old Face"/>
                <w:b/>
                <w:sz w:val="24"/>
                <w:szCs w:val="24"/>
                <w:lang w:val="es-ES"/>
              </w:rPr>
              <w:t>10</w:t>
            </w:r>
            <w:r w:rsidR="00D27AF4"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26</w:t>
            </w:r>
            <w:r w:rsidR="00D27AF4" w:rsidRPr="00B70151">
              <w:rPr>
                <w:rFonts w:ascii="Baskerville Old Face" w:hAnsi="Baskerville Old Face"/>
                <w:sz w:val="24"/>
                <w:szCs w:val="24"/>
                <w:lang w:val="es-ES"/>
              </w:rPr>
              <w:t>/</w:t>
            </w:r>
            <w:r>
              <w:rPr>
                <w:rFonts w:ascii="Baskerville Old Face" w:hAnsi="Baskerville Old Face"/>
                <w:sz w:val="24"/>
                <w:szCs w:val="24"/>
                <w:lang w:val="es-ES"/>
              </w:rPr>
              <w:t>10</w:t>
            </w:r>
            <w:r w:rsidR="00D27AF4" w:rsidRPr="00B70151">
              <w:rPr>
                <w:rFonts w:ascii="Baskerville Old Face" w:hAnsi="Baskerville Old Face"/>
                <w:sz w:val="24"/>
                <w:szCs w:val="24"/>
                <w:lang w:val="es-ES"/>
              </w:rPr>
              <w:t>/18</w:t>
            </w:r>
          </w:p>
        </w:tc>
      </w:tr>
      <w:tr w:rsidR="004D3A79"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A62BD0" w:rsidRPr="00A62BD0" w:rsidRDefault="00A62BD0" w:rsidP="00E32DF0">
            <w:pPr>
              <w:pStyle w:val="PSI-ComentarioenTabla"/>
              <w:ind w:left="0" w:firstLine="0"/>
              <w:rPr>
                <w:rFonts w:ascii="Baskerville Old Face" w:hAnsi="Baskerville Old Face"/>
                <w:b w:val="0"/>
                <w:bCs w:val="0"/>
                <w:sz w:val="24"/>
                <w:szCs w:val="24"/>
                <w:lang w:val="es-ES"/>
              </w:rPr>
            </w:pPr>
            <w:r>
              <w:rPr>
                <w:rFonts w:ascii="Baskerville Old Face" w:hAnsi="Baskerville Old Face"/>
                <w:sz w:val="24"/>
                <w:szCs w:val="24"/>
                <w:lang w:val="es-ES"/>
              </w:rPr>
              <w:t>Diseño Conceptual (refinación DER)</w:t>
            </w:r>
          </w:p>
        </w:tc>
        <w:tc>
          <w:tcPr>
            <w:cnfStyle w:val="000010000000" w:firstRow="0" w:lastRow="0" w:firstColumn="0" w:lastColumn="0" w:oddVBand="1" w:evenVBand="0" w:oddHBand="0" w:evenHBand="0" w:firstRowFirstColumn="0" w:firstRowLastColumn="0" w:lastRowFirstColumn="0" w:lastRowLastColumn="0"/>
            <w:tcW w:w="2268" w:type="dxa"/>
          </w:tcPr>
          <w:p w:rsidR="004D3A79" w:rsidRPr="00B70151" w:rsidRDefault="0025525C" w:rsidP="00A63B36">
            <w:pPr>
              <w:pStyle w:val="PSI-ComentarioenTabla"/>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4D3A79" w:rsidRPr="00C11226"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15</w:t>
            </w:r>
            <w:r w:rsidR="0025264F" w:rsidRPr="00C11226">
              <w:rPr>
                <w:rFonts w:ascii="Baskerville Old Face" w:hAnsi="Baskerville Old Face"/>
                <w:b/>
                <w:sz w:val="24"/>
                <w:szCs w:val="24"/>
                <w:lang w:val="es-ES"/>
              </w:rPr>
              <w:t>/</w:t>
            </w:r>
            <w:r>
              <w:rPr>
                <w:rFonts w:ascii="Baskerville Old Face" w:hAnsi="Baskerville Old Face"/>
                <w:b/>
                <w:sz w:val="24"/>
                <w:szCs w:val="24"/>
                <w:lang w:val="es-ES"/>
              </w:rPr>
              <w:t>10</w:t>
            </w:r>
            <w:r w:rsidR="0025264F"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4D3A79"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w:t>
            </w:r>
            <w:r w:rsidR="00001D3A" w:rsidRPr="00B70151">
              <w:rPr>
                <w:rFonts w:ascii="Baskerville Old Face" w:hAnsi="Baskerville Old Face"/>
                <w:sz w:val="24"/>
                <w:szCs w:val="24"/>
                <w:lang w:val="es-ES"/>
              </w:rPr>
              <w:t>/</w:t>
            </w:r>
            <w:r>
              <w:rPr>
                <w:rFonts w:ascii="Baskerville Old Face" w:hAnsi="Baskerville Old Face"/>
                <w:sz w:val="24"/>
                <w:szCs w:val="24"/>
                <w:lang w:val="es-ES"/>
              </w:rPr>
              <w:t>10</w:t>
            </w:r>
            <w:r w:rsidR="00001D3A" w:rsidRPr="00B70151">
              <w:rPr>
                <w:rFonts w:ascii="Baskerville Old Face" w:hAnsi="Baskerville Old Face"/>
                <w:sz w:val="24"/>
                <w:szCs w:val="24"/>
                <w:lang w:val="es-ES"/>
              </w:rPr>
              <w:t>/18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Acordar Diseño de la BD con el otro Grupo (VASPA)</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xml:space="preserve">; Emiliano </w:t>
            </w:r>
            <w:proofErr w:type="spellStart"/>
            <w:r>
              <w:rPr>
                <w:rFonts w:ascii="Baskerville Old Face" w:hAnsi="Baskerville Old Face"/>
                <w:sz w:val="24"/>
                <w:szCs w:val="24"/>
                <w:lang w:val="es-ES"/>
              </w:rPr>
              <w:t>Aguero</w:t>
            </w:r>
            <w:proofErr w:type="spellEnd"/>
          </w:p>
        </w:tc>
        <w:tc>
          <w:tcPr>
            <w:tcW w:w="1447" w:type="dxa"/>
          </w:tcPr>
          <w:p w:rsidR="00A62BD0" w:rsidRPr="00FF5B77" w:rsidRDefault="00A62BD0"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w:t>
            </w:r>
            <w:r w:rsidR="00E67709">
              <w:rPr>
                <w:rFonts w:ascii="Baskerville Old Face" w:hAnsi="Baskerville Old Face"/>
                <w:b/>
                <w:sz w:val="24"/>
                <w:szCs w:val="24"/>
                <w:lang w:val="es-ES"/>
              </w:rPr>
              <w:t>6</w:t>
            </w:r>
            <w:r>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w:t>
            </w:r>
            <w:r w:rsidR="00A62BD0">
              <w:rPr>
                <w:rFonts w:ascii="Baskerville Old Face" w:hAnsi="Baskerville Old Face"/>
                <w:sz w:val="24"/>
                <w:szCs w:val="24"/>
                <w:lang w:val="es-ES"/>
              </w:rPr>
              <w:t>/10/18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Diseño </w:t>
            </w:r>
            <w:r w:rsidR="005113C7">
              <w:rPr>
                <w:rFonts w:ascii="Baskerville Old Face" w:hAnsi="Baskerville Old Face"/>
                <w:sz w:val="24"/>
                <w:szCs w:val="24"/>
                <w:lang w:val="es-ES"/>
              </w:rPr>
              <w:t>Lógico</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18</w:t>
            </w:r>
            <w:r w:rsidR="00A62BD0">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21</w:t>
            </w:r>
            <w:r w:rsidR="00A62BD0">
              <w:rPr>
                <w:rFonts w:ascii="Baskerville Old Face" w:hAnsi="Baskerville Old Face"/>
                <w:sz w:val="24"/>
                <w:szCs w:val="24"/>
                <w:lang w:val="es-ES"/>
              </w:rPr>
              <w:t>/10/18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Documento de Modelo de Datos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A62BD0"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19</w:t>
            </w:r>
            <w:r w:rsidR="00A62BD0">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A62BD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24/10/18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5113C7"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Implementación</w:t>
            </w:r>
            <w:r w:rsidR="00A62BD0">
              <w:rPr>
                <w:rFonts w:ascii="Baskerville Old Face" w:hAnsi="Baskerville Old Face"/>
                <w:sz w:val="24"/>
                <w:szCs w:val="24"/>
                <w:lang w:val="es-ES"/>
              </w:rPr>
              <w:t xml:space="preserve"> de ABM</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20/10/18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25/10/18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5113C7"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Priorización</w:t>
            </w:r>
            <w:r w:rsidR="00A62BD0">
              <w:rPr>
                <w:rFonts w:ascii="Baskerville Old Face" w:hAnsi="Baskerville Old Face"/>
                <w:sz w:val="24"/>
                <w:szCs w:val="24"/>
                <w:lang w:val="es-ES"/>
              </w:rPr>
              <w:t xml:space="preserve"> de Caso de Uso</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Emiliano Agüero; Santiago </w:t>
            </w:r>
            <w:proofErr w:type="spellStart"/>
            <w:r>
              <w:rPr>
                <w:rFonts w:ascii="Baskerville Old Face" w:hAnsi="Baskerville Old Face"/>
                <w:sz w:val="24"/>
                <w:szCs w:val="24"/>
                <w:lang w:val="es-ES"/>
              </w:rPr>
              <w:t>Farinola</w:t>
            </w:r>
            <w:proofErr w:type="spellEnd"/>
          </w:p>
        </w:tc>
        <w:tc>
          <w:tcPr>
            <w:tcW w:w="1447" w:type="dxa"/>
          </w:tcPr>
          <w:p w:rsidR="00A62BD0"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12/10/18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13/10/18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E9672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Especificación</w:t>
            </w:r>
            <w:r w:rsidR="00A62BD0">
              <w:rPr>
                <w:rFonts w:ascii="Baskerville Old Face" w:hAnsi="Baskerville Old Face"/>
                <w:sz w:val="24"/>
                <w:szCs w:val="24"/>
                <w:lang w:val="es-ES"/>
              </w:rPr>
              <w:t xml:space="preserve"> de Caso</w:t>
            </w:r>
            <w:r>
              <w:rPr>
                <w:rFonts w:ascii="Baskerville Old Face" w:hAnsi="Baskerville Old Face"/>
                <w:sz w:val="24"/>
                <w:szCs w:val="24"/>
                <w:lang w:val="es-ES"/>
              </w:rPr>
              <w:t>s</w:t>
            </w:r>
            <w:r w:rsidR="00A62BD0">
              <w:rPr>
                <w:rFonts w:ascii="Baskerville Old Face" w:hAnsi="Baskerville Old Face"/>
                <w:sz w:val="24"/>
                <w:szCs w:val="24"/>
                <w:lang w:val="es-ES"/>
              </w:rPr>
              <w:t xml:space="preserve"> de Uso</w:t>
            </w:r>
            <w:r>
              <w:rPr>
                <w:rFonts w:ascii="Baskerville Old Face" w:hAnsi="Baskerville Old Face"/>
                <w:sz w:val="24"/>
                <w:szCs w:val="24"/>
                <w:lang w:val="es-ES"/>
              </w:rPr>
              <w:t xml:space="preserve"> mas </w:t>
            </w:r>
            <w:proofErr w:type="spellStart"/>
            <w:r>
              <w:rPr>
                <w:rFonts w:ascii="Baskerville Old Face" w:hAnsi="Baskerville Old Face"/>
                <w:sz w:val="24"/>
                <w:szCs w:val="24"/>
                <w:lang w:val="es-ES"/>
              </w:rPr>
              <w:t>Criticos</w:t>
            </w:r>
            <w:proofErr w:type="spellEnd"/>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12/10/18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15/10/18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BF44FE"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Análisis</w:t>
            </w:r>
            <w:r w:rsidR="005113C7">
              <w:rPr>
                <w:rFonts w:ascii="Baskerville Old Face" w:hAnsi="Baskerville Old Face"/>
                <w:sz w:val="24"/>
                <w:szCs w:val="24"/>
                <w:lang w:val="es-ES"/>
              </w:rPr>
              <w:t xml:space="preserve"> de Riesgos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F64860"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19/10/18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21/10/18</w:t>
            </w:r>
          </w:p>
        </w:tc>
      </w:tr>
      <w:tr w:rsidR="005113C7"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5113C7" w:rsidRDefault="00BF44FE"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Modelo de Clases</w:t>
            </w:r>
          </w:p>
        </w:tc>
        <w:tc>
          <w:tcPr>
            <w:cnfStyle w:val="000010000000" w:firstRow="0" w:lastRow="0" w:firstColumn="0" w:lastColumn="0" w:oddVBand="1" w:evenVBand="0" w:oddHBand="0" w:evenHBand="0" w:firstRowFirstColumn="0" w:firstRowLastColumn="0" w:lastRowFirstColumn="0" w:lastRowLastColumn="0"/>
            <w:tcW w:w="2268" w:type="dxa"/>
          </w:tcPr>
          <w:p w:rsidR="005113C7"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5113C7" w:rsidRDefault="00F64860"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15/10/18</w:t>
            </w:r>
          </w:p>
        </w:tc>
        <w:tc>
          <w:tcPr>
            <w:cnfStyle w:val="000100000000" w:firstRow="0" w:lastRow="0" w:firstColumn="0" w:lastColumn="1" w:oddVBand="0" w:evenVBand="0" w:oddHBand="0" w:evenHBand="0" w:firstRowFirstColumn="0" w:firstRowLastColumn="0" w:lastRowFirstColumn="0" w:lastRowLastColumn="0"/>
            <w:tcW w:w="1388" w:type="dxa"/>
          </w:tcPr>
          <w:p w:rsidR="005113C7"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17/10/18</w:t>
            </w:r>
          </w:p>
        </w:tc>
      </w:tr>
      <w:tr w:rsidR="00951245" w:rsidRPr="00B70151" w:rsidTr="00A62BD0">
        <w:trPr>
          <w:cnfStyle w:val="010000000000" w:firstRow="0" w:lastRow="1"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951245" w:rsidRDefault="00DC088C"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Estimación</w:t>
            </w:r>
          </w:p>
        </w:tc>
        <w:tc>
          <w:tcPr>
            <w:cnfStyle w:val="000010000000" w:firstRow="0" w:lastRow="0" w:firstColumn="0" w:lastColumn="0" w:oddVBand="1" w:evenVBand="0" w:oddHBand="0" w:evenHBand="0" w:firstRowFirstColumn="0" w:firstRowLastColumn="0" w:lastRowFirstColumn="0" w:lastRowLastColumn="0"/>
            <w:tcW w:w="2268" w:type="dxa"/>
          </w:tcPr>
          <w:p w:rsidR="00951245"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951245" w:rsidRDefault="00F64860" w:rsidP="00A94C4D">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b w:val="0"/>
                <w:sz w:val="24"/>
                <w:szCs w:val="24"/>
                <w:lang w:val="es-ES"/>
              </w:rPr>
            </w:pPr>
            <w:r>
              <w:rPr>
                <w:rFonts w:ascii="Baskerville Old Face" w:hAnsi="Baskerville Old Face"/>
                <w:b w:val="0"/>
                <w:sz w:val="24"/>
                <w:szCs w:val="24"/>
                <w:lang w:val="es-ES"/>
              </w:rPr>
              <w:t>13/10/18</w:t>
            </w:r>
          </w:p>
        </w:tc>
        <w:tc>
          <w:tcPr>
            <w:cnfStyle w:val="000100000000" w:firstRow="0" w:lastRow="0" w:firstColumn="0" w:lastColumn="1" w:oddVBand="0" w:evenVBand="0" w:oddHBand="0" w:evenHBand="0" w:firstRowFirstColumn="0" w:firstRowLastColumn="0" w:lastRowFirstColumn="0" w:lastRowLastColumn="0"/>
            <w:tcW w:w="1388" w:type="dxa"/>
          </w:tcPr>
          <w:p w:rsidR="00951245"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14/10/18</w:t>
            </w:r>
          </w:p>
        </w:tc>
      </w:tr>
    </w:tbl>
    <w:p w:rsidR="00F70F4F" w:rsidRPr="00B70151" w:rsidRDefault="00147D8B" w:rsidP="00C92320">
      <w:pPr>
        <w:pStyle w:val="PSI-Normal"/>
        <w:ind w:left="0" w:firstLine="0"/>
        <w:rPr>
          <w:rFonts w:ascii="Baskerville Old Face" w:hAnsi="Baskerville Old Face"/>
          <w:lang w:val="es-ES"/>
        </w:rPr>
      </w:pPr>
      <w:bookmarkStart w:id="8" w:name="_Toc238197615"/>
      <w:r w:rsidRPr="00B70151">
        <w:rPr>
          <w:rFonts w:ascii="Baskerville Old Face" w:hAnsi="Baskerville Old Face"/>
          <w:lang w:val="es-ES"/>
        </w:rPr>
        <w:tab/>
      </w:r>
      <w:r w:rsidR="00B00F4F" w:rsidRPr="00B70151">
        <w:rPr>
          <w:rFonts w:ascii="Baskerville Old Face" w:hAnsi="Baskerville Old Face"/>
          <w:lang w:val="es-ES"/>
        </w:rPr>
        <w:tab/>
      </w:r>
    </w:p>
    <w:p w:rsidR="00F70F4F" w:rsidRPr="00B70151" w:rsidRDefault="00F70F4F" w:rsidP="00CD5794">
      <w:pPr>
        <w:pStyle w:val="PSI-Ttulo1"/>
        <w:rPr>
          <w:rFonts w:eastAsia="DejaVu Sans"/>
        </w:rPr>
      </w:pPr>
      <w:bookmarkStart w:id="9" w:name="_Toc524683483"/>
      <w:r w:rsidRPr="00B70151">
        <w:rPr>
          <w:rFonts w:eastAsia="DejaVu Sans"/>
        </w:rPr>
        <w:lastRenderedPageBreak/>
        <w:t>Casos de Uso y Escenarios</w:t>
      </w:r>
      <w:bookmarkEnd w:id="8"/>
      <w:bookmarkEnd w:id="9"/>
    </w:p>
    <w:p w:rsidR="00F70F4F" w:rsidRPr="00B70151" w:rsidRDefault="00F70F4F" w:rsidP="00A94C4D">
      <w:pPr>
        <w:pStyle w:val="PSI-Comentario"/>
        <w:rPr>
          <w:rFonts w:ascii="Baskerville Old Face" w:hAnsi="Baskerville Old Face"/>
          <w:lang w:val="es-ES"/>
        </w:rPr>
      </w:pPr>
      <w:r w:rsidRPr="00B70151">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B70151" w:rsidRDefault="00E511E0" w:rsidP="00CD5794">
      <w:pPr>
        <w:pStyle w:val="PSI-Ttulo1"/>
      </w:pPr>
      <w:bookmarkStart w:id="10" w:name="_Toc524683484"/>
      <w:r w:rsidRPr="00B70151">
        <w:t>Recursos</w:t>
      </w:r>
      <w:bookmarkEnd w:id="10"/>
    </w:p>
    <w:p w:rsidR="00A94C4D" w:rsidRPr="001F2397" w:rsidRDefault="00A94C4D" w:rsidP="00CC697D">
      <w:pPr>
        <w:pStyle w:val="Prrafodelista"/>
        <w:numPr>
          <w:ilvl w:val="0"/>
          <w:numId w:val="18"/>
        </w:numPr>
        <w:jc w:val="both"/>
        <w:rPr>
          <w:rFonts w:ascii="Baskerville Old Face" w:hAnsi="Baskerville Old Face"/>
          <w:b/>
          <w:sz w:val="24"/>
        </w:rPr>
      </w:pPr>
      <w:r w:rsidRPr="001F2397">
        <w:rPr>
          <w:rFonts w:ascii="Baskerville Old Face" w:hAnsi="Baskerville Old Face"/>
          <w:b/>
          <w:sz w:val="24"/>
        </w:rPr>
        <w:t xml:space="preserve">Humanos: </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Tres desarrolladores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el desarrollo Orientado a Objetos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trabajo en equipo</w:t>
      </w:r>
    </w:p>
    <w:p w:rsidR="00A94C4D" w:rsidRPr="001F2397" w:rsidRDefault="00A94C4D" w:rsidP="00CC697D">
      <w:pPr>
        <w:pStyle w:val="Prrafodelista"/>
        <w:numPr>
          <w:ilvl w:val="0"/>
          <w:numId w:val="18"/>
        </w:numPr>
        <w:jc w:val="both"/>
        <w:rPr>
          <w:rFonts w:ascii="Baskerville Old Face" w:hAnsi="Baskerville Old Face"/>
          <w:sz w:val="24"/>
        </w:rPr>
      </w:pPr>
      <w:r w:rsidRPr="001F2397">
        <w:rPr>
          <w:rFonts w:ascii="Baskerville Old Face" w:hAnsi="Baskerville Old Face"/>
          <w:b/>
          <w:sz w:val="24"/>
        </w:rPr>
        <w:t>Hardware</w:t>
      </w:r>
      <w:r w:rsidRPr="001F2397">
        <w:rPr>
          <w:rFonts w:ascii="Baskerville Old Face" w:hAnsi="Baskerville Old Face"/>
          <w:sz w:val="24"/>
        </w:rPr>
        <w:t>:</w:t>
      </w:r>
    </w:p>
    <w:p w:rsidR="00A94C4D" w:rsidRPr="001F2397" w:rsidRDefault="00A94C4D" w:rsidP="00CC697D">
      <w:pPr>
        <w:pStyle w:val="Prrafodelista"/>
        <w:numPr>
          <w:ilvl w:val="1"/>
          <w:numId w:val="18"/>
        </w:numPr>
        <w:jc w:val="both"/>
        <w:rPr>
          <w:rFonts w:ascii="Baskerville Old Face" w:hAnsi="Baskerville Old Face"/>
          <w:sz w:val="24"/>
        </w:rPr>
      </w:pPr>
      <w:proofErr w:type="spellStart"/>
      <w:r w:rsidRPr="001F2397">
        <w:rPr>
          <w:rFonts w:ascii="Baskerville Old Face" w:hAnsi="Baskerville Old Face"/>
          <w:sz w:val="24"/>
        </w:rPr>
        <w:t>Macbook</w:t>
      </w:r>
      <w:proofErr w:type="spellEnd"/>
      <w:r w:rsidRPr="001F2397">
        <w:rPr>
          <w:rFonts w:ascii="Baskerville Old Face" w:hAnsi="Baskerville Old Face"/>
          <w:sz w:val="24"/>
        </w:rPr>
        <w:t xml:space="preserve"> air 13 pulgadas, Procesador 1,8 GHz Intel Core i5; Memoria 8GB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 xml:space="preserve">Sony </w:t>
      </w:r>
      <w:proofErr w:type="spellStart"/>
      <w:r w:rsidRPr="001F2397">
        <w:rPr>
          <w:rFonts w:ascii="Baskerville Old Face" w:hAnsi="Baskerville Old Face"/>
          <w:sz w:val="24"/>
        </w:rPr>
        <w:t>Vaio</w:t>
      </w:r>
      <w:proofErr w:type="spellEnd"/>
      <w:r w:rsidRPr="001F2397">
        <w:rPr>
          <w:rFonts w:ascii="Baskerville Old Face" w:hAnsi="Baskerville Old Face"/>
          <w:sz w:val="24"/>
        </w:rPr>
        <w:t xml:space="preserve"> 14,5 pulgadas, Procesador 1,8 </w:t>
      </w:r>
      <w:proofErr w:type="spellStart"/>
      <w:r w:rsidRPr="001F2397">
        <w:rPr>
          <w:rFonts w:ascii="Baskerville Old Face" w:hAnsi="Baskerville Old Face"/>
          <w:sz w:val="24"/>
        </w:rPr>
        <w:t>Gh</w:t>
      </w:r>
      <w:proofErr w:type="spellEnd"/>
      <w:r w:rsidRPr="001F2397">
        <w:rPr>
          <w:rFonts w:ascii="Baskerville Old Face" w:hAnsi="Baskerville Old Face"/>
          <w:sz w:val="24"/>
        </w:rPr>
        <w:t xml:space="preserve"> </w:t>
      </w:r>
      <w:proofErr w:type="spellStart"/>
      <w:r w:rsidRPr="001F2397">
        <w:rPr>
          <w:rFonts w:ascii="Baskerville Old Face" w:hAnsi="Baskerville Old Face"/>
          <w:sz w:val="24"/>
        </w:rPr>
        <w:t>Inel</w:t>
      </w:r>
      <w:proofErr w:type="spellEnd"/>
      <w:r w:rsidRPr="001F2397">
        <w:rPr>
          <w:rFonts w:ascii="Baskerville Old Face" w:hAnsi="Baskerville Old Face"/>
          <w:sz w:val="24"/>
        </w:rPr>
        <w:t xml:space="preserve"> Core i3; Memoria 4GB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Procesador i7 1770; Memoria 16GB (Servidor)</w:t>
      </w:r>
    </w:p>
    <w:p w:rsidR="002129C9" w:rsidRPr="00B70151" w:rsidRDefault="002129C9" w:rsidP="00CD5794">
      <w:pPr>
        <w:pStyle w:val="PSI-Ttulo1"/>
      </w:pPr>
    </w:p>
    <w:p w:rsidR="00DD1DA2" w:rsidRPr="00B70151" w:rsidRDefault="00DD1DA2" w:rsidP="00CD5794">
      <w:pPr>
        <w:pStyle w:val="PSI-Ttulo1"/>
      </w:pPr>
      <w:bookmarkStart w:id="11" w:name="_Toc524683485"/>
      <w:r w:rsidRPr="00B70151">
        <w:t>Evaluación</w:t>
      </w:r>
      <w:r w:rsidR="00E511E0" w:rsidRPr="00B70151">
        <w:t xml:space="preserve"> </w:t>
      </w:r>
      <w:r w:rsidR="00A14DFB" w:rsidRPr="00B70151">
        <w:t>14/09/18</w:t>
      </w:r>
      <w:bookmarkEnd w:id="11"/>
    </w:p>
    <w:p w:rsidR="00A14B0C" w:rsidRPr="00CC697D" w:rsidRDefault="00A14B0C" w:rsidP="00A14B0C">
      <w:pPr>
        <w:pStyle w:val="PSI-Ttulo2"/>
        <w:rPr>
          <w:rFonts w:ascii="Baskerville Old Face" w:hAnsi="Baskerville Old Face"/>
          <w:color w:val="FFC000" w:themeColor="accent4"/>
          <w:sz w:val="28"/>
          <w:lang w:val="es-ES"/>
        </w:rPr>
      </w:pPr>
      <w:bookmarkStart w:id="12" w:name="_Toc524683486"/>
      <w:r w:rsidRPr="00CC697D">
        <w:rPr>
          <w:rFonts w:ascii="Baskerville Old Face" w:hAnsi="Baskerville Old Face"/>
          <w:color w:val="FFC000" w:themeColor="accent4"/>
          <w:sz w:val="28"/>
          <w:lang w:val="es-ES"/>
        </w:rPr>
        <w:t>Objetivos Alcanzados</w:t>
      </w:r>
      <w:bookmarkEnd w:id="12"/>
    </w:p>
    <w:p w:rsidR="00B00F4F" w:rsidRPr="00B70151" w:rsidRDefault="00B00F4F" w:rsidP="00A94C4D">
      <w:pPr>
        <w:pStyle w:val="PSI-Comentario"/>
        <w:rPr>
          <w:rFonts w:ascii="Baskerville Old Face" w:hAnsi="Baskerville Old Face"/>
          <w:lang w:val="es-ES"/>
        </w:rPr>
      </w:pPr>
      <w:r w:rsidRPr="00B70151">
        <w:rPr>
          <w:rFonts w:ascii="Baskerville Old Face" w:hAnsi="Baskerville Old Face"/>
          <w:lang w:val="es-ES"/>
        </w:rPr>
        <w:t>[Aquí se hace referencia a los objetivos que fueron alcanzados]</w:t>
      </w:r>
    </w:p>
    <w:p w:rsidR="00A14B0C" w:rsidRPr="00CC697D" w:rsidRDefault="00E511E0" w:rsidP="00A14B0C">
      <w:pPr>
        <w:pStyle w:val="PSI-Ttulo2"/>
        <w:rPr>
          <w:rFonts w:ascii="Baskerville Old Face" w:hAnsi="Baskerville Old Face"/>
          <w:color w:val="FFC000" w:themeColor="accent4"/>
          <w:sz w:val="28"/>
          <w:lang w:val="es-ES"/>
        </w:rPr>
      </w:pPr>
      <w:bookmarkStart w:id="13" w:name="_Toc524683487"/>
      <w:r w:rsidRPr="00CC697D">
        <w:rPr>
          <w:rFonts w:ascii="Baskerville Old Face" w:hAnsi="Baskerville Old Face"/>
          <w:color w:val="FFC000" w:themeColor="accent4"/>
          <w:sz w:val="28"/>
          <w:lang w:val="es-ES"/>
        </w:rPr>
        <w:t>Objetivos No A</w:t>
      </w:r>
      <w:r w:rsidR="00A14B0C" w:rsidRPr="00CC697D">
        <w:rPr>
          <w:rFonts w:ascii="Baskerville Old Face" w:hAnsi="Baskerville Old Face"/>
          <w:color w:val="FFC000" w:themeColor="accent4"/>
          <w:sz w:val="28"/>
          <w:lang w:val="es-ES"/>
        </w:rPr>
        <w:t>lcanzados</w:t>
      </w:r>
      <w:bookmarkEnd w:id="13"/>
    </w:p>
    <w:p w:rsidR="00637ED5" w:rsidRPr="008744F3" w:rsidRDefault="00637ED5" w:rsidP="008744F3">
      <w:pPr>
        <w:rPr>
          <w:rFonts w:ascii="Baskerville Old Face" w:hAnsi="Baskerville Old Face"/>
          <w:sz w:val="24"/>
        </w:rPr>
      </w:pPr>
    </w:p>
    <w:p w:rsidR="00E511E0" w:rsidRPr="007C484A" w:rsidRDefault="00343BE2" w:rsidP="00A14B0C">
      <w:pPr>
        <w:pStyle w:val="PSI-Ttulo2"/>
        <w:rPr>
          <w:rFonts w:ascii="Baskerville Old Face" w:hAnsi="Baskerville Old Face"/>
          <w:color w:val="FFC000" w:themeColor="accent4"/>
          <w:sz w:val="28"/>
          <w:lang w:val="es-ES"/>
        </w:rPr>
      </w:pPr>
      <w:bookmarkStart w:id="14" w:name="_Toc524683488"/>
      <w:r w:rsidRPr="007C484A">
        <w:rPr>
          <w:rFonts w:ascii="Baskerville Old Face" w:hAnsi="Baskerville Old Face"/>
          <w:color w:val="FFC000" w:themeColor="accent4"/>
          <w:sz w:val="28"/>
          <w:lang w:val="es-ES"/>
        </w:rPr>
        <w:t>Ítems</w:t>
      </w:r>
      <w:r w:rsidR="00637ED5" w:rsidRPr="007C484A">
        <w:rPr>
          <w:rFonts w:ascii="Baskerville Old Face" w:hAnsi="Baskerville Old Face"/>
          <w:color w:val="FFC000" w:themeColor="accent4"/>
          <w:sz w:val="28"/>
          <w:lang w:val="es-ES"/>
        </w:rPr>
        <w:t xml:space="preserve"> a Revisar</w:t>
      </w:r>
      <w:bookmarkEnd w:id="14"/>
    </w:p>
    <w:p w:rsidR="00DD1DA2" w:rsidRPr="00B70151" w:rsidRDefault="00DD1DA2" w:rsidP="00D03FA8">
      <w:pPr>
        <w:pStyle w:val="PSI-Ttulo1"/>
      </w:pPr>
      <w:bookmarkStart w:id="15" w:name="_Toc524683489"/>
      <w:r w:rsidRPr="00B70151">
        <w:t>Conclusión</w:t>
      </w:r>
      <w:bookmarkEnd w:id="15"/>
    </w:p>
    <w:p w:rsidR="00F70F4F" w:rsidRPr="00B70151" w:rsidRDefault="00F70F4F" w:rsidP="00F70F4F">
      <w:pPr>
        <w:pStyle w:val="PSI-Ttulo2"/>
        <w:rPr>
          <w:rFonts w:ascii="Baskerville Old Face" w:hAnsi="Baskerville Old Face"/>
          <w:color w:val="FFC000" w:themeColor="accent4"/>
          <w:lang w:val="es-ES"/>
        </w:rPr>
      </w:pPr>
      <w:bookmarkStart w:id="16" w:name="_Toc238197620"/>
      <w:bookmarkStart w:id="17" w:name="_Toc524683490"/>
      <w:r w:rsidRPr="00B70151">
        <w:rPr>
          <w:rFonts w:ascii="Baskerville Old Face" w:hAnsi="Baskerville Old Face"/>
          <w:color w:val="FFC000" w:themeColor="accent4"/>
          <w:lang w:val="es-ES"/>
        </w:rPr>
        <w:t>del repositorio</w:t>
      </w:r>
      <w:bookmarkEnd w:id="16"/>
      <w:bookmarkEnd w:id="17"/>
    </w:p>
    <w:p w:rsidR="00F70F4F" w:rsidRPr="00B70151" w:rsidRDefault="00F70F4F" w:rsidP="00A94C4D">
      <w:pPr>
        <w:pStyle w:val="PSI-Comentario"/>
        <w:rPr>
          <w:rFonts w:ascii="Baskerville Old Face" w:hAnsi="Baskerville Old Face"/>
          <w:lang w:val="es-ES"/>
        </w:rPr>
      </w:pPr>
    </w:p>
    <w:sectPr w:rsidR="00F70F4F" w:rsidRPr="00B7015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04D" w:rsidRDefault="00B1704D" w:rsidP="00C94FBE">
      <w:pPr>
        <w:spacing w:before="0" w:line="240" w:lineRule="auto"/>
      </w:pPr>
      <w:r>
        <w:separator/>
      </w:r>
    </w:p>
    <w:p w:rsidR="00B1704D" w:rsidRDefault="00B1704D"/>
  </w:endnote>
  <w:endnote w:type="continuationSeparator" w:id="0">
    <w:p w:rsidR="00B1704D" w:rsidRDefault="00B1704D" w:rsidP="00C94FBE">
      <w:pPr>
        <w:spacing w:before="0" w:line="240" w:lineRule="auto"/>
      </w:pPr>
      <w:r>
        <w:continuationSeparator/>
      </w:r>
    </w:p>
    <w:p w:rsidR="00B1704D" w:rsidRDefault="00B17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rsidP="000F4F97">
    <w:pPr>
      <w:tabs>
        <w:tab w:val="center" w:pos="4252"/>
      </w:tabs>
    </w:pPr>
    <w:r>
      <w:rPr>
        <w:noProof/>
        <w:lang w:eastAsia="ja-JP"/>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0F123B91"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D7C412"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CF9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30564F" w:rsidRDefault="0030564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04D" w:rsidRDefault="00B1704D" w:rsidP="00C94FBE">
      <w:pPr>
        <w:spacing w:before="0" w:line="240" w:lineRule="auto"/>
      </w:pPr>
      <w:r>
        <w:separator/>
      </w:r>
    </w:p>
    <w:p w:rsidR="00B1704D" w:rsidRDefault="00B1704D"/>
  </w:footnote>
  <w:footnote w:type="continuationSeparator" w:id="0">
    <w:p w:rsidR="00B1704D" w:rsidRDefault="00B1704D" w:rsidP="00C94FBE">
      <w:pPr>
        <w:spacing w:before="0" w:line="240" w:lineRule="auto"/>
      </w:pPr>
      <w:r>
        <w:continuationSeparator/>
      </w:r>
    </w:p>
    <w:p w:rsidR="00B1704D" w:rsidRDefault="00B170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rsidR="0030564F" w:rsidRPr="000F4F97" w:rsidRDefault="0030564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ECAD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FC39BF"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30EFB6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08A54324"/>
    <w:multiLevelType w:val="hybridMultilevel"/>
    <w:tmpl w:val="FC5601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152584"/>
    <w:multiLevelType w:val="hybridMultilevel"/>
    <w:tmpl w:val="06CC039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3CFF4F81"/>
    <w:multiLevelType w:val="hybridMultilevel"/>
    <w:tmpl w:val="7AF6C924"/>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096D43"/>
    <w:multiLevelType w:val="hybridMultilevel"/>
    <w:tmpl w:val="04405A0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E2F5BBF"/>
    <w:multiLevelType w:val="hybridMultilevel"/>
    <w:tmpl w:val="D61231F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F9677D"/>
    <w:multiLevelType w:val="hybridMultilevel"/>
    <w:tmpl w:val="0DA0EF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8355104"/>
    <w:multiLevelType w:val="hybridMultilevel"/>
    <w:tmpl w:val="7E70F0EE"/>
    <w:lvl w:ilvl="0" w:tplc="3EF2369C">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8"/>
  </w:num>
  <w:num w:numId="10">
    <w:abstractNumId w:val="20"/>
  </w:num>
  <w:num w:numId="11">
    <w:abstractNumId w:val="6"/>
  </w:num>
  <w:num w:numId="12">
    <w:abstractNumId w:val="15"/>
  </w:num>
  <w:num w:numId="13">
    <w:abstractNumId w:val="14"/>
  </w:num>
  <w:num w:numId="14">
    <w:abstractNumId w:val="9"/>
  </w:num>
  <w:num w:numId="15">
    <w:abstractNumId w:val="10"/>
  </w:num>
  <w:num w:numId="16">
    <w:abstractNumId w:val="4"/>
  </w:num>
  <w:num w:numId="17">
    <w:abstractNumId w:val="5"/>
  </w:num>
  <w:num w:numId="18">
    <w:abstractNumId w:val="11"/>
  </w:num>
  <w:num w:numId="19">
    <w:abstractNumId w:val="12"/>
  </w:num>
  <w:num w:numId="20">
    <w:abstractNumId w:val="17"/>
  </w:num>
  <w:num w:numId="21">
    <w:abstractNumId w:val="7"/>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01D3A"/>
    <w:rsid w:val="00011BED"/>
    <w:rsid w:val="00017EFE"/>
    <w:rsid w:val="0003291F"/>
    <w:rsid w:val="00045F1A"/>
    <w:rsid w:val="0007714B"/>
    <w:rsid w:val="00087F53"/>
    <w:rsid w:val="0009121A"/>
    <w:rsid w:val="00092BC0"/>
    <w:rsid w:val="000A0FE7"/>
    <w:rsid w:val="000C4881"/>
    <w:rsid w:val="000C4C42"/>
    <w:rsid w:val="000C4E31"/>
    <w:rsid w:val="000D4C6E"/>
    <w:rsid w:val="000D4FF8"/>
    <w:rsid w:val="000F1888"/>
    <w:rsid w:val="000F4ECC"/>
    <w:rsid w:val="000F4F97"/>
    <w:rsid w:val="000F79DF"/>
    <w:rsid w:val="0010416D"/>
    <w:rsid w:val="001163FF"/>
    <w:rsid w:val="00121F81"/>
    <w:rsid w:val="0012205F"/>
    <w:rsid w:val="0012237C"/>
    <w:rsid w:val="001410A7"/>
    <w:rsid w:val="00141B9A"/>
    <w:rsid w:val="00144AE4"/>
    <w:rsid w:val="00147D8B"/>
    <w:rsid w:val="00150702"/>
    <w:rsid w:val="00183953"/>
    <w:rsid w:val="0018446B"/>
    <w:rsid w:val="00185A46"/>
    <w:rsid w:val="0019010F"/>
    <w:rsid w:val="00191198"/>
    <w:rsid w:val="001950C8"/>
    <w:rsid w:val="001A2EE6"/>
    <w:rsid w:val="001B71F5"/>
    <w:rsid w:val="001C6104"/>
    <w:rsid w:val="001C799E"/>
    <w:rsid w:val="001D267C"/>
    <w:rsid w:val="001D6B3C"/>
    <w:rsid w:val="001E5E51"/>
    <w:rsid w:val="001F2397"/>
    <w:rsid w:val="001F2731"/>
    <w:rsid w:val="001F5F92"/>
    <w:rsid w:val="0020621B"/>
    <w:rsid w:val="002129C9"/>
    <w:rsid w:val="002137CD"/>
    <w:rsid w:val="00217A70"/>
    <w:rsid w:val="00224B75"/>
    <w:rsid w:val="00231E9D"/>
    <w:rsid w:val="0025264F"/>
    <w:rsid w:val="0025525C"/>
    <w:rsid w:val="00266C42"/>
    <w:rsid w:val="00267713"/>
    <w:rsid w:val="002731FC"/>
    <w:rsid w:val="00295CA9"/>
    <w:rsid w:val="002A41AA"/>
    <w:rsid w:val="002B506A"/>
    <w:rsid w:val="002B5AF9"/>
    <w:rsid w:val="002C0169"/>
    <w:rsid w:val="002C227A"/>
    <w:rsid w:val="002D0CCB"/>
    <w:rsid w:val="002D104A"/>
    <w:rsid w:val="002D6347"/>
    <w:rsid w:val="002E07A1"/>
    <w:rsid w:val="002E0AB6"/>
    <w:rsid w:val="002E471A"/>
    <w:rsid w:val="002E48D4"/>
    <w:rsid w:val="002E7874"/>
    <w:rsid w:val="002F1461"/>
    <w:rsid w:val="0030564F"/>
    <w:rsid w:val="00307D27"/>
    <w:rsid w:val="003130E3"/>
    <w:rsid w:val="003149A1"/>
    <w:rsid w:val="003163C6"/>
    <w:rsid w:val="0032389A"/>
    <w:rsid w:val="00343BE2"/>
    <w:rsid w:val="00344258"/>
    <w:rsid w:val="00346864"/>
    <w:rsid w:val="00350E39"/>
    <w:rsid w:val="003560F2"/>
    <w:rsid w:val="00363FD1"/>
    <w:rsid w:val="003739C4"/>
    <w:rsid w:val="0038362E"/>
    <w:rsid w:val="00390312"/>
    <w:rsid w:val="00390439"/>
    <w:rsid w:val="00397566"/>
    <w:rsid w:val="003B7F1F"/>
    <w:rsid w:val="003C330D"/>
    <w:rsid w:val="003C54B1"/>
    <w:rsid w:val="003D25F6"/>
    <w:rsid w:val="003E0B84"/>
    <w:rsid w:val="003E12FE"/>
    <w:rsid w:val="003E71A6"/>
    <w:rsid w:val="003F2DC5"/>
    <w:rsid w:val="0040066E"/>
    <w:rsid w:val="00405474"/>
    <w:rsid w:val="004105F2"/>
    <w:rsid w:val="00414C0E"/>
    <w:rsid w:val="00415459"/>
    <w:rsid w:val="00416240"/>
    <w:rsid w:val="00426741"/>
    <w:rsid w:val="004525FF"/>
    <w:rsid w:val="004807AF"/>
    <w:rsid w:val="00481043"/>
    <w:rsid w:val="0049000B"/>
    <w:rsid w:val="004A54C8"/>
    <w:rsid w:val="004C5D7E"/>
    <w:rsid w:val="004D3A79"/>
    <w:rsid w:val="004D45CD"/>
    <w:rsid w:val="004D5185"/>
    <w:rsid w:val="004D7C00"/>
    <w:rsid w:val="004E4935"/>
    <w:rsid w:val="004F4D25"/>
    <w:rsid w:val="005017FA"/>
    <w:rsid w:val="005046A5"/>
    <w:rsid w:val="00504A67"/>
    <w:rsid w:val="005113C7"/>
    <w:rsid w:val="00511D9A"/>
    <w:rsid w:val="00515617"/>
    <w:rsid w:val="005261BF"/>
    <w:rsid w:val="00564033"/>
    <w:rsid w:val="00566230"/>
    <w:rsid w:val="00570F4F"/>
    <w:rsid w:val="00573D8E"/>
    <w:rsid w:val="00584D84"/>
    <w:rsid w:val="005857BB"/>
    <w:rsid w:val="0059596F"/>
    <w:rsid w:val="00597A23"/>
    <w:rsid w:val="005A0664"/>
    <w:rsid w:val="005A52A2"/>
    <w:rsid w:val="005B5AEE"/>
    <w:rsid w:val="005B6373"/>
    <w:rsid w:val="005C1B07"/>
    <w:rsid w:val="005E3C6E"/>
    <w:rsid w:val="005E5E59"/>
    <w:rsid w:val="005E76A4"/>
    <w:rsid w:val="005F133C"/>
    <w:rsid w:val="005F1B82"/>
    <w:rsid w:val="005F5429"/>
    <w:rsid w:val="005F60BA"/>
    <w:rsid w:val="006124BF"/>
    <w:rsid w:val="00616A6E"/>
    <w:rsid w:val="006177BF"/>
    <w:rsid w:val="006359F9"/>
    <w:rsid w:val="00637ED5"/>
    <w:rsid w:val="00650720"/>
    <w:rsid w:val="0065309B"/>
    <w:rsid w:val="00653C38"/>
    <w:rsid w:val="006562EA"/>
    <w:rsid w:val="006640E1"/>
    <w:rsid w:val="00680710"/>
    <w:rsid w:val="006919D5"/>
    <w:rsid w:val="0069686D"/>
    <w:rsid w:val="006A2495"/>
    <w:rsid w:val="006A3049"/>
    <w:rsid w:val="006B3371"/>
    <w:rsid w:val="006C7D6C"/>
    <w:rsid w:val="0070494E"/>
    <w:rsid w:val="00705C02"/>
    <w:rsid w:val="00710BA6"/>
    <w:rsid w:val="00711DF8"/>
    <w:rsid w:val="007126C0"/>
    <w:rsid w:val="007150C6"/>
    <w:rsid w:val="00723926"/>
    <w:rsid w:val="0073726B"/>
    <w:rsid w:val="00740712"/>
    <w:rsid w:val="007439EF"/>
    <w:rsid w:val="007447BE"/>
    <w:rsid w:val="007537C0"/>
    <w:rsid w:val="00757C02"/>
    <w:rsid w:val="007608DB"/>
    <w:rsid w:val="00770557"/>
    <w:rsid w:val="00777591"/>
    <w:rsid w:val="0079204E"/>
    <w:rsid w:val="00792234"/>
    <w:rsid w:val="00795113"/>
    <w:rsid w:val="007A33C6"/>
    <w:rsid w:val="007B151B"/>
    <w:rsid w:val="007B2E53"/>
    <w:rsid w:val="007C2C98"/>
    <w:rsid w:val="007C344D"/>
    <w:rsid w:val="007C484A"/>
    <w:rsid w:val="007C7338"/>
    <w:rsid w:val="007C742C"/>
    <w:rsid w:val="007D0CEE"/>
    <w:rsid w:val="007D7477"/>
    <w:rsid w:val="007E66A5"/>
    <w:rsid w:val="007F38C0"/>
    <w:rsid w:val="00801130"/>
    <w:rsid w:val="00816B5F"/>
    <w:rsid w:val="00817955"/>
    <w:rsid w:val="00822C20"/>
    <w:rsid w:val="00830384"/>
    <w:rsid w:val="008527AF"/>
    <w:rsid w:val="008539BD"/>
    <w:rsid w:val="0086167B"/>
    <w:rsid w:val="00861B8F"/>
    <w:rsid w:val="00862DA8"/>
    <w:rsid w:val="008652EE"/>
    <w:rsid w:val="00866124"/>
    <w:rsid w:val="00866435"/>
    <w:rsid w:val="00867DE9"/>
    <w:rsid w:val="00870574"/>
    <w:rsid w:val="008744F3"/>
    <w:rsid w:val="00881E76"/>
    <w:rsid w:val="00885BB2"/>
    <w:rsid w:val="008860FE"/>
    <w:rsid w:val="00886C7C"/>
    <w:rsid w:val="008970F4"/>
    <w:rsid w:val="008B1983"/>
    <w:rsid w:val="008B3B0F"/>
    <w:rsid w:val="008C36AB"/>
    <w:rsid w:val="008D5243"/>
    <w:rsid w:val="008D6BD4"/>
    <w:rsid w:val="008E2A06"/>
    <w:rsid w:val="008E48FB"/>
    <w:rsid w:val="00904CB6"/>
    <w:rsid w:val="00907AA3"/>
    <w:rsid w:val="00917613"/>
    <w:rsid w:val="0092483A"/>
    <w:rsid w:val="00942049"/>
    <w:rsid w:val="00951245"/>
    <w:rsid w:val="0096683E"/>
    <w:rsid w:val="00982810"/>
    <w:rsid w:val="00995A67"/>
    <w:rsid w:val="009A3173"/>
    <w:rsid w:val="009A36F1"/>
    <w:rsid w:val="009E25EF"/>
    <w:rsid w:val="009E4DA8"/>
    <w:rsid w:val="009F4449"/>
    <w:rsid w:val="00A0436A"/>
    <w:rsid w:val="00A12B5B"/>
    <w:rsid w:val="00A13DBA"/>
    <w:rsid w:val="00A13E21"/>
    <w:rsid w:val="00A14B0C"/>
    <w:rsid w:val="00A14DFB"/>
    <w:rsid w:val="00A21076"/>
    <w:rsid w:val="00A2496D"/>
    <w:rsid w:val="00A2757B"/>
    <w:rsid w:val="00A45630"/>
    <w:rsid w:val="00A50ABB"/>
    <w:rsid w:val="00A53382"/>
    <w:rsid w:val="00A62BD0"/>
    <w:rsid w:val="00A63B36"/>
    <w:rsid w:val="00A670E3"/>
    <w:rsid w:val="00A75671"/>
    <w:rsid w:val="00A768B7"/>
    <w:rsid w:val="00A77EC6"/>
    <w:rsid w:val="00A94C4D"/>
    <w:rsid w:val="00AA2D66"/>
    <w:rsid w:val="00AC7AA9"/>
    <w:rsid w:val="00AD4842"/>
    <w:rsid w:val="00AD5397"/>
    <w:rsid w:val="00AE0C53"/>
    <w:rsid w:val="00AE2CA4"/>
    <w:rsid w:val="00AF4078"/>
    <w:rsid w:val="00AF6C07"/>
    <w:rsid w:val="00AF6C48"/>
    <w:rsid w:val="00B00F4F"/>
    <w:rsid w:val="00B01480"/>
    <w:rsid w:val="00B0695A"/>
    <w:rsid w:val="00B071F2"/>
    <w:rsid w:val="00B138FE"/>
    <w:rsid w:val="00B1418D"/>
    <w:rsid w:val="00B144C2"/>
    <w:rsid w:val="00B1704D"/>
    <w:rsid w:val="00B20663"/>
    <w:rsid w:val="00B20C45"/>
    <w:rsid w:val="00B21F60"/>
    <w:rsid w:val="00B251C8"/>
    <w:rsid w:val="00B32896"/>
    <w:rsid w:val="00B36B62"/>
    <w:rsid w:val="00B678D8"/>
    <w:rsid w:val="00B70151"/>
    <w:rsid w:val="00B756BE"/>
    <w:rsid w:val="00B77F48"/>
    <w:rsid w:val="00B97513"/>
    <w:rsid w:val="00BA699A"/>
    <w:rsid w:val="00BA7CD1"/>
    <w:rsid w:val="00BB23C2"/>
    <w:rsid w:val="00BB4A41"/>
    <w:rsid w:val="00BB653E"/>
    <w:rsid w:val="00BB6AAE"/>
    <w:rsid w:val="00BB7855"/>
    <w:rsid w:val="00BC5404"/>
    <w:rsid w:val="00BF44FE"/>
    <w:rsid w:val="00C05700"/>
    <w:rsid w:val="00C11226"/>
    <w:rsid w:val="00C23F8C"/>
    <w:rsid w:val="00C24CDC"/>
    <w:rsid w:val="00C26C78"/>
    <w:rsid w:val="00C42873"/>
    <w:rsid w:val="00C42D53"/>
    <w:rsid w:val="00C5135E"/>
    <w:rsid w:val="00C6655C"/>
    <w:rsid w:val="00C67EBC"/>
    <w:rsid w:val="00C71D26"/>
    <w:rsid w:val="00C7670E"/>
    <w:rsid w:val="00C830E6"/>
    <w:rsid w:val="00C8409F"/>
    <w:rsid w:val="00C872BB"/>
    <w:rsid w:val="00C92320"/>
    <w:rsid w:val="00C94FBE"/>
    <w:rsid w:val="00C97238"/>
    <w:rsid w:val="00CB2CC9"/>
    <w:rsid w:val="00CC697D"/>
    <w:rsid w:val="00CD323E"/>
    <w:rsid w:val="00CD5373"/>
    <w:rsid w:val="00CD5794"/>
    <w:rsid w:val="00CD671D"/>
    <w:rsid w:val="00CE0252"/>
    <w:rsid w:val="00CE0C6E"/>
    <w:rsid w:val="00CE7C8F"/>
    <w:rsid w:val="00CE7F5B"/>
    <w:rsid w:val="00CF54D8"/>
    <w:rsid w:val="00D00889"/>
    <w:rsid w:val="00D01B23"/>
    <w:rsid w:val="00D03FA8"/>
    <w:rsid w:val="00D06E99"/>
    <w:rsid w:val="00D15FB2"/>
    <w:rsid w:val="00D255E1"/>
    <w:rsid w:val="00D27AF4"/>
    <w:rsid w:val="00D46B32"/>
    <w:rsid w:val="00D649B2"/>
    <w:rsid w:val="00D70C0C"/>
    <w:rsid w:val="00D80E83"/>
    <w:rsid w:val="00DA284A"/>
    <w:rsid w:val="00DC088C"/>
    <w:rsid w:val="00DC5205"/>
    <w:rsid w:val="00DC6746"/>
    <w:rsid w:val="00DD0159"/>
    <w:rsid w:val="00DD0942"/>
    <w:rsid w:val="00DD1DA2"/>
    <w:rsid w:val="00DD4557"/>
    <w:rsid w:val="00DD5A70"/>
    <w:rsid w:val="00E01FEC"/>
    <w:rsid w:val="00E037C9"/>
    <w:rsid w:val="00E2000C"/>
    <w:rsid w:val="00E32DF0"/>
    <w:rsid w:val="00E33B19"/>
    <w:rsid w:val="00E34178"/>
    <w:rsid w:val="00E36A01"/>
    <w:rsid w:val="00E41820"/>
    <w:rsid w:val="00E41E7A"/>
    <w:rsid w:val="00E438FE"/>
    <w:rsid w:val="00E511E0"/>
    <w:rsid w:val="00E5392A"/>
    <w:rsid w:val="00E55E17"/>
    <w:rsid w:val="00E638AF"/>
    <w:rsid w:val="00E67709"/>
    <w:rsid w:val="00E67DB5"/>
    <w:rsid w:val="00E7708C"/>
    <w:rsid w:val="00E8096E"/>
    <w:rsid w:val="00E84E25"/>
    <w:rsid w:val="00E87E54"/>
    <w:rsid w:val="00E93312"/>
    <w:rsid w:val="00E96720"/>
    <w:rsid w:val="00EA63F1"/>
    <w:rsid w:val="00EA7D8C"/>
    <w:rsid w:val="00EB541B"/>
    <w:rsid w:val="00EC57CF"/>
    <w:rsid w:val="00ED5C2F"/>
    <w:rsid w:val="00EE0084"/>
    <w:rsid w:val="00EE4F4B"/>
    <w:rsid w:val="00EF7C69"/>
    <w:rsid w:val="00F045A2"/>
    <w:rsid w:val="00F163F8"/>
    <w:rsid w:val="00F34657"/>
    <w:rsid w:val="00F36808"/>
    <w:rsid w:val="00F438B1"/>
    <w:rsid w:val="00F47296"/>
    <w:rsid w:val="00F51988"/>
    <w:rsid w:val="00F54DA6"/>
    <w:rsid w:val="00F5649A"/>
    <w:rsid w:val="00F61EB1"/>
    <w:rsid w:val="00F64860"/>
    <w:rsid w:val="00F6748E"/>
    <w:rsid w:val="00F70F4F"/>
    <w:rsid w:val="00F7517E"/>
    <w:rsid w:val="00F771E5"/>
    <w:rsid w:val="00F813E9"/>
    <w:rsid w:val="00F815F5"/>
    <w:rsid w:val="00F83871"/>
    <w:rsid w:val="00F926BE"/>
    <w:rsid w:val="00FA4CFB"/>
    <w:rsid w:val="00FA6D3C"/>
    <w:rsid w:val="00FC4195"/>
    <w:rsid w:val="00FC5FD7"/>
    <w:rsid w:val="00FC7D7C"/>
    <w:rsid w:val="00FD675A"/>
    <w:rsid w:val="00FD679B"/>
    <w:rsid w:val="00FE7086"/>
    <w:rsid w:val="00FF5B7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197B6"/>
  <w15:docId w15:val="{ACCF3E5C-19D4-E34D-8C50-DA63D45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41">
    <w:name w:val="Tabla con cuadrícul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2-nfasis41">
    <w:name w:val="Tabla con cuadrícula 2 - Énfasis 41"/>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3-nfasis41">
    <w:name w:val="Tabla con cuadrícula 3 - Énfasis 41"/>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lista4-nfasis41">
    <w:name w:val="Tabla de list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6concolores-nfasis41">
    <w:name w:val="Tabla con cuadrícula 6 con colores - Énfasis 41"/>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EC388-D4BE-5845-BE20-60EA92F0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4115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2</cp:revision>
  <dcterms:created xsi:type="dcterms:W3CDTF">2018-10-26T22:41:00Z</dcterms:created>
  <dcterms:modified xsi:type="dcterms:W3CDTF">2018-10-26T22:41:00Z</dcterms:modified>
  <cp:category>Fase [], Iteración []</cp:category>
</cp:coreProperties>
</file>