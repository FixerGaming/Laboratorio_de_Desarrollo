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EC0DCA" w:rsidRDefault="006919D5" w:rsidP="008A1168">
      <w:pPr>
        <w:pStyle w:val="Sinespaciado"/>
        <w:jc w:val="both"/>
        <w:rPr>
          <w:rFonts w:ascii="Baskerville Old Face" w:hAnsi="Baskerville Old Face"/>
          <w:sz w:val="72"/>
          <w:szCs w:val="72"/>
        </w:rPr>
      </w:pPr>
    </w:p>
    <w:p w:rsidR="006919D5" w:rsidRPr="00EC0DCA" w:rsidRDefault="006919D5" w:rsidP="008A1168">
      <w:pPr>
        <w:pStyle w:val="Sinespaciado"/>
        <w:jc w:val="both"/>
        <w:rPr>
          <w:rFonts w:ascii="Baskerville Old Face" w:hAnsi="Baskerville Old Face"/>
          <w:sz w:val="72"/>
          <w:szCs w:val="72"/>
        </w:rPr>
      </w:pPr>
    </w:p>
    <w:p w:rsidR="00D06E99" w:rsidRPr="00EC0DCA" w:rsidRDefault="007F6DA6" w:rsidP="008A1168">
      <w:pPr>
        <w:pStyle w:val="Sinespaciado"/>
        <w:jc w:val="both"/>
        <w:rPr>
          <w:rFonts w:ascii="Baskerville Old Face" w:hAnsi="Baskerville Old Face"/>
          <w:sz w:val="72"/>
          <w:szCs w:val="72"/>
        </w:rPr>
      </w:pPr>
      <w:r w:rsidRPr="00EC0DCA">
        <w:rPr>
          <w:rFonts w:ascii="Baskerville Old Face" w:hAnsi="Baskerville Old Face"/>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007F6A7"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EC0DCA">
        <w:rPr>
          <w:rFonts w:ascii="Baskerville Old Face" w:hAnsi="Baskerville Old Face"/>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16F8A78"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3A9E331"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87CEB6A"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EC0DCA" w:rsidRDefault="00F532CF" w:rsidP="008A1168">
      <w:pPr>
        <w:pStyle w:val="Sinespaciado"/>
        <w:jc w:val="both"/>
        <w:rPr>
          <w:rFonts w:ascii="Baskerville Old Face" w:hAnsi="Baskerville Old Face"/>
          <w:sz w:val="72"/>
          <w:szCs w:val="72"/>
        </w:rPr>
      </w:pPr>
      <w:r w:rsidRPr="00EC0DCA">
        <w:rPr>
          <w:rFonts w:ascii="Baskerville Old Face" w:hAnsi="Baskerville Old Face"/>
          <w:sz w:val="72"/>
          <w:szCs w:val="72"/>
        </w:rPr>
        <w:t xml:space="preserve">Caso de Uso </w:t>
      </w:r>
    </w:p>
    <w:p w:rsidR="00D06E99" w:rsidRPr="00EC0DCA" w:rsidRDefault="00832E0D" w:rsidP="008A1168">
      <w:pPr>
        <w:pStyle w:val="Sinespaciado"/>
        <w:jc w:val="both"/>
        <w:rPr>
          <w:rFonts w:ascii="Baskerville Old Face" w:hAnsi="Baskerville Old Face"/>
          <w:sz w:val="72"/>
          <w:szCs w:val="72"/>
        </w:rPr>
      </w:pPr>
      <w:r w:rsidRPr="00EC0DCA">
        <w:rPr>
          <w:rFonts w:ascii="Baskerville Old Face" w:hAnsi="Baskerville Old Face"/>
          <w:sz w:val="72"/>
          <w:szCs w:val="72"/>
        </w:rPr>
        <w:t>[</w:t>
      </w:r>
      <w:r w:rsidR="008F7DB5">
        <w:rPr>
          <w:rFonts w:ascii="Baskerville Old Face" w:hAnsi="Baskerville Old Face"/>
          <w:sz w:val="72"/>
          <w:szCs w:val="72"/>
        </w:rPr>
        <w:t>Login</w:t>
      </w:r>
      <w:r w:rsidR="00F532CF" w:rsidRPr="00EC0DCA">
        <w:rPr>
          <w:rFonts w:ascii="Baskerville Old Face" w:hAnsi="Baskerville Old Face"/>
          <w:sz w:val="72"/>
          <w:szCs w:val="72"/>
        </w:rPr>
        <w:t>]</w:t>
      </w:r>
    </w:p>
    <w:p w:rsidR="00D06E99" w:rsidRPr="00EC0DCA" w:rsidRDefault="00D06E99" w:rsidP="008A1168">
      <w:pPr>
        <w:pStyle w:val="Sinespaciado"/>
        <w:jc w:val="both"/>
        <w:rPr>
          <w:rFonts w:ascii="Baskerville Old Face" w:hAnsi="Baskerville Old Face"/>
          <w:sz w:val="36"/>
          <w:szCs w:val="36"/>
        </w:rPr>
      </w:pPr>
    </w:p>
    <w:p w:rsidR="00832E0D" w:rsidRPr="00EC0DCA" w:rsidRDefault="00832E0D" w:rsidP="008A1168">
      <w:pPr>
        <w:pStyle w:val="Sinespaciado"/>
        <w:jc w:val="both"/>
        <w:rPr>
          <w:rFonts w:ascii="Baskerville Old Face" w:hAnsi="Baskerville Old Face"/>
          <w:sz w:val="36"/>
          <w:szCs w:val="36"/>
        </w:rPr>
      </w:pPr>
      <w:r w:rsidRPr="00EC0DCA">
        <w:rPr>
          <w:rFonts w:ascii="Baskerville Old Face" w:hAnsi="Baskerville Old Face"/>
          <w:sz w:val="36"/>
          <w:szCs w:val="36"/>
        </w:rPr>
        <w:t>GEF</w:t>
      </w:r>
    </w:p>
    <w:p w:rsidR="00D06E99" w:rsidRPr="00EC0DCA" w:rsidRDefault="00D06E99" w:rsidP="008A1168">
      <w:pPr>
        <w:pStyle w:val="Sinespaciado"/>
        <w:jc w:val="both"/>
        <w:rPr>
          <w:rFonts w:ascii="Baskerville Old Face" w:hAnsi="Baskerville Old Face"/>
        </w:rPr>
      </w:pPr>
    </w:p>
    <w:p w:rsidR="00D06E99" w:rsidRPr="00EC0DCA" w:rsidRDefault="00832E0D" w:rsidP="008A1168">
      <w:pPr>
        <w:ind w:left="0" w:firstLine="0"/>
        <w:jc w:val="both"/>
        <w:rPr>
          <w:rFonts w:ascii="Baskerville Old Face" w:hAnsi="Baskerville Old Face"/>
        </w:rPr>
      </w:pPr>
      <w:r w:rsidRPr="00EC0DCA">
        <w:rPr>
          <w:rFonts w:ascii="Baskerville Old Face" w:eastAsia="Times New Roman" w:hAnsi="Baskerville Old Face"/>
        </w:rPr>
        <w:t>LYKAIOS</w:t>
      </w:r>
    </w:p>
    <w:p w:rsidR="00A70B3E" w:rsidRPr="00EC0DCA" w:rsidRDefault="00A70B3E" w:rsidP="008A1168">
      <w:pPr>
        <w:ind w:left="708" w:firstLine="708"/>
        <w:jc w:val="both"/>
        <w:rPr>
          <w:rFonts w:ascii="Baskerville Old Face" w:hAnsi="Baskerville Old Face"/>
        </w:rPr>
      </w:pPr>
    </w:p>
    <w:p w:rsidR="00BC5404" w:rsidRPr="00EC0DCA" w:rsidRDefault="00A70B3E" w:rsidP="008A1168">
      <w:pPr>
        <w:pStyle w:val="PSI-Comentario"/>
        <w:rPr>
          <w:lang w:val="es-ES"/>
        </w:rPr>
      </w:pPr>
      <w:r w:rsidRPr="00EC0DCA">
        <w:rPr>
          <w:noProof/>
          <w:lang w:eastAsia="es-AR"/>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val="es-AR" w:eastAsia="es-AR"/>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val="es-AR" w:eastAsia="es-AR"/>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EC0DCA">
        <w:rPr>
          <w:noProof/>
          <w:lang w:eastAsia="es-AR"/>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EC0DCA">
        <w:rPr>
          <w:lang w:val="es-ES"/>
        </w:rPr>
        <w:br w:type="page"/>
      </w:r>
    </w:p>
    <w:p w:rsidR="00224B75" w:rsidRPr="00EC0DCA" w:rsidRDefault="00A70B3E" w:rsidP="008A1168">
      <w:pPr>
        <w:pStyle w:val="PSI-Comentario"/>
        <w:rPr>
          <w:lang w:val="es-ES"/>
        </w:rPr>
      </w:pPr>
      <w:r w:rsidRPr="00EC0DCA">
        <w:rPr>
          <w:noProof/>
          <w:lang w:eastAsia="es-AR"/>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EC0DCA">
        <w:rPr>
          <w:lang w:val="es-ES"/>
        </w:rPr>
        <w:t>[Este documento es la plantilla base para elaborar el documento</w:t>
      </w:r>
      <w:r w:rsidR="000F79DF" w:rsidRPr="00EC0DCA">
        <w:rPr>
          <w:lang w:val="es-ES"/>
        </w:rPr>
        <w:t xml:space="preserve"> </w:t>
      </w:r>
      <w:r w:rsidR="00F532CF" w:rsidRPr="00EC0DCA">
        <w:rPr>
          <w:lang w:val="es-ES"/>
        </w:rPr>
        <w:t>Caso de Uso [Nombre del CU]</w:t>
      </w:r>
      <w:r w:rsidR="008B3B0F" w:rsidRPr="00EC0DCA">
        <w:rPr>
          <w:lang w:val="es-ES"/>
        </w:rPr>
        <w:t xml:space="preserve">. </w:t>
      </w:r>
    </w:p>
    <w:p w:rsidR="00224B75" w:rsidRPr="00EC0DCA" w:rsidRDefault="007F6DA6" w:rsidP="008A1168">
      <w:pPr>
        <w:pStyle w:val="PSI-Comentario"/>
        <w:rPr>
          <w:lang w:val="es-ES"/>
        </w:rPr>
      </w:pPr>
      <w:r w:rsidRPr="00EC0DCA">
        <w:rPr>
          <w:noProof/>
          <w:lang w:eastAsia="es-AR"/>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6658A"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EC0DCA">
        <w:rPr>
          <w:lang w:val="es-ES"/>
        </w:rPr>
        <w:t xml:space="preserve">Los textos que aparecen entre </w:t>
      </w:r>
      <w:r w:rsidR="00397566" w:rsidRPr="00EC0DCA">
        <w:rPr>
          <w:lang w:val="es-ES"/>
        </w:rPr>
        <w:t>corchetes</w:t>
      </w:r>
      <w:r w:rsidR="008B3B0F" w:rsidRPr="00EC0DCA">
        <w:rPr>
          <w:lang w:val="es-ES"/>
        </w:rPr>
        <w:t xml:space="preserve"> son explicaciones de que debe contener cada sección</w:t>
      </w:r>
      <w:r w:rsidR="00224B75" w:rsidRPr="00EC0DCA">
        <w:rPr>
          <w:lang w:val="es-ES"/>
        </w:rPr>
        <w:t>, los cuales se encuentran con estilo “PSI – Comentario”</w:t>
      </w:r>
      <w:r w:rsidR="008B3B0F" w:rsidRPr="00EC0DCA">
        <w:rPr>
          <w:lang w:val="es-ES"/>
        </w:rPr>
        <w:t>. Dichos textos se deben seleccionar y sustituir por el contenido que corresponda</w:t>
      </w:r>
      <w:r w:rsidR="00224B75" w:rsidRPr="00EC0DCA">
        <w:rPr>
          <w:lang w:val="es-ES"/>
        </w:rPr>
        <w:t xml:space="preserve"> en estilo “</w:t>
      </w:r>
      <w:r w:rsidR="00653C38" w:rsidRPr="00EC0DCA">
        <w:rPr>
          <w:lang w:val="es-ES"/>
        </w:rPr>
        <w:t xml:space="preserve">PSI - </w:t>
      </w:r>
      <w:r w:rsidR="00224B75" w:rsidRPr="00EC0DCA">
        <w:rPr>
          <w:lang w:val="es-ES"/>
        </w:rPr>
        <w:t>Normal”</w:t>
      </w:r>
      <w:r w:rsidR="008B3B0F" w:rsidRPr="00EC0DCA">
        <w:rPr>
          <w:lang w:val="es-ES"/>
        </w:rPr>
        <w:t>.</w:t>
      </w:r>
    </w:p>
    <w:p w:rsidR="008B3B0F" w:rsidRPr="00EC0DCA" w:rsidRDefault="008B3B0F" w:rsidP="008A1168">
      <w:pPr>
        <w:pStyle w:val="PSI-Comentario"/>
        <w:rPr>
          <w:lang w:val="es-ES"/>
        </w:rPr>
      </w:pPr>
      <w:r w:rsidRPr="00EC0DCA">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EC0DCA">
        <w:rPr>
          <w:lang w:val="es-ES"/>
        </w:rPr>
        <w:t>ga clic en el botón Aceptar.</w:t>
      </w:r>
    </w:p>
    <w:p w:rsidR="00397566" w:rsidRPr="00EC0DCA" w:rsidRDefault="00397566" w:rsidP="008A1168">
      <w:pPr>
        <w:pStyle w:val="PSI-Comentario"/>
        <w:rPr>
          <w:lang w:val="es-ES"/>
        </w:rPr>
      </w:pPr>
      <w:r w:rsidRPr="00EC0DCA">
        <w:rPr>
          <w:lang w:val="es-ES"/>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EC0DCA" w:rsidRDefault="00397566" w:rsidP="008A1168">
      <w:pPr>
        <w:pStyle w:val="PSI-Comentario"/>
        <w:rPr>
          <w:lang w:val="es-ES"/>
        </w:rPr>
      </w:pPr>
    </w:p>
    <w:p w:rsidR="00D06E99" w:rsidRPr="00EC0DCA" w:rsidRDefault="00D06E99" w:rsidP="008A1168">
      <w:pPr>
        <w:jc w:val="both"/>
        <w:rPr>
          <w:rFonts w:ascii="Baskerville Old Face" w:hAnsi="Baskerville Old Face"/>
        </w:rPr>
      </w:pPr>
    </w:p>
    <w:p w:rsidR="00A13DBA" w:rsidRPr="00EC0DCA" w:rsidRDefault="00A70B3E" w:rsidP="008A1168">
      <w:pPr>
        <w:ind w:left="0" w:firstLine="0"/>
        <w:jc w:val="both"/>
        <w:rPr>
          <w:rFonts w:ascii="Baskerville Old Face" w:hAnsi="Baskerville Old Face"/>
        </w:rPr>
      </w:pPr>
      <w:r w:rsidRPr="00EC0DCA">
        <w:rPr>
          <w:rFonts w:ascii="Baskerville Old Face" w:hAnsi="Baskerville Old Face"/>
          <w:noProof/>
          <w:lang w:val="es-AR" w:eastAsia="es-AR"/>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val="es-AR" w:eastAsia="es-AR"/>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val="es-AR" w:eastAsia="es-AR"/>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EC0DCA">
        <w:rPr>
          <w:rFonts w:ascii="Baskerville Old Face" w:hAnsi="Baskerville Old Face"/>
        </w:rPr>
        <w:br w:type="page"/>
      </w:r>
    </w:p>
    <w:p w:rsidR="000F79DF" w:rsidRPr="00EC0DCA" w:rsidRDefault="000F79DF" w:rsidP="008A1168">
      <w:pPr>
        <w:pStyle w:val="TtulodeTDC1"/>
        <w:tabs>
          <w:tab w:val="left" w:pos="5954"/>
        </w:tabs>
        <w:jc w:val="both"/>
        <w:rPr>
          <w:rFonts w:ascii="Baskerville Old Face" w:hAnsi="Baskerville Old Face"/>
        </w:rPr>
      </w:pPr>
      <w:r w:rsidRPr="00EC0DCA">
        <w:rPr>
          <w:rFonts w:ascii="Baskerville Old Face" w:hAnsi="Baskerville Old Face"/>
        </w:rPr>
        <w:lastRenderedPageBreak/>
        <w:t>Tabla de contenido</w:t>
      </w:r>
    </w:p>
    <w:p w:rsidR="00282909" w:rsidRPr="00EC0DCA" w:rsidRDefault="0063787C" w:rsidP="008A1168">
      <w:pPr>
        <w:pStyle w:val="TDC1"/>
        <w:jc w:val="both"/>
        <w:rPr>
          <w:rFonts w:ascii="Baskerville Old Face" w:eastAsia="Times New Roman" w:hAnsi="Baskerville Old Face"/>
          <w:b w:val="0"/>
          <w:bCs w:val="0"/>
          <w:sz w:val="22"/>
          <w:szCs w:val="22"/>
          <w:lang w:eastAsia="es-AR"/>
        </w:rPr>
      </w:pPr>
      <w:r w:rsidRPr="00EC0DCA">
        <w:rPr>
          <w:rFonts w:ascii="Baskerville Old Face" w:hAnsi="Baskerville Old Face"/>
        </w:rPr>
        <w:fldChar w:fldCharType="begin"/>
      </w:r>
      <w:r w:rsidR="000F79DF" w:rsidRPr="00EC0DCA">
        <w:rPr>
          <w:rFonts w:ascii="Baskerville Old Face" w:hAnsi="Baskerville Old Face"/>
        </w:rPr>
        <w:instrText xml:space="preserve"> TOC \o "1-3" \h \z \u </w:instrText>
      </w:r>
      <w:r w:rsidRPr="00EC0DCA">
        <w:rPr>
          <w:rFonts w:ascii="Baskerville Old Face" w:hAnsi="Baskerville Old Face"/>
        </w:rPr>
        <w:fldChar w:fldCharType="separate"/>
      </w:r>
      <w:hyperlink w:anchor="_Toc258856776" w:history="1">
        <w:r w:rsidR="00282909" w:rsidRPr="00EC0DCA">
          <w:rPr>
            <w:rStyle w:val="Hipervnculo"/>
            <w:rFonts w:ascii="Baskerville Old Face" w:hAnsi="Baskerville Old Face"/>
          </w:rPr>
          <w:t>Descripción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1E2CA1"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EC0DCA">
          <w:rPr>
            <w:rStyle w:val="Hipervnculo"/>
            <w:rFonts w:ascii="Baskerville Old Face" w:hAnsi="Baskerville Old Face"/>
          </w:rPr>
          <w:t>Actores del CU</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_Toc258856777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1E2CA1"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EC0DCA">
          <w:rPr>
            <w:rStyle w:val="Hipervnculo"/>
            <w:rFonts w:ascii="Baskerville Old Face" w:hAnsi="Baskerville Old Face"/>
          </w:rPr>
          <w:t>Precondiciones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_Toc258856778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1E2CA1"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EC0DCA">
          <w:rPr>
            <w:rStyle w:val="Hipervnculo"/>
            <w:rFonts w:ascii="Baskerville Old Face" w:hAnsi="Baskerville Old Face"/>
          </w:rPr>
          <w:t>Flujo de Eventos Normal</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_Toc258856779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1E2CA1"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EC0DCA">
          <w:rPr>
            <w:rStyle w:val="Hipervnculo"/>
            <w:rFonts w:ascii="Baskerville Old Face" w:hAnsi="Baskerville Old Face"/>
          </w:rPr>
          <w:t>Poscondiciones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_Toc258856780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1E2CA1"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EC0DCA">
          <w:rPr>
            <w:rStyle w:val="Hipervnculo"/>
            <w:rFonts w:ascii="Baskerville Old Face" w:hAnsi="Baskerville Old Face"/>
          </w:rPr>
          <w:t>Flujo de Eventos Alternativo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_Toc258856781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1E2CA1"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EC0DCA">
          <w:rPr>
            <w:rStyle w:val="Hipervnculo"/>
            <w:rFonts w:ascii="Baskerville Old Face" w:hAnsi="Baskerville Old Face"/>
          </w:rPr>
          <w:t>Diagramas Asociados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_Toc258856782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1E2CA1"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EC0DCA">
          <w:rPr>
            <w:rStyle w:val="Hipervnculo"/>
            <w:rFonts w:ascii="Baskerville Old Face" w:hAnsi="Baskerville Old Face"/>
          </w:rPr>
          <w:t>Diagrama de Casos de Uso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_Toc258856783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1E2CA1"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EC0DCA">
          <w:rPr>
            <w:rStyle w:val="Hipervnculo"/>
            <w:rFonts w:ascii="Baskerville Old Face" w:hAnsi="Baskerville Old Face"/>
          </w:rPr>
          <w:t>Diagrama de Secuencia</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_Toc258856784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1E2CA1"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EC0DCA">
          <w:rPr>
            <w:rStyle w:val="Hipervnculo"/>
            <w:rFonts w:ascii="Baskerville Old Face" w:hAnsi="Baskerville Old Face"/>
          </w:rPr>
          <w:t>Diagrama de Colaboración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_Toc258856785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1E2CA1"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EC0DCA">
          <w:rPr>
            <w:rStyle w:val="Hipervnculo"/>
            <w:rFonts w:ascii="Baskerville Old Face" w:hAnsi="Baskerville Old Face"/>
          </w:rPr>
          <w:t>Diagrama de Estados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0F79DF" w:rsidRPr="00EC0DCA" w:rsidRDefault="0063787C" w:rsidP="008A1168">
      <w:pPr>
        <w:tabs>
          <w:tab w:val="left" w:pos="5954"/>
        </w:tabs>
        <w:jc w:val="both"/>
        <w:rPr>
          <w:rFonts w:ascii="Baskerville Old Face" w:hAnsi="Baskerville Old Face"/>
        </w:rPr>
      </w:pPr>
      <w:r w:rsidRPr="00EC0DCA">
        <w:rPr>
          <w:rFonts w:ascii="Baskerville Old Face" w:hAnsi="Baskerville Old Face"/>
        </w:rPr>
        <w:fldChar w:fldCharType="end"/>
      </w:r>
    </w:p>
    <w:p w:rsidR="0040066E" w:rsidRPr="00EC0DCA" w:rsidRDefault="0040066E" w:rsidP="008A1168">
      <w:pPr>
        <w:ind w:left="0" w:firstLine="0"/>
        <w:jc w:val="both"/>
        <w:rPr>
          <w:rFonts w:ascii="Baskerville Old Face" w:hAnsi="Baskerville Old Face"/>
        </w:rPr>
      </w:pPr>
    </w:p>
    <w:p w:rsidR="00797B58" w:rsidRPr="00EC0DCA" w:rsidRDefault="00861B8F" w:rsidP="008A1168">
      <w:pPr>
        <w:pStyle w:val="PSI-Ttulo"/>
        <w:jc w:val="both"/>
        <w:rPr>
          <w:lang w:val="es-ES"/>
        </w:rPr>
      </w:pPr>
      <w:r w:rsidRPr="00EC0DCA">
        <w:rPr>
          <w:lang w:val="es-ES"/>
        </w:rPr>
        <w:br w:type="page"/>
      </w:r>
    </w:p>
    <w:p w:rsidR="007F517E" w:rsidRPr="00EC0DCA" w:rsidRDefault="007F517E" w:rsidP="008A1168">
      <w:pPr>
        <w:pStyle w:val="PSI-Ttulo"/>
        <w:jc w:val="both"/>
        <w:rPr>
          <w:lang w:val="es-ES"/>
        </w:rPr>
      </w:pPr>
    </w:p>
    <w:p w:rsidR="00797B58" w:rsidRPr="00EC0DCA" w:rsidRDefault="00F532CF" w:rsidP="008A1168">
      <w:pPr>
        <w:pStyle w:val="PSI-Ttulo"/>
        <w:jc w:val="both"/>
        <w:rPr>
          <w:lang w:val="es-ES"/>
        </w:rPr>
      </w:pPr>
      <w:r w:rsidRPr="00EC0DCA">
        <w:rPr>
          <w:lang w:val="es-ES"/>
        </w:rPr>
        <w:t>Caso de Uso [</w:t>
      </w:r>
      <w:r w:rsidR="008F7DB5">
        <w:rPr>
          <w:lang w:val="es-ES"/>
        </w:rPr>
        <w:t>Login</w:t>
      </w:r>
      <w:r w:rsidR="00786704" w:rsidRPr="00EC0DCA">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EC0DCA"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Caso de Uso</w:t>
            </w:r>
          </w:p>
        </w:tc>
        <w:tc>
          <w:tcPr>
            <w:tcW w:w="6558" w:type="dxa"/>
          </w:tcPr>
          <w:p w:rsidR="007F517E" w:rsidRPr="00EC0DCA" w:rsidRDefault="00057439" w:rsidP="008A1168">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EC0DCA">
              <w:rPr>
                <w:lang w:val="es-ES"/>
              </w:rPr>
              <w:t>Consultar Finales</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Actores</w:t>
            </w:r>
          </w:p>
        </w:tc>
        <w:tc>
          <w:tcPr>
            <w:tcW w:w="6558" w:type="dxa"/>
          </w:tcPr>
          <w:p w:rsidR="007F517E" w:rsidRPr="00EC0DCA" w:rsidRDefault="008F7DB5"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Secretaría Académica – Dirección de Personal</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Tipo</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Básico</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535C1B" w:rsidP="008A1168">
            <w:pPr>
              <w:pStyle w:val="PSI-Ttulo1"/>
              <w:framePr w:hSpace="0" w:wrap="auto" w:vAnchor="margin" w:hAnchor="text" w:yAlign="inline"/>
              <w:jc w:val="both"/>
              <w:rPr>
                <w:lang w:val="es-ES"/>
              </w:rPr>
            </w:pPr>
            <w:r w:rsidRPr="00EC0DCA">
              <w:rPr>
                <w:lang w:val="es-ES"/>
              </w:rPr>
              <w:t>Propósito</w:t>
            </w:r>
          </w:p>
        </w:tc>
        <w:tc>
          <w:tcPr>
            <w:tcW w:w="6558" w:type="dxa"/>
          </w:tcPr>
          <w:p w:rsidR="007F517E" w:rsidRPr="00EC0DCA" w:rsidRDefault="008F7DB5" w:rsidP="008F7DB5">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Permitir logearse al Sistema, iniciando sesión como usuario de Secretaría Académica o de Dirección de Personal, y así acceder a las distintas funcionalidades del Sistema.</w:t>
            </w:r>
            <w:r w:rsidR="00CA77A6">
              <w:rPr>
                <w:rFonts w:ascii="Baskerville Old Face" w:hAnsi="Baskerville Old Face"/>
                <w:sz w:val="24"/>
              </w:rPr>
              <w:t xml:space="preserve"> </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Resumen</w:t>
            </w:r>
          </w:p>
        </w:tc>
        <w:tc>
          <w:tcPr>
            <w:tcW w:w="6558" w:type="dxa"/>
          </w:tcPr>
          <w:p w:rsidR="007F517E" w:rsidRPr="00EC0DCA" w:rsidRDefault="007F517E" w:rsidP="008F7DB5">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Este </w:t>
            </w:r>
            <w:r w:rsidR="008F7DB5">
              <w:rPr>
                <w:rFonts w:ascii="Baskerville Old Face" w:hAnsi="Baskerville Old Face"/>
                <w:sz w:val="24"/>
              </w:rPr>
              <w:t>caso de uso lo inicia Secretaría Académica o el Área de Dirección de Personal. Ofreciendo distintas</w:t>
            </w:r>
            <w:r w:rsidRPr="00EC0DCA">
              <w:rPr>
                <w:rFonts w:ascii="Baskerville Old Face" w:hAnsi="Baskerville Old Face"/>
                <w:sz w:val="24"/>
              </w:rPr>
              <w:t xml:space="preserve"> funci</w:t>
            </w:r>
            <w:r w:rsidR="002F4613" w:rsidRPr="00EC0DCA">
              <w:rPr>
                <w:rFonts w:ascii="Baskerville Old Face" w:hAnsi="Baskerville Old Face"/>
                <w:sz w:val="24"/>
              </w:rPr>
              <w:t>onalidad</w:t>
            </w:r>
            <w:r w:rsidR="008F7DB5">
              <w:rPr>
                <w:rFonts w:ascii="Baskerville Old Face" w:hAnsi="Baskerville Old Face"/>
                <w:sz w:val="24"/>
              </w:rPr>
              <w:t xml:space="preserve">es, ya sea para Gestionar </w:t>
            </w:r>
            <w:r w:rsidR="009C6BAB">
              <w:rPr>
                <w:rFonts w:ascii="Baskerville Old Face" w:hAnsi="Baskerville Old Face"/>
                <w:sz w:val="24"/>
              </w:rPr>
              <w:t>Exámenes</w:t>
            </w:r>
            <w:r w:rsidR="008F7DB5">
              <w:rPr>
                <w:rFonts w:ascii="Baskerville Old Face" w:hAnsi="Baskerville Old Face"/>
                <w:sz w:val="24"/>
              </w:rPr>
              <w:t xml:space="preserve">, Gestionar Afectaciones o Generar Exportables por un lado, o </w:t>
            </w:r>
            <w:r w:rsidR="002F4613" w:rsidRPr="00EC0DCA">
              <w:rPr>
                <w:rFonts w:ascii="Baskerville Old Face" w:hAnsi="Baskerville Old Face"/>
                <w:sz w:val="24"/>
              </w:rPr>
              <w:t xml:space="preserve"> para</w:t>
            </w:r>
            <w:r w:rsidR="00310389" w:rsidRPr="00EC0DCA">
              <w:rPr>
                <w:rFonts w:ascii="Baskerville Old Face" w:hAnsi="Baskerville Old Face"/>
                <w:sz w:val="24"/>
              </w:rPr>
              <w:t xml:space="preserve"> </w:t>
            </w:r>
            <w:r w:rsidR="008F7DB5">
              <w:rPr>
                <w:rFonts w:ascii="Baskerville Old Face" w:hAnsi="Baskerville Old Face"/>
                <w:sz w:val="24"/>
              </w:rPr>
              <w:t>Gestionar Docentes o Novedades por otro.</w:t>
            </w:r>
            <w:r w:rsidR="00CA77A6">
              <w:rPr>
                <w:rFonts w:ascii="Baskerville Old Face" w:hAnsi="Baskerville Old Face"/>
                <w:sz w:val="24"/>
              </w:rPr>
              <w:t xml:space="preserve"> </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Precondiciones</w:t>
            </w:r>
          </w:p>
        </w:tc>
        <w:tc>
          <w:tcPr>
            <w:tcW w:w="6558" w:type="dxa"/>
          </w:tcPr>
          <w:p w:rsidR="007F517E" w:rsidRPr="00EC0DCA" w:rsidRDefault="009C6BAB"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Pr>
                <w:rFonts w:ascii="Baskerville Old Face" w:hAnsi="Baskerville Old Face"/>
                <w:i/>
                <w:sz w:val="24"/>
              </w:rPr>
              <w:t xml:space="preserve">Se debe </w:t>
            </w:r>
            <w:r w:rsidR="003D59B8">
              <w:rPr>
                <w:rFonts w:ascii="Baskerville Old Face" w:hAnsi="Baskerville Old Face"/>
                <w:i/>
                <w:sz w:val="24"/>
              </w:rPr>
              <w:t xml:space="preserve">tener un Gmail </w:t>
            </w:r>
            <w:r w:rsidR="00E0616B">
              <w:rPr>
                <w:rFonts w:ascii="Baskerville Old Face" w:hAnsi="Baskerville Old Face"/>
                <w:i/>
                <w:sz w:val="24"/>
              </w:rPr>
              <w:t>institucional correspondiente a la UNPA-UARG</w:t>
            </w:r>
            <w:bookmarkStart w:id="0" w:name="_GoBack"/>
            <w:bookmarkEnd w:id="0"/>
            <w:r w:rsidR="003D59B8">
              <w:rPr>
                <w:rFonts w:ascii="Baskerville Old Face" w:hAnsi="Baskerville Old Face"/>
                <w:i/>
                <w:sz w:val="24"/>
              </w:rPr>
              <w:t xml:space="preserve"> </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Flujo Normal</w:t>
            </w:r>
          </w:p>
        </w:tc>
        <w:tc>
          <w:tcPr>
            <w:tcW w:w="6558" w:type="dxa"/>
          </w:tcPr>
          <w:p w:rsidR="00591C9B" w:rsidRPr="00EC0DCA" w:rsidRDefault="001A2150" w:rsidP="009C6BAB">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Se despliega la pantalla </w:t>
            </w:r>
            <w:r w:rsidR="00272952" w:rsidRPr="00EC0DCA">
              <w:rPr>
                <w:rFonts w:ascii="Baskerville Old Face" w:hAnsi="Baskerville Old Face"/>
                <w:sz w:val="24"/>
              </w:rPr>
              <w:t xml:space="preserve">de </w:t>
            </w:r>
            <w:r w:rsidR="009C6BAB">
              <w:rPr>
                <w:rFonts w:ascii="Baskerville Old Face" w:hAnsi="Baskerville Old Face"/>
                <w:sz w:val="24"/>
              </w:rPr>
              <w:t>Login, en el cual se debe iniciar sesión con una cuenta de Google. Dicha cuenta deberá estar registrada en el Sistema, para así poder acceder a las Distintas funciones.</w:t>
            </w:r>
          </w:p>
          <w:p w:rsidR="009C6BAB" w:rsidRDefault="009C6BA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Si el usuario inicia sesión con una cuenta de</w:t>
            </w:r>
            <w:r w:rsidR="00AE5C76" w:rsidRPr="00EC0DCA">
              <w:rPr>
                <w:rFonts w:ascii="Baskerville Old Face" w:hAnsi="Baskerville Old Face"/>
                <w:sz w:val="24"/>
              </w:rPr>
              <w:t xml:space="preserve"> “</w:t>
            </w:r>
            <w:r>
              <w:rPr>
                <w:rFonts w:ascii="Baskerville Old Face" w:hAnsi="Baskerville Old Face"/>
                <w:sz w:val="24"/>
              </w:rPr>
              <w:t>Secretaría Académica”, se despliega la pantalla de inicio.</w:t>
            </w:r>
          </w:p>
          <w:p w:rsidR="00591C9B" w:rsidRPr="00EC0DCA" w:rsidRDefault="009C6BA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Pr>
                <w:rFonts w:ascii="Baskerville Old Face" w:hAnsi="Baskerville Old Face"/>
                <w:sz w:val="24"/>
              </w:rPr>
              <w:t xml:space="preserve">Si el usuario presiona “Gestionar Examen”, se continúa en el </w:t>
            </w:r>
            <w:r w:rsidR="003D2D3E">
              <w:rPr>
                <w:rFonts w:ascii="Baskerville Old Face" w:hAnsi="Baskerville Old Face"/>
                <w:sz w:val="24"/>
              </w:rPr>
              <w:t>Sub-Flujo</w:t>
            </w:r>
            <w:r w:rsidR="006E631F">
              <w:rPr>
                <w:rFonts w:ascii="Baskerville Old Face" w:hAnsi="Baskerville Old Face"/>
                <w:sz w:val="24"/>
              </w:rPr>
              <w:t>01</w:t>
            </w:r>
            <w:r w:rsidR="003D2D3E">
              <w:rPr>
                <w:rFonts w:ascii="Baskerville Old Face" w:hAnsi="Baskerville Old Face"/>
                <w:sz w:val="24"/>
              </w:rPr>
              <w:t xml:space="preserve"> </w:t>
            </w:r>
            <w:r>
              <w:rPr>
                <w:rFonts w:ascii="Baskerville Old Face" w:hAnsi="Baskerville Old Face"/>
                <w:sz w:val="24"/>
              </w:rPr>
              <w:t>“Gestionar Examen”</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w:t>
            </w:r>
            <w:r w:rsidR="009C6BAB">
              <w:rPr>
                <w:rFonts w:ascii="Baskerville Old Face" w:hAnsi="Baskerville Old Face"/>
                <w:sz w:val="24"/>
              </w:rPr>
              <w:t>esiona “Gestionar Afectación”, se continúa e</w:t>
            </w:r>
            <w:r w:rsidRPr="00EC0DCA">
              <w:rPr>
                <w:rFonts w:ascii="Baskerville Old Face" w:hAnsi="Baskerville Old Face"/>
                <w:sz w:val="24"/>
              </w:rPr>
              <w:t xml:space="preserve">n el </w:t>
            </w:r>
            <w:r w:rsidR="003D2D3E">
              <w:rPr>
                <w:rFonts w:ascii="Baskerville Old Face" w:hAnsi="Baskerville Old Face"/>
                <w:sz w:val="24"/>
              </w:rPr>
              <w:t xml:space="preserve"> Sub-Flujo</w:t>
            </w:r>
            <w:r w:rsidR="006E631F">
              <w:rPr>
                <w:rFonts w:ascii="Baskerville Old Face" w:hAnsi="Baskerville Old Face"/>
                <w:sz w:val="24"/>
              </w:rPr>
              <w:t>02</w:t>
            </w:r>
            <w:r w:rsidRPr="00EC0DCA">
              <w:rPr>
                <w:rFonts w:ascii="Baskerville Old Face" w:hAnsi="Baskerville Old Face"/>
                <w:sz w:val="24"/>
              </w:rPr>
              <w:t xml:space="preserve"> </w:t>
            </w:r>
            <w:r w:rsidRPr="00667E73">
              <w:rPr>
                <w:rFonts w:ascii="Baskerville Old Face" w:hAnsi="Baskerville Old Face"/>
                <w:sz w:val="24"/>
              </w:rPr>
              <w:t>“</w:t>
            </w:r>
            <w:r w:rsidR="009C6BAB" w:rsidRPr="00667E73">
              <w:rPr>
                <w:rFonts w:ascii="Baskerville Old Face" w:hAnsi="Baskerville Old Face"/>
                <w:i/>
                <w:sz w:val="24"/>
              </w:rPr>
              <w:t>Gestionar Afectación</w:t>
            </w:r>
            <w:r w:rsidRPr="00667E73">
              <w:rPr>
                <w:rFonts w:ascii="Baskerville Old Face" w:hAnsi="Baskerville Old Face"/>
                <w:i/>
                <w:sz w:val="24"/>
              </w:rPr>
              <w:t>”.</w:t>
            </w:r>
          </w:p>
          <w:p w:rsidR="00591C9B"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w:t>
            </w:r>
            <w:r w:rsidR="009C6BAB">
              <w:rPr>
                <w:rFonts w:ascii="Baskerville Old Face" w:hAnsi="Baskerville Old Face"/>
                <w:sz w:val="24"/>
              </w:rPr>
              <w:t xml:space="preserve">siona “Generar Exportable”, se continúa en el </w:t>
            </w:r>
            <w:r w:rsidR="003D2D3E">
              <w:rPr>
                <w:rFonts w:ascii="Baskerville Old Face" w:hAnsi="Baskerville Old Face"/>
                <w:sz w:val="24"/>
              </w:rPr>
              <w:t xml:space="preserve"> Sub-Flujo</w:t>
            </w:r>
            <w:r w:rsidR="006E631F">
              <w:rPr>
                <w:rFonts w:ascii="Baskerville Old Face" w:hAnsi="Baskerville Old Face"/>
                <w:sz w:val="24"/>
              </w:rPr>
              <w:t>03</w:t>
            </w:r>
            <w:r w:rsidRPr="00EC0DCA">
              <w:rPr>
                <w:rFonts w:ascii="Baskerville Old Face" w:hAnsi="Baskerville Old Face"/>
                <w:sz w:val="24"/>
              </w:rPr>
              <w:t xml:space="preserve"> “</w:t>
            </w:r>
            <w:r w:rsidR="009C6BAB">
              <w:rPr>
                <w:rFonts w:ascii="Baskerville Old Face" w:hAnsi="Baskerville Old Face"/>
                <w:i/>
                <w:sz w:val="24"/>
              </w:rPr>
              <w:t>Generar Exportable</w:t>
            </w:r>
            <w:r w:rsidRPr="00EC0DCA">
              <w:rPr>
                <w:rFonts w:ascii="Baskerville Old Face" w:hAnsi="Baskerville Old Face"/>
                <w:i/>
                <w:sz w:val="24"/>
              </w:rPr>
              <w:t>”.</w:t>
            </w:r>
          </w:p>
          <w:p w:rsidR="006E631F" w:rsidRDefault="006E631F" w:rsidP="006E631F">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w:t>
            </w:r>
            <w:r>
              <w:rPr>
                <w:rFonts w:ascii="Baskerville Old Face" w:hAnsi="Baskerville Old Face"/>
                <w:sz w:val="24"/>
              </w:rPr>
              <w:t>siona “Visualizar Novedades”, se continúa en el  Sub-Flujo04 “Visualizar Novedades</w:t>
            </w:r>
            <w:r w:rsidRPr="00EC0DCA">
              <w:rPr>
                <w:rFonts w:ascii="Baskerville Old Face" w:hAnsi="Baskerville Old Face"/>
                <w:i/>
                <w:sz w:val="24"/>
              </w:rPr>
              <w:t>”.</w:t>
            </w:r>
          </w:p>
          <w:p w:rsidR="003D2D3E" w:rsidRDefault="003D2D3E" w:rsidP="003D2D3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Si el usuario inicia sesión con una cuenta de</w:t>
            </w:r>
            <w:r w:rsidRPr="00EC0DCA">
              <w:rPr>
                <w:rFonts w:ascii="Baskerville Old Face" w:hAnsi="Baskerville Old Face"/>
                <w:sz w:val="24"/>
              </w:rPr>
              <w:t xml:space="preserve"> “</w:t>
            </w:r>
            <w:r>
              <w:rPr>
                <w:rFonts w:ascii="Baskerville Old Face" w:hAnsi="Baskerville Old Face"/>
                <w:sz w:val="24"/>
              </w:rPr>
              <w:t>Área de Personal”, se despliega la pantalla de inicio.</w:t>
            </w:r>
          </w:p>
          <w:p w:rsidR="003D2D3E" w:rsidRPr="00EC0DCA" w:rsidRDefault="003D2D3E" w:rsidP="003D2D3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Pr>
                <w:rFonts w:ascii="Baskerville Old Face" w:hAnsi="Baskerville Old Face"/>
                <w:sz w:val="24"/>
              </w:rPr>
              <w:lastRenderedPageBreak/>
              <w:t>Si el usuario presiona “Gestionar Docente”, se continúa en el Sub-Flujo</w:t>
            </w:r>
            <w:r w:rsidR="006E631F">
              <w:rPr>
                <w:rFonts w:ascii="Baskerville Old Face" w:hAnsi="Baskerville Old Face"/>
                <w:sz w:val="24"/>
              </w:rPr>
              <w:t>05</w:t>
            </w:r>
            <w:r>
              <w:rPr>
                <w:rFonts w:ascii="Baskerville Old Face" w:hAnsi="Baskerville Old Face"/>
                <w:sz w:val="24"/>
              </w:rPr>
              <w:t xml:space="preserve"> “Gestionar Docente”</w:t>
            </w:r>
          </w:p>
          <w:p w:rsidR="003D2D3E" w:rsidRPr="003D2D3E" w:rsidRDefault="003D2D3E" w:rsidP="003D2D3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w:t>
            </w:r>
            <w:r>
              <w:rPr>
                <w:rFonts w:ascii="Baskerville Old Face" w:hAnsi="Baskerville Old Face"/>
                <w:sz w:val="24"/>
              </w:rPr>
              <w:t>esiona “Gestionar Novedades”, se continúa e</w:t>
            </w:r>
            <w:r w:rsidRPr="00EC0DCA">
              <w:rPr>
                <w:rFonts w:ascii="Baskerville Old Face" w:hAnsi="Baskerville Old Face"/>
                <w:sz w:val="24"/>
              </w:rPr>
              <w:t xml:space="preserve">n el </w:t>
            </w:r>
            <w:r>
              <w:rPr>
                <w:rFonts w:ascii="Baskerville Old Face" w:hAnsi="Baskerville Old Face"/>
                <w:sz w:val="24"/>
              </w:rPr>
              <w:t>Sub-Flujo</w:t>
            </w:r>
            <w:r w:rsidR="006E631F">
              <w:rPr>
                <w:rFonts w:ascii="Baskerville Old Face" w:hAnsi="Baskerville Old Face"/>
                <w:sz w:val="24"/>
              </w:rPr>
              <w:t>06</w:t>
            </w:r>
            <w:r w:rsidRPr="00EC0DCA">
              <w:rPr>
                <w:rFonts w:ascii="Baskerville Old Face" w:hAnsi="Baskerville Old Face"/>
                <w:sz w:val="24"/>
              </w:rPr>
              <w:t xml:space="preserve"> “</w:t>
            </w:r>
            <w:r w:rsidRPr="003D2D3E">
              <w:rPr>
                <w:rFonts w:ascii="Baskerville Old Face" w:hAnsi="Baskerville Old Face"/>
                <w:i/>
                <w:sz w:val="24"/>
              </w:rPr>
              <w:t>Gestionar</w:t>
            </w:r>
            <w:r>
              <w:rPr>
                <w:rFonts w:ascii="Baskerville Old Face" w:hAnsi="Baskerville Old Face"/>
                <w:i/>
                <w:sz w:val="24"/>
              </w:rPr>
              <w:t xml:space="preserve"> Nove</w:t>
            </w:r>
            <w:r w:rsidRPr="003D2D3E">
              <w:rPr>
                <w:rFonts w:ascii="Baskerville Old Face" w:hAnsi="Baskerville Old Face"/>
                <w:i/>
                <w:sz w:val="24"/>
              </w:rPr>
              <w:t>dades</w:t>
            </w:r>
            <w:r w:rsidRPr="00EC0DCA">
              <w:rPr>
                <w:rFonts w:ascii="Baskerville Old Face" w:hAnsi="Baskerville Old Face"/>
                <w:i/>
                <w:sz w:val="24"/>
              </w:rPr>
              <w:t>”.</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lastRenderedPageBreak/>
              <w:t>SubFlujo</w:t>
            </w:r>
          </w:p>
        </w:tc>
        <w:tc>
          <w:tcPr>
            <w:tcW w:w="6558" w:type="dxa"/>
          </w:tcPr>
          <w:p w:rsidR="007F517E" w:rsidRPr="00EC0DCA" w:rsidRDefault="009B5AD8"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S-1 </w:t>
            </w:r>
            <w:r w:rsidR="003D2D3E">
              <w:rPr>
                <w:lang w:val="es-ES"/>
              </w:rPr>
              <w:t>Gestionar Examen</w:t>
            </w:r>
          </w:p>
          <w:p w:rsidR="00D65D5C" w:rsidRPr="00A70D4A" w:rsidRDefault="007F517E" w:rsidP="003D2D3E">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w:t>
            </w:r>
            <w:r w:rsidR="003D2D3E">
              <w:rPr>
                <w:rFonts w:ascii="Baskerville Old Face" w:hAnsi="Baskerville Old Face"/>
                <w:sz w:val="24"/>
              </w:rPr>
              <w:t>Gestionar Examen”. Se continúa en el Caso de Uso “Gestionar Examen”</w:t>
            </w:r>
            <w:r w:rsidR="003D2D3E" w:rsidRPr="00A70D4A">
              <w:rPr>
                <w:rFonts w:ascii="Baskerville Old Face" w:hAnsi="Baskerville Old Face"/>
                <w:sz w:val="24"/>
              </w:rPr>
              <w:t xml:space="preserve"> </w:t>
            </w:r>
          </w:p>
        </w:tc>
      </w:tr>
      <w:tr w:rsidR="00E41644"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EC0DCA" w:rsidRDefault="00E41644" w:rsidP="008A1168">
            <w:pPr>
              <w:pStyle w:val="PSI-Ttulo1"/>
              <w:framePr w:hSpace="0" w:wrap="auto" w:vAnchor="margin" w:hAnchor="text" w:yAlign="inline"/>
              <w:jc w:val="both"/>
              <w:rPr>
                <w:lang w:val="es-ES"/>
              </w:rPr>
            </w:pPr>
            <w:r w:rsidRPr="00EC0DCA">
              <w:rPr>
                <w:lang w:val="es-ES"/>
              </w:rPr>
              <w:t>SubFlujo</w:t>
            </w:r>
          </w:p>
        </w:tc>
        <w:tc>
          <w:tcPr>
            <w:tcW w:w="6558" w:type="dxa"/>
          </w:tcPr>
          <w:p w:rsidR="00E41644" w:rsidRPr="00EC0DCA" w:rsidRDefault="003D2D3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Pr>
                <w:lang w:val="es-ES"/>
              </w:rPr>
              <w:t>S-2 Gestionar Afectación</w:t>
            </w:r>
          </w:p>
          <w:p w:rsidR="003D2D3E" w:rsidRPr="009A27CD" w:rsidRDefault="00AF3BBF" w:rsidP="003D2D3E">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Se pre</w:t>
            </w:r>
            <w:r w:rsidR="003D2D3E">
              <w:rPr>
                <w:rFonts w:ascii="Baskerville Old Face" w:hAnsi="Baskerville Old Face"/>
                <w:sz w:val="24"/>
              </w:rPr>
              <w:t>senta la pantalla “Gestionar Afectación</w:t>
            </w:r>
            <w:r w:rsidR="00F21E8D" w:rsidRPr="00EC0DCA">
              <w:rPr>
                <w:rFonts w:ascii="Baskerville Old Face" w:hAnsi="Baskerville Old Face"/>
                <w:sz w:val="24"/>
              </w:rPr>
              <w:t>”</w:t>
            </w:r>
            <w:r w:rsidR="0017066A" w:rsidRPr="00EC0DCA">
              <w:rPr>
                <w:rFonts w:ascii="Baskerville Old Face" w:hAnsi="Baskerville Old Face"/>
                <w:sz w:val="24"/>
              </w:rPr>
              <w:t>.</w:t>
            </w:r>
            <w:r w:rsidR="003D2D3E">
              <w:rPr>
                <w:rFonts w:ascii="Baskerville Old Face" w:hAnsi="Baskerville Old Face"/>
                <w:sz w:val="24"/>
              </w:rPr>
              <w:t xml:space="preserve">  Se continúa en el Caso de Uso “Gestionar Afectación”</w:t>
            </w:r>
          </w:p>
          <w:p w:rsidR="00B23611" w:rsidRPr="009A27CD" w:rsidRDefault="00B23611" w:rsidP="009A27CD">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B12F77"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EC0DCA" w:rsidRDefault="00B12F77" w:rsidP="008A1168">
            <w:pPr>
              <w:pStyle w:val="PSI-Ttulo1"/>
              <w:framePr w:hSpace="0" w:wrap="auto" w:vAnchor="margin" w:hAnchor="text" w:yAlign="inline"/>
              <w:jc w:val="both"/>
              <w:rPr>
                <w:lang w:val="es-ES"/>
              </w:rPr>
            </w:pPr>
            <w:r w:rsidRPr="00EC0DCA">
              <w:rPr>
                <w:lang w:val="es-ES"/>
              </w:rPr>
              <w:t>SubFlujo</w:t>
            </w:r>
          </w:p>
        </w:tc>
        <w:tc>
          <w:tcPr>
            <w:tcW w:w="6558" w:type="dxa"/>
          </w:tcPr>
          <w:p w:rsidR="00B12F77" w:rsidRPr="00EC0DCA"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S-3 </w:t>
            </w:r>
            <w:r w:rsidR="003D2D3E">
              <w:rPr>
                <w:lang w:val="es-ES"/>
              </w:rPr>
              <w:t>Generar Exportable</w:t>
            </w:r>
          </w:p>
          <w:p w:rsidR="001228A9" w:rsidRPr="00C96E68" w:rsidRDefault="0028773B"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Se presenta la pantalla “</w:t>
            </w:r>
            <w:r w:rsidR="003D2D3E">
              <w:rPr>
                <w:rFonts w:ascii="Baskerville Old Face" w:hAnsi="Baskerville Old Face"/>
                <w:sz w:val="24"/>
              </w:rPr>
              <w:t>Generar Exportable</w:t>
            </w:r>
            <w:r>
              <w:rPr>
                <w:rFonts w:ascii="Baskerville Old Face" w:hAnsi="Baskerville Old Face"/>
                <w:sz w:val="24"/>
              </w:rPr>
              <w:t>”</w:t>
            </w:r>
            <w:r w:rsidR="003D2D3E">
              <w:rPr>
                <w:rFonts w:ascii="Baskerville Old Face" w:hAnsi="Baskerville Old Face"/>
                <w:sz w:val="24"/>
              </w:rPr>
              <w:t>. Se continúa en el Caso de Uso “Generar Exportable”</w:t>
            </w:r>
          </w:p>
        </w:tc>
      </w:tr>
      <w:tr w:rsidR="00844C3D"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EC0DCA" w:rsidRDefault="00B73EA7" w:rsidP="008A1168">
            <w:pPr>
              <w:pStyle w:val="PSI-Ttulo1"/>
              <w:framePr w:hSpace="0" w:wrap="auto" w:vAnchor="margin" w:hAnchor="text" w:yAlign="inline"/>
              <w:jc w:val="both"/>
              <w:rPr>
                <w:lang w:val="es-ES"/>
              </w:rPr>
            </w:pPr>
            <w:r w:rsidRPr="00EC0DCA">
              <w:rPr>
                <w:lang w:val="es-ES"/>
              </w:rPr>
              <w:t>SubFlujo</w:t>
            </w:r>
          </w:p>
        </w:tc>
        <w:tc>
          <w:tcPr>
            <w:tcW w:w="6558" w:type="dxa"/>
          </w:tcPr>
          <w:p w:rsidR="003D2D3E" w:rsidRDefault="003D2D3E" w:rsidP="003D2D3E">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rFonts w:eastAsia="Calibri"/>
                <w:b w:val="0"/>
                <w:bCs w:val="0"/>
                <w:color w:val="auto"/>
                <w:sz w:val="24"/>
                <w:szCs w:val="22"/>
                <w:lang w:val="es-ES"/>
              </w:rPr>
            </w:pPr>
            <w:r>
              <w:rPr>
                <w:lang w:val="es-ES"/>
              </w:rPr>
              <w:t>S-4 Visualizar Novedades</w:t>
            </w:r>
          </w:p>
          <w:p w:rsidR="000F59D3" w:rsidRPr="006E631F" w:rsidRDefault="003D2D3E" w:rsidP="006E631F">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sz w:val="24"/>
              </w:rPr>
            </w:pPr>
            <w:r>
              <w:rPr>
                <w:rFonts w:eastAsia="Calibri"/>
                <w:b w:val="0"/>
                <w:bCs w:val="0"/>
                <w:color w:val="auto"/>
                <w:sz w:val="24"/>
                <w:szCs w:val="22"/>
                <w:lang w:val="es-ES"/>
              </w:rPr>
              <w:t>Se presenta la pantalla “Visualizar Novedades”. Se continúa en el Caso de Uso “Visualizar Novedades”</w:t>
            </w:r>
          </w:p>
        </w:tc>
      </w:tr>
      <w:tr w:rsidR="00F131B0"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EC0DCA" w:rsidRDefault="00F131B0" w:rsidP="008A1168">
            <w:pPr>
              <w:pStyle w:val="PSI-Ttulo1"/>
              <w:framePr w:hSpace="0" w:wrap="auto" w:vAnchor="margin" w:hAnchor="text" w:yAlign="inline"/>
              <w:jc w:val="both"/>
              <w:rPr>
                <w:lang w:val="es-ES"/>
              </w:rPr>
            </w:pPr>
            <w:r w:rsidRPr="00EC0DCA">
              <w:rPr>
                <w:lang w:val="es-ES"/>
              </w:rPr>
              <w:t>SubFlujo</w:t>
            </w:r>
          </w:p>
        </w:tc>
        <w:tc>
          <w:tcPr>
            <w:tcW w:w="6558" w:type="dxa"/>
          </w:tcPr>
          <w:p w:rsidR="00F131B0" w:rsidRPr="00EC0DCA" w:rsidRDefault="006E631F"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S-5 Gestionar Docente</w:t>
            </w:r>
          </w:p>
          <w:p w:rsidR="00F8747C" w:rsidRPr="00EC0DCA" w:rsidRDefault="00BF4C88" w:rsidP="006E631F">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Se </w:t>
            </w:r>
            <w:r w:rsidR="006E631F">
              <w:rPr>
                <w:rFonts w:ascii="Baskerville Old Face" w:hAnsi="Baskerville Old Face"/>
                <w:sz w:val="24"/>
              </w:rPr>
              <w:t>presenta la pantalla “Gestionar Docente”. Se continúa en el Caso de Uso “Gestionar Docente”</w:t>
            </w:r>
          </w:p>
        </w:tc>
      </w:tr>
      <w:tr w:rsidR="007E6AD8"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EC0DCA" w:rsidRDefault="006E631F" w:rsidP="008A1168">
            <w:pPr>
              <w:pStyle w:val="PSI-Ttulo1"/>
              <w:framePr w:hSpace="0" w:wrap="auto" w:vAnchor="margin" w:hAnchor="text" w:yAlign="inline"/>
              <w:jc w:val="both"/>
              <w:rPr>
                <w:lang w:val="es-ES"/>
              </w:rPr>
            </w:pPr>
            <w:r>
              <w:rPr>
                <w:lang w:val="es-ES"/>
              </w:rPr>
              <w:t>SubFlujo</w:t>
            </w:r>
            <w:r w:rsidR="007E6AD8" w:rsidRPr="00EC0DCA">
              <w:rPr>
                <w:lang w:val="es-ES"/>
              </w:rPr>
              <w:t xml:space="preserve"> </w:t>
            </w:r>
          </w:p>
        </w:tc>
        <w:tc>
          <w:tcPr>
            <w:tcW w:w="6558" w:type="dxa"/>
          </w:tcPr>
          <w:p w:rsidR="006E631F" w:rsidRPr="00EC0DCA" w:rsidRDefault="006E631F" w:rsidP="006E631F">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Pr>
                <w:lang w:val="es-ES"/>
              </w:rPr>
              <w:t>S-6 Gestionar Novedades</w:t>
            </w:r>
          </w:p>
          <w:p w:rsidR="008A1168" w:rsidRPr="00EC0DCA" w:rsidRDefault="006E631F" w:rsidP="006E631F">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Se </w:t>
            </w:r>
            <w:r>
              <w:rPr>
                <w:rFonts w:ascii="Baskerville Old Face" w:hAnsi="Baskerville Old Face"/>
                <w:sz w:val="24"/>
              </w:rPr>
              <w:t>presenta la pantalla “Gestionar Novedades”. Se continúa en el Caso de Uso “Gestionar Novedades”</w:t>
            </w:r>
          </w:p>
        </w:tc>
      </w:tr>
      <w:tr w:rsidR="006E631F"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6E631F" w:rsidRDefault="006E631F" w:rsidP="008A1168">
            <w:pPr>
              <w:pStyle w:val="PSI-Ttulo1"/>
              <w:framePr w:hSpace="0" w:wrap="auto" w:vAnchor="margin" w:hAnchor="text" w:yAlign="inline"/>
              <w:jc w:val="both"/>
              <w:rPr>
                <w:lang w:val="es-ES"/>
              </w:rPr>
            </w:pPr>
            <w:r>
              <w:rPr>
                <w:lang w:val="es-ES"/>
              </w:rPr>
              <w:t>Excepciones</w:t>
            </w:r>
          </w:p>
        </w:tc>
        <w:tc>
          <w:tcPr>
            <w:tcW w:w="6558" w:type="dxa"/>
          </w:tcPr>
          <w:p w:rsidR="006E631F" w:rsidRPr="006E631F" w:rsidRDefault="006E631F" w:rsidP="006E631F">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E1</w:t>
            </w:r>
            <w:r w:rsidRPr="00552511">
              <w:rPr>
                <w:rFonts w:ascii="Baskerville Old Face" w:hAnsi="Baskerville Old Face"/>
                <w:sz w:val="24"/>
              </w:rPr>
              <w:t xml:space="preserve">: </w:t>
            </w:r>
            <w:r>
              <w:rPr>
                <w:rFonts w:ascii="Baskerville Old Face" w:hAnsi="Baskerville Old Face"/>
                <w:b/>
                <w:i/>
                <w:sz w:val="24"/>
              </w:rPr>
              <w:t>Cuenta Inválida</w:t>
            </w:r>
            <w:r w:rsidRPr="00552511">
              <w:rPr>
                <w:rFonts w:ascii="Baskerville Old Face" w:hAnsi="Baskerville Old Face"/>
                <w:b/>
                <w:i/>
                <w:sz w:val="24"/>
              </w:rPr>
              <w:t xml:space="preserve">: </w:t>
            </w:r>
            <w:r>
              <w:rPr>
                <w:rFonts w:ascii="Baskerville Old Face" w:hAnsi="Baskerville Old Face"/>
                <w:sz w:val="24"/>
              </w:rPr>
              <w:t>La cuenta ingresada no corresponde a ninguna cuenta vinculada con Secretaría Académica o el Área de Personal</w:t>
            </w:r>
            <w:r w:rsidRPr="00552511">
              <w:rPr>
                <w:rFonts w:ascii="Baskerville Old Face" w:hAnsi="Baskerville Old Face"/>
                <w:sz w:val="24"/>
              </w:rPr>
              <w:t>.</w:t>
            </w:r>
          </w:p>
        </w:tc>
      </w:tr>
    </w:tbl>
    <w:p w:rsidR="00F9473E" w:rsidRPr="00EC0DCA" w:rsidRDefault="00F9473E" w:rsidP="00661856">
      <w:pPr>
        <w:pStyle w:val="PSI-Comentario"/>
        <w:ind w:left="0" w:firstLine="0"/>
        <w:rPr>
          <w:lang w:val="es-ES"/>
        </w:rPr>
      </w:pPr>
    </w:p>
    <w:p w:rsidR="00F532CF" w:rsidRPr="00EC0DCA" w:rsidRDefault="007C39B1" w:rsidP="008A1168">
      <w:pPr>
        <w:pStyle w:val="PSI-Ttulo2"/>
        <w:jc w:val="both"/>
        <w:rPr>
          <w:rFonts w:ascii="Baskerville Old Face" w:hAnsi="Baskerville Old Face"/>
          <w:color w:val="FFC000" w:themeColor="accent4"/>
          <w:lang w:val="es-ES"/>
        </w:rPr>
      </w:pPr>
      <w:bookmarkStart w:id="1" w:name="_Toc258856783"/>
      <w:r w:rsidRPr="00EC0DCA">
        <w:rPr>
          <w:rFonts w:ascii="Baskerville Old Face" w:hAnsi="Baskerville Old Face"/>
          <w:color w:val="FFC000" w:themeColor="accent4"/>
          <w:lang w:val="es-ES"/>
        </w:rPr>
        <w:t>Diagrama de Casos de Uso</w:t>
      </w:r>
      <w:bookmarkEnd w:id="1"/>
    </w:p>
    <w:p w:rsidR="007C39B1" w:rsidRPr="00EC0DCA" w:rsidRDefault="007C39B1" w:rsidP="008A1168">
      <w:pPr>
        <w:pStyle w:val="PSI-Comentario"/>
        <w:rPr>
          <w:lang w:val="es-ES"/>
        </w:rPr>
      </w:pPr>
      <w:r w:rsidRPr="00EC0DCA">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EC0DCA" w:rsidRDefault="0098045E" w:rsidP="008A1168">
      <w:pPr>
        <w:pStyle w:val="PSI-Comentario"/>
        <w:rPr>
          <w:lang w:val="es-ES"/>
        </w:rPr>
      </w:pPr>
    </w:p>
    <w:p w:rsidR="007C39B1" w:rsidRPr="00EC0DCA" w:rsidRDefault="007F6DA6" w:rsidP="008A1168">
      <w:pPr>
        <w:pStyle w:val="PSI-Comentario"/>
        <w:rPr>
          <w:lang w:val="es-ES"/>
        </w:rPr>
      </w:pPr>
      <w:r w:rsidRPr="00EC0DCA">
        <w:rPr>
          <w:noProof/>
          <w:lang w:eastAsia="es-AR"/>
        </w:rPr>
        <w:lastRenderedPageBreak/>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EC0DCA" w:rsidRDefault="00CB4633" w:rsidP="008A1168">
      <w:pPr>
        <w:pStyle w:val="PSI-Comentario"/>
        <w:rPr>
          <w:lang w:val="es-ES"/>
        </w:rPr>
      </w:pPr>
    </w:p>
    <w:p w:rsidR="00783682" w:rsidRPr="00EC0DCA" w:rsidRDefault="00783682" w:rsidP="008A1168">
      <w:pPr>
        <w:pStyle w:val="PSI-Ttulo2"/>
        <w:jc w:val="both"/>
        <w:rPr>
          <w:rFonts w:ascii="Baskerville Old Face" w:hAnsi="Baskerville Old Face"/>
          <w:lang w:val="es-ES"/>
        </w:rPr>
      </w:pPr>
      <w:bookmarkStart w:id="2" w:name="_Toc258856784"/>
    </w:p>
    <w:p w:rsidR="007C39B1" w:rsidRPr="00EC0DCA" w:rsidRDefault="007C39B1" w:rsidP="008A1168">
      <w:pPr>
        <w:pStyle w:val="PSI-Ttulo2"/>
        <w:jc w:val="both"/>
        <w:rPr>
          <w:rFonts w:ascii="Baskerville Old Face" w:hAnsi="Baskerville Old Face"/>
          <w:color w:val="FFC000" w:themeColor="accent4"/>
          <w:lang w:val="es-ES"/>
        </w:rPr>
      </w:pPr>
      <w:r w:rsidRPr="00EC0DCA">
        <w:rPr>
          <w:rFonts w:ascii="Baskerville Old Face" w:hAnsi="Baskerville Old Face"/>
          <w:color w:val="FFC000" w:themeColor="accent4"/>
          <w:lang w:val="es-ES"/>
        </w:rPr>
        <w:t>Diagrama de Secuencia</w:t>
      </w:r>
      <w:bookmarkEnd w:id="2"/>
    </w:p>
    <w:p w:rsidR="007C39B1" w:rsidRPr="00EC0DCA" w:rsidRDefault="007C39B1" w:rsidP="008A1168">
      <w:pPr>
        <w:pStyle w:val="PSI-Comentario"/>
        <w:rPr>
          <w:lang w:val="es-ES"/>
        </w:rPr>
      </w:pPr>
      <w:r w:rsidRPr="00EC0DCA">
        <w:rPr>
          <w:lang w:val="es-ES"/>
        </w:rPr>
        <w:t xml:space="preserve">[En el </w:t>
      </w:r>
      <w:r w:rsidRPr="00EC0DCA">
        <w:rPr>
          <w:rFonts w:cs="Garamond-Italic"/>
          <w:iCs/>
          <w:lang w:val="es-ES"/>
        </w:rPr>
        <w:t xml:space="preserve">diagrama de secuencia </w:t>
      </w:r>
      <w:r w:rsidRPr="00EC0DCA">
        <w:rPr>
          <w:lang w:val="es-ES"/>
        </w:rPr>
        <w:t xml:space="preserve">se muestra la interacción de los objetos que componen un sistema de forma temporal. </w:t>
      </w:r>
    </w:p>
    <w:p w:rsidR="007C39B1" w:rsidRPr="00EC0DCA" w:rsidRDefault="007C39B1" w:rsidP="008A1168">
      <w:pPr>
        <w:pStyle w:val="PSI-Comentario"/>
        <w:rPr>
          <w:lang w:val="es-ES"/>
        </w:rPr>
      </w:pPr>
      <w:r w:rsidRPr="00EC0DCA">
        <w:rPr>
          <w:lang w:val="es-ES"/>
        </w:rPr>
        <w:t>Un diagrama de secuencia muestra la interacción de un conjunto de objetos en una aplicación a través del tiempo y se modela para cada método de la clase]</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noProof/>
          <w:lang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EC0DCA" w:rsidRDefault="00B64180" w:rsidP="008A1168">
      <w:pPr>
        <w:pStyle w:val="PSI-Normal"/>
        <w:rPr>
          <w:rFonts w:ascii="Baskerville Old Face" w:hAnsi="Baskerville Old Face"/>
          <w:lang w:val="es-ES"/>
        </w:rPr>
      </w:pPr>
    </w:p>
    <w:p w:rsidR="00B64180" w:rsidRPr="00EC0DCA" w:rsidRDefault="00B64180" w:rsidP="008A1168">
      <w:pPr>
        <w:pStyle w:val="PSI-Ttulo2"/>
        <w:jc w:val="both"/>
        <w:rPr>
          <w:rFonts w:ascii="Baskerville Old Face" w:hAnsi="Baskerville Old Face"/>
          <w:color w:val="FFC000" w:themeColor="accent4"/>
          <w:lang w:val="es-ES"/>
        </w:rPr>
      </w:pPr>
      <w:bookmarkStart w:id="3" w:name="_Toc258856785"/>
      <w:r w:rsidRPr="00EC0DCA">
        <w:rPr>
          <w:rFonts w:ascii="Baskerville Old Face" w:hAnsi="Baskerville Old Face"/>
          <w:color w:val="FFC000" w:themeColor="accent4"/>
          <w:lang w:val="es-ES"/>
        </w:rPr>
        <w:t>Diagrama de Colaboración</w:t>
      </w:r>
      <w:bookmarkEnd w:id="3"/>
    </w:p>
    <w:p w:rsidR="00B64180" w:rsidRPr="00EC0DCA" w:rsidRDefault="00F368E5" w:rsidP="008A1168">
      <w:pPr>
        <w:pStyle w:val="PSI-Comentario"/>
        <w:rPr>
          <w:lang w:val="es-ES"/>
        </w:rPr>
      </w:pPr>
      <w:r w:rsidRPr="00EC0DCA">
        <w:rPr>
          <w:lang w:val="es-ES"/>
        </w:rPr>
        <w:t>[</w:t>
      </w:r>
      <w:r w:rsidR="00B64180" w:rsidRPr="00EC0DCA">
        <w:rPr>
          <w:lang w:val="es-ES"/>
        </w:rPr>
        <w:t>Un diagrama de colaboración, se puede decir que es una forma alternativa al diagrama de secuencias a la hora de mostrar un escenario.</w:t>
      </w:r>
    </w:p>
    <w:p w:rsidR="00B64180" w:rsidRPr="00EC0DCA" w:rsidRDefault="00B64180" w:rsidP="008A1168">
      <w:pPr>
        <w:pStyle w:val="PSI-Comentario"/>
        <w:rPr>
          <w:lang w:val="es-ES"/>
        </w:rPr>
      </w:pPr>
      <w:r w:rsidRPr="00EC0DCA">
        <w:rPr>
          <w:lang w:val="es-ES"/>
        </w:rPr>
        <w:lastRenderedPageBreak/>
        <w:t>Este tipo de diagrama muestra las interacciones que ocurren entre los</w:t>
      </w:r>
      <w:r w:rsidR="00B24DEA" w:rsidRPr="00EC0DCA">
        <w:rPr>
          <w:lang w:val="es-ES"/>
        </w:rPr>
        <w:t xml:space="preserve"> </w:t>
      </w:r>
      <w:r w:rsidRPr="00EC0DCA">
        <w:rPr>
          <w:lang w:val="es-ES"/>
        </w:rPr>
        <w:t>objetos que participan en una situación determinada.</w:t>
      </w:r>
      <w:r w:rsidR="00B24DEA" w:rsidRPr="00EC0DCA">
        <w:rPr>
          <w:lang w:val="es-ES"/>
        </w:rPr>
        <w:t xml:space="preserve"> </w:t>
      </w:r>
      <w:r w:rsidRPr="00EC0DCA">
        <w:rPr>
          <w:lang w:val="es-ES"/>
        </w:rPr>
        <w:t>A diferencia del diagrama de secuencia, el diagrama de colaboración se</w:t>
      </w:r>
      <w:r w:rsidR="00B24DEA" w:rsidRPr="00EC0DCA">
        <w:rPr>
          <w:lang w:val="es-ES"/>
        </w:rPr>
        <w:t xml:space="preserve"> </w:t>
      </w:r>
      <w:r w:rsidRPr="00EC0DCA">
        <w:rPr>
          <w:lang w:val="es-ES"/>
        </w:rPr>
        <w:t>enfoca en la relación entre los objetos y su topología de comunicación.</w:t>
      </w:r>
      <w:r w:rsidR="00B24DEA" w:rsidRPr="00EC0DCA">
        <w:rPr>
          <w:lang w:val="es-ES"/>
        </w:rPr>
        <w:t xml:space="preserve"> </w:t>
      </w:r>
      <w:r w:rsidRPr="00EC0DCA">
        <w:rPr>
          <w:lang w:val="es-ES"/>
        </w:rPr>
        <w:t>En estos diagramas los mensajes enviados de un objeto a otro se representa</w:t>
      </w:r>
      <w:r w:rsidR="00B24DEA" w:rsidRPr="00EC0DCA">
        <w:rPr>
          <w:lang w:val="es-ES"/>
        </w:rPr>
        <w:t xml:space="preserve"> </w:t>
      </w:r>
      <w:r w:rsidRPr="00EC0DCA">
        <w:rPr>
          <w:lang w:val="es-ES"/>
        </w:rPr>
        <w:t>mediante flechas, acompañado del nombre del mensaje, los parámetros y</w:t>
      </w:r>
      <w:r w:rsidR="00B24DEA" w:rsidRPr="00EC0DCA">
        <w:rPr>
          <w:lang w:val="es-ES"/>
        </w:rPr>
        <w:t xml:space="preserve"> </w:t>
      </w:r>
      <w:r w:rsidRPr="00EC0DCA">
        <w:rPr>
          <w:lang w:val="es-ES"/>
        </w:rPr>
        <w:t>la secuencia del mensaje.</w:t>
      </w:r>
    </w:p>
    <w:p w:rsidR="00B64180" w:rsidRPr="00EC0DCA" w:rsidRDefault="00B64180" w:rsidP="008A1168">
      <w:pPr>
        <w:pStyle w:val="PSI-Comentario"/>
        <w:rPr>
          <w:lang w:val="es-ES"/>
        </w:rPr>
      </w:pPr>
      <w:r w:rsidRPr="00EC0DCA">
        <w:rPr>
          <w:lang w:val="es-ES"/>
        </w:rPr>
        <w:t>Estos diagramas están indicados para mostrar una situación o flujo de</w:t>
      </w:r>
      <w:r w:rsidR="00B24DEA" w:rsidRPr="00EC0DCA">
        <w:rPr>
          <w:lang w:val="es-ES"/>
        </w:rPr>
        <w:t xml:space="preserve"> </w:t>
      </w:r>
      <w:r w:rsidRPr="00EC0DCA">
        <w:rPr>
          <w:lang w:val="es-ES"/>
        </w:rPr>
        <w:t>programa específico y son considerados uno de los mejores diagramas</w:t>
      </w:r>
      <w:r w:rsidR="00B24DEA" w:rsidRPr="00EC0DCA">
        <w:rPr>
          <w:lang w:val="es-ES"/>
        </w:rPr>
        <w:t xml:space="preserve"> </w:t>
      </w:r>
      <w:r w:rsidRPr="00EC0DCA">
        <w:rPr>
          <w:lang w:val="es-ES"/>
        </w:rPr>
        <w:t>para mostrar o explicar rápidamente un proceso dentro de la lógica del</w:t>
      </w:r>
      <w:r w:rsidR="00B24DEA" w:rsidRPr="00EC0DCA">
        <w:rPr>
          <w:lang w:val="es-ES"/>
        </w:rPr>
        <w:t xml:space="preserve"> </w:t>
      </w:r>
      <w:r w:rsidRPr="00EC0DCA">
        <w:rPr>
          <w:lang w:val="es-ES"/>
        </w:rPr>
        <w:t>programa.</w:t>
      </w:r>
      <w:r w:rsidR="00F368E5" w:rsidRPr="00EC0DCA">
        <w:rPr>
          <w:lang w:val="es-ES"/>
        </w:rPr>
        <w:t xml:space="preserve"> ]</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noProof/>
          <w:lang w:eastAsia="es-AR"/>
        </w:rPr>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Ttulo2"/>
        <w:jc w:val="both"/>
        <w:rPr>
          <w:rFonts w:ascii="Baskerville Old Face" w:hAnsi="Baskerville Old Face"/>
          <w:color w:val="FFC000" w:themeColor="accent4"/>
          <w:lang w:val="es-ES"/>
        </w:rPr>
      </w:pPr>
      <w:bookmarkStart w:id="4" w:name="_Toc258856786"/>
      <w:r w:rsidRPr="00EC0DCA">
        <w:rPr>
          <w:rFonts w:ascii="Baskerville Old Face" w:hAnsi="Baskerville Old Face"/>
          <w:color w:val="FFC000" w:themeColor="accent4"/>
          <w:lang w:val="es-ES"/>
        </w:rPr>
        <w:t>Diagrama de Estados</w:t>
      </w:r>
      <w:bookmarkEnd w:id="4"/>
    </w:p>
    <w:p w:rsidR="00B24DEA" w:rsidRPr="00EC0DCA" w:rsidRDefault="001953ED" w:rsidP="008A1168">
      <w:pPr>
        <w:pStyle w:val="PSI-Comentario"/>
        <w:rPr>
          <w:lang w:val="es-ES"/>
        </w:rPr>
      </w:pPr>
      <w:r w:rsidRPr="00EC0DCA">
        <w:rPr>
          <w:lang w:val="es-ES"/>
        </w:rPr>
        <w:t>[</w:t>
      </w:r>
      <w:r w:rsidR="00B24DEA" w:rsidRPr="00EC0DCA">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EC0DCA" w:rsidRDefault="00B24DEA" w:rsidP="008A1168">
      <w:pPr>
        <w:pStyle w:val="PSI-Comentario"/>
        <w:rPr>
          <w:lang w:val="es-ES"/>
        </w:rPr>
      </w:pPr>
      <w:r w:rsidRPr="00EC0DCA">
        <w:rPr>
          <w:lang w:val="es-ES"/>
        </w:rPr>
        <w:t>El diagrama de estados engloba todos los mensajes que un objeto puede enviar o recibir, en otras palabras es un escenario que representa un camino dentro de un diagrama.</w:t>
      </w:r>
    </w:p>
    <w:p w:rsidR="00B24DEA" w:rsidRPr="00EC0DCA" w:rsidRDefault="00B24DEA" w:rsidP="008A1168">
      <w:pPr>
        <w:pStyle w:val="PSI-Comentario"/>
        <w:rPr>
          <w:lang w:val="es-ES"/>
        </w:rPr>
      </w:pPr>
      <w:r w:rsidRPr="00EC0DCA">
        <w:rPr>
          <w:lang w:val="es-ES"/>
        </w:rPr>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EC0DCA">
        <w:rPr>
          <w:lang w:val="es-ES"/>
        </w:rPr>
        <w:t>]</w:t>
      </w:r>
    </w:p>
    <w:p w:rsidR="00B24DEA" w:rsidRPr="00EC0DCA" w:rsidRDefault="00B24DEA" w:rsidP="008A1168">
      <w:pPr>
        <w:pStyle w:val="PSI-Comentario"/>
        <w:rPr>
          <w:lang w:val="es-ES"/>
        </w:rPr>
      </w:pPr>
    </w:p>
    <w:p w:rsidR="00B24DEA" w:rsidRPr="00EC0DCA" w:rsidRDefault="007F6DA6" w:rsidP="008A1168">
      <w:pPr>
        <w:pStyle w:val="PSI-Ttulo1"/>
        <w:framePr w:wrap="around"/>
        <w:jc w:val="both"/>
        <w:rPr>
          <w:lang w:val="es-ES"/>
        </w:rPr>
      </w:pPr>
      <w:r w:rsidRPr="00EC0DCA">
        <w:rPr>
          <w:noProof/>
          <w:lang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EC0DC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CA1" w:rsidRDefault="001E2CA1" w:rsidP="00C94FBE">
      <w:pPr>
        <w:spacing w:before="0" w:line="240" w:lineRule="auto"/>
      </w:pPr>
      <w:r>
        <w:separator/>
      </w:r>
    </w:p>
    <w:p w:rsidR="001E2CA1" w:rsidRDefault="001E2CA1"/>
  </w:endnote>
  <w:endnote w:type="continuationSeparator" w:id="0">
    <w:p w:rsidR="001E2CA1" w:rsidRDefault="001E2CA1" w:rsidP="00C94FBE">
      <w:pPr>
        <w:spacing w:before="0" w:line="240" w:lineRule="auto"/>
      </w:pPr>
      <w:r>
        <w:continuationSeparator/>
      </w:r>
    </w:p>
    <w:p w:rsidR="001E2CA1" w:rsidRDefault="001E2C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val="es-AR" w:eastAsia="es-AR"/>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28FEA05F"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val="es-AR"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C7D428"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667E73">
      <w:rPr>
        <w:rFonts w:ascii="Cambria" w:hAnsi="Cambria" w:cs="Cambria"/>
        <w:noProof/>
      </w:rPr>
      <w:t>4</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667E73">
      <w:rPr>
        <w:rFonts w:ascii="Cambria" w:hAnsi="Cambria" w:cs="Cambria"/>
        <w:noProof/>
      </w:rPr>
      <w:t>8</w:t>
    </w:r>
    <w:r w:rsidR="0063787C" w:rsidRPr="00DD5A70">
      <w:rPr>
        <w:rFonts w:ascii="Cambria" w:hAnsi="Cambria" w:cs="Cambria"/>
      </w:rPr>
      <w:fldChar w:fldCharType="end"/>
    </w:r>
    <w:r w:rsidR="007F6DA6" w:rsidRPr="0063787C">
      <w:rPr>
        <w:noProof/>
        <w:lang w:val="es-AR"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52ECCD5"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CA1" w:rsidRDefault="001E2CA1" w:rsidP="00C94FBE">
      <w:pPr>
        <w:spacing w:before="0" w:line="240" w:lineRule="auto"/>
      </w:pPr>
      <w:r>
        <w:separator/>
      </w:r>
    </w:p>
    <w:p w:rsidR="001E2CA1" w:rsidRDefault="001E2CA1"/>
  </w:footnote>
  <w:footnote w:type="continuationSeparator" w:id="0">
    <w:p w:rsidR="001E2CA1" w:rsidRDefault="001E2CA1" w:rsidP="00C94FBE">
      <w:pPr>
        <w:spacing w:before="0" w:line="240" w:lineRule="auto"/>
      </w:pPr>
      <w:r>
        <w:continuationSeparator/>
      </w:r>
    </w:p>
    <w:p w:rsidR="001E2CA1" w:rsidRDefault="001E2C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val="es-AR" w:eastAsia="es-AR"/>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val="es-AR" w:eastAsia="es-AR"/>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val="es-AR" w:eastAsia="es-AR"/>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057439">
      <w:rPr>
        <w:rFonts w:ascii="Cambria" w:eastAsia="Times New Roman" w:hAnsi="Cambria"/>
        <w:lang w:val="es-AR"/>
      </w:rPr>
      <w:t>aso de Uso [Consultar Finales</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B09A2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E0EAB2"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EDE16C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618D"/>
    <w:rsid w:val="00017EFE"/>
    <w:rsid w:val="00026B02"/>
    <w:rsid w:val="00026E4B"/>
    <w:rsid w:val="00036D5F"/>
    <w:rsid w:val="00045175"/>
    <w:rsid w:val="00045F1A"/>
    <w:rsid w:val="000531BB"/>
    <w:rsid w:val="00057439"/>
    <w:rsid w:val="00063180"/>
    <w:rsid w:val="00063412"/>
    <w:rsid w:val="00063CA4"/>
    <w:rsid w:val="00066EA1"/>
    <w:rsid w:val="00076C88"/>
    <w:rsid w:val="00080D93"/>
    <w:rsid w:val="000876FE"/>
    <w:rsid w:val="00087F53"/>
    <w:rsid w:val="00092BC0"/>
    <w:rsid w:val="00092C6D"/>
    <w:rsid w:val="000941DA"/>
    <w:rsid w:val="000A03EB"/>
    <w:rsid w:val="000A0FE7"/>
    <w:rsid w:val="000B1AB3"/>
    <w:rsid w:val="000B2BED"/>
    <w:rsid w:val="000C4C42"/>
    <w:rsid w:val="000C4E31"/>
    <w:rsid w:val="000C7D93"/>
    <w:rsid w:val="000D4C6E"/>
    <w:rsid w:val="000D5151"/>
    <w:rsid w:val="000D6FA4"/>
    <w:rsid w:val="000F1888"/>
    <w:rsid w:val="000F4F97"/>
    <w:rsid w:val="000F59D3"/>
    <w:rsid w:val="000F79DF"/>
    <w:rsid w:val="00100C00"/>
    <w:rsid w:val="001022EC"/>
    <w:rsid w:val="0010416D"/>
    <w:rsid w:val="001134AC"/>
    <w:rsid w:val="001163FF"/>
    <w:rsid w:val="001177E0"/>
    <w:rsid w:val="00117C07"/>
    <w:rsid w:val="0012205F"/>
    <w:rsid w:val="001228A9"/>
    <w:rsid w:val="0012761F"/>
    <w:rsid w:val="00135320"/>
    <w:rsid w:val="001410A7"/>
    <w:rsid w:val="00144AE4"/>
    <w:rsid w:val="001457E0"/>
    <w:rsid w:val="00150702"/>
    <w:rsid w:val="00153E80"/>
    <w:rsid w:val="0017066A"/>
    <w:rsid w:val="00183953"/>
    <w:rsid w:val="00185A46"/>
    <w:rsid w:val="00191198"/>
    <w:rsid w:val="00194BFB"/>
    <w:rsid w:val="001950C8"/>
    <w:rsid w:val="001953ED"/>
    <w:rsid w:val="001A2150"/>
    <w:rsid w:val="001A2EE6"/>
    <w:rsid w:val="001A4C9C"/>
    <w:rsid w:val="001B31ED"/>
    <w:rsid w:val="001C1E03"/>
    <w:rsid w:val="001C4027"/>
    <w:rsid w:val="001C6104"/>
    <w:rsid w:val="001C6181"/>
    <w:rsid w:val="001C799E"/>
    <w:rsid w:val="001D1D24"/>
    <w:rsid w:val="001E2CA1"/>
    <w:rsid w:val="001F402F"/>
    <w:rsid w:val="001F5F92"/>
    <w:rsid w:val="0020621B"/>
    <w:rsid w:val="00217A70"/>
    <w:rsid w:val="00224B75"/>
    <w:rsid w:val="00233AC4"/>
    <w:rsid w:val="00240A46"/>
    <w:rsid w:val="00241CC0"/>
    <w:rsid w:val="00253D2B"/>
    <w:rsid w:val="00266C42"/>
    <w:rsid w:val="002703A4"/>
    <w:rsid w:val="00272952"/>
    <w:rsid w:val="00273231"/>
    <w:rsid w:val="002768FE"/>
    <w:rsid w:val="00282909"/>
    <w:rsid w:val="0028773B"/>
    <w:rsid w:val="00295CA9"/>
    <w:rsid w:val="002A17EE"/>
    <w:rsid w:val="002A1EDE"/>
    <w:rsid w:val="002A2897"/>
    <w:rsid w:val="002A41AA"/>
    <w:rsid w:val="002B506A"/>
    <w:rsid w:val="002B5AF9"/>
    <w:rsid w:val="002D0CCB"/>
    <w:rsid w:val="002E0046"/>
    <w:rsid w:val="002E0226"/>
    <w:rsid w:val="002E0AB6"/>
    <w:rsid w:val="002E7874"/>
    <w:rsid w:val="002F1461"/>
    <w:rsid w:val="002F4613"/>
    <w:rsid w:val="00301890"/>
    <w:rsid w:val="00302BAE"/>
    <w:rsid w:val="00310389"/>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A5245"/>
    <w:rsid w:val="003B7F1F"/>
    <w:rsid w:val="003C54B1"/>
    <w:rsid w:val="003D2D3E"/>
    <w:rsid w:val="003D31EF"/>
    <w:rsid w:val="003D59B8"/>
    <w:rsid w:val="003E12FE"/>
    <w:rsid w:val="003E7678"/>
    <w:rsid w:val="0040066E"/>
    <w:rsid w:val="00402CD9"/>
    <w:rsid w:val="00415F0B"/>
    <w:rsid w:val="004525FF"/>
    <w:rsid w:val="00455D4B"/>
    <w:rsid w:val="004807AF"/>
    <w:rsid w:val="00481016"/>
    <w:rsid w:val="00484C92"/>
    <w:rsid w:val="004A54C8"/>
    <w:rsid w:val="004B3517"/>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1C9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67E73"/>
    <w:rsid w:val="006757AC"/>
    <w:rsid w:val="00677B50"/>
    <w:rsid w:val="00682F80"/>
    <w:rsid w:val="006919D5"/>
    <w:rsid w:val="00696E1A"/>
    <w:rsid w:val="006A2495"/>
    <w:rsid w:val="006B3371"/>
    <w:rsid w:val="006B7A95"/>
    <w:rsid w:val="006C1114"/>
    <w:rsid w:val="006D0E55"/>
    <w:rsid w:val="006E3263"/>
    <w:rsid w:val="006E3853"/>
    <w:rsid w:val="006E631F"/>
    <w:rsid w:val="006F3234"/>
    <w:rsid w:val="006F5113"/>
    <w:rsid w:val="006F74FC"/>
    <w:rsid w:val="0070494E"/>
    <w:rsid w:val="00705C02"/>
    <w:rsid w:val="00710BA6"/>
    <w:rsid w:val="00711DF8"/>
    <w:rsid w:val="00717394"/>
    <w:rsid w:val="00721EA1"/>
    <w:rsid w:val="00737A7E"/>
    <w:rsid w:val="007447BE"/>
    <w:rsid w:val="007536CC"/>
    <w:rsid w:val="00760CCE"/>
    <w:rsid w:val="00776FC9"/>
    <w:rsid w:val="00783682"/>
    <w:rsid w:val="00786704"/>
    <w:rsid w:val="00797B58"/>
    <w:rsid w:val="007A228F"/>
    <w:rsid w:val="007A33C6"/>
    <w:rsid w:val="007A382E"/>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0C0"/>
    <w:rsid w:val="00822C20"/>
    <w:rsid w:val="00832E0D"/>
    <w:rsid w:val="00844C3D"/>
    <w:rsid w:val="008539BD"/>
    <w:rsid w:val="00861B8F"/>
    <w:rsid w:val="008652EE"/>
    <w:rsid w:val="00866124"/>
    <w:rsid w:val="0086628E"/>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8F7DB5"/>
    <w:rsid w:val="00904CB6"/>
    <w:rsid w:val="0092483A"/>
    <w:rsid w:val="00932DFA"/>
    <w:rsid w:val="00933F63"/>
    <w:rsid w:val="00942049"/>
    <w:rsid w:val="009667F0"/>
    <w:rsid w:val="0096683E"/>
    <w:rsid w:val="00966A10"/>
    <w:rsid w:val="0098045E"/>
    <w:rsid w:val="009813CD"/>
    <w:rsid w:val="00990323"/>
    <w:rsid w:val="009951CF"/>
    <w:rsid w:val="009A27CD"/>
    <w:rsid w:val="009A3173"/>
    <w:rsid w:val="009A36EA"/>
    <w:rsid w:val="009B5AD8"/>
    <w:rsid w:val="009C6BAB"/>
    <w:rsid w:val="009D25DF"/>
    <w:rsid w:val="009E25EF"/>
    <w:rsid w:val="009E4DA8"/>
    <w:rsid w:val="009E6E4E"/>
    <w:rsid w:val="009F4449"/>
    <w:rsid w:val="009F4454"/>
    <w:rsid w:val="00A0436A"/>
    <w:rsid w:val="00A072CA"/>
    <w:rsid w:val="00A12B5B"/>
    <w:rsid w:val="00A13DBA"/>
    <w:rsid w:val="00A2496D"/>
    <w:rsid w:val="00A25E46"/>
    <w:rsid w:val="00A2757B"/>
    <w:rsid w:val="00A3435E"/>
    <w:rsid w:val="00A401FC"/>
    <w:rsid w:val="00A45630"/>
    <w:rsid w:val="00A50ABB"/>
    <w:rsid w:val="00A50E70"/>
    <w:rsid w:val="00A670E3"/>
    <w:rsid w:val="00A67C53"/>
    <w:rsid w:val="00A70B3E"/>
    <w:rsid w:val="00A70D4A"/>
    <w:rsid w:val="00A972F8"/>
    <w:rsid w:val="00AB14F4"/>
    <w:rsid w:val="00AB33CA"/>
    <w:rsid w:val="00AC254B"/>
    <w:rsid w:val="00AC6D7F"/>
    <w:rsid w:val="00AC76CE"/>
    <w:rsid w:val="00AD2232"/>
    <w:rsid w:val="00AD750A"/>
    <w:rsid w:val="00AE0C53"/>
    <w:rsid w:val="00AE0C83"/>
    <w:rsid w:val="00AE5C76"/>
    <w:rsid w:val="00AF3BBF"/>
    <w:rsid w:val="00AF6C07"/>
    <w:rsid w:val="00B01480"/>
    <w:rsid w:val="00B0695A"/>
    <w:rsid w:val="00B071F2"/>
    <w:rsid w:val="00B12F77"/>
    <w:rsid w:val="00B138FE"/>
    <w:rsid w:val="00B13B2A"/>
    <w:rsid w:val="00B144C2"/>
    <w:rsid w:val="00B20663"/>
    <w:rsid w:val="00B21F60"/>
    <w:rsid w:val="00B23611"/>
    <w:rsid w:val="00B24DEA"/>
    <w:rsid w:val="00B251C8"/>
    <w:rsid w:val="00B32896"/>
    <w:rsid w:val="00B35B04"/>
    <w:rsid w:val="00B36B62"/>
    <w:rsid w:val="00B63810"/>
    <w:rsid w:val="00B64180"/>
    <w:rsid w:val="00B73EA7"/>
    <w:rsid w:val="00B77784"/>
    <w:rsid w:val="00B77F48"/>
    <w:rsid w:val="00B92D9A"/>
    <w:rsid w:val="00B93243"/>
    <w:rsid w:val="00B941CD"/>
    <w:rsid w:val="00BA699A"/>
    <w:rsid w:val="00BB23C2"/>
    <w:rsid w:val="00BB3475"/>
    <w:rsid w:val="00BB3DFD"/>
    <w:rsid w:val="00BB4A41"/>
    <w:rsid w:val="00BB6AAE"/>
    <w:rsid w:val="00BB7855"/>
    <w:rsid w:val="00BC31E6"/>
    <w:rsid w:val="00BC5404"/>
    <w:rsid w:val="00BD23C3"/>
    <w:rsid w:val="00BE69D3"/>
    <w:rsid w:val="00BE6C2B"/>
    <w:rsid w:val="00BF238D"/>
    <w:rsid w:val="00BF4C88"/>
    <w:rsid w:val="00BF60DE"/>
    <w:rsid w:val="00C05700"/>
    <w:rsid w:val="00C05CF2"/>
    <w:rsid w:val="00C06C1E"/>
    <w:rsid w:val="00C113EE"/>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6E68"/>
    <w:rsid w:val="00C97237"/>
    <w:rsid w:val="00C97238"/>
    <w:rsid w:val="00C97381"/>
    <w:rsid w:val="00CA36F5"/>
    <w:rsid w:val="00CA6DA5"/>
    <w:rsid w:val="00CA77A6"/>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5374A"/>
    <w:rsid w:val="00D565C8"/>
    <w:rsid w:val="00D649B2"/>
    <w:rsid w:val="00D64C1B"/>
    <w:rsid w:val="00D65D5C"/>
    <w:rsid w:val="00D74961"/>
    <w:rsid w:val="00D80E83"/>
    <w:rsid w:val="00D94D45"/>
    <w:rsid w:val="00DA08B9"/>
    <w:rsid w:val="00DA284A"/>
    <w:rsid w:val="00DA7C54"/>
    <w:rsid w:val="00DD0159"/>
    <w:rsid w:val="00DD5A70"/>
    <w:rsid w:val="00E01FEC"/>
    <w:rsid w:val="00E037C9"/>
    <w:rsid w:val="00E0453B"/>
    <w:rsid w:val="00E0616B"/>
    <w:rsid w:val="00E07B75"/>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C0DCA"/>
    <w:rsid w:val="00ED7FDF"/>
    <w:rsid w:val="00EE0084"/>
    <w:rsid w:val="00EE4943"/>
    <w:rsid w:val="00EE75D1"/>
    <w:rsid w:val="00EF2B20"/>
    <w:rsid w:val="00EF4C85"/>
    <w:rsid w:val="00F0376C"/>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13E9"/>
    <w:rsid w:val="00F815F5"/>
    <w:rsid w:val="00F8747C"/>
    <w:rsid w:val="00F926BE"/>
    <w:rsid w:val="00F9473E"/>
    <w:rsid w:val="00FA3C31"/>
    <w:rsid w:val="00FB1F34"/>
    <w:rsid w:val="00FC1D00"/>
    <w:rsid w:val="00FC4195"/>
    <w:rsid w:val="00FD679B"/>
    <w:rsid w:val="00FE7962"/>
    <w:rsid w:val="00FF0C1C"/>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99873"/>
  <w15:docId w15:val="{22249BFD-15EE-C242-A737-8AC991E1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customStyle="1" w:styleId="Tablaconcuadrcula7concolores-nfasis41">
    <w:name w:val="Tabla con cuadrícula 7 con colores - Énfasis 41"/>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46807-DCD3-BE4F-A70D-B4290B40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1180</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7658</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4</cp:revision>
  <dcterms:created xsi:type="dcterms:W3CDTF">2018-10-12T19:34:00Z</dcterms:created>
  <dcterms:modified xsi:type="dcterms:W3CDTF">2018-10-12T19:36:00Z</dcterms:modified>
</cp:coreProperties>
</file>