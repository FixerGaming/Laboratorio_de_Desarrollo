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70151" w:rsidRDefault="006919D5">
      <w:pPr>
        <w:pStyle w:val="Sinespaciado"/>
        <w:rPr>
          <w:rFonts w:ascii="Baskerville Old Face" w:hAnsi="Baskerville Old Face"/>
          <w:sz w:val="72"/>
          <w:szCs w:val="72"/>
        </w:rPr>
      </w:pPr>
    </w:p>
    <w:p w:rsidR="00D06E99" w:rsidRPr="00B70151" w:rsidRDefault="001E5E51">
      <w:pPr>
        <w:pStyle w:val="Sinespaciado"/>
        <w:rPr>
          <w:rFonts w:ascii="Baskerville Old Face" w:hAnsi="Baskerville Old Face"/>
          <w:sz w:val="72"/>
          <w:szCs w:val="72"/>
        </w:rPr>
      </w:pPr>
      <w:r w:rsidRPr="00B70151">
        <w:rPr>
          <w:rFonts w:ascii="Baskerville Old Face" w:hAnsi="Baskerville Old Face"/>
          <w:noProof/>
          <w:lang w:eastAsia="ja-JP"/>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2559CE"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03A656"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FA6017"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D0B988"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70151" w:rsidRDefault="002731FC">
      <w:pPr>
        <w:pStyle w:val="Sinespaciado"/>
        <w:rPr>
          <w:rFonts w:ascii="Baskerville Old Face" w:hAnsi="Baskerville Old Face"/>
          <w:sz w:val="72"/>
          <w:szCs w:val="72"/>
        </w:rPr>
      </w:pPr>
      <w:r w:rsidRPr="00B70151">
        <w:rPr>
          <w:rFonts w:ascii="Baskerville Old Face" w:hAnsi="Baskerville Old Face"/>
          <w:sz w:val="72"/>
          <w:szCs w:val="72"/>
        </w:rPr>
        <w:t>Plan de Iteración</w:t>
      </w:r>
    </w:p>
    <w:p w:rsidR="008E2A06" w:rsidRPr="00B70151" w:rsidRDefault="00DD1DA2" w:rsidP="00D46B32">
      <w:pPr>
        <w:pStyle w:val="Sinespaciado"/>
        <w:spacing w:after="240"/>
        <w:rPr>
          <w:rFonts w:ascii="Baskerville Old Face" w:hAnsi="Baskerville Old Face"/>
          <w:sz w:val="72"/>
          <w:szCs w:val="72"/>
        </w:rPr>
      </w:pPr>
      <w:r w:rsidRPr="00B70151">
        <w:rPr>
          <w:rFonts w:ascii="Baskerville Old Face" w:hAnsi="Baskerville Old Face"/>
          <w:sz w:val="56"/>
          <w:szCs w:val="72"/>
        </w:rPr>
        <w:t>Fase [</w:t>
      </w:r>
      <w:proofErr w:type="spellStart"/>
      <w:r w:rsidR="001A2073">
        <w:rPr>
          <w:rFonts w:ascii="Baskerville Old Face" w:hAnsi="Baskerville Old Face"/>
          <w:sz w:val="56"/>
          <w:szCs w:val="72"/>
        </w:rPr>
        <w:t>Elaboracion</w:t>
      </w:r>
      <w:proofErr w:type="spellEnd"/>
      <w:r w:rsidRPr="00B70151">
        <w:rPr>
          <w:rFonts w:ascii="Baskerville Old Face" w:hAnsi="Baskerville Old Face"/>
          <w:sz w:val="56"/>
          <w:szCs w:val="72"/>
        </w:rPr>
        <w:t>], Iteración [</w:t>
      </w:r>
      <w:r w:rsidR="006562EA">
        <w:rPr>
          <w:rFonts w:ascii="Baskerville Old Face" w:hAnsi="Baskerville Old Face"/>
          <w:sz w:val="56"/>
          <w:szCs w:val="72"/>
        </w:rPr>
        <w:t>2</w:t>
      </w:r>
      <w:r w:rsidRPr="00B70151">
        <w:rPr>
          <w:rFonts w:ascii="Baskerville Old Face" w:hAnsi="Baskerville Old Face"/>
          <w:sz w:val="56"/>
          <w:szCs w:val="72"/>
        </w:rPr>
        <w:t>]</w:t>
      </w: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40"/>
          <w:szCs w:val="24"/>
        </w:rPr>
      </w:pPr>
      <w:r w:rsidRPr="00B70151">
        <w:rPr>
          <w:rFonts w:ascii="Baskerville Old Face" w:hAnsi="Baskerville Old Face"/>
          <w:sz w:val="40"/>
          <w:szCs w:val="24"/>
        </w:rPr>
        <w:t>Gestión de Exámenes Finales (GEF)</w:t>
      </w: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48"/>
          <w:szCs w:val="24"/>
        </w:rPr>
      </w:pPr>
      <w:proofErr w:type="spellStart"/>
      <w:r w:rsidRPr="00B70151">
        <w:rPr>
          <w:rFonts w:ascii="Baskerville Old Face" w:hAnsi="Baskerville Old Face"/>
          <w:sz w:val="48"/>
          <w:szCs w:val="24"/>
        </w:rPr>
        <w:t>Lykaios</w:t>
      </w:r>
      <w:proofErr w:type="spellEnd"/>
    </w:p>
    <w:p w:rsidR="00D06E99" w:rsidRPr="00B70151" w:rsidRDefault="00D06E99">
      <w:pPr>
        <w:rPr>
          <w:rFonts w:ascii="Baskerville Old Face" w:hAnsi="Baskerville Old Face"/>
        </w:rPr>
      </w:pPr>
    </w:p>
    <w:p w:rsidR="00BC5404" w:rsidRPr="00B70151" w:rsidRDefault="008E2A06" w:rsidP="00A94C4D">
      <w:pPr>
        <w:pStyle w:val="PSI-Comentario"/>
        <w:rPr>
          <w:rFonts w:ascii="Baskerville Old Face" w:hAnsi="Baskerville Old Face"/>
          <w:lang w:val="es-ES"/>
        </w:rPr>
      </w:pPr>
      <w:r w:rsidRPr="00B70151">
        <w:rPr>
          <w:rFonts w:ascii="Baskerville Old Face" w:hAnsi="Baskerville Old Face"/>
          <w:noProof/>
          <w:szCs w:val="24"/>
          <w:lang w:val="es-ES" w:eastAsia="ja-JP"/>
        </w:rPr>
        <mc:AlternateContent>
          <mc:Choice Requires="wps">
            <w:drawing>
              <wp:anchor distT="0" distB="0" distL="114300" distR="114300" simplePos="0" relativeHeight="251663872" behindDoc="0" locked="0" layoutInCell="1" allowOverlap="1" wp14:anchorId="17893341" wp14:editId="05800056">
                <wp:simplePos x="0" y="0"/>
                <wp:positionH relativeFrom="column">
                  <wp:posOffset>-1388110</wp:posOffset>
                </wp:positionH>
                <wp:positionV relativeFrom="paragraph">
                  <wp:posOffset>2268643</wp:posOffset>
                </wp:positionV>
                <wp:extent cx="3241905" cy="2890058"/>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8E2A06">
                            <w:pPr>
                              <w:ind w:left="708" w:firstLine="708"/>
                            </w:pPr>
                            <w:r>
                              <w:rPr>
                                <w:noProof/>
                                <w:lang w:eastAsia="ja-JP"/>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93341" id="_x0000_t202" coordsize="21600,21600" o:spt="202" path="m,l,21600r21600,l21600,xe">
                <v:stroke joinstyle="miter"/>
                <v:path gradientshapeok="t" o:connecttype="rect"/>
              </v:shapetype>
              <v:shape id="Cuadro de texto 19" o:spid="_x0000_s1026" type="#_x0000_t202" style="position:absolute;left:0;text-align:left;margin-left:-109.3pt;margin-top:178.6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" filled="f" stroked="f">
                <v:textbox>
                  <w:txbxContent>
                    <w:p w:rsidR="0030564F" w:rsidRDefault="0030564F" w:rsidP="008E2A06">
                      <w:pPr>
                        <w:ind w:left="708" w:firstLine="708"/>
                      </w:pPr>
                      <w:r>
                        <w:rPr>
                          <w:noProof/>
                          <w:lang w:eastAsia="ja-JP"/>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v:textbox>
              </v:shape>
            </w:pict>
          </mc:Fallback>
        </mc:AlternateContent>
      </w:r>
      <w:r w:rsidR="001E5E51" w:rsidRPr="00B70151">
        <w:rPr>
          <w:rFonts w:ascii="Baskerville Old Face" w:hAnsi="Baskerville Old Face"/>
          <w:noProof/>
          <w:lang w:val="es-ES" w:eastAsia="ja-JP"/>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70151">
        <w:rPr>
          <w:rFonts w:ascii="Baskerville Old Face" w:hAnsi="Baskerville Old Face"/>
          <w:lang w:val="es-ES"/>
        </w:rPr>
        <w:br w:type="page"/>
      </w:r>
    </w:p>
    <w:p w:rsidR="00224B75" w:rsidRPr="00B70151" w:rsidRDefault="001E5E51" w:rsidP="00A94C4D">
      <w:pPr>
        <w:pStyle w:val="PSI-Comentario"/>
        <w:rPr>
          <w:rFonts w:ascii="Baskerville Old Face" w:hAnsi="Baskerville Old Face"/>
          <w:lang w:val="es-ES"/>
        </w:rPr>
      </w:pPr>
      <w:r w:rsidRPr="00B70151">
        <w:rPr>
          <w:rFonts w:ascii="Baskerville Old Face" w:hAnsi="Baskerville Old Face"/>
          <w:noProof/>
          <w:lang w:val="es-ES" w:eastAsia="ja-JP"/>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30564F" w:rsidRPr="007C2C98" w:rsidRDefault="003056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7C2C98">
                              <w:rPr>
                                <w:color w:val="BF8F00" w:themeColor="accent4" w:themeShade="BF"/>
                              </w:rPr>
                              <w:br/>
                            </w:r>
                          </w:p>
                          <w:p w:rsidR="0030564F" w:rsidRPr="007C2C98" w:rsidRDefault="0030564F" w:rsidP="007C2C98">
                            <w:pPr>
                              <w:pStyle w:val="PSI-DescripcindelDocumentos"/>
                              <w:rPr>
                                <w:color w:val="BF8F00" w:themeColor="accent4" w:themeShade="BF"/>
                              </w:rPr>
                            </w:pPr>
                            <w:r w:rsidRPr="007C2C98">
                              <w:rPr>
                                <w:color w:val="BF8F00" w:themeColor="accent4" w:themeShade="BF"/>
                              </w:rPr>
                              <w:t xml:space="preserve">Para cada iteración existe una serie de objetivos los cuales son usados como referencia de evaluación para determinar diferentes aspectos, como grado de terminación de una determinada función, rendimiento, niveles de calidad, etc. </w:t>
                            </w:r>
                          </w:p>
                          <w:p w:rsidR="0030564F" w:rsidRDefault="0030564F" w:rsidP="0049000B">
                            <w:pPr>
                              <w:pStyle w:val="PSI-DescripcindelDocumentos"/>
                            </w:pPr>
                          </w:p>
                          <w:p w:rsidR="0030564F" w:rsidRDefault="003056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" fillcolor="white [3201]" strokecolor="#ffc000 [3207]" strokeweight="1pt">
                <v:path arrowok="t"/>
                <v:textbox>
                  <w:txbxContent>
                    <w:p w:rsidR="0030564F" w:rsidRPr="007C2C98" w:rsidRDefault="003056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7C2C98">
                        <w:rPr>
                          <w:color w:val="BF8F00" w:themeColor="accent4" w:themeShade="BF"/>
                        </w:rPr>
                        <w:br/>
                      </w:r>
                    </w:p>
                    <w:p w:rsidR="0030564F" w:rsidRPr="007C2C98" w:rsidRDefault="0030564F" w:rsidP="007C2C98">
                      <w:pPr>
                        <w:pStyle w:val="PSI-DescripcindelDocumentos"/>
                        <w:rPr>
                          <w:color w:val="BF8F00" w:themeColor="accent4" w:themeShade="BF"/>
                        </w:rPr>
                      </w:pPr>
                      <w:r w:rsidRPr="007C2C98">
                        <w:rPr>
                          <w:color w:val="BF8F00" w:themeColor="accent4" w:themeShade="BF"/>
                        </w:rPr>
                        <w:t xml:space="preserve">Para cada iteración existe una serie de objetivos los cuales son usados como referencia de evaluación para determinar diferentes aspectos, como grado de terminación de una determinada función, rendimiento, niveles de calidad, etc. </w:t>
                      </w:r>
                    </w:p>
                    <w:p w:rsidR="0030564F" w:rsidRDefault="0030564F" w:rsidP="0049000B">
                      <w:pPr>
                        <w:pStyle w:val="PSI-DescripcindelDocumentos"/>
                      </w:pPr>
                    </w:p>
                    <w:p w:rsidR="0030564F" w:rsidRDefault="0030564F"/>
                  </w:txbxContent>
                </v:textbox>
                <w10:wrap type="square" anchorx="margin" anchory="margin"/>
              </v:shape>
            </w:pict>
          </mc:Fallback>
        </mc:AlternateContent>
      </w:r>
    </w:p>
    <w:p w:rsidR="00397566" w:rsidRPr="00B70151" w:rsidRDefault="001E5E51" w:rsidP="00A94C4D">
      <w:pPr>
        <w:pStyle w:val="PSI-Comentario"/>
        <w:rPr>
          <w:rFonts w:ascii="Baskerville Old Face" w:hAnsi="Baskerville Old Face"/>
          <w:lang w:val="es-ES"/>
        </w:rPr>
      </w:pPr>
      <w:r w:rsidRPr="00B70151">
        <w:rPr>
          <w:rFonts w:ascii="Baskerville Old Face" w:hAnsi="Baskerville Old Face"/>
          <w:noProof/>
          <w:lang w:val="es-ES" w:eastAsia="ja-JP"/>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F809B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p>
    <w:p w:rsidR="00397566" w:rsidRPr="00B70151" w:rsidRDefault="00397566" w:rsidP="00A94C4D">
      <w:pPr>
        <w:pStyle w:val="PSI-Comentario"/>
        <w:rPr>
          <w:rFonts w:ascii="Baskerville Old Face" w:hAnsi="Baskerville Old Face"/>
          <w:lang w:val="es-ES"/>
        </w:rPr>
      </w:pPr>
    </w:p>
    <w:p w:rsidR="00D06E99" w:rsidRPr="00B70151" w:rsidRDefault="00D06E99">
      <w:pPr>
        <w:rPr>
          <w:rFonts w:ascii="Baskerville Old Face" w:hAnsi="Baskerville Old Face"/>
        </w:rPr>
      </w:pPr>
    </w:p>
    <w:p w:rsidR="00A13DBA" w:rsidRPr="00B70151" w:rsidRDefault="003739C4" w:rsidP="00A13DBA">
      <w:pPr>
        <w:ind w:left="0" w:firstLine="0"/>
        <w:rPr>
          <w:rFonts w:ascii="Baskerville Old Face" w:hAnsi="Baskerville Old Face"/>
        </w:rPr>
      </w:pPr>
      <w:r w:rsidRPr="00B70151">
        <w:rPr>
          <w:rFonts w:ascii="Baskerville Old Face" w:hAnsi="Baskerville Old Face"/>
          <w:noProof/>
          <w:sz w:val="24"/>
          <w:szCs w:val="24"/>
          <w:lang w:eastAsia="ja-JP"/>
        </w:rPr>
        <mc:AlternateContent>
          <mc:Choice Requires="wps">
            <w:drawing>
              <wp:anchor distT="0" distB="0" distL="114300" distR="114300" simplePos="0" relativeHeight="251665920" behindDoc="0" locked="0" layoutInCell="1" allowOverlap="1" wp14:anchorId="778CA4CF" wp14:editId="699B96C7">
                <wp:simplePos x="0" y="0"/>
                <wp:positionH relativeFrom="column">
                  <wp:posOffset>3296355</wp:posOffset>
                </wp:positionH>
                <wp:positionV relativeFrom="paragraph">
                  <wp:posOffset>6229844</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3739C4">
                            <w:pPr>
                              <w:ind w:left="708" w:firstLine="708"/>
                            </w:pPr>
                            <w:r>
                              <w:rPr>
                                <w:noProof/>
                                <w:lang w:eastAsia="ja-JP"/>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A4CF" id="Cuadro de texto 27" o:spid="_x0000_s1028" type="#_x0000_t202" style="position:absolute;margin-left:259.55pt;margin-top:490.55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tNPAeeIAAAARAQAADwAAAAAAAAAAAAAAAADcBAAAZHJzL2Rvd25yZXYueG1sUEsFBgAAAAAE&#13;&#10;AAQA8wAAAOsFAAAAAA==&#13;&#10;" filled="f" stroked="f">
                <v:textbox>
                  <w:txbxContent>
                    <w:p w:rsidR="0030564F" w:rsidRDefault="0030564F" w:rsidP="003739C4">
                      <w:pPr>
                        <w:ind w:left="708" w:firstLine="708"/>
                      </w:pPr>
                      <w:r>
                        <w:rPr>
                          <w:noProof/>
                          <w:lang w:eastAsia="ja-JP"/>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70151">
        <w:rPr>
          <w:rFonts w:ascii="Baskerville Old Face" w:hAnsi="Baskerville Old Face"/>
        </w:rPr>
        <w:br w:type="page"/>
      </w:r>
    </w:p>
    <w:p w:rsidR="000F79DF" w:rsidRPr="00B70151" w:rsidRDefault="000F79DF" w:rsidP="000F79DF">
      <w:pPr>
        <w:pStyle w:val="TtulodeTDC1"/>
        <w:tabs>
          <w:tab w:val="left" w:pos="5954"/>
        </w:tabs>
        <w:rPr>
          <w:rFonts w:ascii="Baskerville Old Face" w:hAnsi="Baskerville Old Face"/>
          <w:color w:val="FFC000" w:themeColor="accent4"/>
        </w:rPr>
      </w:pPr>
      <w:r w:rsidRPr="00B70151">
        <w:rPr>
          <w:rFonts w:ascii="Baskerville Old Face" w:hAnsi="Baskerville Old Face"/>
          <w:color w:val="FFC000" w:themeColor="accent4"/>
        </w:rPr>
        <w:lastRenderedPageBreak/>
        <w:t>Tabla de contenido</w:t>
      </w:r>
    </w:p>
    <w:p w:rsidR="002C227A" w:rsidRDefault="00795113">
      <w:pPr>
        <w:pStyle w:val="TDC1"/>
        <w:rPr>
          <w:rFonts w:asciiTheme="minorHAnsi" w:eastAsiaTheme="minorEastAsia" w:hAnsiTheme="minorHAnsi" w:cstheme="minorBidi"/>
          <w:b w:val="0"/>
          <w:bCs w:val="0"/>
          <w:noProof/>
          <w:sz w:val="24"/>
          <w:szCs w:val="24"/>
          <w:lang w:val="es-AR" w:eastAsia="es-ES_tradnl"/>
        </w:rPr>
      </w:pPr>
      <w:r w:rsidRPr="00B70151">
        <w:rPr>
          <w:rFonts w:ascii="Baskerville Old Face" w:hAnsi="Baskerville Old Face"/>
        </w:rPr>
        <w:fldChar w:fldCharType="begin"/>
      </w:r>
      <w:r w:rsidR="000F79DF" w:rsidRPr="00B70151">
        <w:rPr>
          <w:rFonts w:ascii="Baskerville Old Face" w:hAnsi="Baskerville Old Face"/>
        </w:rPr>
        <w:instrText xml:space="preserve"> TOC \o "1-3" \h \z \u </w:instrText>
      </w:r>
      <w:r w:rsidRPr="00B70151">
        <w:rPr>
          <w:rFonts w:ascii="Baskerville Old Face" w:hAnsi="Baskerville Old Face"/>
        </w:rPr>
        <w:fldChar w:fldCharType="separate"/>
      </w:r>
      <w:hyperlink w:anchor="_Toc524683476" w:history="1">
        <w:r w:rsidR="002C227A" w:rsidRPr="00C10420">
          <w:rPr>
            <w:rStyle w:val="Hipervnculo"/>
            <w:noProof/>
          </w:rPr>
          <w:t>Introducción</w:t>
        </w:r>
        <w:r w:rsidR="002C227A">
          <w:rPr>
            <w:noProof/>
            <w:webHidden/>
          </w:rPr>
          <w:tab/>
        </w:r>
        <w:r w:rsidR="002C227A">
          <w:rPr>
            <w:noProof/>
            <w:webHidden/>
          </w:rPr>
          <w:fldChar w:fldCharType="begin"/>
        </w:r>
        <w:r w:rsidR="002C227A">
          <w:rPr>
            <w:noProof/>
            <w:webHidden/>
          </w:rPr>
          <w:instrText xml:space="preserve"> PAGEREF _Toc524683476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D2710F">
      <w:pPr>
        <w:pStyle w:val="TDC2"/>
        <w:rPr>
          <w:rFonts w:asciiTheme="minorHAnsi" w:eastAsiaTheme="minorEastAsia" w:hAnsiTheme="minorHAnsi" w:cstheme="minorBidi"/>
          <w:i w:val="0"/>
          <w:iCs w:val="0"/>
          <w:noProof/>
          <w:sz w:val="24"/>
          <w:szCs w:val="24"/>
          <w:lang w:val="es-AR" w:eastAsia="es-ES_tradnl"/>
        </w:rPr>
      </w:pPr>
      <w:hyperlink w:anchor="_Toc524683477" w:history="1">
        <w:r w:rsidR="002C227A" w:rsidRPr="00C10420">
          <w:rPr>
            <w:rStyle w:val="Hipervnculo"/>
            <w:rFonts w:ascii="Baskerville Old Face" w:hAnsi="Baskerville Old Face"/>
            <w:noProof/>
          </w:rPr>
          <w:t>Propósito</w:t>
        </w:r>
        <w:r w:rsidR="002C227A">
          <w:rPr>
            <w:noProof/>
            <w:webHidden/>
          </w:rPr>
          <w:tab/>
        </w:r>
        <w:r w:rsidR="002C227A">
          <w:rPr>
            <w:noProof/>
            <w:webHidden/>
          </w:rPr>
          <w:fldChar w:fldCharType="begin"/>
        </w:r>
        <w:r w:rsidR="002C227A">
          <w:rPr>
            <w:noProof/>
            <w:webHidden/>
          </w:rPr>
          <w:instrText xml:space="preserve"> PAGEREF _Toc524683477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D2710F">
      <w:pPr>
        <w:pStyle w:val="TDC2"/>
        <w:rPr>
          <w:rFonts w:asciiTheme="minorHAnsi" w:eastAsiaTheme="minorEastAsia" w:hAnsiTheme="minorHAnsi" w:cstheme="minorBidi"/>
          <w:i w:val="0"/>
          <w:iCs w:val="0"/>
          <w:noProof/>
          <w:sz w:val="24"/>
          <w:szCs w:val="24"/>
          <w:lang w:val="es-AR" w:eastAsia="es-ES_tradnl"/>
        </w:rPr>
      </w:pPr>
      <w:hyperlink w:anchor="_Toc524683478" w:history="1">
        <w:r w:rsidR="002C227A" w:rsidRPr="00C10420">
          <w:rPr>
            <w:rStyle w:val="Hipervnculo"/>
            <w:rFonts w:ascii="Baskerville Old Face" w:hAnsi="Baskerville Old Face"/>
            <w:noProof/>
          </w:rPr>
          <w:t>Referencias</w:t>
        </w:r>
        <w:r w:rsidR="002C227A">
          <w:rPr>
            <w:noProof/>
            <w:webHidden/>
          </w:rPr>
          <w:tab/>
        </w:r>
        <w:r w:rsidR="002C227A">
          <w:rPr>
            <w:noProof/>
            <w:webHidden/>
          </w:rPr>
          <w:fldChar w:fldCharType="begin"/>
        </w:r>
        <w:r w:rsidR="002C227A">
          <w:rPr>
            <w:noProof/>
            <w:webHidden/>
          </w:rPr>
          <w:instrText xml:space="preserve"> PAGEREF _Toc524683478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D2710F">
      <w:pPr>
        <w:pStyle w:val="TDC1"/>
        <w:rPr>
          <w:rFonts w:asciiTheme="minorHAnsi" w:eastAsiaTheme="minorEastAsia" w:hAnsiTheme="minorHAnsi" w:cstheme="minorBidi"/>
          <w:b w:val="0"/>
          <w:bCs w:val="0"/>
          <w:noProof/>
          <w:sz w:val="24"/>
          <w:szCs w:val="24"/>
          <w:lang w:val="es-AR" w:eastAsia="es-ES_tradnl"/>
        </w:rPr>
      </w:pPr>
      <w:hyperlink w:anchor="_Toc524683479" w:history="1">
        <w:r w:rsidR="002C227A" w:rsidRPr="00C10420">
          <w:rPr>
            <w:rStyle w:val="Hipervnculo"/>
            <w:noProof/>
          </w:rPr>
          <w:t>Objetivos</w:t>
        </w:r>
        <w:r w:rsidR="002C227A">
          <w:rPr>
            <w:noProof/>
            <w:webHidden/>
          </w:rPr>
          <w:tab/>
        </w:r>
        <w:r w:rsidR="002C227A">
          <w:rPr>
            <w:noProof/>
            <w:webHidden/>
          </w:rPr>
          <w:fldChar w:fldCharType="begin"/>
        </w:r>
        <w:r w:rsidR="002C227A">
          <w:rPr>
            <w:noProof/>
            <w:webHidden/>
          </w:rPr>
          <w:instrText xml:space="preserve"> PAGEREF _Toc524683479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D2710F">
      <w:pPr>
        <w:pStyle w:val="TDC2"/>
        <w:rPr>
          <w:rFonts w:asciiTheme="minorHAnsi" w:eastAsiaTheme="minorEastAsia" w:hAnsiTheme="minorHAnsi" w:cstheme="minorBidi"/>
          <w:i w:val="0"/>
          <w:iCs w:val="0"/>
          <w:noProof/>
          <w:sz w:val="24"/>
          <w:szCs w:val="24"/>
          <w:lang w:val="es-AR" w:eastAsia="es-ES_tradnl"/>
        </w:rPr>
      </w:pPr>
      <w:hyperlink w:anchor="_Toc524683480" w:history="1">
        <w:r w:rsidR="002C227A" w:rsidRPr="00C10420">
          <w:rPr>
            <w:rStyle w:val="Hipervnculo"/>
            <w:rFonts w:ascii="Baskerville Old Face" w:hAnsi="Baskerville Old Face"/>
            <w:noProof/>
          </w:rPr>
          <w:t>Criterios de Evaluación</w:t>
        </w:r>
        <w:r w:rsidR="002C227A">
          <w:rPr>
            <w:noProof/>
            <w:webHidden/>
          </w:rPr>
          <w:tab/>
        </w:r>
        <w:r w:rsidR="002C227A">
          <w:rPr>
            <w:noProof/>
            <w:webHidden/>
          </w:rPr>
          <w:fldChar w:fldCharType="begin"/>
        </w:r>
        <w:r w:rsidR="002C227A">
          <w:rPr>
            <w:noProof/>
            <w:webHidden/>
          </w:rPr>
          <w:instrText xml:space="preserve"> PAGEREF _Toc524683480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D2710F">
      <w:pPr>
        <w:pStyle w:val="TDC2"/>
        <w:rPr>
          <w:rFonts w:asciiTheme="minorHAnsi" w:eastAsiaTheme="minorEastAsia" w:hAnsiTheme="minorHAnsi" w:cstheme="minorBidi"/>
          <w:i w:val="0"/>
          <w:iCs w:val="0"/>
          <w:noProof/>
          <w:sz w:val="24"/>
          <w:szCs w:val="24"/>
          <w:lang w:val="es-AR" w:eastAsia="es-ES_tradnl"/>
        </w:rPr>
      </w:pPr>
      <w:hyperlink w:anchor="_Toc524683481" w:history="1">
        <w:r w:rsidR="002C227A" w:rsidRPr="00C10420">
          <w:rPr>
            <w:rStyle w:val="Hipervnculo"/>
            <w:rFonts w:ascii="Baskerville Old Face" w:hAnsi="Baskerville Old Face"/>
            <w:noProof/>
          </w:rPr>
          <w:t>Elementos de la Línea Base</w:t>
        </w:r>
        <w:r w:rsidR="002C227A">
          <w:rPr>
            <w:noProof/>
            <w:webHidden/>
          </w:rPr>
          <w:tab/>
        </w:r>
        <w:r w:rsidR="002C227A">
          <w:rPr>
            <w:noProof/>
            <w:webHidden/>
          </w:rPr>
          <w:fldChar w:fldCharType="begin"/>
        </w:r>
        <w:r w:rsidR="002C227A">
          <w:rPr>
            <w:noProof/>
            <w:webHidden/>
          </w:rPr>
          <w:instrText xml:space="preserve"> PAGEREF _Toc524683481 \h </w:instrText>
        </w:r>
        <w:r w:rsidR="002C227A">
          <w:rPr>
            <w:noProof/>
            <w:webHidden/>
          </w:rPr>
        </w:r>
        <w:r w:rsidR="002C227A">
          <w:rPr>
            <w:noProof/>
            <w:webHidden/>
          </w:rPr>
          <w:fldChar w:fldCharType="separate"/>
        </w:r>
        <w:r w:rsidR="002C227A">
          <w:rPr>
            <w:noProof/>
            <w:webHidden/>
          </w:rPr>
          <w:t>5</w:t>
        </w:r>
        <w:r w:rsidR="002C227A">
          <w:rPr>
            <w:noProof/>
            <w:webHidden/>
          </w:rPr>
          <w:fldChar w:fldCharType="end"/>
        </w:r>
      </w:hyperlink>
    </w:p>
    <w:p w:rsidR="002C227A" w:rsidRDefault="00D2710F">
      <w:pPr>
        <w:pStyle w:val="TDC1"/>
        <w:rPr>
          <w:rFonts w:asciiTheme="minorHAnsi" w:eastAsiaTheme="minorEastAsia" w:hAnsiTheme="minorHAnsi" w:cstheme="minorBidi"/>
          <w:b w:val="0"/>
          <w:bCs w:val="0"/>
          <w:noProof/>
          <w:sz w:val="24"/>
          <w:szCs w:val="24"/>
          <w:lang w:val="es-AR" w:eastAsia="es-ES_tradnl"/>
        </w:rPr>
      </w:pPr>
      <w:hyperlink w:anchor="_Toc524683482" w:history="1">
        <w:r w:rsidR="002C227A" w:rsidRPr="00C10420">
          <w:rPr>
            <w:rStyle w:val="Hipervnculo"/>
            <w:noProof/>
          </w:rPr>
          <w:t>Planificación</w:t>
        </w:r>
        <w:r w:rsidR="002C227A">
          <w:rPr>
            <w:noProof/>
            <w:webHidden/>
          </w:rPr>
          <w:tab/>
        </w:r>
        <w:r w:rsidR="002C227A">
          <w:rPr>
            <w:noProof/>
            <w:webHidden/>
          </w:rPr>
          <w:fldChar w:fldCharType="begin"/>
        </w:r>
        <w:r w:rsidR="002C227A">
          <w:rPr>
            <w:noProof/>
            <w:webHidden/>
          </w:rPr>
          <w:instrText xml:space="preserve"> PAGEREF _Toc524683482 \h </w:instrText>
        </w:r>
        <w:r w:rsidR="002C227A">
          <w:rPr>
            <w:noProof/>
            <w:webHidden/>
          </w:rPr>
        </w:r>
        <w:r w:rsidR="002C227A">
          <w:rPr>
            <w:noProof/>
            <w:webHidden/>
          </w:rPr>
          <w:fldChar w:fldCharType="separate"/>
        </w:r>
        <w:r w:rsidR="002C227A">
          <w:rPr>
            <w:noProof/>
            <w:webHidden/>
          </w:rPr>
          <w:t>5</w:t>
        </w:r>
        <w:r w:rsidR="002C227A">
          <w:rPr>
            <w:noProof/>
            <w:webHidden/>
          </w:rPr>
          <w:fldChar w:fldCharType="end"/>
        </w:r>
      </w:hyperlink>
    </w:p>
    <w:p w:rsidR="002C227A" w:rsidRDefault="00D2710F">
      <w:pPr>
        <w:pStyle w:val="TDC1"/>
        <w:rPr>
          <w:rFonts w:asciiTheme="minorHAnsi" w:eastAsiaTheme="minorEastAsia" w:hAnsiTheme="minorHAnsi" w:cstheme="minorBidi"/>
          <w:b w:val="0"/>
          <w:bCs w:val="0"/>
          <w:noProof/>
          <w:sz w:val="24"/>
          <w:szCs w:val="24"/>
          <w:lang w:val="es-AR" w:eastAsia="es-ES_tradnl"/>
        </w:rPr>
      </w:pPr>
      <w:hyperlink w:anchor="_Toc524683483" w:history="1">
        <w:r w:rsidR="002C227A" w:rsidRPr="00C10420">
          <w:rPr>
            <w:rStyle w:val="Hipervnculo"/>
            <w:rFonts w:eastAsia="DejaVu Sans"/>
            <w:noProof/>
          </w:rPr>
          <w:t>Casos de Uso y Escenarios</w:t>
        </w:r>
        <w:r w:rsidR="002C227A">
          <w:rPr>
            <w:noProof/>
            <w:webHidden/>
          </w:rPr>
          <w:tab/>
        </w:r>
        <w:r w:rsidR="002C227A">
          <w:rPr>
            <w:noProof/>
            <w:webHidden/>
          </w:rPr>
          <w:fldChar w:fldCharType="begin"/>
        </w:r>
        <w:r w:rsidR="002C227A">
          <w:rPr>
            <w:noProof/>
            <w:webHidden/>
          </w:rPr>
          <w:instrText xml:space="preserve"> PAGEREF _Toc524683483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D2710F">
      <w:pPr>
        <w:pStyle w:val="TDC1"/>
        <w:rPr>
          <w:rFonts w:asciiTheme="minorHAnsi" w:eastAsiaTheme="minorEastAsia" w:hAnsiTheme="minorHAnsi" w:cstheme="minorBidi"/>
          <w:b w:val="0"/>
          <w:bCs w:val="0"/>
          <w:noProof/>
          <w:sz w:val="24"/>
          <w:szCs w:val="24"/>
          <w:lang w:val="es-AR" w:eastAsia="es-ES_tradnl"/>
        </w:rPr>
      </w:pPr>
      <w:hyperlink w:anchor="_Toc524683484" w:history="1">
        <w:r w:rsidR="002C227A" w:rsidRPr="00C10420">
          <w:rPr>
            <w:rStyle w:val="Hipervnculo"/>
            <w:noProof/>
          </w:rPr>
          <w:t>Recursos</w:t>
        </w:r>
        <w:r w:rsidR="002C227A">
          <w:rPr>
            <w:noProof/>
            <w:webHidden/>
          </w:rPr>
          <w:tab/>
        </w:r>
        <w:r w:rsidR="002C227A">
          <w:rPr>
            <w:noProof/>
            <w:webHidden/>
          </w:rPr>
          <w:fldChar w:fldCharType="begin"/>
        </w:r>
        <w:r w:rsidR="002C227A">
          <w:rPr>
            <w:noProof/>
            <w:webHidden/>
          </w:rPr>
          <w:instrText xml:space="preserve"> PAGEREF _Toc524683484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D2710F">
      <w:pPr>
        <w:pStyle w:val="TDC1"/>
        <w:rPr>
          <w:rFonts w:asciiTheme="minorHAnsi" w:eastAsiaTheme="minorEastAsia" w:hAnsiTheme="minorHAnsi" w:cstheme="minorBidi"/>
          <w:b w:val="0"/>
          <w:bCs w:val="0"/>
          <w:noProof/>
          <w:sz w:val="24"/>
          <w:szCs w:val="24"/>
          <w:lang w:val="es-AR" w:eastAsia="es-ES_tradnl"/>
        </w:rPr>
      </w:pPr>
      <w:hyperlink w:anchor="_Toc524683485" w:history="1">
        <w:r w:rsidR="002C227A" w:rsidRPr="00C10420">
          <w:rPr>
            <w:rStyle w:val="Hipervnculo"/>
            <w:noProof/>
          </w:rPr>
          <w:t>Evaluación 14/09/18</w:t>
        </w:r>
        <w:r w:rsidR="002C227A">
          <w:rPr>
            <w:noProof/>
            <w:webHidden/>
          </w:rPr>
          <w:tab/>
        </w:r>
        <w:r w:rsidR="002C227A">
          <w:rPr>
            <w:noProof/>
            <w:webHidden/>
          </w:rPr>
          <w:fldChar w:fldCharType="begin"/>
        </w:r>
        <w:r w:rsidR="002C227A">
          <w:rPr>
            <w:noProof/>
            <w:webHidden/>
          </w:rPr>
          <w:instrText xml:space="preserve"> PAGEREF _Toc524683485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D2710F">
      <w:pPr>
        <w:pStyle w:val="TDC2"/>
        <w:rPr>
          <w:rFonts w:asciiTheme="minorHAnsi" w:eastAsiaTheme="minorEastAsia" w:hAnsiTheme="minorHAnsi" w:cstheme="minorBidi"/>
          <w:i w:val="0"/>
          <w:iCs w:val="0"/>
          <w:noProof/>
          <w:sz w:val="24"/>
          <w:szCs w:val="24"/>
          <w:lang w:val="es-AR" w:eastAsia="es-ES_tradnl"/>
        </w:rPr>
      </w:pPr>
      <w:hyperlink w:anchor="_Toc524683486" w:history="1">
        <w:r w:rsidR="002C227A" w:rsidRPr="00C10420">
          <w:rPr>
            <w:rStyle w:val="Hipervnculo"/>
            <w:rFonts w:ascii="Baskerville Old Face" w:hAnsi="Baskerville Old Face"/>
            <w:noProof/>
          </w:rPr>
          <w:t>Objetivos Alcanzados</w:t>
        </w:r>
        <w:r w:rsidR="002C227A">
          <w:rPr>
            <w:noProof/>
            <w:webHidden/>
          </w:rPr>
          <w:tab/>
        </w:r>
        <w:r w:rsidR="002C227A">
          <w:rPr>
            <w:noProof/>
            <w:webHidden/>
          </w:rPr>
          <w:fldChar w:fldCharType="begin"/>
        </w:r>
        <w:r w:rsidR="002C227A">
          <w:rPr>
            <w:noProof/>
            <w:webHidden/>
          </w:rPr>
          <w:instrText xml:space="preserve"> PAGEREF _Toc524683486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D2710F">
      <w:pPr>
        <w:pStyle w:val="TDC2"/>
        <w:rPr>
          <w:rFonts w:asciiTheme="minorHAnsi" w:eastAsiaTheme="minorEastAsia" w:hAnsiTheme="minorHAnsi" w:cstheme="minorBidi"/>
          <w:i w:val="0"/>
          <w:iCs w:val="0"/>
          <w:noProof/>
          <w:sz w:val="24"/>
          <w:szCs w:val="24"/>
          <w:lang w:val="es-AR" w:eastAsia="es-ES_tradnl"/>
        </w:rPr>
      </w:pPr>
      <w:hyperlink w:anchor="_Toc524683487" w:history="1">
        <w:r w:rsidR="002C227A" w:rsidRPr="00C10420">
          <w:rPr>
            <w:rStyle w:val="Hipervnculo"/>
            <w:rFonts w:ascii="Baskerville Old Face" w:hAnsi="Baskerville Old Face"/>
            <w:noProof/>
          </w:rPr>
          <w:t>Objetivos No Alcanzados</w:t>
        </w:r>
        <w:r w:rsidR="002C227A">
          <w:rPr>
            <w:noProof/>
            <w:webHidden/>
          </w:rPr>
          <w:tab/>
        </w:r>
        <w:r w:rsidR="002C227A">
          <w:rPr>
            <w:noProof/>
            <w:webHidden/>
          </w:rPr>
          <w:fldChar w:fldCharType="begin"/>
        </w:r>
        <w:r w:rsidR="002C227A">
          <w:rPr>
            <w:noProof/>
            <w:webHidden/>
          </w:rPr>
          <w:instrText xml:space="preserve"> PAGEREF _Toc524683487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D2710F">
      <w:pPr>
        <w:pStyle w:val="TDC2"/>
        <w:rPr>
          <w:rFonts w:asciiTheme="minorHAnsi" w:eastAsiaTheme="minorEastAsia" w:hAnsiTheme="minorHAnsi" w:cstheme="minorBidi"/>
          <w:i w:val="0"/>
          <w:iCs w:val="0"/>
          <w:noProof/>
          <w:sz w:val="24"/>
          <w:szCs w:val="24"/>
          <w:lang w:val="es-AR" w:eastAsia="es-ES_tradnl"/>
        </w:rPr>
      </w:pPr>
      <w:hyperlink w:anchor="_Toc524683488" w:history="1">
        <w:r w:rsidR="002C227A" w:rsidRPr="00C10420">
          <w:rPr>
            <w:rStyle w:val="Hipervnculo"/>
            <w:rFonts w:ascii="Baskerville Old Face" w:hAnsi="Baskerville Old Face"/>
            <w:noProof/>
          </w:rPr>
          <w:t>Ítems a Revisar</w:t>
        </w:r>
        <w:r w:rsidR="002C227A">
          <w:rPr>
            <w:noProof/>
            <w:webHidden/>
          </w:rPr>
          <w:tab/>
        </w:r>
        <w:r w:rsidR="002C227A">
          <w:rPr>
            <w:noProof/>
            <w:webHidden/>
          </w:rPr>
          <w:fldChar w:fldCharType="begin"/>
        </w:r>
        <w:r w:rsidR="002C227A">
          <w:rPr>
            <w:noProof/>
            <w:webHidden/>
          </w:rPr>
          <w:instrText xml:space="preserve"> PAGEREF _Toc524683488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D2710F">
      <w:pPr>
        <w:pStyle w:val="TDC1"/>
        <w:rPr>
          <w:rFonts w:asciiTheme="minorHAnsi" w:eastAsiaTheme="minorEastAsia" w:hAnsiTheme="minorHAnsi" w:cstheme="minorBidi"/>
          <w:b w:val="0"/>
          <w:bCs w:val="0"/>
          <w:noProof/>
          <w:sz w:val="24"/>
          <w:szCs w:val="24"/>
          <w:lang w:val="es-AR" w:eastAsia="es-ES_tradnl"/>
        </w:rPr>
      </w:pPr>
      <w:hyperlink w:anchor="_Toc524683489" w:history="1">
        <w:r w:rsidR="002C227A" w:rsidRPr="00C10420">
          <w:rPr>
            <w:rStyle w:val="Hipervnculo"/>
            <w:noProof/>
          </w:rPr>
          <w:t>Conclusión</w:t>
        </w:r>
        <w:r w:rsidR="002C227A">
          <w:rPr>
            <w:noProof/>
            <w:webHidden/>
          </w:rPr>
          <w:tab/>
        </w:r>
        <w:r w:rsidR="002C227A">
          <w:rPr>
            <w:noProof/>
            <w:webHidden/>
          </w:rPr>
          <w:fldChar w:fldCharType="begin"/>
        </w:r>
        <w:r w:rsidR="002C227A">
          <w:rPr>
            <w:noProof/>
            <w:webHidden/>
          </w:rPr>
          <w:instrText xml:space="preserve"> PAGEREF _Toc524683489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D2710F">
      <w:pPr>
        <w:pStyle w:val="TDC2"/>
        <w:rPr>
          <w:rFonts w:asciiTheme="minorHAnsi" w:eastAsiaTheme="minorEastAsia" w:hAnsiTheme="minorHAnsi" w:cstheme="minorBidi"/>
          <w:i w:val="0"/>
          <w:iCs w:val="0"/>
          <w:noProof/>
          <w:sz w:val="24"/>
          <w:szCs w:val="24"/>
          <w:lang w:val="es-AR" w:eastAsia="es-ES_tradnl"/>
        </w:rPr>
      </w:pPr>
      <w:hyperlink w:anchor="_Toc524683490" w:history="1">
        <w:r w:rsidR="002C227A" w:rsidRPr="00C10420">
          <w:rPr>
            <w:rStyle w:val="Hipervnculo"/>
            <w:rFonts w:ascii="Baskerville Old Face" w:hAnsi="Baskerville Old Face"/>
            <w:noProof/>
          </w:rPr>
          <w:t>Estado del repositorio</w:t>
        </w:r>
        <w:r w:rsidR="002C227A">
          <w:rPr>
            <w:noProof/>
            <w:webHidden/>
          </w:rPr>
          <w:tab/>
        </w:r>
        <w:r w:rsidR="002C227A">
          <w:rPr>
            <w:noProof/>
            <w:webHidden/>
          </w:rPr>
          <w:fldChar w:fldCharType="begin"/>
        </w:r>
        <w:r w:rsidR="002C227A">
          <w:rPr>
            <w:noProof/>
            <w:webHidden/>
          </w:rPr>
          <w:instrText xml:space="preserve"> PAGEREF _Toc524683490 \h </w:instrText>
        </w:r>
        <w:r w:rsidR="002C227A">
          <w:rPr>
            <w:noProof/>
            <w:webHidden/>
          </w:rPr>
        </w:r>
        <w:r w:rsidR="002C227A">
          <w:rPr>
            <w:noProof/>
            <w:webHidden/>
          </w:rPr>
          <w:fldChar w:fldCharType="separate"/>
        </w:r>
        <w:r w:rsidR="002C227A">
          <w:rPr>
            <w:noProof/>
            <w:webHidden/>
          </w:rPr>
          <w:t>8</w:t>
        </w:r>
        <w:r w:rsidR="002C227A">
          <w:rPr>
            <w:noProof/>
            <w:webHidden/>
          </w:rPr>
          <w:fldChar w:fldCharType="end"/>
        </w:r>
      </w:hyperlink>
    </w:p>
    <w:p w:rsidR="000F79DF" w:rsidRPr="00B70151" w:rsidRDefault="00795113" w:rsidP="000F79DF">
      <w:pPr>
        <w:tabs>
          <w:tab w:val="left" w:pos="5954"/>
        </w:tabs>
        <w:rPr>
          <w:rFonts w:ascii="Baskerville Old Face" w:hAnsi="Baskerville Old Face"/>
        </w:rPr>
      </w:pPr>
      <w:r w:rsidRPr="00B70151">
        <w:rPr>
          <w:rFonts w:ascii="Baskerville Old Face" w:hAnsi="Baskerville Old Face"/>
        </w:rPr>
        <w:fldChar w:fldCharType="end"/>
      </w:r>
    </w:p>
    <w:p w:rsidR="0040066E" w:rsidRPr="00B70151" w:rsidRDefault="0040066E" w:rsidP="000F79DF">
      <w:pPr>
        <w:ind w:left="0" w:firstLine="0"/>
        <w:rPr>
          <w:rFonts w:ascii="Baskerville Old Face" w:hAnsi="Baskerville Old Face"/>
        </w:rPr>
      </w:pPr>
    </w:p>
    <w:p w:rsidR="00861B8F" w:rsidRPr="00B70151" w:rsidRDefault="00861B8F" w:rsidP="0040066E">
      <w:pPr>
        <w:rPr>
          <w:rFonts w:ascii="Baskerville Old Face" w:hAnsi="Baskerville Old Face"/>
        </w:rPr>
      </w:pPr>
      <w:r w:rsidRPr="00B70151">
        <w:rPr>
          <w:rFonts w:ascii="Baskerville Old Face" w:hAnsi="Baskerville Old Face"/>
        </w:rPr>
        <w:br w:type="page"/>
      </w:r>
    </w:p>
    <w:p w:rsidR="00A13DBA" w:rsidRPr="00B70151" w:rsidRDefault="002731FC" w:rsidP="00CC697D">
      <w:pPr>
        <w:pStyle w:val="PSI-Ttulo"/>
        <w:jc w:val="both"/>
        <w:rPr>
          <w:rFonts w:ascii="Baskerville Old Face" w:hAnsi="Baskerville Old Face"/>
          <w:lang w:val="es-ES"/>
        </w:rPr>
      </w:pPr>
      <w:r w:rsidRPr="00B70151">
        <w:rPr>
          <w:rFonts w:ascii="Baskerville Old Face" w:hAnsi="Baskerville Old Face"/>
          <w:lang w:val="es-ES"/>
        </w:rPr>
        <w:lastRenderedPageBreak/>
        <w:t>Plan de Iteración</w:t>
      </w:r>
    </w:p>
    <w:p w:rsidR="007F38C0" w:rsidRPr="00B70151" w:rsidRDefault="00DD1DA2" w:rsidP="00CC697D">
      <w:pPr>
        <w:pStyle w:val="PSI-Ttulo1"/>
        <w:jc w:val="both"/>
      </w:pPr>
      <w:bookmarkStart w:id="0" w:name="_Toc524683476"/>
      <w:r w:rsidRPr="00B70151">
        <w:t>Introducción</w:t>
      </w:r>
      <w:bookmarkEnd w:id="0"/>
    </w:p>
    <w:p w:rsidR="00F70F4F" w:rsidRPr="00B70151" w:rsidRDefault="00F47296" w:rsidP="00CC697D">
      <w:pPr>
        <w:pStyle w:val="PSI-Normal"/>
        <w:rPr>
          <w:rFonts w:ascii="Baskerville Old Face" w:hAnsi="Baskerville Old Face"/>
          <w:sz w:val="24"/>
          <w:lang w:val="es-ES"/>
        </w:rPr>
      </w:pPr>
      <w:r w:rsidRPr="00B70151">
        <w:rPr>
          <w:rFonts w:ascii="Baskerville Old Face" w:hAnsi="Baskerville Old Face"/>
          <w:sz w:val="24"/>
          <w:lang w:val="es-ES"/>
        </w:rPr>
        <w:t>Esa fase producirá los siguientes productos:</w:t>
      </w:r>
    </w:p>
    <w:p w:rsidR="00F47296" w:rsidRDefault="00F47296" w:rsidP="004D7C00">
      <w:pPr>
        <w:pStyle w:val="PSI-Normal"/>
        <w:numPr>
          <w:ilvl w:val="0"/>
          <w:numId w:val="22"/>
        </w:numPr>
        <w:rPr>
          <w:rFonts w:ascii="Baskerville Old Face" w:hAnsi="Baskerville Old Face"/>
          <w:sz w:val="24"/>
          <w:lang w:val="es-ES"/>
        </w:rPr>
      </w:pPr>
      <w:r w:rsidRPr="00B70151">
        <w:rPr>
          <w:rFonts w:ascii="Baskerville Old Face" w:hAnsi="Baskerville Old Face"/>
          <w:sz w:val="24"/>
          <w:lang w:val="es-ES"/>
        </w:rPr>
        <w:t>Modelo de</w:t>
      </w:r>
      <w:r w:rsidR="00405474">
        <w:rPr>
          <w:rFonts w:ascii="Baskerville Old Face" w:hAnsi="Baskerville Old Face"/>
          <w:sz w:val="24"/>
          <w:lang w:val="es-ES"/>
        </w:rPr>
        <w:t xml:space="preserve"> Casos de Uso</w:t>
      </w:r>
      <w:r w:rsidR="004105F2">
        <w:rPr>
          <w:rFonts w:ascii="Baskerville Old Face" w:hAnsi="Baskerville Old Face"/>
          <w:sz w:val="24"/>
          <w:lang w:val="es-ES"/>
        </w:rPr>
        <w:t xml:space="preserve"> </w:t>
      </w:r>
    </w:p>
    <w:p w:rsidR="00F47296" w:rsidRPr="00B70151" w:rsidRDefault="00405474" w:rsidP="004D7C00">
      <w:pPr>
        <w:pStyle w:val="PSI-Normal"/>
        <w:numPr>
          <w:ilvl w:val="0"/>
          <w:numId w:val="22"/>
        </w:numPr>
        <w:rPr>
          <w:rFonts w:ascii="Baskerville Old Face" w:hAnsi="Baskerville Old Face"/>
          <w:sz w:val="24"/>
          <w:lang w:val="es-ES"/>
        </w:rPr>
      </w:pPr>
      <w:r w:rsidRPr="00B70151">
        <w:rPr>
          <w:rFonts w:ascii="Baskerville Old Face" w:hAnsi="Baskerville Old Face"/>
          <w:sz w:val="24"/>
          <w:lang w:val="es-ES"/>
        </w:rPr>
        <w:t>Es</w:t>
      </w:r>
      <w:r>
        <w:rPr>
          <w:rFonts w:ascii="Baskerville Old Face" w:hAnsi="Baskerville Old Face"/>
          <w:sz w:val="24"/>
          <w:lang w:val="es-ES"/>
        </w:rPr>
        <w:t>pecificación de Casos de Uso</w:t>
      </w:r>
    </w:p>
    <w:p w:rsidR="005E5E59" w:rsidRDefault="00405474" w:rsidP="004D7C00">
      <w:pPr>
        <w:pStyle w:val="PSI-Normal"/>
        <w:numPr>
          <w:ilvl w:val="0"/>
          <w:numId w:val="22"/>
        </w:numPr>
        <w:rPr>
          <w:rFonts w:ascii="Baskerville Old Face" w:hAnsi="Baskerville Old Face"/>
          <w:sz w:val="24"/>
          <w:lang w:val="es-ES"/>
        </w:rPr>
      </w:pPr>
      <w:r>
        <w:rPr>
          <w:rFonts w:ascii="Baskerville Old Face" w:hAnsi="Baskerville Old Face"/>
          <w:sz w:val="24"/>
          <w:lang w:val="es-ES"/>
        </w:rPr>
        <w:t>Plan de Riesgos</w:t>
      </w:r>
    </w:p>
    <w:p w:rsidR="00F47296" w:rsidRDefault="00405474" w:rsidP="004D7C00">
      <w:pPr>
        <w:pStyle w:val="PSI-Normal"/>
        <w:numPr>
          <w:ilvl w:val="0"/>
          <w:numId w:val="22"/>
        </w:numPr>
        <w:rPr>
          <w:rFonts w:ascii="Baskerville Old Face" w:hAnsi="Baskerville Old Face"/>
          <w:sz w:val="24"/>
          <w:lang w:val="es-ES"/>
        </w:rPr>
      </w:pPr>
      <w:r>
        <w:rPr>
          <w:rFonts w:ascii="Baskerville Old Face" w:hAnsi="Baskerville Old Face"/>
          <w:sz w:val="24"/>
          <w:lang w:val="es-ES"/>
        </w:rPr>
        <w:t>Plan de Estimación</w:t>
      </w:r>
    </w:p>
    <w:p w:rsidR="005E5E59" w:rsidRPr="005E5E59" w:rsidRDefault="0086167B" w:rsidP="005E5E59">
      <w:pPr>
        <w:pStyle w:val="PSI-Normal"/>
        <w:numPr>
          <w:ilvl w:val="0"/>
          <w:numId w:val="22"/>
        </w:numPr>
        <w:rPr>
          <w:rFonts w:ascii="Baskerville Old Face" w:hAnsi="Baskerville Old Face"/>
          <w:sz w:val="24"/>
          <w:lang w:val="es-ES"/>
        </w:rPr>
      </w:pPr>
      <w:r>
        <w:rPr>
          <w:rFonts w:ascii="Baskerville Old Face" w:hAnsi="Baskerville Old Face"/>
          <w:sz w:val="24"/>
          <w:lang w:val="es-ES"/>
        </w:rPr>
        <w:t>Aprobación de prototipos de interfa</w:t>
      </w:r>
      <w:r w:rsidR="005E5E59">
        <w:rPr>
          <w:rFonts w:ascii="Baskerville Old Face" w:hAnsi="Baskerville Old Face"/>
          <w:sz w:val="24"/>
          <w:lang w:val="es-ES"/>
        </w:rPr>
        <w:t>z</w:t>
      </w:r>
    </w:p>
    <w:p w:rsidR="00EB541B" w:rsidRPr="00B70151" w:rsidRDefault="00EB541B" w:rsidP="004D7C00">
      <w:pPr>
        <w:pStyle w:val="PSI-Normal"/>
        <w:numPr>
          <w:ilvl w:val="0"/>
          <w:numId w:val="22"/>
        </w:numPr>
        <w:rPr>
          <w:rFonts w:ascii="Baskerville Old Face" w:hAnsi="Baskerville Old Face"/>
          <w:sz w:val="24"/>
          <w:lang w:val="es-ES"/>
        </w:rPr>
      </w:pPr>
      <w:r>
        <w:rPr>
          <w:rFonts w:ascii="Baskerville Old Face" w:hAnsi="Baskerville Old Face"/>
          <w:sz w:val="24"/>
          <w:lang w:val="es-ES"/>
        </w:rPr>
        <w:t>Estimación</w:t>
      </w:r>
    </w:p>
    <w:p w:rsidR="00F47296" w:rsidRPr="00B70151" w:rsidRDefault="00AE2CA4" w:rsidP="004D7C00">
      <w:pPr>
        <w:pStyle w:val="PSI-Normal"/>
        <w:numPr>
          <w:ilvl w:val="0"/>
          <w:numId w:val="22"/>
        </w:numPr>
        <w:rPr>
          <w:rFonts w:ascii="Baskerville Old Face" w:hAnsi="Baskerville Old Face"/>
          <w:sz w:val="24"/>
          <w:lang w:val="es-ES"/>
        </w:rPr>
      </w:pPr>
      <w:r w:rsidRPr="00B70151">
        <w:rPr>
          <w:rFonts w:ascii="Baskerville Old Face" w:hAnsi="Baskerville Old Face"/>
          <w:sz w:val="24"/>
          <w:lang w:val="es-ES"/>
        </w:rPr>
        <w:t>Especificación</w:t>
      </w:r>
      <w:r w:rsidR="00F47296" w:rsidRPr="00B70151">
        <w:rPr>
          <w:rFonts w:ascii="Baskerville Old Face" w:hAnsi="Baskerville Old Face"/>
          <w:sz w:val="24"/>
          <w:lang w:val="es-ES"/>
        </w:rPr>
        <w:t xml:space="preserve"> de requerimientos</w:t>
      </w:r>
    </w:p>
    <w:p w:rsidR="00DD1DA2" w:rsidRPr="00B70151" w:rsidRDefault="00DD1DA2" w:rsidP="00CC697D">
      <w:pPr>
        <w:pStyle w:val="PSI-Ttulo2"/>
        <w:jc w:val="both"/>
        <w:rPr>
          <w:rFonts w:ascii="Baskerville Old Face" w:hAnsi="Baskerville Old Face"/>
          <w:color w:val="FFC000" w:themeColor="accent4"/>
          <w:sz w:val="28"/>
          <w:lang w:val="es-ES"/>
        </w:rPr>
      </w:pPr>
      <w:bookmarkStart w:id="1" w:name="_Toc524683477"/>
      <w:r w:rsidRPr="00B70151">
        <w:rPr>
          <w:rFonts w:ascii="Baskerville Old Face" w:hAnsi="Baskerville Old Face"/>
          <w:color w:val="FFC000" w:themeColor="accent4"/>
          <w:sz w:val="28"/>
          <w:lang w:val="es-ES"/>
        </w:rPr>
        <w:t>Propósito</w:t>
      </w:r>
      <w:bookmarkEnd w:id="1"/>
    </w:p>
    <w:p w:rsidR="00EF7C69" w:rsidRPr="00B1418D" w:rsidRDefault="00A14B0C" w:rsidP="00B1418D">
      <w:pPr>
        <w:pStyle w:val="PSI-Normal"/>
        <w:ind w:left="0" w:firstLine="0"/>
        <w:rPr>
          <w:rFonts w:ascii="Baskerville Old Face" w:hAnsi="Baskerville Old Face"/>
          <w:sz w:val="24"/>
          <w:lang w:val="es-ES"/>
        </w:rPr>
      </w:pPr>
      <w:r w:rsidRPr="00B70151">
        <w:rPr>
          <w:rFonts w:ascii="Baskerville Old Face" w:hAnsi="Baskerville Old Face"/>
          <w:sz w:val="24"/>
          <w:lang w:val="es-ES"/>
        </w:rPr>
        <w:t>Este documento tiene como objetivo detallar las actividades que serán llevadas a cabo durante la</w:t>
      </w:r>
      <w:r w:rsidR="007D0CEE" w:rsidRPr="00B70151">
        <w:rPr>
          <w:rFonts w:ascii="Baskerville Old Face" w:hAnsi="Baskerville Old Face"/>
          <w:sz w:val="24"/>
          <w:lang w:val="es-ES"/>
        </w:rPr>
        <w:t xml:space="preserve"> iteración, como así también establecer los criterios fundamentales de evaluación que se deberían tener en consideración al momento de finalizar esta etapa.</w:t>
      </w:r>
    </w:p>
    <w:p w:rsidR="00DD1DA2" w:rsidRPr="00B70151" w:rsidRDefault="00DD1DA2" w:rsidP="00CC697D">
      <w:pPr>
        <w:pStyle w:val="PSI-Ttulo2"/>
        <w:jc w:val="both"/>
        <w:rPr>
          <w:rFonts w:ascii="Baskerville Old Face" w:hAnsi="Baskerville Old Face"/>
          <w:color w:val="FFC000" w:themeColor="accent4"/>
          <w:sz w:val="28"/>
          <w:lang w:val="es-ES"/>
        </w:rPr>
      </w:pPr>
      <w:bookmarkStart w:id="2" w:name="_Toc524683478"/>
      <w:r w:rsidRPr="00B70151">
        <w:rPr>
          <w:rFonts w:ascii="Baskerville Old Face" w:hAnsi="Baskerville Old Face"/>
          <w:color w:val="FFC000" w:themeColor="accent4"/>
          <w:sz w:val="28"/>
          <w:lang w:val="es-ES"/>
        </w:rPr>
        <w:t>Referencias</w:t>
      </w:r>
      <w:bookmarkEnd w:id="2"/>
    </w:p>
    <w:p w:rsidR="00E511E0" w:rsidRPr="00B70151"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 Gestión de Riesgos</w:t>
      </w:r>
    </w:p>
    <w:p w:rsidR="00E511E0" w:rsidRPr="00B70151"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 Estimación</w:t>
      </w:r>
    </w:p>
    <w:p w:rsidR="000D4FF8" w:rsidRPr="00B70151" w:rsidRDefault="000D4FF8" w:rsidP="002129C9">
      <w:pPr>
        <w:pStyle w:val="PSI-Normal"/>
        <w:ind w:left="0" w:firstLine="0"/>
        <w:rPr>
          <w:rFonts w:ascii="Baskerville Old Face" w:hAnsi="Baskerville Old Face"/>
          <w:lang w:val="es-ES"/>
        </w:rPr>
      </w:pPr>
    </w:p>
    <w:p w:rsidR="00DD1DA2" w:rsidRPr="00B70151" w:rsidRDefault="002129C9" w:rsidP="00CD5794">
      <w:pPr>
        <w:pStyle w:val="PSI-Ttulo1"/>
      </w:pPr>
      <w:bookmarkStart w:id="3" w:name="_Toc524683479"/>
      <w:r w:rsidRPr="00B70151">
        <w:t>Objetivos</w:t>
      </w:r>
      <w:bookmarkEnd w:id="3"/>
    </w:p>
    <w:p w:rsidR="00DD1DA2" w:rsidRPr="00B70151" w:rsidRDefault="00DD1DA2" w:rsidP="002129C9">
      <w:pPr>
        <w:pStyle w:val="PSI-Ttulo2"/>
        <w:rPr>
          <w:rFonts w:ascii="Baskerville Old Face" w:hAnsi="Baskerville Old Face"/>
          <w:color w:val="FFC000" w:themeColor="accent4"/>
          <w:sz w:val="28"/>
          <w:lang w:val="es-ES"/>
        </w:rPr>
      </w:pPr>
      <w:bookmarkStart w:id="4" w:name="_Toc524683480"/>
      <w:r w:rsidRPr="00B70151">
        <w:rPr>
          <w:rFonts w:ascii="Baskerville Old Face" w:hAnsi="Baskerville Old Face"/>
          <w:color w:val="FFC000" w:themeColor="accent4"/>
          <w:sz w:val="28"/>
          <w:lang w:val="es-ES"/>
        </w:rPr>
        <w:t>Criterios de Evaluación</w:t>
      </w:r>
      <w:bookmarkEnd w:id="4"/>
    </w:p>
    <w:p w:rsidR="00BA7CD1" w:rsidRPr="00231E9D" w:rsidRDefault="00BA7CD1" w:rsidP="00CC697D">
      <w:pPr>
        <w:jc w:val="both"/>
        <w:rPr>
          <w:rFonts w:ascii="Baskerville Old Face" w:hAnsi="Baskerville Old Face"/>
          <w:sz w:val="24"/>
        </w:rPr>
      </w:pPr>
      <w:r w:rsidRPr="00231E9D">
        <w:rPr>
          <w:rFonts w:ascii="Baskerville Old Face" w:hAnsi="Baskerville Old Face"/>
          <w:sz w:val="24"/>
        </w:rPr>
        <w:t xml:space="preserve">Al final esta </w:t>
      </w:r>
      <w:r w:rsidR="0009121A" w:rsidRPr="00231E9D">
        <w:rPr>
          <w:rFonts w:ascii="Baskerville Old Face" w:hAnsi="Baskerville Old Face"/>
          <w:sz w:val="24"/>
        </w:rPr>
        <w:t>iteración</w:t>
      </w:r>
      <w:r w:rsidRPr="00231E9D">
        <w:rPr>
          <w:rFonts w:ascii="Baskerville Old Face" w:hAnsi="Baskerville Old Face"/>
          <w:sz w:val="24"/>
        </w:rPr>
        <w:t xml:space="preserve"> se pretende alcanzar:</w:t>
      </w:r>
    </w:p>
    <w:p w:rsidR="00BA7CD1"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 xml:space="preserve">Comprender con </w:t>
      </w:r>
      <w:r w:rsidR="00C830E6" w:rsidRPr="00B70151">
        <w:rPr>
          <w:rFonts w:ascii="Baskerville Old Face" w:hAnsi="Baskerville Old Face"/>
          <w:i w:val="0"/>
          <w:color w:val="000000" w:themeColor="text1"/>
          <w:sz w:val="24"/>
          <w:lang w:val="es-ES"/>
        </w:rPr>
        <w:t>exactitud</w:t>
      </w:r>
      <w:r w:rsidRPr="00B70151">
        <w:rPr>
          <w:rFonts w:ascii="Baskerville Old Face" w:hAnsi="Baskerville Old Face"/>
          <w:i w:val="0"/>
          <w:color w:val="000000" w:themeColor="text1"/>
          <w:sz w:val="24"/>
          <w:lang w:val="es-ES"/>
        </w:rPr>
        <w:t xml:space="preserve"> los requerimientos del </w:t>
      </w:r>
      <w:r w:rsidR="00C830E6" w:rsidRPr="00B70151">
        <w:rPr>
          <w:rFonts w:ascii="Baskerville Old Face" w:hAnsi="Baskerville Old Face"/>
          <w:i w:val="0"/>
          <w:color w:val="000000" w:themeColor="text1"/>
          <w:sz w:val="24"/>
          <w:lang w:val="es-ES"/>
        </w:rPr>
        <w:t>cliente</w:t>
      </w:r>
    </w:p>
    <w:p w:rsidR="00C830E6"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E</w:t>
      </w:r>
      <w:r w:rsidR="00C830E6" w:rsidRPr="00B70151">
        <w:rPr>
          <w:rFonts w:ascii="Baskerville Old Face" w:hAnsi="Baskerville Old Face"/>
          <w:i w:val="0"/>
          <w:color w:val="000000" w:themeColor="text1"/>
          <w:sz w:val="24"/>
          <w:lang w:val="es-ES"/>
        </w:rPr>
        <w:t>studio de factibilidad</w:t>
      </w:r>
    </w:p>
    <w:p w:rsidR="00BA7CD1"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Modelo de Negocio</w:t>
      </w:r>
    </w:p>
    <w:p w:rsidR="00B00F4F" w:rsidRPr="00B70151" w:rsidRDefault="00C830E6"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Plan de Proyecto</w:t>
      </w:r>
    </w:p>
    <w:p w:rsidR="00FC7D7C" w:rsidRPr="00B70151" w:rsidRDefault="00FC7D7C" w:rsidP="00FC7D7C">
      <w:pPr>
        <w:pStyle w:val="PSI-Comentario"/>
        <w:ind w:left="720" w:firstLine="0"/>
        <w:rPr>
          <w:rFonts w:ascii="Baskerville Old Face" w:hAnsi="Baskerville Old Face"/>
          <w:i w:val="0"/>
          <w:color w:val="000000" w:themeColor="text1"/>
          <w:sz w:val="24"/>
          <w:lang w:val="es-ES"/>
        </w:rPr>
      </w:pPr>
    </w:p>
    <w:p w:rsidR="002129C9" w:rsidRPr="00B70151" w:rsidRDefault="002129C9" w:rsidP="002129C9">
      <w:pPr>
        <w:pStyle w:val="PSI-Ttulo2"/>
        <w:rPr>
          <w:rFonts w:ascii="Baskerville Old Face" w:hAnsi="Baskerville Old Face"/>
          <w:color w:val="FFC000" w:themeColor="accent4"/>
          <w:sz w:val="28"/>
          <w:lang w:val="es-ES"/>
        </w:rPr>
      </w:pPr>
      <w:bookmarkStart w:id="5" w:name="_Toc524683481"/>
      <w:r w:rsidRPr="00B70151">
        <w:rPr>
          <w:rFonts w:ascii="Baskerville Old Face" w:hAnsi="Baskerville Old Face"/>
          <w:color w:val="FFC000" w:themeColor="accent4"/>
          <w:sz w:val="28"/>
          <w:lang w:val="es-ES"/>
        </w:rPr>
        <w:lastRenderedPageBreak/>
        <w:t>Elementos de la Línea Base</w:t>
      </w:r>
      <w:bookmarkEnd w:id="5"/>
    </w:p>
    <w:p w:rsidR="00E511E0" w:rsidRPr="00B70151" w:rsidRDefault="003E71A6" w:rsidP="00CC697D">
      <w:pPr>
        <w:ind w:left="0" w:firstLine="0"/>
        <w:jc w:val="both"/>
        <w:rPr>
          <w:rFonts w:ascii="Baskerville Old Face" w:hAnsi="Baskerville Old Face"/>
          <w:color w:val="000000" w:themeColor="text1"/>
          <w:sz w:val="24"/>
          <w:szCs w:val="24"/>
        </w:rPr>
      </w:pPr>
      <w:r w:rsidRPr="00B70151">
        <w:rPr>
          <w:rFonts w:ascii="Baskerville Old Face" w:hAnsi="Baskerville Old Face"/>
          <w:color w:val="000000" w:themeColor="text1"/>
          <w:sz w:val="24"/>
          <w:szCs w:val="24"/>
        </w:rPr>
        <w:t>En la primera parte  de este documento se hace una introducción general al presente plan, identificando el propósito y alcance del mismo</w:t>
      </w:r>
    </w:p>
    <w:p w:rsidR="003E71A6" w:rsidRPr="00B70151" w:rsidRDefault="003E71A6" w:rsidP="00CC697D">
      <w:pPr>
        <w:pStyle w:val="PSI-Normal"/>
        <w:ind w:left="0" w:firstLine="0"/>
        <w:rPr>
          <w:rFonts w:ascii="Baskerville Old Face" w:hAnsi="Baskerville Old Face"/>
          <w:color w:val="000000" w:themeColor="text1"/>
          <w:sz w:val="24"/>
          <w:szCs w:val="24"/>
          <w:lang w:val="es-ES"/>
        </w:rPr>
      </w:pPr>
      <w:r w:rsidRPr="00B70151">
        <w:rPr>
          <w:rFonts w:ascii="Baskerville Old Face" w:hAnsi="Baskerville Old Face"/>
          <w:color w:val="000000" w:themeColor="text1"/>
          <w:sz w:val="24"/>
          <w:szCs w:val="24"/>
          <w:lang w:val="es-ES"/>
        </w:rPr>
        <w:t>En la segunda parte se presenta la planificación para la fase de elaboración, en su tercera iteración.</w:t>
      </w:r>
    </w:p>
    <w:p w:rsidR="003E71A6" w:rsidRPr="00B70151" w:rsidRDefault="003E71A6" w:rsidP="00CC697D">
      <w:pPr>
        <w:pStyle w:val="PSI-Normal"/>
        <w:ind w:left="0" w:firstLine="0"/>
        <w:rPr>
          <w:rFonts w:ascii="Baskerville Old Face" w:hAnsi="Baskerville Old Face"/>
          <w:color w:val="000000" w:themeColor="text1"/>
          <w:sz w:val="24"/>
          <w:szCs w:val="24"/>
          <w:lang w:val="es-ES"/>
        </w:rPr>
      </w:pPr>
      <w:r w:rsidRPr="00B70151">
        <w:rPr>
          <w:rFonts w:ascii="Baskerville Old Face" w:hAnsi="Baskerville Old Face"/>
          <w:color w:val="000000" w:themeColor="text1"/>
          <w:sz w:val="24"/>
          <w:szCs w:val="24"/>
          <w:lang w:val="es-ES"/>
        </w:rPr>
        <w:t>En la tercera parte se describen los recursos asociados a esta etapa.</w:t>
      </w:r>
    </w:p>
    <w:p w:rsidR="003E71A6" w:rsidRPr="00B70151" w:rsidRDefault="003E71A6" w:rsidP="00CC697D">
      <w:pPr>
        <w:jc w:val="both"/>
        <w:rPr>
          <w:rFonts w:ascii="Baskerville Old Face" w:hAnsi="Baskerville Old Face"/>
          <w:b/>
          <w:sz w:val="24"/>
        </w:rPr>
      </w:pPr>
      <w:r w:rsidRPr="00B70151">
        <w:rPr>
          <w:rFonts w:ascii="Baskerville Old Face" w:hAnsi="Baskerville Old Face"/>
          <w:sz w:val="24"/>
        </w:rPr>
        <w:t>Por último, se describirán los criterios de evaluación y los resultados obtenidos al finalizar la iteración, en donde se determinará si se está en condiciones de pasar a la siguiente fase.</w:t>
      </w:r>
    </w:p>
    <w:p w:rsidR="00F70F4F" w:rsidRPr="00B70151" w:rsidRDefault="002129C9" w:rsidP="00CD5794">
      <w:pPr>
        <w:pStyle w:val="PSI-Ttulo1"/>
      </w:pPr>
      <w:bookmarkStart w:id="6" w:name="_Toc524683482"/>
      <w:r w:rsidRPr="00B70151">
        <w:t>Planificación</w:t>
      </w:r>
      <w:bookmarkEnd w:id="6"/>
    </w:p>
    <w:p w:rsidR="00FC7D7C" w:rsidRPr="00B70151" w:rsidRDefault="00FC7D7C" w:rsidP="00CD5794">
      <w:pPr>
        <w:pStyle w:val="PSI-Ttulo1"/>
      </w:pPr>
    </w:p>
    <w:tbl>
      <w:tblPr>
        <w:tblStyle w:val="Tablaconcuadrcula6concolores-nfasis41"/>
        <w:tblW w:w="9747" w:type="dxa"/>
        <w:tblLayout w:type="fixed"/>
        <w:tblLook w:val="01E0" w:firstRow="1" w:lastRow="1" w:firstColumn="1" w:lastColumn="1" w:noHBand="0" w:noVBand="0"/>
      </w:tblPr>
      <w:tblGrid>
        <w:gridCol w:w="4644"/>
        <w:gridCol w:w="2268"/>
        <w:gridCol w:w="1447"/>
        <w:gridCol w:w="1388"/>
      </w:tblGrid>
      <w:tr w:rsidR="00D27AF4" w:rsidRPr="00B70151" w:rsidTr="003F2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27AF4" w:rsidRPr="00B70151"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Nombre de la Tarea</w:t>
            </w:r>
          </w:p>
        </w:tc>
        <w:tc>
          <w:tcPr>
            <w:cnfStyle w:val="000010000000" w:firstRow="0" w:lastRow="0" w:firstColumn="0" w:lastColumn="0" w:oddVBand="1" w:evenVBand="0" w:oddHBand="0" w:evenHBand="0" w:firstRowFirstColumn="0" w:firstRowLastColumn="0" w:lastRowFirstColumn="0" w:lastRowLastColumn="0"/>
            <w:tcW w:w="2268" w:type="dxa"/>
          </w:tcPr>
          <w:p w:rsidR="00D27AF4" w:rsidRPr="00B70151" w:rsidRDefault="001D267C"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Responsable</w:t>
            </w:r>
          </w:p>
        </w:tc>
        <w:tc>
          <w:tcPr>
            <w:tcW w:w="1447" w:type="dxa"/>
          </w:tcPr>
          <w:p w:rsidR="00D27AF4" w:rsidRPr="00B70151" w:rsidRDefault="00D27AF4" w:rsidP="007537C0">
            <w:pPr>
              <w:pStyle w:val="PSI-Normal"/>
              <w:widowControl w:val="0"/>
              <w:suppressAutoHyphens/>
              <w:spacing w:before="0" w:line="240" w:lineRule="atLeast"/>
              <w:ind w:left="0"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Inicio</w:t>
            </w:r>
          </w:p>
        </w:tc>
        <w:tc>
          <w:tcPr>
            <w:cnfStyle w:val="000100000000" w:firstRow="0" w:lastRow="0" w:firstColumn="0" w:lastColumn="1" w:oddVBand="0" w:evenVBand="0" w:oddHBand="0" w:evenHBand="0" w:firstRowFirstColumn="0" w:firstRowLastColumn="0" w:lastRowFirstColumn="0" w:lastRowLastColumn="0"/>
            <w:tcW w:w="1388" w:type="dxa"/>
          </w:tcPr>
          <w:p w:rsidR="00D27AF4" w:rsidRPr="00B70151"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Fin</w:t>
            </w:r>
          </w:p>
        </w:tc>
      </w:tr>
      <w:tr w:rsidR="00D27AF4"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27AF4" w:rsidRPr="00B70151" w:rsidRDefault="00F71E57"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Plan de </w:t>
            </w:r>
            <w:proofErr w:type="spellStart"/>
            <w:r>
              <w:rPr>
                <w:rFonts w:ascii="Baskerville Old Face" w:hAnsi="Baskerville Old Face"/>
                <w:sz w:val="24"/>
                <w:szCs w:val="24"/>
                <w:lang w:val="es-ES"/>
              </w:rPr>
              <w:t>Iteracion</w:t>
            </w:r>
            <w:proofErr w:type="spellEnd"/>
            <w:r>
              <w:rPr>
                <w:rFonts w:ascii="Baskerville Old Face" w:hAnsi="Baskerville Old Face"/>
                <w:sz w:val="24"/>
                <w:szCs w:val="24"/>
                <w:lang w:val="es-ES"/>
              </w:rPr>
              <w:t xml:space="preserve"> </w:t>
            </w:r>
          </w:p>
        </w:tc>
        <w:tc>
          <w:tcPr>
            <w:cnfStyle w:val="000010000000" w:firstRow="0" w:lastRow="0" w:firstColumn="0" w:lastColumn="0" w:oddVBand="1" w:evenVBand="0" w:oddHBand="0" w:evenHBand="0" w:firstRowFirstColumn="0" w:firstRowLastColumn="0" w:lastRowFirstColumn="0" w:lastRowLastColumn="0"/>
            <w:tcW w:w="2268" w:type="dxa"/>
          </w:tcPr>
          <w:p w:rsidR="00D27AF4" w:rsidRPr="00B70151" w:rsidRDefault="00F71E57" w:rsidP="00A94C4D">
            <w:pPr>
              <w:pStyle w:val="PSI-ComentarioenTabla"/>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w:t>
            </w:r>
            <w:r w:rsidR="0019229B">
              <w:rPr>
                <w:rFonts w:ascii="Baskerville Old Face" w:hAnsi="Baskerville Old Face"/>
                <w:sz w:val="24"/>
                <w:szCs w:val="24"/>
                <w:lang w:val="es-ES"/>
              </w:rPr>
              <w:t>Gola</w:t>
            </w:r>
          </w:p>
        </w:tc>
        <w:tc>
          <w:tcPr>
            <w:tcW w:w="1447" w:type="dxa"/>
          </w:tcPr>
          <w:p w:rsidR="00D27AF4" w:rsidRPr="00C11226" w:rsidRDefault="00D27AF4"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2</w:t>
            </w:r>
            <w:r w:rsidR="000813C7">
              <w:rPr>
                <w:rFonts w:ascii="Baskerville Old Face" w:hAnsi="Baskerville Old Face"/>
                <w:b/>
                <w:sz w:val="24"/>
                <w:szCs w:val="24"/>
                <w:lang w:val="es-ES"/>
              </w:rPr>
              <w:t>8</w:t>
            </w:r>
            <w:r w:rsidRPr="00C11226">
              <w:rPr>
                <w:rFonts w:ascii="Baskerville Old Face" w:hAnsi="Baskerville Old Face"/>
                <w:b/>
                <w:sz w:val="24"/>
                <w:szCs w:val="24"/>
                <w:lang w:val="es-ES"/>
              </w:rPr>
              <w:t>/0</w:t>
            </w:r>
            <w:r w:rsidR="000813C7">
              <w:rPr>
                <w:rFonts w:ascii="Baskerville Old Face" w:hAnsi="Baskerville Old Face"/>
                <w:b/>
                <w:sz w:val="24"/>
                <w:szCs w:val="24"/>
                <w:lang w:val="es-ES"/>
              </w:rPr>
              <w:t>9</w:t>
            </w:r>
            <w:r w:rsidRPr="00C11226">
              <w:rPr>
                <w:rFonts w:ascii="Baskerville Old Face" w:hAnsi="Baskerville Old Face"/>
                <w:b/>
                <w:sz w:val="24"/>
                <w:szCs w:val="24"/>
                <w:lang w:val="es-ES"/>
              </w:rPr>
              <w:t>/18</w:t>
            </w:r>
          </w:p>
        </w:tc>
        <w:tc>
          <w:tcPr>
            <w:cnfStyle w:val="000100000000" w:firstRow="0" w:lastRow="0" w:firstColumn="0" w:lastColumn="1" w:oddVBand="0" w:evenVBand="0" w:oddHBand="0" w:evenHBand="0" w:firstRowFirstColumn="0" w:firstRowLastColumn="0" w:lastRowFirstColumn="0" w:lastRowLastColumn="0"/>
            <w:tcW w:w="1388" w:type="dxa"/>
          </w:tcPr>
          <w:p w:rsidR="00D27AF4" w:rsidRPr="00B70151" w:rsidRDefault="00087E2C"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28</w:t>
            </w:r>
            <w:r w:rsidR="00D27AF4" w:rsidRPr="00B70151">
              <w:rPr>
                <w:rFonts w:ascii="Baskerville Old Face" w:hAnsi="Baskerville Old Face"/>
                <w:sz w:val="24"/>
                <w:szCs w:val="24"/>
                <w:lang w:val="es-ES"/>
              </w:rPr>
              <w:t>/0</w:t>
            </w:r>
            <w:r>
              <w:rPr>
                <w:rFonts w:ascii="Baskerville Old Face" w:hAnsi="Baskerville Old Face"/>
                <w:sz w:val="24"/>
                <w:szCs w:val="24"/>
                <w:lang w:val="es-ES"/>
              </w:rPr>
              <w:t>9</w:t>
            </w:r>
            <w:r w:rsidR="00D27AF4" w:rsidRPr="00B70151">
              <w:rPr>
                <w:rFonts w:ascii="Baskerville Old Face" w:hAnsi="Baskerville Old Face"/>
                <w:sz w:val="24"/>
                <w:szCs w:val="24"/>
                <w:lang w:val="es-ES"/>
              </w:rPr>
              <w:t>/18</w:t>
            </w:r>
          </w:p>
        </w:tc>
      </w:tr>
      <w:tr w:rsidR="006F2921"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6F2921" w:rsidRDefault="006F2921"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Diagrama de Casos Usos </w:t>
            </w:r>
          </w:p>
        </w:tc>
        <w:tc>
          <w:tcPr>
            <w:cnfStyle w:val="000010000000" w:firstRow="0" w:lastRow="0" w:firstColumn="0" w:lastColumn="0" w:oddVBand="1" w:evenVBand="0" w:oddHBand="0" w:evenHBand="0" w:firstRowFirstColumn="0" w:firstRowLastColumn="0" w:lastRowFirstColumn="0" w:lastRowLastColumn="0"/>
            <w:tcW w:w="2268" w:type="dxa"/>
          </w:tcPr>
          <w:p w:rsidR="006F2921" w:rsidRPr="00B70151" w:rsidRDefault="0019229B" w:rsidP="0019229B">
            <w:pPr>
              <w:pStyle w:val="PSI-ComentarioenTabla"/>
              <w:ind w:left="0" w:firstLine="0"/>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r>
              <w:rPr>
                <w:rFonts w:ascii="Baskerville Old Face" w:hAnsi="Baskerville Old Face"/>
                <w:sz w:val="24"/>
                <w:szCs w:val="24"/>
                <w:lang w:val="es-ES"/>
              </w:rPr>
              <w:t xml:space="preserve">; </w:t>
            </w: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w:t>
            </w:r>
          </w:p>
        </w:tc>
        <w:tc>
          <w:tcPr>
            <w:tcW w:w="1447" w:type="dxa"/>
          </w:tcPr>
          <w:p w:rsidR="006F2921" w:rsidRPr="00C11226" w:rsidRDefault="00C765A2"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29/09/18</w:t>
            </w:r>
          </w:p>
        </w:tc>
        <w:tc>
          <w:tcPr>
            <w:cnfStyle w:val="000100000000" w:firstRow="0" w:lastRow="0" w:firstColumn="0" w:lastColumn="1" w:oddVBand="0" w:evenVBand="0" w:oddHBand="0" w:evenHBand="0" w:firstRowFirstColumn="0" w:firstRowLastColumn="0" w:lastRowFirstColumn="0" w:lastRowLastColumn="0"/>
            <w:tcW w:w="1388" w:type="dxa"/>
          </w:tcPr>
          <w:p w:rsidR="006F2921" w:rsidRPr="00B70151" w:rsidRDefault="00C765A2"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5/09/18</w:t>
            </w:r>
          </w:p>
        </w:tc>
      </w:tr>
      <w:tr w:rsidR="006F2921"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F2921" w:rsidRDefault="006F2921"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Estimación</w:t>
            </w:r>
          </w:p>
        </w:tc>
        <w:tc>
          <w:tcPr>
            <w:cnfStyle w:val="000010000000" w:firstRow="0" w:lastRow="0" w:firstColumn="0" w:lastColumn="0" w:oddVBand="1" w:evenVBand="0" w:oddHBand="0" w:evenHBand="0" w:firstRowFirstColumn="0" w:firstRowLastColumn="0" w:lastRowFirstColumn="0" w:lastRowLastColumn="0"/>
            <w:tcW w:w="2268" w:type="dxa"/>
          </w:tcPr>
          <w:p w:rsidR="006F2921" w:rsidRPr="00B70151" w:rsidRDefault="0019229B"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p>
        </w:tc>
        <w:tc>
          <w:tcPr>
            <w:tcW w:w="1447" w:type="dxa"/>
          </w:tcPr>
          <w:p w:rsidR="006F2921" w:rsidRPr="00C11226" w:rsidRDefault="00C765A2"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30/09/18</w:t>
            </w:r>
          </w:p>
        </w:tc>
        <w:tc>
          <w:tcPr>
            <w:cnfStyle w:val="000100000000" w:firstRow="0" w:lastRow="0" w:firstColumn="0" w:lastColumn="1" w:oddVBand="0" w:evenVBand="0" w:oddHBand="0" w:evenHBand="0" w:firstRowFirstColumn="0" w:firstRowLastColumn="0" w:lastRowFirstColumn="0" w:lastRowLastColumn="0"/>
            <w:tcW w:w="1388" w:type="dxa"/>
          </w:tcPr>
          <w:p w:rsidR="006F2921" w:rsidRPr="00B70151" w:rsidRDefault="00C765A2"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02/10/18</w:t>
            </w:r>
          </w:p>
        </w:tc>
      </w:tr>
      <w:tr w:rsidR="006F2921"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6F2921" w:rsidRDefault="006F2921"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Análisis de Riesgos </w:t>
            </w:r>
          </w:p>
        </w:tc>
        <w:tc>
          <w:tcPr>
            <w:cnfStyle w:val="000010000000" w:firstRow="0" w:lastRow="0" w:firstColumn="0" w:lastColumn="0" w:oddVBand="1" w:evenVBand="0" w:oddHBand="0" w:evenHBand="0" w:firstRowFirstColumn="0" w:firstRowLastColumn="0" w:lastRowFirstColumn="0" w:lastRowLastColumn="0"/>
            <w:tcW w:w="2268" w:type="dxa"/>
          </w:tcPr>
          <w:p w:rsidR="006F2921" w:rsidRPr="00B70151" w:rsidRDefault="0019229B"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Emiliano Agüero</w:t>
            </w:r>
          </w:p>
        </w:tc>
        <w:tc>
          <w:tcPr>
            <w:tcW w:w="1447" w:type="dxa"/>
          </w:tcPr>
          <w:p w:rsidR="006F2921" w:rsidRPr="00C11226" w:rsidRDefault="00C765A2"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30/09/18</w:t>
            </w:r>
          </w:p>
        </w:tc>
        <w:tc>
          <w:tcPr>
            <w:cnfStyle w:val="000100000000" w:firstRow="0" w:lastRow="0" w:firstColumn="0" w:lastColumn="1" w:oddVBand="0" w:evenVBand="0" w:oddHBand="0" w:evenHBand="0" w:firstRowFirstColumn="0" w:firstRowLastColumn="0" w:lastRowFirstColumn="0" w:lastRowLastColumn="0"/>
            <w:tcW w:w="1388" w:type="dxa"/>
          </w:tcPr>
          <w:p w:rsidR="006F2921" w:rsidRPr="00B70151" w:rsidRDefault="00C765A2"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02/10/18</w:t>
            </w:r>
          </w:p>
        </w:tc>
      </w:tr>
      <w:tr w:rsidR="006F2921"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F2921" w:rsidRDefault="006F2921"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Realización de Prototipos</w:t>
            </w:r>
          </w:p>
        </w:tc>
        <w:tc>
          <w:tcPr>
            <w:cnfStyle w:val="000010000000" w:firstRow="0" w:lastRow="0" w:firstColumn="0" w:lastColumn="0" w:oddVBand="1" w:evenVBand="0" w:oddHBand="0" w:evenHBand="0" w:firstRowFirstColumn="0" w:firstRowLastColumn="0" w:lastRowFirstColumn="0" w:lastRowLastColumn="0"/>
            <w:tcW w:w="2268" w:type="dxa"/>
          </w:tcPr>
          <w:p w:rsidR="006F2921" w:rsidRPr="00B70151" w:rsidRDefault="0019229B" w:rsidP="00A94C4D">
            <w:pPr>
              <w:pStyle w:val="PSI-ComentarioenTabla"/>
              <w:rPr>
                <w:rFonts w:ascii="Baskerville Old Face" w:hAnsi="Baskerville Old Face"/>
                <w:sz w:val="24"/>
                <w:szCs w:val="24"/>
                <w:lang w:val="es-ES"/>
              </w:rPr>
            </w:pP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 Santiago </w:t>
            </w:r>
            <w:proofErr w:type="spellStart"/>
            <w:r>
              <w:rPr>
                <w:rFonts w:ascii="Baskerville Old Face" w:hAnsi="Baskerville Old Face"/>
                <w:sz w:val="24"/>
                <w:szCs w:val="24"/>
                <w:lang w:val="es-ES"/>
              </w:rPr>
              <w:t>Farinola</w:t>
            </w:r>
            <w:proofErr w:type="spellEnd"/>
            <w:r>
              <w:rPr>
                <w:rFonts w:ascii="Baskerville Old Face" w:hAnsi="Baskerville Old Face"/>
                <w:sz w:val="24"/>
                <w:szCs w:val="24"/>
                <w:lang w:val="es-ES"/>
              </w:rPr>
              <w:t>; Emiliano Agüero</w:t>
            </w:r>
          </w:p>
        </w:tc>
        <w:tc>
          <w:tcPr>
            <w:tcW w:w="1447" w:type="dxa"/>
          </w:tcPr>
          <w:p w:rsidR="006F2921" w:rsidRPr="00C11226" w:rsidRDefault="00813646"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09/09/18</w:t>
            </w:r>
          </w:p>
        </w:tc>
        <w:tc>
          <w:tcPr>
            <w:cnfStyle w:val="000100000000" w:firstRow="0" w:lastRow="0" w:firstColumn="0" w:lastColumn="1" w:oddVBand="0" w:evenVBand="0" w:oddHBand="0" w:evenHBand="0" w:firstRowFirstColumn="0" w:firstRowLastColumn="0" w:lastRowFirstColumn="0" w:lastRowLastColumn="0"/>
            <w:tcW w:w="1388" w:type="dxa"/>
          </w:tcPr>
          <w:p w:rsidR="006F2921" w:rsidRPr="00B70151" w:rsidRDefault="00813646"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11/10/18</w:t>
            </w:r>
            <w:bookmarkStart w:id="7" w:name="_GoBack"/>
            <w:bookmarkEnd w:id="7"/>
          </w:p>
        </w:tc>
      </w:tr>
      <w:tr w:rsidR="006F2921"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6F2921" w:rsidRDefault="006F2921"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Especificación de Casos de Uso</w:t>
            </w:r>
          </w:p>
        </w:tc>
        <w:tc>
          <w:tcPr>
            <w:cnfStyle w:val="000010000000" w:firstRow="0" w:lastRow="0" w:firstColumn="0" w:lastColumn="0" w:oddVBand="1" w:evenVBand="0" w:oddHBand="0" w:evenHBand="0" w:firstRowFirstColumn="0" w:firstRowLastColumn="0" w:lastRowFirstColumn="0" w:lastRowLastColumn="0"/>
            <w:tcW w:w="2268" w:type="dxa"/>
          </w:tcPr>
          <w:p w:rsidR="006F2921" w:rsidRPr="00B70151" w:rsidRDefault="009C73D6"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Santiago </w:t>
            </w:r>
            <w:proofErr w:type="spellStart"/>
            <w:r>
              <w:rPr>
                <w:rFonts w:ascii="Baskerville Old Face" w:hAnsi="Baskerville Old Face"/>
                <w:sz w:val="24"/>
                <w:szCs w:val="24"/>
                <w:lang w:val="es-ES"/>
              </w:rPr>
              <w:t>Farinola</w:t>
            </w:r>
            <w:proofErr w:type="spellEnd"/>
            <w:r>
              <w:rPr>
                <w:rFonts w:ascii="Baskerville Old Face" w:hAnsi="Baskerville Old Face"/>
                <w:sz w:val="24"/>
                <w:szCs w:val="24"/>
                <w:lang w:val="es-ES"/>
              </w:rPr>
              <w:t xml:space="preserve">; </w:t>
            </w:r>
            <w:proofErr w:type="spellStart"/>
            <w:r>
              <w:rPr>
                <w:rFonts w:ascii="Baskerville Old Face" w:hAnsi="Baskerville Old Face"/>
                <w:sz w:val="24"/>
                <w:szCs w:val="24"/>
                <w:lang w:val="es-ES"/>
              </w:rPr>
              <w:t>Vanina</w:t>
            </w:r>
            <w:proofErr w:type="spellEnd"/>
            <w:r>
              <w:rPr>
                <w:rFonts w:ascii="Baskerville Old Face" w:hAnsi="Baskerville Old Face"/>
                <w:sz w:val="24"/>
                <w:szCs w:val="24"/>
                <w:lang w:val="es-ES"/>
              </w:rPr>
              <w:t xml:space="preserve"> Gola</w:t>
            </w:r>
          </w:p>
        </w:tc>
        <w:tc>
          <w:tcPr>
            <w:tcW w:w="1447" w:type="dxa"/>
          </w:tcPr>
          <w:p w:rsidR="006F2921" w:rsidRPr="00C11226" w:rsidRDefault="00C765A2"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Pr>
                <w:rFonts w:ascii="Baskerville Old Face" w:hAnsi="Baskerville Old Face"/>
                <w:b/>
                <w:sz w:val="24"/>
                <w:szCs w:val="24"/>
                <w:lang w:val="es-ES"/>
              </w:rPr>
              <w:t>29/09/18</w:t>
            </w:r>
          </w:p>
        </w:tc>
        <w:tc>
          <w:tcPr>
            <w:cnfStyle w:val="000100000000" w:firstRow="0" w:lastRow="0" w:firstColumn="0" w:lastColumn="1" w:oddVBand="0" w:evenVBand="0" w:oddHBand="0" w:evenHBand="0" w:firstRowFirstColumn="0" w:firstRowLastColumn="0" w:lastRowFirstColumn="0" w:lastRowLastColumn="0"/>
            <w:tcW w:w="1388" w:type="dxa"/>
          </w:tcPr>
          <w:p w:rsidR="006F2921" w:rsidRPr="00B70151" w:rsidRDefault="00C765A2" w:rsidP="00A94C4D">
            <w:pPr>
              <w:pStyle w:val="PSI-ComentarioenTabla"/>
              <w:rPr>
                <w:rFonts w:ascii="Baskerville Old Face" w:hAnsi="Baskerville Old Face"/>
                <w:sz w:val="24"/>
                <w:szCs w:val="24"/>
                <w:lang w:val="es-ES"/>
              </w:rPr>
            </w:pPr>
            <w:r>
              <w:rPr>
                <w:rFonts w:ascii="Baskerville Old Face" w:hAnsi="Baskerville Old Face"/>
                <w:sz w:val="24"/>
                <w:szCs w:val="24"/>
                <w:lang w:val="es-ES"/>
              </w:rPr>
              <w:t>12/10/18</w:t>
            </w:r>
          </w:p>
        </w:tc>
      </w:tr>
      <w:tr w:rsidR="00F71E57" w:rsidRPr="00B70151" w:rsidTr="003F2DC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71E57" w:rsidRPr="00B70151" w:rsidRDefault="00F71E57" w:rsidP="00F71E57">
            <w:pPr>
              <w:pStyle w:val="PSI-ComentarioenTabla"/>
              <w:rPr>
                <w:rFonts w:ascii="Baskerville Old Face" w:hAnsi="Baskerville Old Face"/>
                <w:sz w:val="24"/>
                <w:szCs w:val="24"/>
                <w:lang w:val="es-ES"/>
              </w:rPr>
            </w:pPr>
            <w:r>
              <w:rPr>
                <w:rFonts w:ascii="Baskerville Old Face" w:hAnsi="Baskerville Old Face"/>
                <w:sz w:val="24"/>
                <w:szCs w:val="24"/>
                <w:lang w:val="es-ES"/>
              </w:rPr>
              <w:t>Especificación Requerimientos</w:t>
            </w:r>
          </w:p>
        </w:tc>
        <w:tc>
          <w:tcPr>
            <w:cnfStyle w:val="000010000000" w:firstRow="0" w:lastRow="0" w:firstColumn="0" w:lastColumn="0" w:oddVBand="1" w:evenVBand="0" w:oddHBand="0" w:evenHBand="0" w:firstRowFirstColumn="0" w:firstRowLastColumn="0" w:lastRowFirstColumn="0" w:lastRowLastColumn="0"/>
            <w:tcW w:w="2268" w:type="dxa"/>
          </w:tcPr>
          <w:p w:rsidR="00F71E57" w:rsidRPr="00B70151" w:rsidRDefault="009C73D6" w:rsidP="00F71E57">
            <w:pPr>
              <w:pStyle w:val="PSI-ComentarioenTabla"/>
              <w:rPr>
                <w:rFonts w:ascii="Baskerville Old Face" w:hAnsi="Baskerville Old Face"/>
                <w:sz w:val="24"/>
                <w:szCs w:val="24"/>
                <w:lang w:val="es-ES"/>
              </w:rPr>
            </w:pPr>
            <w:r>
              <w:rPr>
                <w:rFonts w:ascii="Baskerville Old Face" w:hAnsi="Baskerville Old Face"/>
                <w:sz w:val="24"/>
                <w:szCs w:val="24"/>
                <w:lang w:val="es-ES"/>
              </w:rPr>
              <w:t xml:space="preserve">Emiliano </w:t>
            </w:r>
            <w:proofErr w:type="spellStart"/>
            <w:r>
              <w:rPr>
                <w:rFonts w:ascii="Baskerville Old Face" w:hAnsi="Baskerville Old Face"/>
                <w:sz w:val="24"/>
                <w:szCs w:val="24"/>
                <w:lang w:val="es-ES"/>
              </w:rPr>
              <w:t>Aguero</w:t>
            </w:r>
            <w:proofErr w:type="spellEnd"/>
          </w:p>
        </w:tc>
        <w:tc>
          <w:tcPr>
            <w:tcW w:w="1447" w:type="dxa"/>
          </w:tcPr>
          <w:p w:rsidR="00F71E57" w:rsidRPr="00C11226" w:rsidRDefault="00C765A2" w:rsidP="00F71E57">
            <w:pPr>
              <w:pStyle w:val="PSI-ComentarioenTabla"/>
              <w:cnfStyle w:val="010000000000" w:firstRow="0" w:lastRow="1" w:firstColumn="0" w:lastColumn="0" w:oddVBand="0" w:evenVBand="0" w:oddHBand="0" w:evenHBand="0" w:firstRowFirstColumn="0" w:firstRowLastColumn="0" w:lastRowFirstColumn="0" w:lastRowLastColumn="0"/>
              <w:rPr>
                <w:rFonts w:ascii="Baskerville Old Face" w:hAnsi="Baskerville Old Face"/>
                <w:b w:val="0"/>
                <w:sz w:val="24"/>
                <w:szCs w:val="24"/>
                <w:lang w:val="es-ES"/>
              </w:rPr>
            </w:pPr>
            <w:r>
              <w:rPr>
                <w:rFonts w:ascii="Baskerville Old Face" w:hAnsi="Baskerville Old Face"/>
                <w:b w:val="0"/>
                <w:sz w:val="24"/>
                <w:szCs w:val="24"/>
                <w:lang w:val="es-ES"/>
              </w:rPr>
              <w:t>29/09/18</w:t>
            </w:r>
          </w:p>
        </w:tc>
        <w:tc>
          <w:tcPr>
            <w:cnfStyle w:val="000100000000" w:firstRow="0" w:lastRow="0" w:firstColumn="0" w:lastColumn="1" w:oddVBand="0" w:evenVBand="0" w:oddHBand="0" w:evenHBand="0" w:firstRowFirstColumn="0" w:firstRowLastColumn="0" w:lastRowFirstColumn="0" w:lastRowLastColumn="0"/>
            <w:tcW w:w="1388" w:type="dxa"/>
          </w:tcPr>
          <w:p w:rsidR="00F71E57" w:rsidRPr="00B70151" w:rsidRDefault="00C765A2" w:rsidP="00F71E57">
            <w:pPr>
              <w:pStyle w:val="PSI-ComentarioenTabla"/>
              <w:rPr>
                <w:rFonts w:ascii="Baskerville Old Face" w:hAnsi="Baskerville Old Face"/>
                <w:sz w:val="24"/>
                <w:szCs w:val="24"/>
                <w:lang w:val="es-ES"/>
              </w:rPr>
            </w:pPr>
            <w:r>
              <w:rPr>
                <w:rFonts w:ascii="Baskerville Old Face" w:hAnsi="Baskerville Old Face"/>
                <w:sz w:val="24"/>
                <w:szCs w:val="24"/>
                <w:lang w:val="es-ES"/>
              </w:rPr>
              <w:t>12/10/18</w:t>
            </w:r>
          </w:p>
        </w:tc>
      </w:tr>
    </w:tbl>
    <w:p w:rsidR="00F70F4F" w:rsidRPr="00B70151" w:rsidRDefault="00147D8B" w:rsidP="00C92320">
      <w:pPr>
        <w:pStyle w:val="PSI-Normal"/>
        <w:ind w:left="0" w:firstLine="0"/>
        <w:rPr>
          <w:rFonts w:ascii="Baskerville Old Face" w:hAnsi="Baskerville Old Face"/>
          <w:lang w:val="es-ES"/>
        </w:rPr>
      </w:pPr>
      <w:bookmarkStart w:id="8" w:name="_Toc238197615"/>
      <w:r w:rsidRPr="00B70151">
        <w:rPr>
          <w:rFonts w:ascii="Baskerville Old Face" w:hAnsi="Baskerville Old Face"/>
          <w:lang w:val="es-ES"/>
        </w:rPr>
        <w:tab/>
      </w:r>
      <w:r w:rsidR="00B00F4F" w:rsidRPr="00B70151">
        <w:rPr>
          <w:rFonts w:ascii="Baskerville Old Face" w:hAnsi="Baskerville Old Face"/>
          <w:lang w:val="es-ES"/>
        </w:rPr>
        <w:tab/>
      </w:r>
    </w:p>
    <w:p w:rsidR="00F70F4F" w:rsidRPr="00B70151" w:rsidRDefault="00F70F4F" w:rsidP="00CD5794">
      <w:pPr>
        <w:pStyle w:val="PSI-Ttulo1"/>
        <w:rPr>
          <w:rFonts w:eastAsia="DejaVu Sans"/>
        </w:rPr>
      </w:pPr>
      <w:bookmarkStart w:id="9" w:name="_Toc524683483"/>
      <w:r w:rsidRPr="00B70151">
        <w:rPr>
          <w:rFonts w:eastAsia="DejaVu Sans"/>
        </w:rPr>
        <w:t>Casos de Uso y Escenarios</w:t>
      </w:r>
      <w:bookmarkEnd w:id="8"/>
      <w:bookmarkEnd w:id="9"/>
    </w:p>
    <w:p w:rsidR="00F70F4F" w:rsidRPr="00B70151" w:rsidRDefault="00F70F4F" w:rsidP="00A94C4D">
      <w:pPr>
        <w:pStyle w:val="PSI-Comentario"/>
        <w:rPr>
          <w:rFonts w:ascii="Baskerville Old Face" w:hAnsi="Baskerville Old Face"/>
          <w:lang w:val="es-ES"/>
        </w:rPr>
      </w:pPr>
      <w:r w:rsidRPr="00B70151">
        <w:rPr>
          <w:rFonts w:ascii="Baskerville Old Face" w:hAnsi="Baskerville Old Face"/>
          <w:lang w:val="es-ES"/>
        </w:rPr>
        <w:t>[En este apartado hay que listar los Casos de Uso y los  escenarios que corresponden a esa iteración, los cuales están descritos en el documento de Arquitectura del Software y en el de  Especificaciones de Requerimiento de Software.]</w:t>
      </w:r>
    </w:p>
    <w:p w:rsidR="00E511E0" w:rsidRPr="00B70151" w:rsidRDefault="00E511E0" w:rsidP="00CD5794">
      <w:pPr>
        <w:pStyle w:val="PSI-Ttulo1"/>
      </w:pPr>
      <w:bookmarkStart w:id="10" w:name="_Toc524683484"/>
      <w:r w:rsidRPr="00B70151">
        <w:t>Recursos</w:t>
      </w:r>
      <w:bookmarkEnd w:id="10"/>
    </w:p>
    <w:p w:rsidR="00A94C4D" w:rsidRPr="001F2397" w:rsidRDefault="00A94C4D" w:rsidP="00CC697D">
      <w:pPr>
        <w:pStyle w:val="Prrafodelista"/>
        <w:numPr>
          <w:ilvl w:val="0"/>
          <w:numId w:val="18"/>
        </w:numPr>
        <w:jc w:val="both"/>
        <w:rPr>
          <w:rFonts w:ascii="Baskerville Old Face" w:hAnsi="Baskerville Old Face"/>
          <w:b/>
          <w:sz w:val="24"/>
        </w:rPr>
      </w:pPr>
      <w:r w:rsidRPr="001F2397">
        <w:rPr>
          <w:rFonts w:ascii="Baskerville Old Face" w:hAnsi="Baskerville Old Face"/>
          <w:b/>
          <w:sz w:val="24"/>
        </w:rPr>
        <w:t xml:space="preserve">Humanos: </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Tres desarrolladores</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Experiencia en el desarrollo Orientado a Objetos</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lastRenderedPageBreak/>
        <w:t>Experiencia en trabajo en equipo</w:t>
      </w:r>
    </w:p>
    <w:p w:rsidR="00A94C4D" w:rsidRPr="001F2397" w:rsidRDefault="00A94C4D" w:rsidP="00CC697D">
      <w:pPr>
        <w:pStyle w:val="Prrafodelista"/>
        <w:numPr>
          <w:ilvl w:val="0"/>
          <w:numId w:val="18"/>
        </w:numPr>
        <w:jc w:val="both"/>
        <w:rPr>
          <w:rFonts w:ascii="Baskerville Old Face" w:hAnsi="Baskerville Old Face"/>
          <w:sz w:val="24"/>
        </w:rPr>
      </w:pPr>
      <w:r w:rsidRPr="001F2397">
        <w:rPr>
          <w:rFonts w:ascii="Baskerville Old Face" w:hAnsi="Baskerville Old Face"/>
          <w:b/>
          <w:sz w:val="24"/>
        </w:rPr>
        <w:t>Hardware</w:t>
      </w:r>
      <w:r w:rsidRPr="001F2397">
        <w:rPr>
          <w:rFonts w:ascii="Baskerville Old Face" w:hAnsi="Baskerville Old Face"/>
          <w:sz w:val="24"/>
        </w:rPr>
        <w:t>:</w:t>
      </w:r>
    </w:p>
    <w:p w:rsidR="00A94C4D" w:rsidRPr="001F2397" w:rsidRDefault="00A94C4D" w:rsidP="00CC697D">
      <w:pPr>
        <w:pStyle w:val="Prrafodelista"/>
        <w:numPr>
          <w:ilvl w:val="1"/>
          <w:numId w:val="18"/>
        </w:numPr>
        <w:jc w:val="both"/>
        <w:rPr>
          <w:rFonts w:ascii="Baskerville Old Face" w:hAnsi="Baskerville Old Face"/>
          <w:sz w:val="24"/>
        </w:rPr>
      </w:pPr>
      <w:proofErr w:type="spellStart"/>
      <w:r w:rsidRPr="001F2397">
        <w:rPr>
          <w:rFonts w:ascii="Baskerville Old Face" w:hAnsi="Baskerville Old Face"/>
          <w:sz w:val="24"/>
        </w:rPr>
        <w:t>Macbook</w:t>
      </w:r>
      <w:proofErr w:type="spellEnd"/>
      <w:r w:rsidRPr="001F2397">
        <w:rPr>
          <w:rFonts w:ascii="Baskerville Old Face" w:hAnsi="Baskerville Old Face"/>
          <w:sz w:val="24"/>
        </w:rPr>
        <w:t xml:space="preserve"> air 13 pulgadas, Procesador 1,8 GHz Intel Core i5; Memoria 8GB</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 xml:space="preserve">Sony </w:t>
      </w:r>
      <w:proofErr w:type="spellStart"/>
      <w:r w:rsidRPr="001F2397">
        <w:rPr>
          <w:rFonts w:ascii="Baskerville Old Face" w:hAnsi="Baskerville Old Face"/>
          <w:sz w:val="24"/>
        </w:rPr>
        <w:t>Vaio</w:t>
      </w:r>
      <w:proofErr w:type="spellEnd"/>
      <w:r w:rsidRPr="001F2397">
        <w:rPr>
          <w:rFonts w:ascii="Baskerville Old Face" w:hAnsi="Baskerville Old Face"/>
          <w:sz w:val="24"/>
        </w:rPr>
        <w:t xml:space="preserve"> 14,5 pulgadas, Procesador 1,8 </w:t>
      </w:r>
      <w:proofErr w:type="spellStart"/>
      <w:r w:rsidRPr="001F2397">
        <w:rPr>
          <w:rFonts w:ascii="Baskerville Old Face" w:hAnsi="Baskerville Old Face"/>
          <w:sz w:val="24"/>
        </w:rPr>
        <w:t>Gh</w:t>
      </w:r>
      <w:proofErr w:type="spellEnd"/>
      <w:r w:rsidRPr="001F2397">
        <w:rPr>
          <w:rFonts w:ascii="Baskerville Old Face" w:hAnsi="Baskerville Old Face"/>
          <w:sz w:val="24"/>
        </w:rPr>
        <w:t xml:space="preserve"> </w:t>
      </w:r>
      <w:proofErr w:type="spellStart"/>
      <w:r w:rsidRPr="001F2397">
        <w:rPr>
          <w:rFonts w:ascii="Baskerville Old Face" w:hAnsi="Baskerville Old Face"/>
          <w:sz w:val="24"/>
        </w:rPr>
        <w:t>Inel</w:t>
      </w:r>
      <w:proofErr w:type="spellEnd"/>
      <w:r w:rsidRPr="001F2397">
        <w:rPr>
          <w:rFonts w:ascii="Baskerville Old Face" w:hAnsi="Baskerville Old Face"/>
          <w:sz w:val="24"/>
        </w:rPr>
        <w:t xml:space="preserve"> Core i3; Memoria 4GB</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Procesador i7 1770; Memoria 16GB (Servidor)</w:t>
      </w:r>
    </w:p>
    <w:p w:rsidR="002129C9" w:rsidRPr="00B70151" w:rsidRDefault="002129C9" w:rsidP="00CD5794">
      <w:pPr>
        <w:pStyle w:val="PSI-Ttulo1"/>
      </w:pPr>
    </w:p>
    <w:p w:rsidR="00DD1DA2" w:rsidRPr="00B70151" w:rsidRDefault="00DD1DA2" w:rsidP="00CD5794">
      <w:pPr>
        <w:pStyle w:val="PSI-Ttulo1"/>
      </w:pPr>
      <w:bookmarkStart w:id="11" w:name="_Toc524683485"/>
      <w:r w:rsidRPr="00B70151">
        <w:t>Evaluación</w:t>
      </w:r>
      <w:r w:rsidR="00E511E0" w:rsidRPr="00B70151">
        <w:t xml:space="preserve"> </w:t>
      </w:r>
      <w:r w:rsidR="00A14DFB" w:rsidRPr="00B70151">
        <w:t>1</w:t>
      </w:r>
      <w:r w:rsidR="00C22EA4">
        <w:t>2</w:t>
      </w:r>
      <w:r w:rsidR="00A14DFB" w:rsidRPr="00B70151">
        <w:t>/</w:t>
      </w:r>
      <w:r w:rsidR="00C22EA4">
        <w:t>10</w:t>
      </w:r>
      <w:r w:rsidR="00A14DFB" w:rsidRPr="00B70151">
        <w:t>/18</w:t>
      </w:r>
      <w:bookmarkEnd w:id="11"/>
    </w:p>
    <w:p w:rsidR="00A94C4D" w:rsidRPr="007126C0" w:rsidRDefault="002E48D4" w:rsidP="00CC697D">
      <w:pPr>
        <w:pStyle w:val="Prrafodelista"/>
        <w:numPr>
          <w:ilvl w:val="0"/>
          <w:numId w:val="19"/>
        </w:numPr>
        <w:jc w:val="both"/>
        <w:rPr>
          <w:rFonts w:ascii="Baskerville Old Face" w:hAnsi="Baskerville Old Face"/>
          <w:sz w:val="24"/>
          <w:u w:val="single"/>
        </w:rPr>
      </w:pPr>
      <w:r w:rsidRPr="007126C0">
        <w:rPr>
          <w:rFonts w:ascii="Baskerville Old Face" w:hAnsi="Baskerville Old Face"/>
          <w:sz w:val="24"/>
        </w:rPr>
        <w:t xml:space="preserve">Generar los documentos necesarios que permitan dar comienzo a la etapa de </w:t>
      </w:r>
      <w:r w:rsidR="00CD2733">
        <w:rPr>
          <w:rFonts w:ascii="Baskerville Old Face" w:hAnsi="Baskerville Old Face"/>
          <w:sz w:val="24"/>
        </w:rPr>
        <w:t>Elaboraci</w:t>
      </w:r>
      <w:r w:rsidR="005D58A2">
        <w:rPr>
          <w:rFonts w:ascii="Baskerville Old Face" w:hAnsi="Baskerville Old Face"/>
          <w:sz w:val="24"/>
        </w:rPr>
        <w:t>ó</w:t>
      </w:r>
      <w:r w:rsidR="00CD2733">
        <w:rPr>
          <w:rFonts w:ascii="Baskerville Old Face" w:hAnsi="Baskerville Old Face"/>
          <w:sz w:val="24"/>
        </w:rPr>
        <w:t>n</w:t>
      </w:r>
    </w:p>
    <w:p w:rsidR="002E48D4" w:rsidRPr="007126C0" w:rsidRDefault="002E48D4" w:rsidP="00CC697D">
      <w:pPr>
        <w:pStyle w:val="Prrafodelista"/>
        <w:numPr>
          <w:ilvl w:val="0"/>
          <w:numId w:val="19"/>
        </w:numPr>
        <w:jc w:val="both"/>
        <w:rPr>
          <w:rFonts w:ascii="Baskerville Old Face" w:hAnsi="Baskerville Old Face"/>
          <w:sz w:val="24"/>
          <w:u w:val="single"/>
        </w:rPr>
      </w:pPr>
      <w:r w:rsidRPr="007126C0">
        <w:rPr>
          <w:rFonts w:ascii="Baskerville Old Face" w:hAnsi="Baskerville Old Face"/>
          <w:sz w:val="24"/>
        </w:rPr>
        <w:t>Haber comprendido satisfactoriamente el dominio del problema</w:t>
      </w:r>
    </w:p>
    <w:p w:rsidR="002E48D4" w:rsidRPr="003223D6" w:rsidRDefault="002E48D4" w:rsidP="00CC697D">
      <w:pPr>
        <w:pStyle w:val="Prrafodelista"/>
        <w:numPr>
          <w:ilvl w:val="0"/>
          <w:numId w:val="19"/>
        </w:numPr>
        <w:jc w:val="both"/>
        <w:rPr>
          <w:rFonts w:ascii="Baskerville Old Face" w:hAnsi="Baskerville Old Face"/>
          <w:sz w:val="24"/>
          <w:u w:val="single"/>
        </w:rPr>
      </w:pPr>
      <w:r w:rsidRPr="007126C0">
        <w:rPr>
          <w:rFonts w:ascii="Baskerville Old Face" w:hAnsi="Baskerville Old Face"/>
          <w:sz w:val="24"/>
        </w:rPr>
        <w:t xml:space="preserve">Haber realizado una exitosa </w:t>
      </w:r>
      <w:r w:rsidR="003223D6">
        <w:rPr>
          <w:rFonts w:ascii="Baskerville Old Face" w:hAnsi="Baskerville Old Face"/>
          <w:sz w:val="24"/>
        </w:rPr>
        <w:t>Especificación de los casos de uso.</w:t>
      </w:r>
    </w:p>
    <w:p w:rsidR="00D90241" w:rsidRPr="00D90241" w:rsidRDefault="003223D6" w:rsidP="00D90241">
      <w:pPr>
        <w:pStyle w:val="Prrafodelista"/>
        <w:numPr>
          <w:ilvl w:val="0"/>
          <w:numId w:val="19"/>
        </w:numPr>
        <w:jc w:val="both"/>
        <w:rPr>
          <w:rFonts w:ascii="Baskerville Old Face" w:hAnsi="Baskerville Old Face"/>
          <w:sz w:val="24"/>
          <w:u w:val="single"/>
        </w:rPr>
      </w:pPr>
      <w:r>
        <w:rPr>
          <w:rFonts w:ascii="Baskerville Old Face" w:hAnsi="Baskerville Old Face"/>
          <w:sz w:val="24"/>
        </w:rPr>
        <w:t>Haber realizado un exitoso diagrama de Caso de Uso</w:t>
      </w:r>
      <w:r w:rsidR="00D90241">
        <w:rPr>
          <w:rFonts w:ascii="Baskerville Old Face" w:hAnsi="Baskerville Old Face"/>
          <w:sz w:val="24"/>
        </w:rPr>
        <w:t>.</w:t>
      </w:r>
    </w:p>
    <w:p w:rsidR="00A14B0C" w:rsidRPr="00CC697D" w:rsidRDefault="00A14B0C" w:rsidP="00A14B0C">
      <w:pPr>
        <w:pStyle w:val="PSI-Ttulo2"/>
        <w:rPr>
          <w:rFonts w:ascii="Baskerville Old Face" w:hAnsi="Baskerville Old Face"/>
          <w:color w:val="FFC000" w:themeColor="accent4"/>
          <w:sz w:val="28"/>
          <w:lang w:val="es-ES"/>
        </w:rPr>
      </w:pPr>
      <w:bookmarkStart w:id="12" w:name="_Toc524683486"/>
      <w:r w:rsidRPr="00CC697D">
        <w:rPr>
          <w:rFonts w:ascii="Baskerville Old Face" w:hAnsi="Baskerville Old Face"/>
          <w:color w:val="FFC000" w:themeColor="accent4"/>
          <w:sz w:val="28"/>
          <w:lang w:val="es-ES"/>
        </w:rPr>
        <w:t>Objetivos Alcanzados</w:t>
      </w:r>
      <w:bookmarkEnd w:id="12"/>
    </w:p>
    <w:p w:rsidR="00B00F4F" w:rsidRPr="00B70151" w:rsidRDefault="00B00F4F" w:rsidP="00A94C4D">
      <w:pPr>
        <w:pStyle w:val="PSI-Comentario"/>
        <w:rPr>
          <w:rFonts w:ascii="Baskerville Old Face" w:hAnsi="Baskerville Old Face"/>
          <w:lang w:val="es-ES"/>
        </w:rPr>
      </w:pPr>
      <w:r w:rsidRPr="00B70151">
        <w:rPr>
          <w:rFonts w:ascii="Baskerville Old Face" w:hAnsi="Baskerville Old Face"/>
          <w:lang w:val="es-ES"/>
        </w:rPr>
        <w:t>[Aquí se hace referencia a los objetivos que fueron alcanzados]</w:t>
      </w:r>
    </w:p>
    <w:p w:rsidR="00B00F4F" w:rsidRPr="00B70151" w:rsidRDefault="00A14DFB" w:rsidP="00FC5FD7">
      <w:r w:rsidRPr="00B70151">
        <w:t>Al finalizar esta fase se realizaron las siguientes tareas:</w:t>
      </w:r>
    </w:p>
    <w:p w:rsidR="00A14DFB" w:rsidRPr="00FC5FD7" w:rsidRDefault="0019010F" w:rsidP="00FC5FD7">
      <w:pPr>
        <w:pStyle w:val="Prrafodelista"/>
        <w:numPr>
          <w:ilvl w:val="0"/>
          <w:numId w:val="17"/>
        </w:numPr>
        <w:rPr>
          <w:rFonts w:ascii="Baskerville Old Face" w:hAnsi="Baskerville Old Face"/>
          <w:b/>
          <w:sz w:val="24"/>
        </w:rPr>
      </w:pPr>
      <w:r w:rsidRPr="00FC5FD7">
        <w:rPr>
          <w:rFonts w:ascii="Baskerville Old Face" w:hAnsi="Baskerville Old Face"/>
          <w:b/>
          <w:sz w:val="24"/>
        </w:rPr>
        <w:t>Gestión</w:t>
      </w:r>
      <w:r w:rsidR="00A14DFB" w:rsidRPr="00FC5FD7">
        <w:rPr>
          <w:rFonts w:ascii="Baskerville Old Face" w:hAnsi="Baskerville Old Face"/>
          <w:b/>
          <w:sz w:val="24"/>
        </w:rPr>
        <w:t xml:space="preserve"> de configuración:</w:t>
      </w:r>
    </w:p>
    <w:p w:rsidR="00A14DFB" w:rsidRPr="00FC5FD7" w:rsidRDefault="00A14DFB" w:rsidP="00FC5FD7">
      <w:pPr>
        <w:pStyle w:val="Prrafodelista"/>
        <w:numPr>
          <w:ilvl w:val="1"/>
          <w:numId w:val="17"/>
        </w:numPr>
        <w:rPr>
          <w:rFonts w:ascii="Baskerville Old Face" w:hAnsi="Baskerville Old Face"/>
          <w:sz w:val="24"/>
        </w:rPr>
      </w:pPr>
      <w:r w:rsidRPr="00FC5FD7">
        <w:rPr>
          <w:rFonts w:ascii="Baskerville Old Face" w:hAnsi="Baskerville Old Face"/>
          <w:sz w:val="24"/>
        </w:rPr>
        <w:t xml:space="preserve">Se </w:t>
      </w:r>
      <w:r w:rsidR="0019010F" w:rsidRPr="00FC5FD7">
        <w:rPr>
          <w:rFonts w:ascii="Baskerville Old Face" w:hAnsi="Baskerville Old Face"/>
          <w:sz w:val="24"/>
        </w:rPr>
        <w:t>realizó</w:t>
      </w:r>
      <w:r w:rsidRPr="00FC5FD7">
        <w:rPr>
          <w:rFonts w:ascii="Baskerville Old Face" w:hAnsi="Baskerville Old Face"/>
          <w:sz w:val="24"/>
        </w:rPr>
        <w:t xml:space="preserve"> </w:t>
      </w:r>
      <w:r w:rsidR="0019010F" w:rsidRPr="00FC5FD7">
        <w:rPr>
          <w:rFonts w:ascii="Baskerville Old Face" w:hAnsi="Baskerville Old Face"/>
          <w:sz w:val="24"/>
        </w:rPr>
        <w:t>correctamente</w:t>
      </w:r>
      <w:r w:rsidRPr="00FC5FD7">
        <w:rPr>
          <w:rFonts w:ascii="Baskerville Old Face" w:hAnsi="Baskerville Old Face"/>
          <w:sz w:val="24"/>
        </w:rPr>
        <w:t xml:space="preserve"> la conexión con el </w:t>
      </w:r>
      <w:proofErr w:type="spellStart"/>
      <w:r w:rsidRPr="00FC5FD7">
        <w:rPr>
          <w:rFonts w:ascii="Baskerville Old Face" w:hAnsi="Baskerville Old Face"/>
          <w:sz w:val="24"/>
        </w:rPr>
        <w:t>UARGFlow</w:t>
      </w:r>
      <w:proofErr w:type="spellEnd"/>
    </w:p>
    <w:p w:rsidR="00A14DFB" w:rsidRPr="00FC5FD7" w:rsidRDefault="00A14DFB" w:rsidP="00FC5FD7">
      <w:pPr>
        <w:pStyle w:val="Prrafodelista"/>
        <w:numPr>
          <w:ilvl w:val="1"/>
          <w:numId w:val="17"/>
        </w:numPr>
        <w:rPr>
          <w:rFonts w:ascii="Baskerville Old Face" w:hAnsi="Baskerville Old Face"/>
          <w:sz w:val="24"/>
        </w:rPr>
      </w:pPr>
      <w:r w:rsidRPr="00FC5FD7">
        <w:rPr>
          <w:rFonts w:ascii="Baskerville Old Face" w:hAnsi="Baskerville Old Face"/>
          <w:sz w:val="24"/>
        </w:rPr>
        <w:t>Se pudo implementar exitosamente el repositorio a raves de la aplicación Git.</w:t>
      </w:r>
    </w:p>
    <w:p w:rsidR="00A14DFB" w:rsidRPr="00FC5FD7" w:rsidRDefault="00A14DFB" w:rsidP="00FC5FD7">
      <w:pPr>
        <w:pStyle w:val="Prrafodelista"/>
        <w:numPr>
          <w:ilvl w:val="0"/>
          <w:numId w:val="17"/>
        </w:numPr>
        <w:rPr>
          <w:rFonts w:ascii="Baskerville Old Face" w:hAnsi="Baskerville Old Face"/>
          <w:b/>
          <w:sz w:val="24"/>
        </w:rPr>
      </w:pPr>
      <w:r w:rsidRPr="00FC5FD7">
        <w:rPr>
          <w:rFonts w:ascii="Baskerville Old Face" w:hAnsi="Baskerville Old Face"/>
          <w:b/>
          <w:sz w:val="24"/>
        </w:rPr>
        <w:t>Estudio de Factibilidad:</w:t>
      </w:r>
    </w:p>
    <w:p w:rsidR="00A14DFB" w:rsidRPr="00FC5FD7" w:rsidRDefault="00A14DFB" w:rsidP="00FC5FD7">
      <w:pPr>
        <w:pStyle w:val="Prrafodelista"/>
        <w:numPr>
          <w:ilvl w:val="1"/>
          <w:numId w:val="17"/>
        </w:numPr>
        <w:rPr>
          <w:rFonts w:ascii="Baskerville Old Face" w:hAnsi="Baskerville Old Face"/>
          <w:sz w:val="24"/>
        </w:rPr>
      </w:pPr>
      <w:r w:rsidRPr="00FC5FD7">
        <w:rPr>
          <w:rFonts w:ascii="Baskerville Old Face" w:hAnsi="Baskerville Old Face"/>
          <w:sz w:val="24"/>
        </w:rPr>
        <w:t>Realización del estudio del mercado</w:t>
      </w:r>
    </w:p>
    <w:p w:rsidR="00A14DFB" w:rsidRPr="00FC5FD7" w:rsidRDefault="0019010F" w:rsidP="00FC5FD7">
      <w:pPr>
        <w:pStyle w:val="Prrafodelista"/>
        <w:numPr>
          <w:ilvl w:val="1"/>
          <w:numId w:val="17"/>
        </w:numPr>
        <w:rPr>
          <w:rFonts w:ascii="Baskerville Old Face" w:hAnsi="Baskerville Old Face"/>
          <w:sz w:val="24"/>
        </w:rPr>
      </w:pPr>
      <w:r w:rsidRPr="00FC5FD7">
        <w:rPr>
          <w:rFonts w:ascii="Baskerville Old Face" w:hAnsi="Baskerville Old Face"/>
          <w:sz w:val="24"/>
        </w:rPr>
        <w:t>Realización</w:t>
      </w:r>
      <w:r w:rsidR="00A14DFB" w:rsidRPr="00FC5FD7">
        <w:rPr>
          <w:rFonts w:ascii="Baskerville Old Face" w:hAnsi="Baskerville Old Face"/>
          <w:sz w:val="24"/>
        </w:rPr>
        <w:t xml:space="preserve"> del </w:t>
      </w:r>
      <w:r w:rsidRPr="00FC5FD7">
        <w:rPr>
          <w:rFonts w:ascii="Baskerville Old Face" w:hAnsi="Baskerville Old Face"/>
          <w:sz w:val="24"/>
        </w:rPr>
        <w:t>análisis</w:t>
      </w:r>
      <w:r w:rsidR="00A14DFB" w:rsidRPr="00FC5FD7">
        <w:rPr>
          <w:rFonts w:ascii="Baskerville Old Face" w:hAnsi="Baskerville Old Face"/>
          <w:sz w:val="24"/>
        </w:rPr>
        <w:t xml:space="preserve"> técnico.</w:t>
      </w:r>
    </w:p>
    <w:p w:rsidR="00A14DFB" w:rsidRPr="00FC5FD7" w:rsidRDefault="00A14DFB" w:rsidP="00FC5FD7">
      <w:pPr>
        <w:pStyle w:val="Prrafodelista"/>
        <w:numPr>
          <w:ilvl w:val="0"/>
          <w:numId w:val="17"/>
        </w:numPr>
        <w:rPr>
          <w:rFonts w:ascii="Baskerville Old Face" w:hAnsi="Baskerville Old Face"/>
          <w:b/>
          <w:sz w:val="24"/>
        </w:rPr>
      </w:pPr>
      <w:r w:rsidRPr="00FC5FD7">
        <w:rPr>
          <w:rFonts w:ascii="Baskerville Old Face" w:hAnsi="Baskerville Old Face"/>
          <w:b/>
          <w:sz w:val="24"/>
        </w:rPr>
        <w:t>Entrevista con el cliente</w:t>
      </w:r>
    </w:p>
    <w:p w:rsidR="00A14DFB" w:rsidRPr="00FC5FD7" w:rsidRDefault="0019010F" w:rsidP="00FC5FD7">
      <w:pPr>
        <w:pStyle w:val="Prrafodelista"/>
        <w:numPr>
          <w:ilvl w:val="1"/>
          <w:numId w:val="17"/>
        </w:numPr>
        <w:rPr>
          <w:rFonts w:ascii="Baskerville Old Face" w:hAnsi="Baskerville Old Face"/>
          <w:sz w:val="24"/>
        </w:rPr>
      </w:pPr>
      <w:r w:rsidRPr="00FC5FD7">
        <w:rPr>
          <w:rFonts w:ascii="Baskerville Old Face" w:hAnsi="Baskerville Old Face"/>
          <w:sz w:val="24"/>
        </w:rPr>
        <w:t>Análisis</w:t>
      </w:r>
      <w:r w:rsidR="00A14DFB" w:rsidRPr="00FC5FD7">
        <w:rPr>
          <w:rFonts w:ascii="Baskerville Old Face" w:hAnsi="Baskerville Old Face"/>
          <w:sz w:val="24"/>
        </w:rPr>
        <w:t xml:space="preserve"> del entorno </w:t>
      </w:r>
    </w:p>
    <w:p w:rsidR="00A14DFB" w:rsidRPr="00FC5FD7" w:rsidRDefault="00A14DFB" w:rsidP="00FC5FD7">
      <w:pPr>
        <w:pStyle w:val="Prrafodelista"/>
        <w:numPr>
          <w:ilvl w:val="1"/>
          <w:numId w:val="17"/>
        </w:numPr>
        <w:rPr>
          <w:rFonts w:ascii="Baskerville Old Face" w:hAnsi="Baskerville Old Face"/>
          <w:sz w:val="24"/>
        </w:rPr>
      </w:pPr>
      <w:r w:rsidRPr="00FC5FD7">
        <w:rPr>
          <w:rFonts w:ascii="Baskerville Old Face" w:hAnsi="Baskerville Old Face"/>
          <w:sz w:val="24"/>
        </w:rPr>
        <w:t>Obtención de los requerimientos</w:t>
      </w:r>
    </w:p>
    <w:p w:rsidR="00A14B0C" w:rsidRPr="00CC697D" w:rsidRDefault="00E511E0" w:rsidP="00A14B0C">
      <w:pPr>
        <w:pStyle w:val="PSI-Ttulo2"/>
        <w:rPr>
          <w:rFonts w:ascii="Baskerville Old Face" w:hAnsi="Baskerville Old Face"/>
          <w:color w:val="FFC000" w:themeColor="accent4"/>
          <w:sz w:val="28"/>
          <w:lang w:val="es-ES"/>
        </w:rPr>
      </w:pPr>
      <w:bookmarkStart w:id="13" w:name="_Toc524683487"/>
      <w:r w:rsidRPr="00CC697D">
        <w:rPr>
          <w:rFonts w:ascii="Baskerville Old Face" w:hAnsi="Baskerville Old Face"/>
          <w:color w:val="FFC000" w:themeColor="accent4"/>
          <w:sz w:val="28"/>
          <w:lang w:val="es-ES"/>
        </w:rPr>
        <w:t>Objetivos No A</w:t>
      </w:r>
      <w:r w:rsidR="00A14B0C" w:rsidRPr="00CC697D">
        <w:rPr>
          <w:rFonts w:ascii="Baskerville Old Face" w:hAnsi="Baskerville Old Face"/>
          <w:color w:val="FFC000" w:themeColor="accent4"/>
          <w:sz w:val="28"/>
          <w:lang w:val="es-ES"/>
        </w:rPr>
        <w:t>lcanzados</w:t>
      </w:r>
      <w:bookmarkEnd w:id="13"/>
    </w:p>
    <w:p w:rsidR="00637ED5" w:rsidRPr="003E0B84" w:rsidRDefault="00637ED5" w:rsidP="003E0B84">
      <w:pPr>
        <w:pStyle w:val="Prrafodelista"/>
        <w:numPr>
          <w:ilvl w:val="0"/>
          <w:numId w:val="17"/>
        </w:numPr>
        <w:rPr>
          <w:rFonts w:ascii="Baskerville Old Face" w:hAnsi="Baskerville Old Face"/>
          <w:sz w:val="24"/>
        </w:rPr>
      </w:pPr>
      <w:r w:rsidRPr="003E0B84">
        <w:rPr>
          <w:rFonts w:ascii="Baskerville Old Face" w:hAnsi="Baskerville Old Face"/>
          <w:sz w:val="24"/>
        </w:rPr>
        <w:t>No se ha realizado una estimación correcta del tamaño del proyecto</w:t>
      </w:r>
    </w:p>
    <w:p w:rsidR="00637ED5" w:rsidRPr="003E0B84" w:rsidRDefault="00637ED5" w:rsidP="003E0B84">
      <w:pPr>
        <w:pStyle w:val="Prrafodelista"/>
        <w:numPr>
          <w:ilvl w:val="0"/>
          <w:numId w:val="17"/>
        </w:numPr>
        <w:rPr>
          <w:rFonts w:ascii="Baskerville Old Face" w:hAnsi="Baskerville Old Face"/>
          <w:sz w:val="24"/>
        </w:rPr>
      </w:pPr>
      <w:r w:rsidRPr="003E0B84">
        <w:rPr>
          <w:rFonts w:ascii="Baskerville Old Face" w:hAnsi="Baskerville Old Face"/>
          <w:sz w:val="24"/>
        </w:rPr>
        <w:t>No se ha podido realizar el estudio financiero del desarrollo del proyecto</w:t>
      </w:r>
    </w:p>
    <w:p w:rsidR="00637ED5" w:rsidRPr="008744F3" w:rsidRDefault="00637ED5" w:rsidP="008744F3">
      <w:pPr>
        <w:rPr>
          <w:rFonts w:ascii="Baskerville Old Face" w:hAnsi="Baskerville Old Face"/>
          <w:sz w:val="24"/>
        </w:rPr>
      </w:pPr>
    </w:p>
    <w:p w:rsidR="00E511E0" w:rsidRPr="007C484A" w:rsidRDefault="00343BE2" w:rsidP="00A14B0C">
      <w:pPr>
        <w:pStyle w:val="PSI-Ttulo2"/>
        <w:rPr>
          <w:rFonts w:ascii="Baskerville Old Face" w:hAnsi="Baskerville Old Face"/>
          <w:color w:val="FFC000" w:themeColor="accent4"/>
          <w:sz w:val="28"/>
          <w:lang w:val="es-ES"/>
        </w:rPr>
      </w:pPr>
      <w:bookmarkStart w:id="14" w:name="_Toc524683488"/>
      <w:r w:rsidRPr="007C484A">
        <w:rPr>
          <w:rFonts w:ascii="Baskerville Old Face" w:hAnsi="Baskerville Old Face"/>
          <w:color w:val="FFC000" w:themeColor="accent4"/>
          <w:sz w:val="28"/>
          <w:lang w:val="es-ES"/>
        </w:rPr>
        <w:t>Ítems</w:t>
      </w:r>
      <w:r w:rsidR="00637ED5" w:rsidRPr="007C484A">
        <w:rPr>
          <w:rFonts w:ascii="Baskerville Old Face" w:hAnsi="Baskerville Old Face"/>
          <w:color w:val="FFC000" w:themeColor="accent4"/>
          <w:sz w:val="28"/>
          <w:lang w:val="es-ES"/>
        </w:rPr>
        <w:t xml:space="preserve"> a Revisar</w:t>
      </w:r>
      <w:bookmarkEnd w:id="14"/>
    </w:p>
    <w:p w:rsidR="00D70C0C" w:rsidRPr="006C7D6C" w:rsidRDefault="00EC57CF" w:rsidP="006C7D6C">
      <w:pPr>
        <w:pStyle w:val="Prrafodelista"/>
        <w:numPr>
          <w:ilvl w:val="0"/>
          <w:numId w:val="17"/>
        </w:numPr>
        <w:rPr>
          <w:rFonts w:ascii="Baskerville Old Face" w:hAnsi="Baskerville Old Face"/>
          <w:sz w:val="24"/>
        </w:rPr>
      </w:pPr>
      <w:r w:rsidRPr="006C7D6C">
        <w:rPr>
          <w:rFonts w:ascii="Baskerville Old Face" w:hAnsi="Baskerville Old Face"/>
          <w:sz w:val="24"/>
        </w:rPr>
        <w:t>Confección</w:t>
      </w:r>
      <w:r w:rsidR="00637ED5" w:rsidRPr="006C7D6C">
        <w:rPr>
          <w:rFonts w:ascii="Baskerville Old Face" w:hAnsi="Baskerville Old Face"/>
          <w:sz w:val="24"/>
        </w:rPr>
        <w:t xml:space="preserve"> de</w:t>
      </w:r>
      <w:r w:rsidRPr="006C7D6C">
        <w:rPr>
          <w:rFonts w:ascii="Baskerville Old Face" w:hAnsi="Baskerville Old Face"/>
          <w:sz w:val="24"/>
        </w:rPr>
        <w:t>l</w:t>
      </w:r>
      <w:r w:rsidR="00637ED5" w:rsidRPr="006C7D6C">
        <w:rPr>
          <w:rFonts w:ascii="Baskerville Old Face" w:hAnsi="Baskerville Old Face"/>
          <w:sz w:val="24"/>
        </w:rPr>
        <w:t xml:space="preserve"> </w:t>
      </w:r>
      <w:r w:rsidR="00EE4F4B" w:rsidRPr="006C7D6C">
        <w:rPr>
          <w:rFonts w:ascii="Baskerville Old Face" w:hAnsi="Baskerville Old Face"/>
          <w:sz w:val="24"/>
        </w:rPr>
        <w:t xml:space="preserve">documento de </w:t>
      </w:r>
      <w:r w:rsidR="00637ED5" w:rsidRPr="006C7D6C">
        <w:rPr>
          <w:rFonts w:ascii="Baskerville Old Face" w:hAnsi="Baskerville Old Face"/>
          <w:sz w:val="24"/>
        </w:rPr>
        <w:t>propues</w:t>
      </w:r>
      <w:r w:rsidR="00EE4F4B" w:rsidRPr="006C7D6C">
        <w:rPr>
          <w:rFonts w:ascii="Baskerville Old Face" w:hAnsi="Baskerville Old Face"/>
          <w:sz w:val="24"/>
        </w:rPr>
        <w:t>t</w:t>
      </w:r>
      <w:r w:rsidR="00637ED5" w:rsidRPr="006C7D6C">
        <w:rPr>
          <w:rFonts w:ascii="Baskerville Old Face" w:hAnsi="Baskerville Old Face"/>
          <w:sz w:val="24"/>
        </w:rPr>
        <w:t xml:space="preserve">a de desarrollo </w:t>
      </w:r>
    </w:p>
    <w:p w:rsidR="00EC57CF" w:rsidRDefault="00EC57CF" w:rsidP="00CD5794">
      <w:pPr>
        <w:pStyle w:val="Prrafodelista"/>
        <w:numPr>
          <w:ilvl w:val="0"/>
          <w:numId w:val="17"/>
        </w:numPr>
        <w:rPr>
          <w:rFonts w:ascii="Baskerville Old Face" w:hAnsi="Baskerville Old Face"/>
          <w:sz w:val="24"/>
        </w:rPr>
      </w:pPr>
      <w:r w:rsidRPr="006C7D6C">
        <w:rPr>
          <w:rFonts w:ascii="Baskerville Old Face" w:hAnsi="Baskerville Old Face"/>
          <w:sz w:val="24"/>
        </w:rPr>
        <w:t>Confección</w:t>
      </w:r>
      <w:r w:rsidR="00637ED5" w:rsidRPr="006C7D6C">
        <w:rPr>
          <w:rFonts w:ascii="Baskerville Old Face" w:hAnsi="Baskerville Old Face"/>
          <w:sz w:val="24"/>
        </w:rPr>
        <w:t xml:space="preserve"> de</w:t>
      </w:r>
      <w:r w:rsidRPr="006C7D6C">
        <w:rPr>
          <w:rFonts w:ascii="Baskerville Old Face" w:hAnsi="Baskerville Old Face"/>
          <w:sz w:val="24"/>
        </w:rPr>
        <w:t>l</w:t>
      </w:r>
      <w:r w:rsidR="00637ED5" w:rsidRPr="006C7D6C">
        <w:rPr>
          <w:rFonts w:ascii="Baskerville Old Face" w:hAnsi="Baskerville Old Face"/>
          <w:sz w:val="24"/>
        </w:rPr>
        <w:t xml:space="preserve"> </w:t>
      </w:r>
      <w:r w:rsidR="00EE4F4B" w:rsidRPr="006C7D6C">
        <w:rPr>
          <w:rFonts w:ascii="Baskerville Old Face" w:hAnsi="Baskerville Old Face"/>
          <w:sz w:val="24"/>
        </w:rPr>
        <w:t xml:space="preserve">documento de </w:t>
      </w:r>
      <w:r w:rsidR="00637ED5" w:rsidRPr="006C7D6C">
        <w:rPr>
          <w:rFonts w:ascii="Baskerville Old Face" w:hAnsi="Baskerville Old Face"/>
          <w:sz w:val="24"/>
        </w:rPr>
        <w:t>estudio de factibilidad</w:t>
      </w:r>
    </w:p>
    <w:p w:rsidR="00415459" w:rsidRPr="00415459" w:rsidRDefault="00792234" w:rsidP="00CD5794">
      <w:pPr>
        <w:pStyle w:val="Prrafodelista"/>
        <w:numPr>
          <w:ilvl w:val="0"/>
          <w:numId w:val="17"/>
        </w:numPr>
        <w:rPr>
          <w:rFonts w:ascii="Baskerville Old Face" w:hAnsi="Baskerville Old Face"/>
          <w:sz w:val="24"/>
        </w:rPr>
      </w:pPr>
      <w:r>
        <w:rPr>
          <w:rFonts w:ascii="Baskerville Old Face" w:hAnsi="Baskerville Old Face"/>
          <w:sz w:val="24"/>
        </w:rPr>
        <w:t>confección</w:t>
      </w:r>
      <w:r w:rsidR="00415459">
        <w:rPr>
          <w:rFonts w:ascii="Baskerville Old Face" w:hAnsi="Baskerville Old Face"/>
          <w:sz w:val="24"/>
        </w:rPr>
        <w:t xml:space="preserve"> del documento Plan de Proyecto</w:t>
      </w:r>
    </w:p>
    <w:p w:rsidR="00DD1DA2" w:rsidRPr="00B70151" w:rsidRDefault="00DD1DA2" w:rsidP="00D03FA8">
      <w:pPr>
        <w:pStyle w:val="PSI-Ttulo1"/>
      </w:pPr>
      <w:bookmarkStart w:id="15" w:name="_Toc524683489"/>
      <w:r w:rsidRPr="00B70151">
        <w:lastRenderedPageBreak/>
        <w:t>Conclusión</w:t>
      </w:r>
      <w:bookmarkEnd w:id="15"/>
    </w:p>
    <w:p w:rsidR="00B20C45" w:rsidRPr="00D03FA8" w:rsidRDefault="00B20C45" w:rsidP="008D6BD4">
      <w:pPr>
        <w:jc w:val="both"/>
        <w:rPr>
          <w:rFonts w:ascii="Baskerville Old Face" w:hAnsi="Baskerville Old Face"/>
          <w:sz w:val="24"/>
        </w:rPr>
      </w:pPr>
      <w:bookmarkStart w:id="16" w:name="_Toc238197620"/>
      <w:r w:rsidRPr="00D03FA8">
        <w:rPr>
          <w:rFonts w:ascii="Baskerville Old Face" w:hAnsi="Baskerville Old Face"/>
          <w:sz w:val="24"/>
        </w:rPr>
        <w:t>Al culminar esta iteración consideramos que la misma fue muy productiva.</w:t>
      </w:r>
    </w:p>
    <w:p w:rsidR="00B20C45" w:rsidRPr="00D03FA8" w:rsidRDefault="00B20C45" w:rsidP="008D6BD4">
      <w:pPr>
        <w:jc w:val="both"/>
        <w:rPr>
          <w:rFonts w:ascii="Baskerville Old Face" w:hAnsi="Baskerville Old Face"/>
          <w:sz w:val="24"/>
        </w:rPr>
      </w:pPr>
      <w:r w:rsidRPr="00D03FA8">
        <w:rPr>
          <w:rFonts w:ascii="Baskerville Old Face" w:hAnsi="Baskerville Old Face"/>
          <w:sz w:val="24"/>
        </w:rPr>
        <w:t>El habernos designado tareas específicas y a corto plazo nos permitió avanzar a un mayor ritmo, por lo que se tendrá en cuenta esta metodología para las siguientes iteraciones.</w:t>
      </w:r>
    </w:p>
    <w:p w:rsidR="00B20C45" w:rsidRPr="00D03FA8" w:rsidRDefault="00B20C45" w:rsidP="008D6BD4">
      <w:pPr>
        <w:jc w:val="both"/>
        <w:rPr>
          <w:rFonts w:ascii="Baskerville Old Face" w:hAnsi="Baskerville Old Face"/>
          <w:sz w:val="24"/>
        </w:rPr>
      </w:pPr>
      <w:r w:rsidRPr="00D03FA8">
        <w:rPr>
          <w:rFonts w:ascii="Baskerville Old Face" w:hAnsi="Baskerville Old Face"/>
          <w:sz w:val="24"/>
        </w:rPr>
        <w:t xml:space="preserve">La </w:t>
      </w:r>
      <w:r w:rsidR="0019010F" w:rsidRPr="00D03FA8">
        <w:rPr>
          <w:rFonts w:ascii="Baskerville Old Face" w:hAnsi="Baskerville Old Face"/>
          <w:sz w:val="24"/>
        </w:rPr>
        <w:t>confección</w:t>
      </w:r>
      <w:r w:rsidRPr="00D03FA8">
        <w:rPr>
          <w:rFonts w:ascii="Baskerville Old Face" w:hAnsi="Baskerville Old Face"/>
          <w:sz w:val="24"/>
        </w:rPr>
        <w:t xml:space="preserve"> del documento fue realizada por todos los integrantes del grupo de desarrollo lo cual nos </w:t>
      </w:r>
      <w:r w:rsidR="0019010F" w:rsidRPr="00D03FA8">
        <w:rPr>
          <w:rFonts w:ascii="Baskerville Old Face" w:hAnsi="Baskerville Old Face"/>
          <w:sz w:val="24"/>
        </w:rPr>
        <w:t>permitió</w:t>
      </w:r>
      <w:r w:rsidRPr="00D03FA8">
        <w:rPr>
          <w:rFonts w:ascii="Baskerville Old Face" w:hAnsi="Baskerville Old Face"/>
          <w:sz w:val="24"/>
        </w:rPr>
        <w:t xml:space="preserve"> homogeneizar nuestro pensamiento para entender el problema. </w:t>
      </w:r>
    </w:p>
    <w:p w:rsidR="00830384" w:rsidRPr="00D03FA8" w:rsidRDefault="0019010F" w:rsidP="008D6BD4">
      <w:pPr>
        <w:jc w:val="both"/>
        <w:rPr>
          <w:rFonts w:ascii="Baskerville Old Face" w:hAnsi="Baskerville Old Face"/>
          <w:sz w:val="24"/>
        </w:rPr>
      </w:pPr>
      <w:r w:rsidRPr="00D03FA8">
        <w:rPr>
          <w:rFonts w:ascii="Baskerville Old Face" w:hAnsi="Baskerville Old Face"/>
          <w:sz w:val="24"/>
        </w:rPr>
        <w:t>En esta iteració</w:t>
      </w:r>
      <w:r w:rsidR="00830384" w:rsidRPr="00D03FA8">
        <w:rPr>
          <w:rFonts w:ascii="Baskerville Old Face" w:hAnsi="Baskerville Old Face"/>
          <w:sz w:val="24"/>
        </w:rPr>
        <w:t>n se real</w:t>
      </w:r>
      <w:r w:rsidRPr="00D03FA8">
        <w:rPr>
          <w:rFonts w:ascii="Baskerville Old Face" w:hAnsi="Baskerville Old Face"/>
          <w:sz w:val="24"/>
        </w:rPr>
        <w:t>izó</w:t>
      </w:r>
      <w:r w:rsidR="00830384" w:rsidRPr="00D03FA8">
        <w:rPr>
          <w:rFonts w:ascii="Baskerville Old Face" w:hAnsi="Baskerville Old Face"/>
          <w:sz w:val="24"/>
        </w:rPr>
        <w:t xml:space="preserve"> </w:t>
      </w:r>
      <w:r w:rsidRPr="00D03FA8">
        <w:rPr>
          <w:rFonts w:ascii="Baskerville Old Face" w:hAnsi="Baskerville Old Face"/>
          <w:sz w:val="24"/>
        </w:rPr>
        <w:t>énfasis</w:t>
      </w:r>
      <w:r w:rsidR="00830384" w:rsidRPr="00D03FA8">
        <w:rPr>
          <w:rFonts w:ascii="Baskerville Old Face" w:hAnsi="Baskerville Old Face"/>
          <w:sz w:val="24"/>
        </w:rPr>
        <w:t xml:space="preserve"> en el entendimiento del dominio </w:t>
      </w:r>
      <w:r w:rsidRPr="00D03FA8">
        <w:rPr>
          <w:rFonts w:ascii="Baskerville Old Face" w:hAnsi="Baskerville Old Face"/>
          <w:sz w:val="24"/>
        </w:rPr>
        <w:t>del</w:t>
      </w:r>
      <w:r w:rsidR="00830384" w:rsidRPr="00D03FA8">
        <w:rPr>
          <w:rFonts w:ascii="Baskerville Old Face" w:hAnsi="Baskerville Old Face"/>
          <w:sz w:val="24"/>
        </w:rPr>
        <w:t xml:space="preserve"> problema, realizando tareas, como por ejemplo:</w:t>
      </w:r>
    </w:p>
    <w:p w:rsidR="00830384" w:rsidRPr="008D6BD4" w:rsidRDefault="00830384" w:rsidP="008D6BD4">
      <w:pPr>
        <w:pStyle w:val="Prrafodelista"/>
        <w:numPr>
          <w:ilvl w:val="0"/>
          <w:numId w:val="20"/>
        </w:numPr>
        <w:jc w:val="both"/>
        <w:rPr>
          <w:rFonts w:ascii="Baskerville Old Face" w:hAnsi="Baskerville Old Face"/>
          <w:sz w:val="24"/>
        </w:rPr>
      </w:pPr>
      <w:r w:rsidRPr="008D6BD4">
        <w:rPr>
          <w:rFonts w:ascii="Baskerville Old Face" w:hAnsi="Baskerville Old Face"/>
          <w:sz w:val="24"/>
        </w:rPr>
        <w:t>Entrevistas</w:t>
      </w:r>
    </w:p>
    <w:p w:rsidR="00830384" w:rsidRPr="008D6BD4" w:rsidRDefault="00830384" w:rsidP="008D6BD4">
      <w:pPr>
        <w:pStyle w:val="Prrafodelista"/>
        <w:numPr>
          <w:ilvl w:val="0"/>
          <w:numId w:val="20"/>
        </w:numPr>
        <w:jc w:val="both"/>
        <w:rPr>
          <w:rFonts w:ascii="Baskerville Old Face" w:hAnsi="Baskerville Old Face"/>
          <w:sz w:val="24"/>
        </w:rPr>
      </w:pPr>
      <w:r w:rsidRPr="008D6BD4">
        <w:rPr>
          <w:rFonts w:ascii="Baskerville Old Face" w:hAnsi="Baskerville Old Face"/>
          <w:sz w:val="24"/>
        </w:rPr>
        <w:t>Cuestionario</w:t>
      </w:r>
    </w:p>
    <w:p w:rsidR="00830384" w:rsidRPr="008D6BD4" w:rsidRDefault="00830384" w:rsidP="008D6BD4">
      <w:pPr>
        <w:pStyle w:val="Prrafodelista"/>
        <w:numPr>
          <w:ilvl w:val="0"/>
          <w:numId w:val="20"/>
        </w:numPr>
        <w:jc w:val="both"/>
        <w:rPr>
          <w:rFonts w:ascii="Baskerville Old Face" w:hAnsi="Baskerville Old Face"/>
          <w:sz w:val="24"/>
        </w:rPr>
      </w:pPr>
      <w:r w:rsidRPr="008D6BD4">
        <w:rPr>
          <w:rFonts w:ascii="Baskerville Old Face" w:hAnsi="Baskerville Old Face"/>
          <w:sz w:val="24"/>
        </w:rPr>
        <w:t>Estudio de Factibilidad</w:t>
      </w:r>
    </w:p>
    <w:p w:rsidR="00830384" w:rsidRPr="008D6BD4" w:rsidRDefault="00830384" w:rsidP="008D6BD4">
      <w:pPr>
        <w:pStyle w:val="Prrafodelista"/>
        <w:numPr>
          <w:ilvl w:val="0"/>
          <w:numId w:val="20"/>
        </w:numPr>
        <w:jc w:val="both"/>
        <w:rPr>
          <w:rFonts w:ascii="Baskerville Old Face" w:hAnsi="Baskerville Old Face"/>
          <w:sz w:val="24"/>
        </w:rPr>
      </w:pPr>
      <w:r w:rsidRPr="008D6BD4">
        <w:rPr>
          <w:rFonts w:ascii="Baskerville Old Face" w:hAnsi="Baskerville Old Face"/>
          <w:sz w:val="24"/>
        </w:rPr>
        <w:t>Propuesta de Desarrollo</w:t>
      </w:r>
    </w:p>
    <w:p w:rsidR="00830384" w:rsidRPr="008D6BD4" w:rsidRDefault="00830384" w:rsidP="008D6BD4">
      <w:pPr>
        <w:pStyle w:val="Prrafodelista"/>
        <w:numPr>
          <w:ilvl w:val="0"/>
          <w:numId w:val="20"/>
        </w:numPr>
        <w:jc w:val="both"/>
        <w:rPr>
          <w:rFonts w:ascii="Baskerville Old Face" w:hAnsi="Baskerville Old Face"/>
          <w:sz w:val="24"/>
        </w:rPr>
      </w:pPr>
      <w:r w:rsidRPr="008D6BD4">
        <w:rPr>
          <w:rFonts w:ascii="Baskerville Old Face" w:hAnsi="Baskerville Old Face"/>
          <w:sz w:val="24"/>
        </w:rPr>
        <w:t>Modelo de Negocio</w:t>
      </w:r>
    </w:p>
    <w:p w:rsidR="00830384" w:rsidRPr="00D03FA8" w:rsidRDefault="00830384" w:rsidP="008D6BD4">
      <w:pPr>
        <w:jc w:val="both"/>
        <w:rPr>
          <w:rFonts w:ascii="Baskerville Old Face" w:hAnsi="Baskerville Old Face"/>
          <w:sz w:val="24"/>
        </w:rPr>
      </w:pPr>
      <w:r w:rsidRPr="00D03FA8">
        <w:rPr>
          <w:rFonts w:ascii="Baskerville Old Face" w:hAnsi="Baskerville Old Face"/>
          <w:sz w:val="24"/>
        </w:rPr>
        <w:t xml:space="preserve">De esta manera, se logro poner en condiciones para </w:t>
      </w:r>
      <w:r w:rsidR="00C6655C" w:rsidRPr="00D03FA8">
        <w:rPr>
          <w:rFonts w:ascii="Baskerville Old Face" w:hAnsi="Baskerville Old Face"/>
          <w:sz w:val="24"/>
        </w:rPr>
        <w:t>dar</w:t>
      </w:r>
      <w:r w:rsidRPr="00D03FA8">
        <w:rPr>
          <w:rFonts w:ascii="Baskerville Old Face" w:hAnsi="Baskerville Old Face"/>
          <w:sz w:val="24"/>
        </w:rPr>
        <w:t xml:space="preserve"> comienzo </w:t>
      </w:r>
      <w:r w:rsidR="00C6655C" w:rsidRPr="00D03FA8">
        <w:rPr>
          <w:rFonts w:ascii="Baskerville Old Face" w:hAnsi="Baskerville Old Face"/>
          <w:sz w:val="24"/>
        </w:rPr>
        <w:t>a</w:t>
      </w:r>
      <w:r w:rsidRPr="00D03FA8">
        <w:rPr>
          <w:rFonts w:ascii="Baskerville Old Face" w:hAnsi="Baskerville Old Face"/>
          <w:sz w:val="24"/>
        </w:rPr>
        <w:t xml:space="preserve"> la etapa de </w:t>
      </w:r>
      <w:r w:rsidR="00ED5C2F" w:rsidRPr="00D03FA8">
        <w:rPr>
          <w:rFonts w:ascii="Baskerville Old Face" w:hAnsi="Baskerville Old Face"/>
          <w:sz w:val="24"/>
        </w:rPr>
        <w:t>análisis</w:t>
      </w:r>
      <w:r w:rsidRPr="00D03FA8">
        <w:rPr>
          <w:rFonts w:ascii="Baskerville Old Face" w:hAnsi="Baskerville Old Face"/>
          <w:sz w:val="24"/>
        </w:rPr>
        <w:t>.</w:t>
      </w:r>
    </w:p>
    <w:p w:rsidR="00B00F4F" w:rsidRPr="00B70151" w:rsidRDefault="00B00F4F" w:rsidP="00F70F4F">
      <w:pPr>
        <w:pStyle w:val="PSI-Ttulo2"/>
        <w:rPr>
          <w:rFonts w:ascii="Baskerville Old Face" w:hAnsi="Baskerville Old Face"/>
          <w:lang w:val="es-ES"/>
        </w:rPr>
      </w:pPr>
    </w:p>
    <w:p w:rsidR="00F70F4F" w:rsidRPr="00B70151" w:rsidRDefault="00F70F4F" w:rsidP="00F70F4F">
      <w:pPr>
        <w:pStyle w:val="PSI-Ttulo2"/>
        <w:rPr>
          <w:rFonts w:ascii="Baskerville Old Face" w:hAnsi="Baskerville Old Face"/>
          <w:color w:val="FFC000" w:themeColor="accent4"/>
          <w:lang w:val="es-ES"/>
        </w:rPr>
      </w:pPr>
      <w:bookmarkStart w:id="17" w:name="_Toc524683490"/>
      <w:r w:rsidRPr="00B70151">
        <w:rPr>
          <w:rFonts w:ascii="Baskerville Old Face" w:hAnsi="Baskerville Old Face"/>
          <w:color w:val="FFC000" w:themeColor="accent4"/>
          <w:lang w:val="es-ES"/>
        </w:rPr>
        <w:t>Estado del repositorio</w:t>
      </w:r>
      <w:bookmarkEnd w:id="16"/>
      <w:bookmarkEnd w:id="17"/>
    </w:p>
    <w:p w:rsidR="00F70F4F" w:rsidRPr="00CD5373" w:rsidRDefault="0065309B" w:rsidP="00CD5373">
      <w:pPr>
        <w:pStyle w:val="Prrafodelista"/>
        <w:numPr>
          <w:ilvl w:val="0"/>
          <w:numId w:val="21"/>
        </w:numPr>
        <w:rPr>
          <w:rFonts w:ascii="Baskerville Old Face" w:hAnsi="Baskerville Old Face"/>
          <w:b/>
          <w:sz w:val="24"/>
        </w:rPr>
      </w:pPr>
      <w:r w:rsidRPr="00CD5373">
        <w:rPr>
          <w:rFonts w:ascii="Baskerville Old Face" w:hAnsi="Baskerville Old Face"/>
          <w:sz w:val="24"/>
        </w:rPr>
        <w:t>Revisión</w:t>
      </w:r>
      <w:r w:rsidR="000F4ECC" w:rsidRPr="00CD5373">
        <w:rPr>
          <w:rFonts w:ascii="Baskerville Old Face" w:hAnsi="Baskerville Old Face"/>
          <w:sz w:val="24"/>
        </w:rPr>
        <w:t xml:space="preserve"> del repositorio : </w:t>
      </w:r>
      <w:r w:rsidR="000F4ECC" w:rsidRPr="00CD5373">
        <w:rPr>
          <w:rFonts w:ascii="Baskerville Old Face" w:hAnsi="Baskerville Old Face"/>
          <w:b/>
          <w:sz w:val="24"/>
        </w:rPr>
        <w:t>1</w:t>
      </w:r>
    </w:p>
    <w:p w:rsidR="00F70F4F" w:rsidRPr="00B70151" w:rsidRDefault="00F70F4F" w:rsidP="00A94C4D">
      <w:pPr>
        <w:pStyle w:val="PSI-Comentario"/>
        <w:rPr>
          <w:rFonts w:ascii="Baskerville Old Face" w:hAnsi="Baskerville Old Face"/>
          <w:lang w:val="es-ES"/>
        </w:rPr>
      </w:pPr>
    </w:p>
    <w:sectPr w:rsidR="00F70F4F" w:rsidRPr="00B70151"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10F" w:rsidRDefault="00D2710F" w:rsidP="00C94FBE">
      <w:pPr>
        <w:spacing w:before="0" w:line="240" w:lineRule="auto"/>
      </w:pPr>
      <w:r>
        <w:separator/>
      </w:r>
    </w:p>
    <w:p w:rsidR="00D2710F" w:rsidRDefault="00D2710F"/>
  </w:endnote>
  <w:endnote w:type="continuationSeparator" w:id="0">
    <w:p w:rsidR="00D2710F" w:rsidRDefault="00D2710F" w:rsidP="00C94FBE">
      <w:pPr>
        <w:spacing w:before="0" w:line="240" w:lineRule="auto"/>
      </w:pPr>
      <w:r>
        <w:continuationSeparator/>
      </w:r>
    </w:p>
    <w:p w:rsidR="00D2710F" w:rsidRDefault="00D27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20B0604020202020204"/>
    <w:charset w:val="02"/>
    <w:family w:val="auto"/>
    <w:pitch w:val="default"/>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4F" w:rsidRDefault="0030564F" w:rsidP="000F4F97">
    <w:pPr>
      <w:tabs>
        <w:tab w:val="center" w:pos="4252"/>
      </w:tabs>
    </w:pPr>
    <w:r>
      <w:rPr>
        <w:noProof/>
        <w:lang w:eastAsia="ja-JP"/>
      </w:rPr>
      <mc:AlternateContent>
        <mc:Choice Requires="wpg">
          <w:drawing>
            <wp:anchor distT="0" distB="0" distL="114300" distR="114300" simplePos="0" relativeHeight="251656192" behindDoc="0" locked="0" layoutInCell="0" allowOverlap="1">
              <wp:simplePos x="0" y="0"/>
              <wp:positionH relativeFrom="page">
                <wp:posOffset>0</wp:posOffset>
              </wp:positionH>
              <wp:positionV relativeFrom="page">
                <wp:posOffset>9889067</wp:posOffset>
              </wp:positionV>
              <wp:extent cx="7760970" cy="825030"/>
              <wp:effectExtent l="0" t="0" r="2159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0970" cy="825030"/>
                        <a:chOff x="9" y="-13"/>
                        <a:chExt cx="15822" cy="1444"/>
                      </a:xfrm>
                    </wpg:grpSpPr>
                    <wps:wsp>
                      <wps:cNvPr id="10" name="AutoShape 28"/>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1" name="Rectangle 29"/>
                      <wps:cNvSpPr>
                        <a:spLocks/>
                      </wps:cNvSpPr>
                      <wps:spPr bwMode="auto">
                        <a:xfrm>
                          <a:off x="11" y="-13"/>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w14:anchorId="0F123B91" id="Group 27" o:spid="_x0000_s1026" style="position:absolute;margin-left:0;margin-top:778.65pt;width:611.1pt;height:64.95pt;flip:y;z-index:251656192;mso-width-percent:1000;mso-position-horizontal-relative:page;mso-position-vertical-relative:page;mso-width-percent:1000;mso-height-relative:bottom-margin-area" coordorigin="9,-13" coordsize="15822,1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" strokecolor="#ffc000 [3207]" strokeweight=".5pt">
                <v:stroke joinstyle="miter"/>
                <o:lock v:ext="edit" shapetype="f"/>
              </v:shape>
              <v:rect id="Rectangle 29" o:spid="_x0000_s1028" style="position:absolute;left:11;top:-13;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" filled="f" stroked="f"/>
              <w10:wrap anchorx="page" anchory="page"/>
            </v:group>
          </w:pict>
        </mc:Fallback>
      </mc:AlternateContent>
    </w:r>
    <w:r w:rsidRPr="003739C4">
      <w:rPr>
        <w:lang w:val="es-AR"/>
      </w:rPr>
      <w:t xml:space="preserve"> </w:t>
    </w:r>
    <w:r>
      <w:rPr>
        <w:lang w:val="es-AR"/>
      </w:rPr>
      <w:t xml:space="preserve">Lykaios     </w:t>
    </w:r>
    <w:r>
      <w:rPr>
        <w:noProof/>
        <w:lang w:eastAsia="ja-JP"/>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D7C412"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FA6D3C">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FA6D3C">
      <w:rPr>
        <w:rFonts w:ascii="Cambria" w:hAnsi="Cambria" w:cs="Cambria"/>
        <w:noProof/>
      </w:rPr>
      <w:t>8</w:t>
    </w:r>
    <w:r w:rsidRPr="00DD5A70">
      <w:rPr>
        <w:rFonts w:ascii="Cambria" w:hAnsi="Cambria" w:cs="Cambria"/>
      </w:rPr>
      <w:fldChar w:fldCharType="end"/>
    </w:r>
    <w:r>
      <w:rPr>
        <w:noProof/>
        <w:lang w:eastAsia="ja-JP"/>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2CF95D"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30564F" w:rsidRDefault="0030564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10F" w:rsidRDefault="00D2710F" w:rsidP="00C94FBE">
      <w:pPr>
        <w:spacing w:before="0" w:line="240" w:lineRule="auto"/>
      </w:pPr>
      <w:r>
        <w:separator/>
      </w:r>
    </w:p>
    <w:p w:rsidR="00D2710F" w:rsidRDefault="00D2710F"/>
  </w:footnote>
  <w:footnote w:type="continuationSeparator" w:id="0">
    <w:p w:rsidR="00D2710F" w:rsidRDefault="00D2710F" w:rsidP="00C94FBE">
      <w:pPr>
        <w:spacing w:before="0" w:line="240" w:lineRule="auto"/>
      </w:pPr>
      <w:r>
        <w:continuationSeparator/>
      </w:r>
    </w:p>
    <w:p w:rsidR="00D2710F" w:rsidRDefault="00D271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4F" w:rsidRDefault="0030564F">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7FC2E78D" wp14:editId="733A01C8">
              <wp:simplePos x="0" y="0"/>
              <wp:positionH relativeFrom="column">
                <wp:posOffset>4923438</wp:posOffset>
              </wp:positionH>
              <wp:positionV relativeFrom="paragraph">
                <wp:posOffset>-491561</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3739C4">
                          <w:r>
                            <w:rPr>
                              <w:noProof/>
                              <w:lang w:eastAsia="ja-JP"/>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2E78D" id="_x0000_t202" coordsize="21600,21600" o:spt="202" path="m,l,21600r21600,l21600,xe">
              <v:stroke joinstyle="miter"/>
              <v:path gradientshapeok="t" o:connecttype="rect"/>
            </v:shapetype>
            <v:shape id="Cuadro de texto 30" o:spid="_x0000_s1029" type="#_x0000_t202" style="position:absolute;left:0;text-align:left;margin-left:387.65pt;margin-top:-38.7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ghxto4gAAAA8BAAAPAAAAAAAAAAAAAAAAANsEAABkcnMvZG93bnJldi54bWxQSwUGAAAAAAQA&#13;&#10;BADzAAAA6gUAAAAA&#13;&#10;" filled="f" stroked="f">
              <v:textbox>
                <w:txbxContent>
                  <w:p w:rsidR="0030564F" w:rsidRDefault="0030564F" w:rsidP="003739C4">
                    <w:r>
                      <w:rPr>
                        <w:noProof/>
                        <w:lang w:eastAsia="ja-JP"/>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 Iteración []</w:t>
    </w:r>
  </w:p>
  <w:p w:rsidR="0030564F" w:rsidRPr="000F4F97" w:rsidRDefault="0030564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ja-JP"/>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ja-JP"/>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8ECAD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ja-JP"/>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FC39BF"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ja-JP"/>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4" name="Rectangle 37"/>
                      <wps:cNvSpPr>
                        <a:spLocks/>
                      </wps:cNvSpPr>
                      <wps:spPr bwMode="auto">
                        <a:xfrm>
                          <a:off x="8" y="9"/>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30EFB6B"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" strokecolor="#ffc000 [3207]" strokeweight=".5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" filled="f" stroked="f"/>
              <w10:wrap anchorx="page" anchory="page"/>
            </v:group>
          </w:pict>
        </mc:Fallback>
      </mc:AlternateContent>
    </w:r>
    <w:r>
      <w:rPr>
        <w:rFonts w:ascii="Cambria" w:eastAsia="Times New Roman" w:hAnsi="Cambria"/>
        <w:szCs w:val="36"/>
      </w:rPr>
      <w:t>Gestor de Exámenes Finales (GEF)</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4626291"/>
    <w:multiLevelType w:val="hybridMultilevel"/>
    <w:tmpl w:val="7664416A"/>
    <w:lvl w:ilvl="0" w:tplc="925C5BFE">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5" w15:restartNumberingAfterBreak="0">
    <w:nsid w:val="08A54324"/>
    <w:multiLevelType w:val="hybridMultilevel"/>
    <w:tmpl w:val="FC56019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7152584"/>
    <w:multiLevelType w:val="hybridMultilevel"/>
    <w:tmpl w:val="06CC039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46705C9"/>
    <w:multiLevelType w:val="hybridMultilevel"/>
    <w:tmpl w:val="2F846A90"/>
    <w:lvl w:ilvl="0" w:tplc="4B9E7D1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9890852"/>
    <w:multiLevelType w:val="hybridMultilevel"/>
    <w:tmpl w:val="E9EA78E6"/>
    <w:lvl w:ilvl="0" w:tplc="E266EC62">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1" w15:restartNumberingAfterBreak="0">
    <w:nsid w:val="3CFF4F81"/>
    <w:multiLevelType w:val="hybridMultilevel"/>
    <w:tmpl w:val="7AF6C924"/>
    <w:lvl w:ilvl="0" w:tplc="0C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7096D43"/>
    <w:multiLevelType w:val="hybridMultilevel"/>
    <w:tmpl w:val="04405A0A"/>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15:restartNumberingAfterBreak="0">
    <w:nsid w:val="6E2F5BBF"/>
    <w:multiLevelType w:val="hybridMultilevel"/>
    <w:tmpl w:val="D61231F0"/>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FF9677D"/>
    <w:multiLevelType w:val="hybridMultilevel"/>
    <w:tmpl w:val="0DA0EF0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3"/>
  </w:num>
  <w:num w:numId="3">
    <w:abstractNumId w:val="13"/>
  </w:num>
  <w:num w:numId="4">
    <w:abstractNumId w:val="13"/>
  </w:num>
  <w:num w:numId="5">
    <w:abstractNumId w:val="1"/>
  </w:num>
  <w:num w:numId="6">
    <w:abstractNumId w:val="2"/>
  </w:num>
  <w:num w:numId="7">
    <w:abstractNumId w:val="3"/>
  </w:num>
  <w:num w:numId="8">
    <w:abstractNumId w:val="0"/>
  </w:num>
  <w:num w:numId="9">
    <w:abstractNumId w:val="18"/>
  </w:num>
  <w:num w:numId="10">
    <w:abstractNumId w:val="19"/>
  </w:num>
  <w:num w:numId="11">
    <w:abstractNumId w:val="6"/>
  </w:num>
  <w:num w:numId="12">
    <w:abstractNumId w:val="15"/>
  </w:num>
  <w:num w:numId="13">
    <w:abstractNumId w:val="14"/>
  </w:num>
  <w:num w:numId="14">
    <w:abstractNumId w:val="9"/>
  </w:num>
  <w:num w:numId="15">
    <w:abstractNumId w:val="10"/>
  </w:num>
  <w:num w:numId="16">
    <w:abstractNumId w:val="4"/>
  </w:num>
  <w:num w:numId="17">
    <w:abstractNumId w:val="5"/>
  </w:num>
  <w:num w:numId="18">
    <w:abstractNumId w:val="11"/>
  </w:num>
  <w:num w:numId="19">
    <w:abstractNumId w:val="12"/>
  </w:num>
  <w:num w:numId="20">
    <w:abstractNumId w:val="17"/>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12"/>
    <w:rsid w:val="00001D3A"/>
    <w:rsid w:val="00011BED"/>
    <w:rsid w:val="00017EFE"/>
    <w:rsid w:val="00045F1A"/>
    <w:rsid w:val="0007714B"/>
    <w:rsid w:val="000813C7"/>
    <w:rsid w:val="00087E2C"/>
    <w:rsid w:val="00087F53"/>
    <w:rsid w:val="0009121A"/>
    <w:rsid w:val="00092BC0"/>
    <w:rsid w:val="000A0FE7"/>
    <w:rsid w:val="000C4881"/>
    <w:rsid w:val="000C4C42"/>
    <w:rsid w:val="000C4E31"/>
    <w:rsid w:val="000D4C6E"/>
    <w:rsid w:val="000D4FF8"/>
    <w:rsid w:val="000F1888"/>
    <w:rsid w:val="000F4ECC"/>
    <w:rsid w:val="000F4F97"/>
    <w:rsid w:val="000F79DF"/>
    <w:rsid w:val="0010416D"/>
    <w:rsid w:val="001163FF"/>
    <w:rsid w:val="00121F81"/>
    <w:rsid w:val="0012205F"/>
    <w:rsid w:val="0012237C"/>
    <w:rsid w:val="001410A7"/>
    <w:rsid w:val="00141B9A"/>
    <w:rsid w:val="00144AE4"/>
    <w:rsid w:val="00147D8B"/>
    <w:rsid w:val="00150702"/>
    <w:rsid w:val="00183953"/>
    <w:rsid w:val="0018446B"/>
    <w:rsid w:val="00185A46"/>
    <w:rsid w:val="0019010F"/>
    <w:rsid w:val="00191198"/>
    <w:rsid w:val="0019229B"/>
    <w:rsid w:val="001950C8"/>
    <w:rsid w:val="001A2073"/>
    <w:rsid w:val="001A2EE6"/>
    <w:rsid w:val="001B71F5"/>
    <w:rsid w:val="001C6104"/>
    <w:rsid w:val="001C799E"/>
    <w:rsid w:val="001D267C"/>
    <w:rsid w:val="001E5E51"/>
    <w:rsid w:val="001F2397"/>
    <w:rsid w:val="001F5F92"/>
    <w:rsid w:val="0020621B"/>
    <w:rsid w:val="002129C9"/>
    <w:rsid w:val="002137CD"/>
    <w:rsid w:val="00217A70"/>
    <w:rsid w:val="00224B75"/>
    <w:rsid w:val="00231E9D"/>
    <w:rsid w:val="0025264F"/>
    <w:rsid w:val="00266C42"/>
    <w:rsid w:val="002731FC"/>
    <w:rsid w:val="00295CA9"/>
    <w:rsid w:val="002A41AA"/>
    <w:rsid w:val="002B506A"/>
    <w:rsid w:val="002B5AF9"/>
    <w:rsid w:val="002C227A"/>
    <w:rsid w:val="002D0CCB"/>
    <w:rsid w:val="002D104A"/>
    <w:rsid w:val="002D6347"/>
    <w:rsid w:val="002E07A1"/>
    <w:rsid w:val="002E0AB6"/>
    <w:rsid w:val="002E471A"/>
    <w:rsid w:val="002E48D4"/>
    <w:rsid w:val="002E7874"/>
    <w:rsid w:val="002F1461"/>
    <w:rsid w:val="0030564F"/>
    <w:rsid w:val="003130E3"/>
    <w:rsid w:val="003149A1"/>
    <w:rsid w:val="003163C6"/>
    <w:rsid w:val="003223D6"/>
    <w:rsid w:val="0032389A"/>
    <w:rsid w:val="00343BE2"/>
    <w:rsid w:val="00344258"/>
    <w:rsid w:val="00346864"/>
    <w:rsid w:val="00350E39"/>
    <w:rsid w:val="003560F2"/>
    <w:rsid w:val="00363FD1"/>
    <w:rsid w:val="003739C4"/>
    <w:rsid w:val="0038362E"/>
    <w:rsid w:val="00390312"/>
    <w:rsid w:val="00390439"/>
    <w:rsid w:val="00397566"/>
    <w:rsid w:val="003B7F1F"/>
    <w:rsid w:val="003C330D"/>
    <w:rsid w:val="003C54B1"/>
    <w:rsid w:val="003D25F6"/>
    <w:rsid w:val="003E0B84"/>
    <w:rsid w:val="003E12FE"/>
    <w:rsid w:val="003E71A6"/>
    <w:rsid w:val="003F2DC5"/>
    <w:rsid w:val="0040066E"/>
    <w:rsid w:val="00405474"/>
    <w:rsid w:val="004105F2"/>
    <w:rsid w:val="00414C0E"/>
    <w:rsid w:val="00415459"/>
    <w:rsid w:val="00416240"/>
    <w:rsid w:val="004525FF"/>
    <w:rsid w:val="004807AF"/>
    <w:rsid w:val="00481043"/>
    <w:rsid w:val="0049000B"/>
    <w:rsid w:val="004A54C8"/>
    <w:rsid w:val="004C5D7E"/>
    <w:rsid w:val="004D3A79"/>
    <w:rsid w:val="004D45CD"/>
    <w:rsid w:val="004D5185"/>
    <w:rsid w:val="004D7C00"/>
    <w:rsid w:val="004E4935"/>
    <w:rsid w:val="004F4D25"/>
    <w:rsid w:val="005017FA"/>
    <w:rsid w:val="005046A5"/>
    <w:rsid w:val="00504A67"/>
    <w:rsid w:val="00511D9A"/>
    <w:rsid w:val="00515617"/>
    <w:rsid w:val="00522FBA"/>
    <w:rsid w:val="005261BF"/>
    <w:rsid w:val="00564033"/>
    <w:rsid w:val="00566230"/>
    <w:rsid w:val="00570F4F"/>
    <w:rsid w:val="00573D8E"/>
    <w:rsid w:val="00584D84"/>
    <w:rsid w:val="005857BB"/>
    <w:rsid w:val="0059596F"/>
    <w:rsid w:val="00597A23"/>
    <w:rsid w:val="005A0664"/>
    <w:rsid w:val="005A52A2"/>
    <w:rsid w:val="005B5AEE"/>
    <w:rsid w:val="005B6373"/>
    <w:rsid w:val="005C1B07"/>
    <w:rsid w:val="005D58A2"/>
    <w:rsid w:val="005E3C6E"/>
    <w:rsid w:val="005E5E59"/>
    <w:rsid w:val="005E76A4"/>
    <w:rsid w:val="005F133C"/>
    <w:rsid w:val="005F5429"/>
    <w:rsid w:val="005F60BA"/>
    <w:rsid w:val="006124BF"/>
    <w:rsid w:val="00616A6E"/>
    <w:rsid w:val="006177BF"/>
    <w:rsid w:val="006359F9"/>
    <w:rsid w:val="00637ED5"/>
    <w:rsid w:val="0065309B"/>
    <w:rsid w:val="00653C38"/>
    <w:rsid w:val="006562EA"/>
    <w:rsid w:val="006640E1"/>
    <w:rsid w:val="00680710"/>
    <w:rsid w:val="006919D5"/>
    <w:rsid w:val="0069686D"/>
    <w:rsid w:val="006A2495"/>
    <w:rsid w:val="006A3049"/>
    <w:rsid w:val="006B3371"/>
    <w:rsid w:val="006C7D6C"/>
    <w:rsid w:val="006F2921"/>
    <w:rsid w:val="0070494E"/>
    <w:rsid w:val="00705C02"/>
    <w:rsid w:val="00710BA6"/>
    <w:rsid w:val="00711DF8"/>
    <w:rsid w:val="007126C0"/>
    <w:rsid w:val="007150C6"/>
    <w:rsid w:val="00723926"/>
    <w:rsid w:val="0073726B"/>
    <w:rsid w:val="00740712"/>
    <w:rsid w:val="007447BE"/>
    <w:rsid w:val="007537C0"/>
    <w:rsid w:val="00757C02"/>
    <w:rsid w:val="007608DB"/>
    <w:rsid w:val="00777591"/>
    <w:rsid w:val="0079204E"/>
    <w:rsid w:val="00792234"/>
    <w:rsid w:val="00795113"/>
    <w:rsid w:val="007A33C6"/>
    <w:rsid w:val="007A3EB6"/>
    <w:rsid w:val="007B151B"/>
    <w:rsid w:val="007B2E53"/>
    <w:rsid w:val="007C2C98"/>
    <w:rsid w:val="007C344D"/>
    <w:rsid w:val="007C484A"/>
    <w:rsid w:val="007C7338"/>
    <w:rsid w:val="007C742C"/>
    <w:rsid w:val="007D0CEE"/>
    <w:rsid w:val="007D7477"/>
    <w:rsid w:val="007E66A5"/>
    <w:rsid w:val="007F38C0"/>
    <w:rsid w:val="00801130"/>
    <w:rsid w:val="00813646"/>
    <w:rsid w:val="00816B5F"/>
    <w:rsid w:val="00817955"/>
    <w:rsid w:val="00822C20"/>
    <w:rsid w:val="00830384"/>
    <w:rsid w:val="008527AF"/>
    <w:rsid w:val="008539BD"/>
    <w:rsid w:val="0086167B"/>
    <w:rsid w:val="00861B8F"/>
    <w:rsid w:val="00862DA8"/>
    <w:rsid w:val="008652EE"/>
    <w:rsid w:val="00866124"/>
    <w:rsid w:val="00866435"/>
    <w:rsid w:val="00867DE9"/>
    <w:rsid w:val="00870574"/>
    <w:rsid w:val="008744F3"/>
    <w:rsid w:val="00881E76"/>
    <w:rsid w:val="00885BB2"/>
    <w:rsid w:val="008860FE"/>
    <w:rsid w:val="00887D85"/>
    <w:rsid w:val="008970F4"/>
    <w:rsid w:val="008B1983"/>
    <w:rsid w:val="008B3B0F"/>
    <w:rsid w:val="008C36AB"/>
    <w:rsid w:val="008D5243"/>
    <w:rsid w:val="008D6BD4"/>
    <w:rsid w:val="008E2A06"/>
    <w:rsid w:val="008E48FB"/>
    <w:rsid w:val="00904CB6"/>
    <w:rsid w:val="00907AA3"/>
    <w:rsid w:val="00917613"/>
    <w:rsid w:val="0092483A"/>
    <w:rsid w:val="00942049"/>
    <w:rsid w:val="0096683E"/>
    <w:rsid w:val="00982810"/>
    <w:rsid w:val="00995A67"/>
    <w:rsid w:val="009A3173"/>
    <w:rsid w:val="009A36F1"/>
    <w:rsid w:val="009C73D6"/>
    <w:rsid w:val="009E25EF"/>
    <w:rsid w:val="009E4DA8"/>
    <w:rsid w:val="009F4449"/>
    <w:rsid w:val="00A0436A"/>
    <w:rsid w:val="00A12B5B"/>
    <w:rsid w:val="00A13DBA"/>
    <w:rsid w:val="00A13E21"/>
    <w:rsid w:val="00A14B0C"/>
    <w:rsid w:val="00A14DFB"/>
    <w:rsid w:val="00A21076"/>
    <w:rsid w:val="00A2496D"/>
    <w:rsid w:val="00A2757B"/>
    <w:rsid w:val="00A45630"/>
    <w:rsid w:val="00A50ABB"/>
    <w:rsid w:val="00A53382"/>
    <w:rsid w:val="00A670E3"/>
    <w:rsid w:val="00A75671"/>
    <w:rsid w:val="00A768B7"/>
    <w:rsid w:val="00A77EC6"/>
    <w:rsid w:val="00A94C4D"/>
    <w:rsid w:val="00AA2D66"/>
    <w:rsid w:val="00AC7AA9"/>
    <w:rsid w:val="00AD4842"/>
    <w:rsid w:val="00AD5397"/>
    <w:rsid w:val="00AE0C53"/>
    <w:rsid w:val="00AE2CA4"/>
    <w:rsid w:val="00AF4078"/>
    <w:rsid w:val="00AF6C07"/>
    <w:rsid w:val="00AF6C48"/>
    <w:rsid w:val="00B00F4F"/>
    <w:rsid w:val="00B01480"/>
    <w:rsid w:val="00B0695A"/>
    <w:rsid w:val="00B071F2"/>
    <w:rsid w:val="00B138FE"/>
    <w:rsid w:val="00B1418D"/>
    <w:rsid w:val="00B144C2"/>
    <w:rsid w:val="00B20663"/>
    <w:rsid w:val="00B20C45"/>
    <w:rsid w:val="00B21F60"/>
    <w:rsid w:val="00B251C8"/>
    <w:rsid w:val="00B32896"/>
    <w:rsid w:val="00B36B62"/>
    <w:rsid w:val="00B678D8"/>
    <w:rsid w:val="00B70151"/>
    <w:rsid w:val="00B756BE"/>
    <w:rsid w:val="00B77F48"/>
    <w:rsid w:val="00B97513"/>
    <w:rsid w:val="00BA699A"/>
    <w:rsid w:val="00BA7CD1"/>
    <w:rsid w:val="00BB23C2"/>
    <w:rsid w:val="00BB4A41"/>
    <w:rsid w:val="00BB653E"/>
    <w:rsid w:val="00BB6AAE"/>
    <w:rsid w:val="00BB7855"/>
    <w:rsid w:val="00BC5404"/>
    <w:rsid w:val="00C05700"/>
    <w:rsid w:val="00C11226"/>
    <w:rsid w:val="00C22EA4"/>
    <w:rsid w:val="00C23F8C"/>
    <w:rsid w:val="00C24CDC"/>
    <w:rsid w:val="00C26C78"/>
    <w:rsid w:val="00C42873"/>
    <w:rsid w:val="00C42D53"/>
    <w:rsid w:val="00C5135E"/>
    <w:rsid w:val="00C6655C"/>
    <w:rsid w:val="00C67EBC"/>
    <w:rsid w:val="00C71D26"/>
    <w:rsid w:val="00C765A2"/>
    <w:rsid w:val="00C7670E"/>
    <w:rsid w:val="00C830E6"/>
    <w:rsid w:val="00C8409F"/>
    <w:rsid w:val="00C872BB"/>
    <w:rsid w:val="00C92320"/>
    <w:rsid w:val="00C94FBE"/>
    <w:rsid w:val="00C97238"/>
    <w:rsid w:val="00CB2CC9"/>
    <w:rsid w:val="00CC697D"/>
    <w:rsid w:val="00CD2733"/>
    <w:rsid w:val="00CD323E"/>
    <w:rsid w:val="00CD5373"/>
    <w:rsid w:val="00CD5794"/>
    <w:rsid w:val="00CD671D"/>
    <w:rsid w:val="00CE0252"/>
    <w:rsid w:val="00CE0C6E"/>
    <w:rsid w:val="00CE7518"/>
    <w:rsid w:val="00CE7C8F"/>
    <w:rsid w:val="00CE7F5B"/>
    <w:rsid w:val="00D00889"/>
    <w:rsid w:val="00D01B23"/>
    <w:rsid w:val="00D03FA8"/>
    <w:rsid w:val="00D06E99"/>
    <w:rsid w:val="00D15FB2"/>
    <w:rsid w:val="00D255E1"/>
    <w:rsid w:val="00D2710F"/>
    <w:rsid w:val="00D27AF4"/>
    <w:rsid w:val="00D46B32"/>
    <w:rsid w:val="00D649B2"/>
    <w:rsid w:val="00D70C0C"/>
    <w:rsid w:val="00D80E83"/>
    <w:rsid w:val="00D90241"/>
    <w:rsid w:val="00DA284A"/>
    <w:rsid w:val="00DC5205"/>
    <w:rsid w:val="00DC6746"/>
    <w:rsid w:val="00DD0159"/>
    <w:rsid w:val="00DD1DA2"/>
    <w:rsid w:val="00DD4557"/>
    <w:rsid w:val="00DD5A70"/>
    <w:rsid w:val="00E01FEC"/>
    <w:rsid w:val="00E037C9"/>
    <w:rsid w:val="00E2000C"/>
    <w:rsid w:val="00E33B19"/>
    <w:rsid w:val="00E34178"/>
    <w:rsid w:val="00E36A01"/>
    <w:rsid w:val="00E41820"/>
    <w:rsid w:val="00E41E7A"/>
    <w:rsid w:val="00E438FE"/>
    <w:rsid w:val="00E511E0"/>
    <w:rsid w:val="00E5392A"/>
    <w:rsid w:val="00E638AF"/>
    <w:rsid w:val="00E67DB5"/>
    <w:rsid w:val="00E7708C"/>
    <w:rsid w:val="00E8096E"/>
    <w:rsid w:val="00E84E25"/>
    <w:rsid w:val="00E93312"/>
    <w:rsid w:val="00EA7D8C"/>
    <w:rsid w:val="00EB541B"/>
    <w:rsid w:val="00EC57CF"/>
    <w:rsid w:val="00ED5C2F"/>
    <w:rsid w:val="00EE0084"/>
    <w:rsid w:val="00EE4F4B"/>
    <w:rsid w:val="00EF7C69"/>
    <w:rsid w:val="00F045A2"/>
    <w:rsid w:val="00F163F8"/>
    <w:rsid w:val="00F34657"/>
    <w:rsid w:val="00F36808"/>
    <w:rsid w:val="00F438B1"/>
    <w:rsid w:val="00F47296"/>
    <w:rsid w:val="00F51988"/>
    <w:rsid w:val="00F54DA6"/>
    <w:rsid w:val="00F5649A"/>
    <w:rsid w:val="00F6748E"/>
    <w:rsid w:val="00F70F4F"/>
    <w:rsid w:val="00F71E57"/>
    <w:rsid w:val="00F7517E"/>
    <w:rsid w:val="00F771E5"/>
    <w:rsid w:val="00F813E9"/>
    <w:rsid w:val="00F815F5"/>
    <w:rsid w:val="00F83871"/>
    <w:rsid w:val="00F926BE"/>
    <w:rsid w:val="00FA4CFB"/>
    <w:rsid w:val="00FA6A0C"/>
    <w:rsid w:val="00FA6D3C"/>
    <w:rsid w:val="00FC4195"/>
    <w:rsid w:val="00FC5FD7"/>
    <w:rsid w:val="00FC7D7C"/>
    <w:rsid w:val="00FD679B"/>
    <w:rsid w:val="00FF5B77"/>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F1F5C"/>
  <w15:docId w15:val="{ACCF3E5C-19D4-E34D-8C50-DA63D457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94C4D"/>
    <w:pPr>
      <w:tabs>
        <w:tab w:val="left" w:pos="0"/>
      </w:tabs>
      <w:ind w:left="115" w:hanging="6"/>
      <w:jc w:val="both"/>
    </w:pPr>
    <w:rPr>
      <w:i/>
      <w:color w:val="BF8F00" w:themeColor="accent4" w:themeShade="BF"/>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D5794"/>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sz w:val="32"/>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07AA3"/>
    <w:rPr>
      <w:color w:val="BF8F00" w:themeColor="accent4" w:themeShade="BF"/>
      <w:lang w:val="es-AR"/>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41">
    <w:name w:val="Tabla con cuadrícula 4 - Énfasis 41"/>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2-nfasis41">
    <w:name w:val="Tabla con cuadrícula 2 - Énfasis 41"/>
    <w:basedOn w:val="Tablanormal"/>
    <w:uiPriority w:val="47"/>
    <w:rsid w:val="00FC7D7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3-nfasis41">
    <w:name w:val="Tabla con cuadrícula 3 - Énfasis 41"/>
    <w:basedOn w:val="Tablanormal"/>
    <w:uiPriority w:val="48"/>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Tabladelista4-nfasis41">
    <w:name w:val="Tabla de lista 4 - Énfasis 41"/>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6concolores-nfasis41">
    <w:name w:val="Tabla con cuadrícula 6 con colores - Énfasis 41"/>
    <w:basedOn w:val="Tablanormal"/>
    <w:uiPriority w:val="51"/>
    <w:rsid w:val="00FC7D7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FC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0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83983-3052-6643-BC95-E62F65C4A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872</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   </Company>
  <LinksUpToDate>false</LinksUpToDate>
  <CharactersWithSpaces>5663</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Usuario de Microsoft Office</dc:creator>
  <cp:keywords/>
  <dc:description/>
  <cp:lastModifiedBy>Usuario de Microsoft Office</cp:lastModifiedBy>
  <cp:revision>26</cp:revision>
  <dcterms:created xsi:type="dcterms:W3CDTF">2018-10-25T19:32:00Z</dcterms:created>
  <dcterms:modified xsi:type="dcterms:W3CDTF">2018-10-26T21:31:00Z</dcterms:modified>
  <cp:category>Fase [], Iteración []</cp:category>
</cp:coreProperties>
</file>