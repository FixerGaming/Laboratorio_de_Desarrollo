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552511" w:rsidRDefault="006919D5" w:rsidP="00552511">
      <w:pPr>
        <w:pStyle w:val="Sinespaciado"/>
        <w:jc w:val="both"/>
        <w:rPr>
          <w:rFonts w:ascii="Baskerville Old Face" w:hAnsi="Baskerville Old Face"/>
          <w:sz w:val="72"/>
          <w:szCs w:val="72"/>
        </w:rPr>
      </w:pPr>
    </w:p>
    <w:p w:rsidR="006919D5" w:rsidRPr="00552511" w:rsidRDefault="006919D5" w:rsidP="00552511">
      <w:pPr>
        <w:pStyle w:val="Sinespaciado"/>
        <w:jc w:val="both"/>
        <w:rPr>
          <w:rFonts w:ascii="Baskerville Old Face" w:hAnsi="Baskerville Old Face"/>
          <w:sz w:val="72"/>
          <w:szCs w:val="72"/>
        </w:rPr>
      </w:pPr>
    </w:p>
    <w:p w:rsidR="00D06E99" w:rsidRPr="00552511" w:rsidRDefault="007F6DA6" w:rsidP="00552511">
      <w:pPr>
        <w:pStyle w:val="Sinespaciado"/>
        <w:jc w:val="both"/>
        <w:rPr>
          <w:rFonts w:ascii="Baskerville Old Face" w:hAnsi="Baskerville Old Face"/>
          <w:sz w:val="72"/>
          <w:szCs w:val="72"/>
        </w:rPr>
      </w:pPr>
      <w:r w:rsidRPr="00552511">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CE135F"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552511">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11FAF96"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552511" w:rsidRDefault="00F532CF" w:rsidP="00552511">
      <w:pPr>
        <w:pStyle w:val="Sinespaciado"/>
        <w:jc w:val="both"/>
        <w:rPr>
          <w:rFonts w:ascii="Baskerville Old Face" w:hAnsi="Baskerville Old Face"/>
          <w:sz w:val="72"/>
          <w:szCs w:val="72"/>
        </w:rPr>
      </w:pPr>
      <w:r w:rsidRPr="00552511">
        <w:rPr>
          <w:rFonts w:ascii="Baskerville Old Face" w:hAnsi="Baskerville Old Face"/>
          <w:sz w:val="72"/>
          <w:szCs w:val="72"/>
        </w:rPr>
        <w:t xml:space="preserve">Caso de Uso </w:t>
      </w:r>
    </w:p>
    <w:p w:rsidR="00D06E99" w:rsidRPr="00552511" w:rsidRDefault="00832E0D" w:rsidP="00552511">
      <w:pPr>
        <w:pStyle w:val="Sinespaciado"/>
        <w:jc w:val="both"/>
        <w:rPr>
          <w:rFonts w:ascii="Baskerville Old Face" w:hAnsi="Baskerville Old Face"/>
          <w:sz w:val="72"/>
          <w:szCs w:val="72"/>
        </w:rPr>
      </w:pPr>
      <w:r w:rsidRPr="00552511">
        <w:rPr>
          <w:rFonts w:ascii="Baskerville Old Face" w:hAnsi="Baskerville Old Face"/>
          <w:sz w:val="72"/>
          <w:szCs w:val="72"/>
        </w:rPr>
        <w:t>[</w:t>
      </w:r>
      <w:r w:rsidR="00874958" w:rsidRPr="00552511">
        <w:rPr>
          <w:rFonts w:ascii="Baskerville Old Face" w:hAnsi="Baskerville Old Face"/>
          <w:sz w:val="72"/>
          <w:szCs w:val="72"/>
        </w:rPr>
        <w:t>Gestionar Examen</w:t>
      </w:r>
      <w:r w:rsidR="00F532CF" w:rsidRPr="00552511">
        <w:rPr>
          <w:rFonts w:ascii="Baskerville Old Face" w:hAnsi="Baskerville Old Face"/>
          <w:sz w:val="72"/>
          <w:szCs w:val="72"/>
        </w:rPr>
        <w:t>]</w:t>
      </w:r>
    </w:p>
    <w:p w:rsidR="00D06E99" w:rsidRPr="00552511" w:rsidRDefault="00D06E99" w:rsidP="00552511">
      <w:pPr>
        <w:pStyle w:val="Sinespaciado"/>
        <w:jc w:val="both"/>
        <w:rPr>
          <w:rFonts w:ascii="Baskerville Old Face" w:hAnsi="Baskerville Old Face"/>
          <w:sz w:val="36"/>
          <w:szCs w:val="36"/>
        </w:rPr>
      </w:pPr>
    </w:p>
    <w:p w:rsidR="00832E0D" w:rsidRPr="00552511" w:rsidRDefault="00832E0D" w:rsidP="00552511">
      <w:pPr>
        <w:pStyle w:val="Sinespaciado"/>
        <w:jc w:val="both"/>
        <w:rPr>
          <w:rFonts w:ascii="Baskerville Old Face" w:hAnsi="Baskerville Old Face"/>
          <w:sz w:val="36"/>
          <w:szCs w:val="36"/>
        </w:rPr>
      </w:pPr>
      <w:r w:rsidRPr="00552511">
        <w:rPr>
          <w:rFonts w:ascii="Baskerville Old Face" w:hAnsi="Baskerville Old Face"/>
          <w:sz w:val="36"/>
          <w:szCs w:val="36"/>
        </w:rPr>
        <w:t>GEF</w:t>
      </w:r>
    </w:p>
    <w:p w:rsidR="00D06E99" w:rsidRPr="00552511" w:rsidRDefault="00D06E99" w:rsidP="00552511">
      <w:pPr>
        <w:pStyle w:val="Sinespaciado"/>
        <w:jc w:val="both"/>
        <w:rPr>
          <w:rFonts w:ascii="Baskerville Old Face" w:hAnsi="Baskerville Old Face"/>
        </w:rPr>
      </w:pPr>
    </w:p>
    <w:p w:rsidR="00D06E99" w:rsidRPr="00552511" w:rsidRDefault="00832E0D" w:rsidP="00552511">
      <w:pPr>
        <w:ind w:left="0" w:firstLine="0"/>
        <w:jc w:val="both"/>
        <w:rPr>
          <w:rFonts w:ascii="Baskerville Old Face" w:hAnsi="Baskerville Old Face"/>
        </w:rPr>
      </w:pPr>
      <w:r w:rsidRPr="00552511">
        <w:rPr>
          <w:rFonts w:ascii="Baskerville Old Face" w:eastAsia="Times New Roman" w:hAnsi="Baskerville Old Face"/>
        </w:rPr>
        <w:t>LYKAIOS</w:t>
      </w:r>
    </w:p>
    <w:p w:rsidR="00A70B3E" w:rsidRPr="00552511" w:rsidRDefault="00A70B3E" w:rsidP="00552511">
      <w:pPr>
        <w:ind w:left="708" w:firstLine="708"/>
        <w:jc w:val="both"/>
        <w:rPr>
          <w:rFonts w:ascii="Baskerville Old Face" w:hAnsi="Baskerville Old Face"/>
        </w:rPr>
      </w:pPr>
    </w:p>
    <w:p w:rsidR="00BC5404" w:rsidRPr="00552511" w:rsidRDefault="00A70B3E" w:rsidP="00552511">
      <w:pPr>
        <w:pStyle w:val="PSI-Comentario"/>
        <w:rPr>
          <w:lang w:val="es-ES"/>
        </w:rPr>
      </w:pPr>
      <w:r w:rsidRPr="00552511">
        <w:rPr>
          <w:noProof/>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552511">
        <w:rPr>
          <w:noProof/>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552511">
        <w:rPr>
          <w:lang w:val="es-ES"/>
        </w:rPr>
        <w:br w:type="page"/>
      </w:r>
    </w:p>
    <w:p w:rsidR="00224B75" w:rsidRPr="00552511" w:rsidRDefault="00A70B3E" w:rsidP="00552511">
      <w:pPr>
        <w:pStyle w:val="PSI-Comentario"/>
        <w:rPr>
          <w:lang w:val="es-ES"/>
        </w:rPr>
      </w:pPr>
      <w:r w:rsidRPr="00552511">
        <w:rPr>
          <w:noProof/>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552511">
        <w:rPr>
          <w:lang w:val="es-ES"/>
        </w:rPr>
        <w:t>[Este documento es la plantilla base para elaborar el documento</w:t>
      </w:r>
      <w:r w:rsidR="000F79DF" w:rsidRPr="00552511">
        <w:rPr>
          <w:lang w:val="es-ES"/>
        </w:rPr>
        <w:t xml:space="preserve"> </w:t>
      </w:r>
      <w:r w:rsidR="00F532CF" w:rsidRPr="00552511">
        <w:rPr>
          <w:lang w:val="es-ES"/>
        </w:rPr>
        <w:t>Caso de Uso [Nombre del CU]</w:t>
      </w:r>
      <w:r w:rsidR="008B3B0F" w:rsidRPr="00552511">
        <w:rPr>
          <w:lang w:val="es-ES"/>
        </w:rPr>
        <w:t xml:space="preserve">. </w:t>
      </w:r>
    </w:p>
    <w:p w:rsidR="00224B75" w:rsidRPr="00552511" w:rsidRDefault="007F6DA6" w:rsidP="00552511">
      <w:pPr>
        <w:pStyle w:val="PSI-Comentario"/>
        <w:rPr>
          <w:lang w:val="es-ES"/>
        </w:rPr>
      </w:pPr>
      <w:r w:rsidRPr="00552511">
        <w:rPr>
          <w:noProof/>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552511">
        <w:rPr>
          <w:lang w:val="es-ES"/>
        </w:rPr>
        <w:t xml:space="preserve">Los textos que aparecen entre </w:t>
      </w:r>
      <w:r w:rsidR="00397566" w:rsidRPr="00552511">
        <w:rPr>
          <w:lang w:val="es-ES"/>
        </w:rPr>
        <w:t>corchetes</w:t>
      </w:r>
      <w:r w:rsidR="008B3B0F" w:rsidRPr="00552511">
        <w:rPr>
          <w:lang w:val="es-ES"/>
        </w:rPr>
        <w:t xml:space="preserve"> son explicaciones de que debe contener cada sección</w:t>
      </w:r>
      <w:r w:rsidR="00224B75" w:rsidRPr="00552511">
        <w:rPr>
          <w:lang w:val="es-ES"/>
        </w:rPr>
        <w:t>, los cuales se encuentran con estilo “PSI – Comentario”</w:t>
      </w:r>
      <w:r w:rsidR="008B3B0F" w:rsidRPr="00552511">
        <w:rPr>
          <w:lang w:val="es-ES"/>
        </w:rPr>
        <w:t>. Dichos textos se deben seleccionar y sustituir por el contenido que corresponda</w:t>
      </w:r>
      <w:r w:rsidR="00224B75" w:rsidRPr="00552511">
        <w:rPr>
          <w:lang w:val="es-ES"/>
        </w:rPr>
        <w:t xml:space="preserve"> en estilo “</w:t>
      </w:r>
      <w:r w:rsidR="00653C38" w:rsidRPr="00552511">
        <w:rPr>
          <w:lang w:val="es-ES"/>
        </w:rPr>
        <w:t xml:space="preserve">PSI - </w:t>
      </w:r>
      <w:r w:rsidR="00224B75" w:rsidRPr="00552511">
        <w:rPr>
          <w:lang w:val="es-ES"/>
        </w:rPr>
        <w:t>Normal”</w:t>
      </w:r>
      <w:r w:rsidR="008B3B0F" w:rsidRPr="00552511">
        <w:rPr>
          <w:lang w:val="es-ES"/>
        </w:rPr>
        <w:t>.</w:t>
      </w:r>
    </w:p>
    <w:p w:rsidR="008B3B0F" w:rsidRPr="00552511" w:rsidRDefault="008B3B0F" w:rsidP="00552511">
      <w:pPr>
        <w:pStyle w:val="PSI-Comentario"/>
        <w:rPr>
          <w:lang w:val="es-ES"/>
        </w:rPr>
      </w:pPr>
      <w:r w:rsidRPr="00552511">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52511">
        <w:rPr>
          <w:lang w:val="es-ES"/>
        </w:rPr>
        <w:t>ga clic en el botón Aceptar.</w:t>
      </w:r>
    </w:p>
    <w:p w:rsidR="00397566" w:rsidRPr="00552511" w:rsidRDefault="00397566" w:rsidP="00552511">
      <w:pPr>
        <w:pStyle w:val="PSI-Comentario"/>
        <w:rPr>
          <w:lang w:val="es-ES"/>
        </w:rPr>
      </w:pPr>
      <w:r w:rsidRPr="00552511">
        <w:rPr>
          <w:lang w:val="es-ES"/>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52511">
        <w:rPr>
          <w:lang w:val="es-ES"/>
        </w:rPr>
        <w:t>Ctrl</w:t>
      </w:r>
      <w:proofErr w:type="spellEnd"/>
      <w:r w:rsidRPr="00552511">
        <w:rPr>
          <w:lang w:val="es-ES"/>
        </w:rPr>
        <w:t>–E y presionar F9, o simplemente dar un clic sobre el campo y presionar F9. Esto debe repetirse también en el índice, encabezado y  pie de página, en todas sus secciones.]</w:t>
      </w:r>
    </w:p>
    <w:p w:rsidR="00397566" w:rsidRPr="00552511" w:rsidRDefault="00397566" w:rsidP="00552511">
      <w:pPr>
        <w:pStyle w:val="PSI-Comentario"/>
        <w:rPr>
          <w:lang w:val="es-ES"/>
        </w:rPr>
      </w:pPr>
    </w:p>
    <w:p w:rsidR="00D06E99" w:rsidRPr="00552511" w:rsidRDefault="00D06E99" w:rsidP="00552511">
      <w:pPr>
        <w:jc w:val="both"/>
        <w:rPr>
          <w:rFonts w:ascii="Baskerville Old Face" w:hAnsi="Baskerville Old Face"/>
        </w:rPr>
      </w:pPr>
    </w:p>
    <w:p w:rsidR="00A13DBA" w:rsidRPr="00552511" w:rsidRDefault="00A70B3E" w:rsidP="00552511">
      <w:pPr>
        <w:ind w:left="0" w:firstLine="0"/>
        <w:jc w:val="both"/>
        <w:rPr>
          <w:rFonts w:ascii="Baskerville Old Face" w:hAnsi="Baskerville Old Face"/>
        </w:rPr>
      </w:pPr>
      <w:r w:rsidRPr="00552511">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552511">
        <w:rPr>
          <w:rFonts w:ascii="Baskerville Old Face" w:hAnsi="Baskerville Old Face"/>
        </w:rPr>
        <w:br w:type="page"/>
      </w:r>
    </w:p>
    <w:p w:rsidR="000F79DF" w:rsidRPr="00552511" w:rsidRDefault="000F79DF" w:rsidP="00552511">
      <w:pPr>
        <w:pStyle w:val="TtulodeTDC"/>
        <w:tabs>
          <w:tab w:val="left" w:pos="5954"/>
        </w:tabs>
        <w:jc w:val="both"/>
        <w:rPr>
          <w:rFonts w:ascii="Baskerville Old Face" w:hAnsi="Baskerville Old Face"/>
        </w:rPr>
      </w:pPr>
      <w:r w:rsidRPr="00552511">
        <w:rPr>
          <w:rFonts w:ascii="Baskerville Old Face" w:hAnsi="Baskerville Old Face"/>
        </w:rPr>
        <w:lastRenderedPageBreak/>
        <w:t>Tabla de contenido</w:t>
      </w:r>
    </w:p>
    <w:p w:rsidR="00282909" w:rsidRPr="00552511" w:rsidRDefault="0063787C" w:rsidP="00552511">
      <w:pPr>
        <w:pStyle w:val="TDC1"/>
        <w:jc w:val="both"/>
        <w:rPr>
          <w:rFonts w:ascii="Baskerville Old Face" w:eastAsia="Times New Roman" w:hAnsi="Baskerville Old Face"/>
          <w:b w:val="0"/>
          <w:bCs w:val="0"/>
          <w:sz w:val="22"/>
          <w:szCs w:val="22"/>
          <w:lang w:eastAsia="es-AR"/>
        </w:rPr>
      </w:pPr>
      <w:r w:rsidRPr="00552511">
        <w:rPr>
          <w:rFonts w:ascii="Baskerville Old Face" w:hAnsi="Baskerville Old Face"/>
        </w:rPr>
        <w:fldChar w:fldCharType="begin"/>
      </w:r>
      <w:r w:rsidR="000F79DF" w:rsidRPr="00552511">
        <w:rPr>
          <w:rFonts w:ascii="Baskerville Old Face" w:hAnsi="Baskerville Old Face"/>
        </w:rPr>
        <w:instrText xml:space="preserve"> TOC \o "1-3" \h \z \u </w:instrText>
      </w:r>
      <w:r w:rsidRPr="00552511">
        <w:rPr>
          <w:rFonts w:ascii="Baskerville Old Face" w:hAnsi="Baskerville Old Face"/>
        </w:rPr>
        <w:fldChar w:fldCharType="separate"/>
      </w:r>
      <w:hyperlink w:anchor="_Toc258856776" w:history="1">
        <w:r w:rsidR="00282909" w:rsidRPr="00552511">
          <w:rPr>
            <w:rStyle w:val="Hipervnculo"/>
            <w:rFonts w:ascii="Baskerville Old Face" w:hAnsi="Baskerville Old Face"/>
          </w:rPr>
          <w:t>Descripción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1"/>
        <w:jc w:val="both"/>
        <w:rPr>
          <w:rFonts w:ascii="Baskerville Old Face" w:eastAsia="Times New Roman" w:hAnsi="Baskerville Old Face"/>
          <w:b w:val="0"/>
          <w:bCs w:val="0"/>
          <w:sz w:val="22"/>
          <w:szCs w:val="22"/>
          <w:lang w:eastAsia="es-AR"/>
        </w:rPr>
      </w:pPr>
      <w:hyperlink w:anchor="_Toc258856777" w:history="1">
        <w:r w:rsidR="00282909" w:rsidRPr="00552511">
          <w:rPr>
            <w:rStyle w:val="Hipervnculo"/>
            <w:rFonts w:ascii="Baskerville Old Face" w:hAnsi="Baskerville Old Face"/>
          </w:rPr>
          <w:t>Actores del CU</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_Toc258856777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1"/>
        <w:jc w:val="both"/>
        <w:rPr>
          <w:rFonts w:ascii="Baskerville Old Face" w:eastAsia="Times New Roman" w:hAnsi="Baskerville Old Face"/>
          <w:b w:val="0"/>
          <w:bCs w:val="0"/>
          <w:sz w:val="22"/>
          <w:szCs w:val="22"/>
          <w:lang w:eastAsia="es-AR"/>
        </w:rPr>
      </w:pPr>
      <w:hyperlink w:anchor="_Toc258856778" w:history="1">
        <w:r w:rsidR="00282909" w:rsidRPr="00552511">
          <w:rPr>
            <w:rStyle w:val="Hipervnculo"/>
            <w:rFonts w:ascii="Baskerville Old Face" w:hAnsi="Baskerville Old Face"/>
          </w:rPr>
          <w:t>Precondiciones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_Toc258856778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1"/>
        <w:jc w:val="both"/>
        <w:rPr>
          <w:rFonts w:ascii="Baskerville Old Face" w:eastAsia="Times New Roman" w:hAnsi="Baskerville Old Face"/>
          <w:b w:val="0"/>
          <w:bCs w:val="0"/>
          <w:sz w:val="22"/>
          <w:szCs w:val="22"/>
          <w:lang w:eastAsia="es-AR"/>
        </w:rPr>
      </w:pPr>
      <w:hyperlink w:anchor="_Toc258856779" w:history="1">
        <w:r w:rsidR="00282909" w:rsidRPr="00552511">
          <w:rPr>
            <w:rStyle w:val="Hipervnculo"/>
            <w:rFonts w:ascii="Baskerville Old Face" w:hAnsi="Baskerville Old Face"/>
          </w:rPr>
          <w:t>Flujo de Eventos Normal</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_Toc258856779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1"/>
        <w:jc w:val="both"/>
        <w:rPr>
          <w:rFonts w:ascii="Baskerville Old Face" w:eastAsia="Times New Roman" w:hAnsi="Baskerville Old Face"/>
          <w:b w:val="0"/>
          <w:bCs w:val="0"/>
          <w:sz w:val="22"/>
          <w:szCs w:val="22"/>
          <w:lang w:eastAsia="es-AR"/>
        </w:rPr>
      </w:pPr>
      <w:hyperlink w:anchor="_Toc258856780" w:history="1">
        <w:r w:rsidR="00282909" w:rsidRPr="00552511">
          <w:rPr>
            <w:rStyle w:val="Hipervnculo"/>
            <w:rFonts w:ascii="Baskerville Old Face" w:hAnsi="Baskerville Old Face"/>
          </w:rPr>
          <w:t>Poscondiciones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_Toc258856780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1"/>
        <w:jc w:val="both"/>
        <w:rPr>
          <w:rFonts w:ascii="Baskerville Old Face" w:eastAsia="Times New Roman" w:hAnsi="Baskerville Old Face"/>
          <w:b w:val="0"/>
          <w:bCs w:val="0"/>
          <w:sz w:val="22"/>
          <w:szCs w:val="22"/>
          <w:lang w:eastAsia="es-AR"/>
        </w:rPr>
      </w:pPr>
      <w:hyperlink w:anchor="_Toc258856781" w:history="1">
        <w:r w:rsidR="00282909" w:rsidRPr="00552511">
          <w:rPr>
            <w:rStyle w:val="Hipervnculo"/>
            <w:rFonts w:ascii="Baskerville Old Face" w:hAnsi="Baskerville Old Face"/>
          </w:rPr>
          <w:t>Flujo de Eventos Alternativo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_Toc258856781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1"/>
        <w:jc w:val="both"/>
        <w:rPr>
          <w:rFonts w:ascii="Baskerville Old Face" w:eastAsia="Times New Roman" w:hAnsi="Baskerville Old Face"/>
          <w:b w:val="0"/>
          <w:bCs w:val="0"/>
          <w:sz w:val="22"/>
          <w:szCs w:val="22"/>
          <w:lang w:eastAsia="es-AR"/>
        </w:rPr>
      </w:pPr>
      <w:hyperlink w:anchor="_Toc258856782" w:history="1">
        <w:r w:rsidR="00282909" w:rsidRPr="00552511">
          <w:rPr>
            <w:rStyle w:val="Hipervnculo"/>
            <w:rFonts w:ascii="Baskerville Old Face" w:hAnsi="Baskerville Old Face"/>
          </w:rPr>
          <w:t>Diagramas Asociados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_Toc258856782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2"/>
        <w:jc w:val="both"/>
        <w:rPr>
          <w:rFonts w:ascii="Baskerville Old Face" w:eastAsia="Times New Roman" w:hAnsi="Baskerville Old Face"/>
          <w:i w:val="0"/>
          <w:iCs w:val="0"/>
          <w:sz w:val="22"/>
          <w:szCs w:val="22"/>
          <w:lang w:eastAsia="es-AR"/>
        </w:rPr>
      </w:pPr>
      <w:hyperlink w:anchor="_Toc258856783" w:history="1">
        <w:r w:rsidR="00282909" w:rsidRPr="00552511">
          <w:rPr>
            <w:rStyle w:val="Hipervnculo"/>
            <w:rFonts w:ascii="Baskerville Old Face" w:hAnsi="Baskerville Old Face"/>
          </w:rPr>
          <w:t>Diagrama de Casos de Uso</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_Toc258856783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2"/>
        <w:jc w:val="both"/>
        <w:rPr>
          <w:rFonts w:ascii="Baskerville Old Face" w:eastAsia="Times New Roman" w:hAnsi="Baskerville Old Face"/>
          <w:i w:val="0"/>
          <w:iCs w:val="0"/>
          <w:sz w:val="22"/>
          <w:szCs w:val="22"/>
          <w:lang w:eastAsia="es-AR"/>
        </w:rPr>
      </w:pPr>
      <w:hyperlink w:anchor="_Toc258856784" w:history="1">
        <w:r w:rsidR="00282909" w:rsidRPr="00552511">
          <w:rPr>
            <w:rStyle w:val="Hipervnculo"/>
            <w:rFonts w:ascii="Baskerville Old Face" w:hAnsi="Baskerville Old Face"/>
          </w:rPr>
          <w:t>Diagrama de Secuencia</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_Toc258856784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2"/>
        <w:jc w:val="both"/>
        <w:rPr>
          <w:rFonts w:ascii="Baskerville Old Face" w:eastAsia="Times New Roman" w:hAnsi="Baskerville Old Face"/>
          <w:i w:val="0"/>
          <w:iCs w:val="0"/>
          <w:sz w:val="22"/>
          <w:szCs w:val="22"/>
          <w:lang w:eastAsia="es-AR"/>
        </w:rPr>
      </w:pPr>
      <w:hyperlink w:anchor="_Toc258856785" w:history="1">
        <w:r w:rsidR="00282909" w:rsidRPr="00552511">
          <w:rPr>
            <w:rStyle w:val="Hipervnculo"/>
            <w:rFonts w:ascii="Baskerville Old Face" w:hAnsi="Baskerville Old Face"/>
          </w:rPr>
          <w:t>Diagrama de Colaboración</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_Toc258856785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282909" w:rsidRPr="00552511" w:rsidRDefault="00B8631D" w:rsidP="00552511">
      <w:pPr>
        <w:pStyle w:val="TDC2"/>
        <w:jc w:val="both"/>
        <w:rPr>
          <w:rFonts w:ascii="Baskerville Old Face" w:eastAsia="Times New Roman" w:hAnsi="Baskerville Old Face"/>
          <w:i w:val="0"/>
          <w:iCs w:val="0"/>
          <w:sz w:val="22"/>
          <w:szCs w:val="22"/>
          <w:lang w:eastAsia="es-AR"/>
        </w:rPr>
      </w:pPr>
      <w:hyperlink w:anchor="_Toc258856786" w:history="1">
        <w:r w:rsidR="00282909" w:rsidRPr="00552511">
          <w:rPr>
            <w:rStyle w:val="Hipervnculo"/>
            <w:rFonts w:ascii="Baskerville Old Face" w:hAnsi="Baskerville Old Face"/>
          </w:rPr>
          <w:t>Diagrama de Estados</w:t>
        </w:r>
        <w:r w:rsidR="00282909" w:rsidRPr="00552511">
          <w:rPr>
            <w:rFonts w:ascii="Baskerville Old Face" w:hAnsi="Baskerville Old Face"/>
            <w:webHidden/>
          </w:rPr>
          <w:tab/>
        </w:r>
        <w:r w:rsidR="00282909" w:rsidRPr="00552511">
          <w:rPr>
            <w:rFonts w:ascii="Baskerville Old Face" w:hAnsi="Baskerville Old Face"/>
            <w:webHidden/>
          </w:rPr>
          <w:fldChar w:fldCharType="begin"/>
        </w:r>
        <w:r w:rsidR="00282909" w:rsidRPr="00552511">
          <w:rPr>
            <w:rFonts w:ascii="Baskerville Old Face" w:hAnsi="Baskerville Old Face"/>
            <w:webHidden/>
          </w:rPr>
          <w:instrText xml:space="preserve"> PAGEREF _Toc258856786 \h </w:instrText>
        </w:r>
        <w:r w:rsidR="00282909" w:rsidRPr="00552511">
          <w:rPr>
            <w:rFonts w:ascii="Baskerville Old Face" w:hAnsi="Baskerville Old Face"/>
            <w:webHidden/>
          </w:rPr>
        </w:r>
        <w:r w:rsidR="00282909" w:rsidRPr="00552511">
          <w:rPr>
            <w:rFonts w:ascii="Baskerville Old Face" w:hAnsi="Baskerville Old Face"/>
            <w:webHidden/>
          </w:rPr>
          <w:fldChar w:fldCharType="separate"/>
        </w:r>
        <w:r w:rsidR="00C05CF2" w:rsidRPr="00552511">
          <w:rPr>
            <w:rFonts w:ascii="Baskerville Old Face" w:hAnsi="Baskerville Old Face"/>
            <w:webHidden/>
          </w:rPr>
          <w:t>2</w:t>
        </w:r>
        <w:r w:rsidR="00282909" w:rsidRPr="00552511">
          <w:rPr>
            <w:rFonts w:ascii="Baskerville Old Face" w:hAnsi="Baskerville Old Face"/>
            <w:webHidden/>
          </w:rPr>
          <w:fldChar w:fldCharType="end"/>
        </w:r>
      </w:hyperlink>
    </w:p>
    <w:p w:rsidR="000F79DF" w:rsidRPr="00552511" w:rsidRDefault="0063787C" w:rsidP="00552511">
      <w:pPr>
        <w:tabs>
          <w:tab w:val="left" w:pos="5954"/>
        </w:tabs>
        <w:jc w:val="both"/>
        <w:rPr>
          <w:rFonts w:ascii="Baskerville Old Face" w:hAnsi="Baskerville Old Face"/>
        </w:rPr>
      </w:pPr>
      <w:r w:rsidRPr="00552511">
        <w:rPr>
          <w:rFonts w:ascii="Baskerville Old Face" w:hAnsi="Baskerville Old Face"/>
        </w:rPr>
        <w:fldChar w:fldCharType="end"/>
      </w:r>
    </w:p>
    <w:p w:rsidR="0040066E" w:rsidRPr="00552511" w:rsidRDefault="0040066E" w:rsidP="00552511">
      <w:pPr>
        <w:ind w:left="0" w:firstLine="0"/>
        <w:jc w:val="both"/>
        <w:rPr>
          <w:rFonts w:ascii="Baskerville Old Face" w:hAnsi="Baskerville Old Face"/>
        </w:rPr>
      </w:pPr>
    </w:p>
    <w:p w:rsidR="00797B58" w:rsidRPr="00552511" w:rsidRDefault="00861B8F" w:rsidP="00552511">
      <w:pPr>
        <w:pStyle w:val="PSI-Ttulo"/>
        <w:jc w:val="both"/>
        <w:rPr>
          <w:lang w:val="es-ES"/>
        </w:rPr>
      </w:pPr>
      <w:r w:rsidRPr="00552511">
        <w:rPr>
          <w:lang w:val="es-ES"/>
        </w:rPr>
        <w:br w:type="page"/>
      </w:r>
    </w:p>
    <w:p w:rsidR="007F517E" w:rsidRPr="00552511" w:rsidRDefault="007F517E" w:rsidP="00552511">
      <w:pPr>
        <w:pStyle w:val="PSI-Ttulo"/>
        <w:jc w:val="both"/>
        <w:rPr>
          <w:lang w:val="es-ES"/>
        </w:rPr>
      </w:pPr>
    </w:p>
    <w:p w:rsidR="00797B58" w:rsidRPr="00552511" w:rsidRDefault="00F532CF" w:rsidP="00552511">
      <w:pPr>
        <w:pStyle w:val="PSI-Ttulo"/>
        <w:jc w:val="both"/>
        <w:rPr>
          <w:lang w:val="es-ES"/>
        </w:rPr>
      </w:pPr>
      <w:r w:rsidRPr="00552511">
        <w:rPr>
          <w:lang w:val="es-ES"/>
        </w:rPr>
        <w:t>Caso de Uso [</w:t>
      </w:r>
      <w:r w:rsidR="00874958" w:rsidRPr="00552511">
        <w:rPr>
          <w:lang w:val="es-ES"/>
        </w:rPr>
        <w:t xml:space="preserve">Gestionar Examen </w:t>
      </w:r>
      <w:r w:rsidR="00786704" w:rsidRPr="00552511">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552511"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Caso de Uso</w:t>
            </w:r>
          </w:p>
        </w:tc>
        <w:tc>
          <w:tcPr>
            <w:tcW w:w="6558" w:type="dxa"/>
          </w:tcPr>
          <w:p w:rsidR="007F517E" w:rsidRPr="00552511" w:rsidRDefault="007F517E" w:rsidP="00552511">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552511">
              <w:rPr>
                <w:lang w:val="es-ES"/>
              </w:rPr>
              <w:t>Gestionar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Actores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Secretaria Académica</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Tipo</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Básico</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535C1B" w:rsidP="00552511">
            <w:pPr>
              <w:pStyle w:val="PSI-Ttulo1"/>
              <w:framePr w:hSpace="0" w:wrap="auto" w:vAnchor="margin" w:hAnchor="text" w:yAlign="inline"/>
              <w:jc w:val="both"/>
              <w:rPr>
                <w:lang w:val="es-ES"/>
              </w:rPr>
            </w:pPr>
            <w:r w:rsidRPr="00552511">
              <w:rPr>
                <w:lang w:val="es-ES"/>
              </w:rPr>
              <w:t>Propósito</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Permitir a un usuario gestionar una mesa de examen en el sistema de Gestión de Examen Finales.</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Resumen</w:t>
            </w:r>
          </w:p>
        </w:tc>
        <w:tc>
          <w:tcPr>
            <w:tcW w:w="6558" w:type="dxa"/>
          </w:tcPr>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Este caso de uso lo inicia Secretaria Académica. Ofrece funci</w:t>
            </w:r>
            <w:r w:rsidR="002F4613" w:rsidRPr="00552511">
              <w:rPr>
                <w:rFonts w:ascii="Baskerville Old Face" w:hAnsi="Baskerville Old Face"/>
                <w:sz w:val="24"/>
              </w:rPr>
              <w:t>onalidad para crear, modificar y</w:t>
            </w:r>
            <w:r w:rsidRPr="00552511">
              <w:rPr>
                <w:rFonts w:ascii="Baskerville Old Face" w:hAnsi="Baskerville Old Face"/>
                <w:sz w:val="24"/>
              </w:rPr>
              <w:t xml:space="preserve"> eliminar</w:t>
            </w:r>
            <w:r w:rsidR="002F4613" w:rsidRPr="00552511">
              <w:rPr>
                <w:rFonts w:ascii="Baskerville Old Face" w:hAnsi="Baskerville Old Face"/>
                <w:sz w:val="24"/>
              </w:rPr>
              <w:t xml:space="preserve"> </w:t>
            </w:r>
            <w:r w:rsidRPr="00552511">
              <w:rPr>
                <w:rFonts w:ascii="Baskerville Old Face" w:hAnsi="Baskerville Old Face"/>
                <w:sz w:val="24"/>
              </w:rPr>
              <w:t>el registro de cada una de las mesas de examen con objeto de gestionar las mesas de examen</w:t>
            </w:r>
            <w:r w:rsidR="002F4613" w:rsidRPr="00552511">
              <w:rPr>
                <w:rFonts w:ascii="Baskerville Old Face" w:hAnsi="Baskerville Old Face"/>
                <w:sz w:val="24"/>
              </w:rPr>
              <w:t>, como también realizar una búsqueda avanzada sobre las mesas de examen</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Precondiciones</w:t>
            </w:r>
          </w:p>
        </w:tc>
        <w:tc>
          <w:tcPr>
            <w:tcW w:w="6558" w:type="dxa"/>
          </w:tcPr>
          <w:p w:rsidR="007F517E" w:rsidRPr="00552511" w:rsidRDefault="007F517E"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El usuario ya se debió </w:t>
            </w:r>
            <w:proofErr w:type="spellStart"/>
            <w:r w:rsidRPr="00552511">
              <w:rPr>
                <w:rFonts w:ascii="Baskerville Old Face" w:hAnsi="Baskerville Old Face"/>
                <w:sz w:val="24"/>
              </w:rPr>
              <w:t>logear</w:t>
            </w:r>
            <w:proofErr w:type="spellEnd"/>
            <w:r w:rsidRPr="00552511">
              <w:rPr>
                <w:rFonts w:ascii="Baskerville Old Face" w:hAnsi="Baskerville Old Face"/>
                <w:sz w:val="24"/>
              </w:rPr>
              <w:t xml:space="preserve"> mediante la activación del caso de uso “</w:t>
            </w:r>
            <w:proofErr w:type="spellStart"/>
            <w:r w:rsidRPr="00552511">
              <w:rPr>
                <w:rFonts w:ascii="Baskerville Old Face" w:hAnsi="Baskerville Old Face"/>
                <w:i/>
                <w:sz w:val="24"/>
              </w:rPr>
              <w:t>Login</w:t>
            </w:r>
            <w:proofErr w:type="spellEnd"/>
            <w:r w:rsidRPr="00552511">
              <w:rPr>
                <w:rFonts w:ascii="Baskerville Old Face" w:hAnsi="Baskerville Old Face"/>
                <w:i/>
                <w:sz w:val="24"/>
              </w:rPr>
              <w:t>”.</w:t>
            </w:r>
          </w:p>
        </w:tc>
      </w:tr>
      <w:tr w:rsidR="007F517E"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r w:rsidRPr="00552511">
              <w:rPr>
                <w:lang w:val="es-ES"/>
              </w:rPr>
              <w:t>Flujo Normal</w:t>
            </w:r>
          </w:p>
        </w:tc>
        <w:tc>
          <w:tcPr>
            <w:tcW w:w="6558" w:type="dxa"/>
          </w:tcPr>
          <w:p w:rsidR="00E04446"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puede seleccionar entre las siguientes actividades “Agregar</w:t>
            </w:r>
            <w:r w:rsidR="00FF37E9">
              <w:rPr>
                <w:rFonts w:ascii="Baskerville Old Face" w:hAnsi="Baskerville Old Face"/>
                <w:sz w:val="24"/>
              </w:rPr>
              <w:t xml:space="preserve"> Examen</w:t>
            </w:r>
            <w:r w:rsidRPr="00552511">
              <w:rPr>
                <w:rFonts w:ascii="Baskerville Old Face" w:hAnsi="Baskerville Old Face"/>
                <w:sz w:val="24"/>
              </w:rPr>
              <w:t>”, “</w:t>
            </w:r>
            <w:r w:rsidR="00E54DEA" w:rsidRPr="00552511">
              <w:rPr>
                <w:rFonts w:ascii="Baskerville Old Face" w:hAnsi="Baskerville Old Face"/>
                <w:sz w:val="24"/>
              </w:rPr>
              <w:t>Buscar”</w:t>
            </w:r>
          </w:p>
          <w:p w:rsidR="007F517E" w:rsidRPr="00552511" w:rsidRDefault="007F517E" w:rsidP="00552511">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“Agregar” se continua con el sub</w:t>
            </w:r>
            <w:r w:rsidR="0017066A" w:rsidRPr="00552511">
              <w:rPr>
                <w:rFonts w:ascii="Baskerville Old Face" w:hAnsi="Baskerville Old Face"/>
                <w:sz w:val="24"/>
              </w:rPr>
              <w:t>-</w:t>
            </w:r>
            <w:r w:rsidRPr="00552511">
              <w:rPr>
                <w:rFonts w:ascii="Baskerville Old Face" w:hAnsi="Baskerville Old Face"/>
                <w:sz w:val="24"/>
              </w:rPr>
              <w:t xml:space="preserve">flujo </w:t>
            </w:r>
            <w:r w:rsidR="005048CE">
              <w:rPr>
                <w:rFonts w:ascii="Baskerville Old Face" w:hAnsi="Baskerville Old Face"/>
                <w:i/>
                <w:sz w:val="24"/>
              </w:rPr>
              <w:t>Agregar</w:t>
            </w:r>
            <w:r w:rsidRPr="00552511">
              <w:rPr>
                <w:rFonts w:ascii="Baskerville Old Face" w:hAnsi="Baskerville Old Face"/>
                <w:i/>
                <w:sz w:val="24"/>
              </w:rPr>
              <w:t xml:space="preserve"> Examen (S-1)</w:t>
            </w:r>
          </w:p>
          <w:p w:rsidR="007F517E" w:rsidRPr="00552511" w:rsidRDefault="007F517E" w:rsidP="006A4A4B">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w:t>
            </w:r>
            <w:r w:rsidR="00B73EA7" w:rsidRPr="00552511">
              <w:rPr>
                <w:rFonts w:ascii="Baskerville Old Face" w:hAnsi="Baskerville Old Face"/>
                <w:sz w:val="24"/>
              </w:rPr>
              <w:t>Buscar</w:t>
            </w:r>
            <w:r w:rsidRPr="00552511">
              <w:rPr>
                <w:rFonts w:ascii="Baskerville Old Face" w:hAnsi="Baskerville Old Face"/>
                <w:sz w:val="24"/>
              </w:rPr>
              <w:t xml:space="preserve">” se continua con el subflujo </w:t>
            </w:r>
            <w:r w:rsidR="00B73EA7" w:rsidRPr="00552511">
              <w:rPr>
                <w:rFonts w:ascii="Baskerville Old Face" w:hAnsi="Baskerville Old Face"/>
                <w:i/>
                <w:sz w:val="24"/>
              </w:rPr>
              <w:t>Buscar</w:t>
            </w:r>
            <w:r w:rsidRPr="00552511">
              <w:rPr>
                <w:rFonts w:ascii="Baskerville Old Face" w:hAnsi="Baskerville Old Face"/>
                <w:i/>
                <w:sz w:val="24"/>
              </w:rPr>
              <w:t xml:space="preserve"> Examen (S-2)</w:t>
            </w:r>
          </w:p>
        </w:tc>
      </w:tr>
      <w:tr w:rsidR="007F517E"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552511" w:rsidRDefault="007F517E" w:rsidP="00552511">
            <w:pPr>
              <w:pStyle w:val="PSI-Ttulo1"/>
              <w:framePr w:hSpace="0" w:wrap="auto" w:vAnchor="margin" w:hAnchor="text" w:yAlign="inline"/>
              <w:jc w:val="both"/>
              <w:rPr>
                <w:lang w:val="es-ES"/>
              </w:rPr>
            </w:pPr>
            <w:proofErr w:type="spellStart"/>
            <w:r w:rsidRPr="00552511">
              <w:rPr>
                <w:lang w:val="es-ES"/>
              </w:rPr>
              <w:t>SubFlujo</w:t>
            </w:r>
            <w:proofErr w:type="spellEnd"/>
          </w:p>
        </w:tc>
        <w:tc>
          <w:tcPr>
            <w:tcW w:w="6558" w:type="dxa"/>
          </w:tcPr>
          <w:p w:rsidR="007F517E" w:rsidRPr="00552511" w:rsidRDefault="007F517E"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 xml:space="preserve">S-1 </w:t>
            </w:r>
            <w:r w:rsidR="00486539">
              <w:rPr>
                <w:lang w:val="es-ES"/>
              </w:rPr>
              <w:t>Agregar</w:t>
            </w:r>
            <w:r w:rsidRPr="00552511">
              <w:rPr>
                <w:lang w:val="es-ES"/>
              </w:rPr>
              <w:t xml:space="preserv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Se presenta la pantalla “Agregar Mesa de </w:t>
            </w:r>
            <w:r w:rsidR="00BB3DFD" w:rsidRPr="00552511">
              <w:rPr>
                <w:rFonts w:ascii="Baskerville Old Face" w:hAnsi="Baskerville Old Face"/>
                <w:sz w:val="24"/>
              </w:rPr>
              <w:t>Examen”,</w:t>
            </w:r>
            <w:r w:rsidR="00310A55">
              <w:rPr>
                <w:rFonts w:ascii="Baskerville Old Face" w:hAnsi="Baskerville Old Face"/>
                <w:sz w:val="24"/>
              </w:rPr>
              <w:t xml:space="preserve"> </w:t>
            </w:r>
            <w:r w:rsidR="00BB3DFD" w:rsidRPr="00552511">
              <w:rPr>
                <w:rFonts w:ascii="Baskerville Old Face" w:hAnsi="Baskerville Old Face"/>
                <w:sz w:val="24"/>
              </w:rPr>
              <w:t xml:space="preserve"> </w:t>
            </w:r>
            <w:r w:rsidR="00310A55">
              <w:rPr>
                <w:rFonts w:ascii="Baskerville Old Face" w:hAnsi="Baskerville Old Face"/>
                <w:sz w:val="24"/>
              </w:rPr>
              <w:t xml:space="preserve">donde se selecciona </w:t>
            </w:r>
            <w:r w:rsidR="002E18F3">
              <w:rPr>
                <w:rFonts w:ascii="Baskerville Old Face" w:hAnsi="Baskerville Old Face"/>
                <w:sz w:val="24"/>
              </w:rPr>
              <w:t xml:space="preserve">la </w:t>
            </w:r>
            <w:r w:rsidRPr="00552511">
              <w:rPr>
                <w:rFonts w:ascii="Baskerville Old Face" w:hAnsi="Baskerville Old Face"/>
                <w:sz w:val="24"/>
              </w:rPr>
              <w:t>denominación de la carrera, denominación de la asignatura, un presidente, dos vocales y un suplente, también la fecha del primer llamado y del segundo</w:t>
            </w:r>
            <w:r w:rsidR="00A50E70" w:rsidRPr="00552511">
              <w:rPr>
                <w:rFonts w:ascii="Baskerville Old Face" w:hAnsi="Baskerville Old Face"/>
                <w:sz w:val="24"/>
              </w:rPr>
              <w:t xml:space="preserve"> llamado si es que llega</w:t>
            </w:r>
            <w:r w:rsidRPr="00552511">
              <w:rPr>
                <w:rFonts w:ascii="Baskerville Old Face" w:hAnsi="Baskerville Old Face"/>
                <w:sz w:val="24"/>
              </w:rPr>
              <w:t xml:space="preserve"> a tener, y por ultimo la hora de la mesa de examen.</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los datos solicitados por el sistema</w:t>
            </w:r>
            <w:r w:rsidR="00BF60DE" w:rsidRPr="00552511">
              <w:rPr>
                <w:rFonts w:ascii="Baskerville Old Face" w:hAnsi="Baskerville Old Face"/>
                <w:sz w:val="24"/>
              </w:rPr>
              <w:t>.</w:t>
            </w:r>
          </w:p>
          <w:p w:rsidR="007F517E" w:rsidRPr="00552511" w:rsidRDefault="007F517E" w:rsidP="00552511">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selecciona “</w:t>
            </w:r>
            <w:r w:rsidR="00B32D36">
              <w:rPr>
                <w:rFonts w:ascii="Baskerville Old Face" w:hAnsi="Baskerville Old Face"/>
                <w:sz w:val="24"/>
              </w:rPr>
              <w:t>Guardar Mesa</w:t>
            </w:r>
            <w:r w:rsidRPr="00552511">
              <w:rPr>
                <w:rFonts w:ascii="Baskerville Old Face" w:hAnsi="Baskerville Old Face"/>
                <w:sz w:val="24"/>
              </w:rPr>
              <w:t>”</w:t>
            </w:r>
            <w:r w:rsidR="009667F0" w:rsidRPr="00552511">
              <w:rPr>
                <w:rFonts w:ascii="Baskerville Old Face" w:hAnsi="Baskerville Old Face"/>
                <w:sz w:val="24"/>
              </w:rPr>
              <w:t>(E1)</w:t>
            </w:r>
            <w:r w:rsidR="004B3517" w:rsidRPr="00552511">
              <w:rPr>
                <w:rFonts w:ascii="Baskerville Old Face" w:hAnsi="Baskerville Old Face"/>
                <w:sz w:val="24"/>
              </w:rPr>
              <w:t>(E2)</w:t>
            </w:r>
            <w:r w:rsidR="00BF60DE" w:rsidRPr="00552511">
              <w:rPr>
                <w:rFonts w:ascii="Baskerville Old Face" w:hAnsi="Baskerville Old Face"/>
                <w:sz w:val="24"/>
              </w:rPr>
              <w:t>.</w:t>
            </w:r>
          </w:p>
          <w:p w:rsidR="007F517E" w:rsidRDefault="007F517E" w:rsidP="00FE308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w:t>
            </w:r>
            <w:r w:rsidR="002703A4" w:rsidRPr="00552511">
              <w:rPr>
                <w:rFonts w:ascii="Baskerville Old Face" w:hAnsi="Baskerville Old Face"/>
                <w:sz w:val="24"/>
              </w:rPr>
              <w:t xml:space="preserve"> acepta la solicitud, </w:t>
            </w:r>
            <w:r w:rsidR="00BF60DE" w:rsidRPr="00552511">
              <w:rPr>
                <w:rFonts w:ascii="Baskerville Old Face" w:hAnsi="Baskerville Old Face"/>
                <w:sz w:val="24"/>
              </w:rPr>
              <w:t>enviándola</w:t>
            </w:r>
            <w:r w:rsidRPr="00552511">
              <w:rPr>
                <w:rFonts w:ascii="Baskerville Old Face" w:hAnsi="Baskerville Old Face"/>
                <w:sz w:val="24"/>
              </w:rPr>
              <w:t xml:space="preserve"> </w:t>
            </w:r>
            <w:r w:rsidR="00F17B35" w:rsidRPr="00552511">
              <w:rPr>
                <w:rFonts w:ascii="Baskerville Old Face" w:hAnsi="Baskerville Old Face"/>
                <w:sz w:val="24"/>
              </w:rPr>
              <w:t xml:space="preserve">a </w:t>
            </w:r>
            <w:r w:rsidRPr="00552511">
              <w:rPr>
                <w:rFonts w:ascii="Baskerville Old Face" w:hAnsi="Baskerville Old Face"/>
                <w:sz w:val="24"/>
              </w:rPr>
              <w:t xml:space="preserve">la base de datos correspondiente. </w:t>
            </w:r>
            <w:r w:rsidR="00FE308E" w:rsidRPr="00552511">
              <w:rPr>
                <w:rFonts w:ascii="Baskerville Old Face" w:hAnsi="Baskerville Old Face"/>
                <w:sz w:val="24"/>
              </w:rPr>
              <w:t xml:space="preserve"> </w:t>
            </w:r>
            <w:r w:rsidR="00FE308E" w:rsidRPr="00552511">
              <w:rPr>
                <w:rFonts w:ascii="Baskerville Old Face" w:hAnsi="Baskerville Old Face"/>
                <w:sz w:val="24"/>
              </w:rPr>
              <w:t>se continua con el subflujo “</w:t>
            </w:r>
            <w:r w:rsidR="0043716B">
              <w:rPr>
                <w:rFonts w:ascii="Baskerville Old Face" w:hAnsi="Baskerville Old Face"/>
                <w:i/>
                <w:sz w:val="24"/>
              </w:rPr>
              <w:t>Actualizar</w:t>
            </w:r>
            <w:r w:rsidR="00552D76">
              <w:rPr>
                <w:rFonts w:ascii="Baskerville Old Face" w:hAnsi="Baskerville Old Face"/>
                <w:i/>
                <w:sz w:val="24"/>
              </w:rPr>
              <w:t xml:space="preserve"> tabla de </w:t>
            </w:r>
            <w:r w:rsidR="00FE308E" w:rsidRPr="00552511">
              <w:rPr>
                <w:rFonts w:ascii="Baskerville Old Face" w:hAnsi="Baskerville Old Face"/>
                <w:i/>
                <w:sz w:val="24"/>
              </w:rPr>
              <w:t xml:space="preserve"> </w:t>
            </w:r>
            <w:r w:rsidR="00552D76" w:rsidRPr="00552511">
              <w:rPr>
                <w:rFonts w:ascii="Baskerville Old Face" w:hAnsi="Baskerville Old Face"/>
                <w:i/>
                <w:sz w:val="24"/>
              </w:rPr>
              <w:t>Exámen</w:t>
            </w:r>
            <w:r w:rsidR="00552D76">
              <w:rPr>
                <w:rFonts w:ascii="Baskerville Old Face" w:hAnsi="Baskerville Old Face"/>
                <w:i/>
                <w:sz w:val="24"/>
              </w:rPr>
              <w:t>es</w:t>
            </w:r>
            <w:r w:rsidR="00FE308E" w:rsidRPr="00552511">
              <w:rPr>
                <w:rFonts w:ascii="Baskerville Old Face" w:hAnsi="Baskerville Old Face"/>
                <w:i/>
                <w:sz w:val="24"/>
              </w:rPr>
              <w:t xml:space="preserve"> (S-3)”.</w:t>
            </w:r>
            <w:r w:rsidR="00FE308E">
              <w:rPr>
                <w:rFonts w:ascii="Baskerville Old Face" w:hAnsi="Baskerville Old Face"/>
                <w:i/>
                <w:sz w:val="24"/>
              </w:rPr>
              <w:t xml:space="preserve"> (E3)</w:t>
            </w:r>
          </w:p>
          <w:p w:rsidR="007A40F7" w:rsidRPr="00552511" w:rsidRDefault="007A40F7" w:rsidP="00FE308E">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E41644"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552511" w:rsidRDefault="00E41644" w:rsidP="00552511">
            <w:pPr>
              <w:pStyle w:val="PSI-Ttulo1"/>
              <w:framePr w:hSpace="0" w:wrap="auto" w:vAnchor="margin" w:hAnchor="text" w:yAlign="inline"/>
              <w:jc w:val="both"/>
              <w:rPr>
                <w:lang w:val="es-ES"/>
              </w:rPr>
            </w:pPr>
            <w:proofErr w:type="spellStart"/>
            <w:r w:rsidRPr="00552511">
              <w:rPr>
                <w:lang w:val="es-ES"/>
              </w:rPr>
              <w:lastRenderedPageBreak/>
              <w:t>SubFlujo</w:t>
            </w:r>
            <w:proofErr w:type="spellEnd"/>
          </w:p>
        </w:tc>
        <w:tc>
          <w:tcPr>
            <w:tcW w:w="6558" w:type="dxa"/>
          </w:tcPr>
          <w:p w:rsidR="00E41644" w:rsidRPr="00552511" w:rsidRDefault="002A17E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S-2 Buscar Examen</w:t>
            </w:r>
          </w:p>
          <w:p w:rsidR="0017066A" w:rsidRPr="00552511" w:rsidRDefault="00AF3BBF"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pre</w:t>
            </w:r>
            <w:r w:rsidR="00311BAE">
              <w:rPr>
                <w:rFonts w:ascii="Baskerville Old Face" w:hAnsi="Baskerville Old Face"/>
                <w:sz w:val="24"/>
              </w:rPr>
              <w:t>senta la pantalla “</w:t>
            </w:r>
            <w:r w:rsidR="00B17C4F">
              <w:rPr>
                <w:rFonts w:ascii="Baskerville Old Face" w:hAnsi="Baskerville Old Face"/>
                <w:sz w:val="24"/>
              </w:rPr>
              <w:t>Gestionar Mesa de Examen</w:t>
            </w:r>
            <w:r w:rsidR="00F21E8D" w:rsidRPr="00552511">
              <w:rPr>
                <w:rFonts w:ascii="Baskerville Old Face" w:hAnsi="Baskerville Old Face"/>
                <w:sz w:val="24"/>
              </w:rPr>
              <w:t>”</w:t>
            </w:r>
            <w:r w:rsidR="0017066A" w:rsidRPr="00552511">
              <w:rPr>
                <w:rFonts w:ascii="Baskerville Old Face" w:hAnsi="Baskerville Old Face"/>
                <w:sz w:val="24"/>
              </w:rPr>
              <w:t>.</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17066A" w:rsidRPr="00552511" w:rsidRDefault="0017066A"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El usuario </w:t>
            </w:r>
            <w:r w:rsidR="00240A46" w:rsidRPr="00552511">
              <w:rPr>
                <w:rFonts w:ascii="Baskerville Old Face" w:hAnsi="Baskerville Old Face"/>
                <w:sz w:val="24"/>
              </w:rPr>
              <w:t>ingresa los datos de búsqueda</w:t>
            </w:r>
            <w:r w:rsidR="00063CA4" w:rsidRPr="00552511">
              <w:rPr>
                <w:rFonts w:ascii="Baskerville Old Face" w:hAnsi="Baskerville Old Face"/>
                <w:sz w:val="24"/>
              </w:rPr>
              <w:t>.</w:t>
            </w:r>
          </w:p>
          <w:p w:rsidR="00BF238D" w:rsidRPr="00552511" w:rsidRDefault="00BF238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Buscar</w:t>
            </w:r>
            <w:r w:rsidR="00D74961" w:rsidRPr="00552511">
              <w:rPr>
                <w:rFonts w:ascii="Baskerville Old Face" w:hAnsi="Baskerville Old Face"/>
                <w:sz w:val="24"/>
              </w:rPr>
              <w:t xml:space="preserve"> (E1)(E2)</w:t>
            </w:r>
            <w:r w:rsidR="00CB5BA3" w:rsidRPr="00552511">
              <w:rPr>
                <w:rFonts w:ascii="Baskerville Old Face" w:hAnsi="Baskerville Old Face"/>
                <w:sz w:val="24"/>
              </w:rPr>
              <w:t>.</w:t>
            </w:r>
          </w:p>
          <w:p w:rsidR="00C13154" w:rsidRPr="00552511" w:rsidRDefault="00C13154"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acepta la solicitud, enviándola a la base de datos correspondiente.(E3)</w:t>
            </w:r>
          </w:p>
          <w:p w:rsidR="00E41644" w:rsidRPr="00552511" w:rsidRDefault="00563F2D" w:rsidP="00552511">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 xml:space="preserve">El </w:t>
            </w:r>
            <w:r w:rsidR="003801F8" w:rsidRPr="00552511">
              <w:rPr>
                <w:rFonts w:ascii="Baskerville Old Face" w:hAnsi="Baskerville Old Face"/>
                <w:sz w:val="24"/>
              </w:rPr>
              <w:t xml:space="preserve">sistema recibe la </w:t>
            </w:r>
            <w:r w:rsidR="00677B50" w:rsidRPr="00552511">
              <w:rPr>
                <w:rFonts w:ascii="Baskerville Old Face" w:hAnsi="Baskerville Old Face"/>
                <w:sz w:val="24"/>
              </w:rPr>
              <w:t>información y se continua con el subflujo “</w:t>
            </w:r>
            <w:r w:rsidR="00891A9E">
              <w:rPr>
                <w:rFonts w:ascii="Baskerville Old Face" w:hAnsi="Baskerville Old Face"/>
                <w:i/>
                <w:sz w:val="24"/>
              </w:rPr>
              <w:t>Actualizar</w:t>
            </w:r>
            <w:r w:rsidR="00677B50" w:rsidRPr="00552511">
              <w:rPr>
                <w:rFonts w:ascii="Baskerville Old Face" w:hAnsi="Baskerville Old Face"/>
                <w:i/>
                <w:sz w:val="24"/>
              </w:rPr>
              <w:t xml:space="preserve"> </w:t>
            </w:r>
            <w:r w:rsidR="002F2C12">
              <w:rPr>
                <w:rFonts w:ascii="Baskerville Old Face" w:hAnsi="Baskerville Old Face"/>
                <w:i/>
                <w:sz w:val="24"/>
              </w:rPr>
              <w:t xml:space="preserve">Tabla de </w:t>
            </w:r>
            <w:r w:rsidR="00552D76">
              <w:rPr>
                <w:rFonts w:ascii="Baskerville Old Face" w:hAnsi="Baskerville Old Face"/>
                <w:i/>
                <w:sz w:val="24"/>
              </w:rPr>
              <w:t>Exámenes</w:t>
            </w:r>
            <w:r w:rsidR="00302BAE" w:rsidRPr="00552511">
              <w:rPr>
                <w:rFonts w:ascii="Baskerville Old Face" w:hAnsi="Baskerville Old Face"/>
                <w:i/>
                <w:sz w:val="24"/>
              </w:rPr>
              <w:t xml:space="preserve"> (S-3</w:t>
            </w:r>
            <w:r w:rsidR="003944AC" w:rsidRPr="00552511">
              <w:rPr>
                <w:rFonts w:ascii="Baskerville Old Face" w:hAnsi="Baskerville Old Face"/>
                <w:i/>
                <w:sz w:val="24"/>
              </w:rPr>
              <w:t>)</w:t>
            </w:r>
            <w:r w:rsidR="00677B50" w:rsidRPr="00552511">
              <w:rPr>
                <w:rFonts w:ascii="Baskerville Old Face" w:hAnsi="Baskerville Old Face"/>
                <w:i/>
                <w:sz w:val="24"/>
              </w:rPr>
              <w:t>”</w:t>
            </w:r>
            <w:r w:rsidR="00CF7F6C" w:rsidRPr="00552511">
              <w:rPr>
                <w:rFonts w:ascii="Baskerville Old Face" w:hAnsi="Baskerville Old Face"/>
                <w:i/>
                <w:sz w:val="24"/>
              </w:rPr>
              <w:t>.</w:t>
            </w:r>
          </w:p>
        </w:tc>
      </w:tr>
      <w:tr w:rsidR="00B12F77"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552511" w:rsidRDefault="00B12F77" w:rsidP="00552511">
            <w:pPr>
              <w:pStyle w:val="PSI-Ttulo1"/>
              <w:framePr w:hSpace="0" w:wrap="auto" w:vAnchor="margin" w:hAnchor="text" w:yAlign="inline"/>
              <w:jc w:val="both"/>
              <w:rPr>
                <w:lang w:val="es-ES"/>
              </w:rPr>
            </w:pPr>
            <w:proofErr w:type="spellStart"/>
            <w:r w:rsidRPr="00552511">
              <w:rPr>
                <w:lang w:val="es-ES"/>
              </w:rPr>
              <w:t>SubFlujo</w:t>
            </w:r>
            <w:proofErr w:type="spellEnd"/>
          </w:p>
        </w:tc>
        <w:tc>
          <w:tcPr>
            <w:tcW w:w="6558" w:type="dxa"/>
          </w:tcPr>
          <w:p w:rsidR="00B12F77" w:rsidRPr="00552511" w:rsidRDefault="00677B5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 xml:space="preserve">S-3 </w:t>
            </w:r>
            <w:r w:rsidR="00705601">
              <w:rPr>
                <w:lang w:val="es-ES"/>
              </w:rPr>
              <w:t>Actualizar</w:t>
            </w:r>
            <w:r w:rsidRPr="00552511">
              <w:rPr>
                <w:lang w:val="es-ES"/>
              </w:rPr>
              <w:t xml:space="preserve"> </w:t>
            </w:r>
            <w:r w:rsidR="00B333C2">
              <w:rPr>
                <w:lang w:val="es-ES"/>
              </w:rPr>
              <w:t>Tabla</w:t>
            </w:r>
            <w:r w:rsidR="002F2C12">
              <w:rPr>
                <w:lang w:val="es-ES"/>
              </w:rPr>
              <w:t xml:space="preserve"> de </w:t>
            </w:r>
            <w:r w:rsidR="00552D76">
              <w:rPr>
                <w:lang w:val="es-ES"/>
              </w:rPr>
              <w:t>Exámenes</w:t>
            </w:r>
          </w:p>
          <w:p w:rsidR="003944AC" w:rsidRPr="00552511" w:rsidRDefault="00677B50"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Actualiza el “</w:t>
            </w:r>
            <w:r w:rsidR="00C1249A">
              <w:rPr>
                <w:rFonts w:ascii="Baskerville Old Face" w:hAnsi="Baskerville Old Face"/>
                <w:sz w:val="24"/>
              </w:rPr>
              <w:t>Gestionar Mesa de</w:t>
            </w:r>
            <w:r w:rsidRPr="00552511">
              <w:rPr>
                <w:rFonts w:ascii="Baskerville Old Face" w:hAnsi="Baskerville Old Face"/>
                <w:sz w:val="24"/>
              </w:rPr>
              <w:t xml:space="preserve"> Exámenes”, que contiene información sobre las diferentes mesas encontradas. La </w:t>
            </w:r>
            <w:r w:rsidR="000C7D93" w:rsidRPr="00552511">
              <w:rPr>
                <w:rFonts w:ascii="Baskerville Old Face" w:hAnsi="Baskerville Old Face"/>
                <w:sz w:val="24"/>
              </w:rPr>
              <w:t>información</w:t>
            </w:r>
            <w:r w:rsidRPr="00552511">
              <w:rPr>
                <w:rFonts w:ascii="Baskerville Old Face" w:hAnsi="Baskerville Old Face"/>
                <w:sz w:val="24"/>
              </w:rPr>
              <w:t xml:space="preserve"> incluye denominación de la carrera, denominación de la asignatura, un presidente, dos vocales y un suplente,</w:t>
            </w:r>
            <w:r w:rsidR="00835100">
              <w:rPr>
                <w:rFonts w:ascii="Baskerville Old Face" w:hAnsi="Baskerville Old Face"/>
                <w:sz w:val="24"/>
              </w:rPr>
              <w:t xml:space="preserve"> incluye</w:t>
            </w:r>
            <w:r w:rsidRPr="00552511">
              <w:rPr>
                <w:rFonts w:ascii="Baskerville Old Face" w:hAnsi="Baskerville Old Face"/>
                <w:sz w:val="24"/>
              </w:rPr>
              <w:t xml:space="preserve"> también la fecha del primer llamado y del segundo llamado si es que llega a tener, y por ultimo la hora de la mesa de examen.</w:t>
            </w:r>
            <w:r w:rsidR="000531BB" w:rsidRPr="00552511">
              <w:rPr>
                <w:rFonts w:ascii="Baskerville Old Face" w:hAnsi="Baskerville Old Face"/>
                <w:sz w:val="24"/>
              </w:rPr>
              <w:t xml:space="preserve"> </w:t>
            </w:r>
            <w:r w:rsidR="003944AC" w:rsidRPr="00552511">
              <w:rPr>
                <w:rFonts w:ascii="Baskerville Old Face" w:hAnsi="Baskerville Old Face"/>
                <w:sz w:val="24"/>
              </w:rPr>
              <w:t>El usuario puede seleccionar uno de los campos de cada una de las filas para realizar una modificación.</w:t>
            </w:r>
          </w:p>
          <w:p w:rsidR="00161810" w:rsidRPr="00552511" w:rsidRDefault="00161810" w:rsidP="0016181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w:t>
            </w:r>
            <w:r>
              <w:rPr>
                <w:rFonts w:ascii="Baskerville Old Face" w:hAnsi="Baskerville Old Face"/>
                <w:sz w:val="24"/>
              </w:rPr>
              <w:t>Editar</w:t>
            </w:r>
            <w:r w:rsidRPr="00552511">
              <w:rPr>
                <w:rFonts w:ascii="Baskerville Old Face" w:hAnsi="Baskerville Old Face"/>
                <w:sz w:val="24"/>
              </w:rPr>
              <w:t xml:space="preserve">” se continua con el subflujo </w:t>
            </w:r>
            <w:r w:rsidR="00DA7238">
              <w:rPr>
                <w:rFonts w:ascii="Baskerville Old Face" w:hAnsi="Baskerville Old Face"/>
                <w:i/>
                <w:sz w:val="24"/>
              </w:rPr>
              <w:t>Editar</w:t>
            </w:r>
            <w:r w:rsidRPr="00552511">
              <w:rPr>
                <w:rFonts w:ascii="Baskerville Old Face" w:hAnsi="Baskerville Old Face"/>
                <w:i/>
                <w:sz w:val="24"/>
              </w:rPr>
              <w:t xml:space="preserve"> Examen (S-</w:t>
            </w:r>
            <w:r w:rsidR="00ED0BE9">
              <w:rPr>
                <w:rFonts w:ascii="Baskerville Old Face" w:hAnsi="Baskerville Old Face"/>
                <w:i/>
                <w:sz w:val="24"/>
              </w:rPr>
              <w:t>4</w:t>
            </w:r>
            <w:r w:rsidRPr="00552511">
              <w:rPr>
                <w:rFonts w:ascii="Baskerville Old Face" w:hAnsi="Baskerville Old Face"/>
                <w:i/>
                <w:sz w:val="24"/>
              </w:rPr>
              <w:t>)</w:t>
            </w:r>
          </w:p>
          <w:p w:rsidR="00161810" w:rsidRDefault="00161810" w:rsidP="0016181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w:t>
            </w:r>
            <w:r>
              <w:rPr>
                <w:rFonts w:ascii="Baskerville Old Face" w:hAnsi="Baskerville Old Face"/>
                <w:sz w:val="24"/>
              </w:rPr>
              <w:t>Eliminar</w:t>
            </w:r>
            <w:r w:rsidRPr="00552511">
              <w:rPr>
                <w:rFonts w:ascii="Baskerville Old Face" w:hAnsi="Baskerville Old Face"/>
                <w:sz w:val="24"/>
              </w:rPr>
              <w:t xml:space="preserve">” se continua con el subflujo </w:t>
            </w:r>
            <w:r w:rsidR="000F7DB8">
              <w:rPr>
                <w:rFonts w:ascii="Baskerville Old Face" w:hAnsi="Baskerville Old Face"/>
                <w:i/>
                <w:sz w:val="24"/>
              </w:rPr>
              <w:t>Eliminar</w:t>
            </w:r>
            <w:r w:rsidRPr="00552511">
              <w:rPr>
                <w:rFonts w:ascii="Baskerville Old Face" w:hAnsi="Baskerville Old Face"/>
                <w:i/>
                <w:sz w:val="24"/>
              </w:rPr>
              <w:t xml:space="preserve"> Examen (S-</w:t>
            </w:r>
            <w:r w:rsidR="00E9734E">
              <w:rPr>
                <w:rFonts w:ascii="Baskerville Old Face" w:hAnsi="Baskerville Old Face"/>
                <w:i/>
                <w:sz w:val="24"/>
              </w:rPr>
              <w:t>5</w:t>
            </w:r>
            <w:r w:rsidRPr="00552511">
              <w:rPr>
                <w:rFonts w:ascii="Baskerville Old Face" w:hAnsi="Baskerville Old Face"/>
                <w:i/>
                <w:sz w:val="24"/>
              </w:rPr>
              <w:t>)</w:t>
            </w:r>
          </w:p>
          <w:p w:rsidR="001228A9" w:rsidRPr="00552511" w:rsidRDefault="00161810" w:rsidP="00161810">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552511">
              <w:rPr>
                <w:rFonts w:ascii="Baskerville Old Face" w:hAnsi="Baskerville Old Face"/>
                <w:sz w:val="24"/>
              </w:rPr>
              <w:t>Si el usuario presiona “</w:t>
            </w:r>
            <w:r>
              <w:rPr>
                <w:rFonts w:ascii="Baskerville Old Face" w:hAnsi="Baskerville Old Face"/>
                <w:sz w:val="24"/>
              </w:rPr>
              <w:t>Ver Mas</w:t>
            </w:r>
            <w:r w:rsidRPr="00552511">
              <w:rPr>
                <w:rFonts w:ascii="Baskerville Old Face" w:hAnsi="Baskerville Old Face"/>
                <w:sz w:val="24"/>
              </w:rPr>
              <w:t xml:space="preserve">” se continua con el subflujo </w:t>
            </w:r>
            <w:r w:rsidR="00EB5DFE">
              <w:rPr>
                <w:rFonts w:ascii="Baskerville Old Face" w:hAnsi="Baskerville Old Face"/>
                <w:i/>
                <w:sz w:val="24"/>
              </w:rPr>
              <w:t xml:space="preserve">Ver Mas </w:t>
            </w:r>
            <w:r w:rsidR="000447AA">
              <w:rPr>
                <w:rFonts w:ascii="Baskerville Old Face" w:hAnsi="Baskerville Old Face"/>
                <w:i/>
                <w:sz w:val="24"/>
              </w:rPr>
              <w:t>Información</w:t>
            </w:r>
            <w:r w:rsidRPr="00552511">
              <w:rPr>
                <w:rFonts w:ascii="Baskerville Old Face" w:hAnsi="Baskerville Old Face"/>
                <w:i/>
                <w:sz w:val="24"/>
              </w:rPr>
              <w:t xml:space="preserve"> (S-</w:t>
            </w:r>
            <w:r w:rsidR="00E9734E">
              <w:rPr>
                <w:rFonts w:ascii="Baskerville Old Face" w:hAnsi="Baskerville Old Face"/>
                <w:i/>
                <w:sz w:val="24"/>
              </w:rPr>
              <w:t>6</w:t>
            </w:r>
            <w:r w:rsidRPr="00552511">
              <w:rPr>
                <w:rFonts w:ascii="Baskerville Old Face" w:hAnsi="Baskerville Old Face"/>
                <w:i/>
                <w:sz w:val="24"/>
              </w:rPr>
              <w:t>)</w:t>
            </w:r>
          </w:p>
        </w:tc>
      </w:tr>
      <w:tr w:rsidR="00844C3D"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552511" w:rsidRDefault="00B73EA7" w:rsidP="00552511">
            <w:pPr>
              <w:pStyle w:val="PSI-Ttulo1"/>
              <w:framePr w:hSpace="0" w:wrap="auto" w:vAnchor="margin" w:hAnchor="text" w:yAlign="inline"/>
              <w:jc w:val="both"/>
              <w:rPr>
                <w:lang w:val="es-ES"/>
              </w:rPr>
            </w:pPr>
            <w:proofErr w:type="spellStart"/>
            <w:r w:rsidRPr="00552511">
              <w:rPr>
                <w:lang w:val="es-ES"/>
              </w:rPr>
              <w:t>SubFlujo</w:t>
            </w:r>
            <w:proofErr w:type="spellEnd"/>
          </w:p>
        </w:tc>
        <w:tc>
          <w:tcPr>
            <w:tcW w:w="6558" w:type="dxa"/>
          </w:tcPr>
          <w:p w:rsidR="00302BAE" w:rsidRPr="00552511" w:rsidRDefault="00302BAE"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552511">
              <w:rPr>
                <w:lang w:val="es-ES"/>
              </w:rPr>
              <w:t xml:space="preserve">S-4 </w:t>
            </w:r>
            <w:r w:rsidR="00C67F1D">
              <w:rPr>
                <w:lang w:val="es-ES"/>
              </w:rPr>
              <w:t>Editar</w:t>
            </w:r>
            <w:r w:rsidR="000D6FA4" w:rsidRPr="00552511">
              <w:rPr>
                <w:lang w:val="es-ES"/>
              </w:rPr>
              <w:t xml:space="preserve"> Examen</w:t>
            </w:r>
          </w:p>
          <w:p w:rsidR="004914B6" w:rsidRPr="00552511" w:rsidRDefault="004914B6" w:rsidP="004914B6">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presenta la pantalla “</w:t>
            </w:r>
            <w:r w:rsidR="00E665F5">
              <w:rPr>
                <w:rFonts w:ascii="Baskerville Old Face" w:hAnsi="Baskerville Old Face"/>
                <w:sz w:val="24"/>
              </w:rPr>
              <w:t>Editar</w:t>
            </w:r>
            <w:r w:rsidRPr="00552511">
              <w:rPr>
                <w:rFonts w:ascii="Baskerville Old Face" w:hAnsi="Baskerville Old Face"/>
                <w:sz w:val="24"/>
              </w:rPr>
              <w:t xml:space="preserve"> Mesa de Examen”,</w:t>
            </w:r>
            <w:r>
              <w:rPr>
                <w:rFonts w:ascii="Baskerville Old Face" w:hAnsi="Baskerville Old Face"/>
                <w:sz w:val="24"/>
              </w:rPr>
              <w:t xml:space="preserve"> </w:t>
            </w:r>
            <w:r w:rsidRPr="00552511">
              <w:rPr>
                <w:rFonts w:ascii="Baskerville Old Face" w:hAnsi="Baskerville Old Face"/>
                <w:sz w:val="24"/>
              </w:rPr>
              <w:t xml:space="preserve"> </w:t>
            </w:r>
            <w:r>
              <w:rPr>
                <w:rFonts w:ascii="Baskerville Old Face" w:hAnsi="Baskerville Old Face"/>
                <w:sz w:val="24"/>
              </w:rPr>
              <w:t xml:space="preserve">donde se selecciona </w:t>
            </w:r>
            <w:r w:rsidRPr="00552511">
              <w:rPr>
                <w:rFonts w:ascii="Baskerville Old Face" w:hAnsi="Baskerville Old Face"/>
                <w:sz w:val="24"/>
              </w:rPr>
              <w:t>un presidente, dos vocales y un suplente, también la fecha del primer llamado y del segundo llamado si es que llega a tener, y por ultimo la hora de la mesa de examen.</w:t>
            </w:r>
          </w:p>
          <w:p w:rsidR="004914B6" w:rsidRPr="00552511" w:rsidRDefault="004914B6" w:rsidP="004914B6">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solicita al usuario que ingrese los datos.</w:t>
            </w:r>
          </w:p>
          <w:p w:rsidR="004914B6" w:rsidRPr="00552511" w:rsidRDefault="004914B6" w:rsidP="004914B6">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ingresa los datos solicitados por el sistema.</w:t>
            </w:r>
          </w:p>
          <w:p w:rsidR="004914B6" w:rsidRPr="00552511" w:rsidRDefault="004914B6" w:rsidP="004914B6">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usuario selecciona “</w:t>
            </w:r>
            <w:r w:rsidR="00CC36DF">
              <w:rPr>
                <w:rFonts w:ascii="Baskerville Old Face" w:hAnsi="Baskerville Old Face"/>
                <w:sz w:val="24"/>
              </w:rPr>
              <w:t>Editar</w:t>
            </w:r>
            <w:r>
              <w:rPr>
                <w:rFonts w:ascii="Baskerville Old Face" w:hAnsi="Baskerville Old Face"/>
                <w:sz w:val="24"/>
              </w:rPr>
              <w:t xml:space="preserve"> Mesa</w:t>
            </w:r>
            <w:r w:rsidRPr="00552511">
              <w:rPr>
                <w:rFonts w:ascii="Baskerville Old Face" w:hAnsi="Baskerville Old Face"/>
                <w:sz w:val="24"/>
              </w:rPr>
              <w:t>”(E1)(E2).</w:t>
            </w:r>
          </w:p>
          <w:p w:rsidR="004914B6" w:rsidRDefault="004914B6" w:rsidP="004914B6">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El sistema acepta la solicitud, enviándola a la base de datos correspondiente.  se continua con el subflujo “</w:t>
            </w:r>
            <w:r>
              <w:rPr>
                <w:rFonts w:ascii="Baskerville Old Face" w:hAnsi="Baskerville Old Face"/>
                <w:i/>
                <w:sz w:val="24"/>
              </w:rPr>
              <w:t xml:space="preserve">Actualizar tabla de </w:t>
            </w:r>
            <w:r w:rsidRPr="00552511">
              <w:rPr>
                <w:rFonts w:ascii="Baskerville Old Face" w:hAnsi="Baskerville Old Face"/>
                <w:i/>
                <w:sz w:val="24"/>
              </w:rPr>
              <w:t xml:space="preserve"> Exámen</w:t>
            </w:r>
            <w:r>
              <w:rPr>
                <w:rFonts w:ascii="Baskerville Old Face" w:hAnsi="Baskerville Old Face"/>
                <w:i/>
                <w:sz w:val="24"/>
              </w:rPr>
              <w:t>es</w:t>
            </w:r>
            <w:r w:rsidRPr="00552511">
              <w:rPr>
                <w:rFonts w:ascii="Baskerville Old Face" w:hAnsi="Baskerville Old Face"/>
                <w:i/>
                <w:sz w:val="24"/>
              </w:rPr>
              <w:t xml:space="preserve"> (S-3)”.</w:t>
            </w:r>
            <w:r>
              <w:rPr>
                <w:rFonts w:ascii="Baskerville Old Face" w:hAnsi="Baskerville Old Face"/>
                <w:i/>
                <w:sz w:val="24"/>
              </w:rPr>
              <w:t xml:space="preserve"> (E3)</w:t>
            </w:r>
          </w:p>
          <w:p w:rsidR="00AC10C3" w:rsidRPr="00552511" w:rsidRDefault="00AC10C3" w:rsidP="00AC10C3">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p>
        </w:tc>
      </w:tr>
      <w:tr w:rsidR="00F131B0"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552511" w:rsidRDefault="00F131B0" w:rsidP="00552511">
            <w:pPr>
              <w:pStyle w:val="PSI-Ttulo1"/>
              <w:framePr w:hSpace="0" w:wrap="auto" w:vAnchor="margin" w:hAnchor="text" w:yAlign="inline"/>
              <w:jc w:val="both"/>
              <w:rPr>
                <w:lang w:val="es-ES"/>
              </w:rPr>
            </w:pPr>
            <w:proofErr w:type="spellStart"/>
            <w:r w:rsidRPr="00552511">
              <w:rPr>
                <w:lang w:val="es-ES"/>
              </w:rPr>
              <w:t>SubFlujo</w:t>
            </w:r>
            <w:proofErr w:type="spellEnd"/>
          </w:p>
        </w:tc>
        <w:tc>
          <w:tcPr>
            <w:tcW w:w="6558" w:type="dxa"/>
          </w:tcPr>
          <w:p w:rsidR="00F131B0" w:rsidRPr="00552511" w:rsidRDefault="00F131B0" w:rsidP="00552511">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552511">
              <w:rPr>
                <w:lang w:val="es-ES"/>
              </w:rPr>
              <w:t xml:space="preserve">S-5 </w:t>
            </w:r>
            <w:r w:rsidR="0032712F">
              <w:rPr>
                <w:lang w:val="es-ES"/>
              </w:rPr>
              <w:t>Eliminar</w:t>
            </w:r>
            <w:r w:rsidRPr="00552511">
              <w:rPr>
                <w:lang w:val="es-ES"/>
              </w:rPr>
              <w:t xml:space="preserve"> de Examen</w:t>
            </w:r>
          </w:p>
          <w:p w:rsidR="00F8747C" w:rsidRPr="00552511" w:rsidRDefault="00BF4C8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elimina la mesa de Examen</w:t>
            </w:r>
            <w:r w:rsidR="00F03C66" w:rsidRPr="00552511">
              <w:rPr>
                <w:rFonts w:ascii="Baskerville Old Face" w:hAnsi="Baskerville Old Face"/>
                <w:sz w:val="24"/>
              </w:rPr>
              <w:t xml:space="preserve"> (E4)</w:t>
            </w:r>
            <w:r w:rsidR="00FF6E3A" w:rsidRPr="00552511">
              <w:rPr>
                <w:rFonts w:ascii="Baskerville Old Face" w:hAnsi="Baskerville Old Face"/>
                <w:sz w:val="24"/>
              </w:rPr>
              <w:t xml:space="preserve">. Se continua con el </w:t>
            </w:r>
            <w:proofErr w:type="spellStart"/>
            <w:r w:rsidR="00FF6E3A" w:rsidRPr="00552511">
              <w:rPr>
                <w:rFonts w:ascii="Baskerville Old Face" w:hAnsi="Baskerville Old Face"/>
                <w:sz w:val="24"/>
              </w:rPr>
              <w:t>SubFlujo</w:t>
            </w:r>
            <w:proofErr w:type="spellEnd"/>
            <w:r w:rsidR="00FF6E3A" w:rsidRPr="00552511">
              <w:rPr>
                <w:rFonts w:ascii="Baskerville Old Face" w:hAnsi="Baskerville Old Face"/>
                <w:sz w:val="24"/>
              </w:rPr>
              <w:t xml:space="preserve"> “</w:t>
            </w:r>
            <w:r w:rsidR="00B555C4">
              <w:rPr>
                <w:rFonts w:ascii="Baskerville Old Face" w:hAnsi="Baskerville Old Face"/>
                <w:i/>
                <w:sz w:val="24"/>
              </w:rPr>
              <w:t xml:space="preserve">Actualizar </w:t>
            </w:r>
            <w:r w:rsidR="00405BEB">
              <w:rPr>
                <w:rFonts w:ascii="Baskerville Old Face" w:hAnsi="Baskerville Old Face"/>
                <w:i/>
                <w:sz w:val="24"/>
              </w:rPr>
              <w:t>Tabla</w:t>
            </w:r>
            <w:r w:rsidR="00B555C4">
              <w:rPr>
                <w:rFonts w:ascii="Baskerville Old Face" w:hAnsi="Baskerville Old Face"/>
                <w:i/>
                <w:sz w:val="24"/>
              </w:rPr>
              <w:t xml:space="preserve"> de</w:t>
            </w:r>
            <w:r w:rsidR="00FF6E3A" w:rsidRPr="00552511">
              <w:rPr>
                <w:rFonts w:ascii="Baskerville Old Face" w:hAnsi="Baskerville Old Face"/>
                <w:i/>
                <w:sz w:val="24"/>
              </w:rPr>
              <w:t xml:space="preserve"> </w:t>
            </w:r>
            <w:r w:rsidR="00405BEB" w:rsidRPr="00552511">
              <w:rPr>
                <w:rFonts w:ascii="Baskerville Old Face" w:hAnsi="Baskerville Old Face"/>
                <w:i/>
                <w:sz w:val="24"/>
              </w:rPr>
              <w:t>Exámen</w:t>
            </w:r>
            <w:r w:rsidR="00405BEB">
              <w:rPr>
                <w:rFonts w:ascii="Baskerville Old Face" w:hAnsi="Baskerville Old Face"/>
                <w:i/>
                <w:sz w:val="24"/>
              </w:rPr>
              <w:t>es</w:t>
            </w:r>
            <w:r w:rsidR="00FF6E3A" w:rsidRPr="00552511">
              <w:rPr>
                <w:rFonts w:ascii="Baskerville Old Face" w:hAnsi="Baskerville Old Face"/>
                <w:i/>
                <w:sz w:val="24"/>
              </w:rPr>
              <w:t xml:space="preserve"> (S-3)</w:t>
            </w:r>
            <w:r w:rsidR="00FF6E3A" w:rsidRPr="00552511">
              <w:rPr>
                <w:rFonts w:ascii="Baskerville Old Face" w:hAnsi="Baskerville Old Face"/>
                <w:sz w:val="24"/>
              </w:rPr>
              <w:t>”.</w:t>
            </w:r>
          </w:p>
        </w:tc>
      </w:tr>
      <w:tr w:rsidR="000720E0" w:rsidRPr="00552511"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0720E0" w:rsidRPr="00552511" w:rsidRDefault="000720E0" w:rsidP="00552511">
            <w:pPr>
              <w:pStyle w:val="PSI-Ttulo1"/>
              <w:framePr w:hSpace="0" w:wrap="auto" w:vAnchor="margin" w:hAnchor="text" w:yAlign="inline"/>
              <w:jc w:val="both"/>
              <w:rPr>
                <w:lang w:val="es-ES"/>
              </w:rPr>
            </w:pPr>
            <w:proofErr w:type="spellStart"/>
            <w:r>
              <w:rPr>
                <w:lang w:val="es-ES"/>
              </w:rPr>
              <w:lastRenderedPageBreak/>
              <w:t>SubFlujo</w:t>
            </w:r>
            <w:proofErr w:type="spellEnd"/>
          </w:p>
        </w:tc>
        <w:tc>
          <w:tcPr>
            <w:tcW w:w="6558" w:type="dxa"/>
          </w:tcPr>
          <w:p w:rsidR="000720E0" w:rsidRDefault="000720E0" w:rsidP="00552511">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Pr>
                <w:lang w:val="es-ES"/>
              </w:rPr>
              <w:t xml:space="preserve">S-6 Ver Mas Información </w:t>
            </w:r>
          </w:p>
          <w:p w:rsidR="000720E0" w:rsidRDefault="000720E0" w:rsidP="000720E0">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552511">
              <w:rPr>
                <w:rFonts w:ascii="Baskerville Old Face" w:hAnsi="Baskerville Old Face"/>
                <w:sz w:val="24"/>
              </w:rPr>
              <w:t>Se presenta la pantalla “</w:t>
            </w:r>
            <w:r>
              <w:rPr>
                <w:rFonts w:ascii="Baskerville Old Face" w:hAnsi="Baskerville Old Face"/>
                <w:sz w:val="24"/>
              </w:rPr>
              <w:t>Información Especial</w:t>
            </w:r>
            <w:r w:rsidRPr="00552511">
              <w:rPr>
                <w:rFonts w:ascii="Baskerville Old Face" w:hAnsi="Baskerville Old Face"/>
                <w:sz w:val="24"/>
              </w:rPr>
              <w:t>”,</w:t>
            </w:r>
            <w:r>
              <w:rPr>
                <w:rFonts w:ascii="Baskerville Old Face" w:hAnsi="Baskerville Old Face"/>
                <w:sz w:val="24"/>
              </w:rPr>
              <w:t xml:space="preserve"> </w:t>
            </w:r>
            <w:r w:rsidRPr="00552511">
              <w:rPr>
                <w:rFonts w:ascii="Baskerville Old Face" w:hAnsi="Baskerville Old Face"/>
                <w:sz w:val="24"/>
              </w:rPr>
              <w:t xml:space="preserve"> </w:t>
            </w:r>
            <w:r>
              <w:rPr>
                <w:rFonts w:ascii="Baskerville Old Face" w:hAnsi="Baskerville Old Face"/>
                <w:sz w:val="24"/>
              </w:rPr>
              <w:t xml:space="preserve">donde </w:t>
            </w:r>
            <w:r>
              <w:rPr>
                <w:rFonts w:ascii="Baskerville Old Face" w:hAnsi="Baskerville Old Face"/>
                <w:sz w:val="24"/>
              </w:rPr>
              <w:t xml:space="preserve">se presenta novedades con respecto a las licencia de los docentes que pertenecen al tribunal de la mesa </w:t>
            </w:r>
            <w:r w:rsidR="00373363">
              <w:rPr>
                <w:rFonts w:ascii="Baskerville Old Face" w:hAnsi="Baskerville Old Face"/>
                <w:sz w:val="24"/>
              </w:rPr>
              <w:t>seleccionada</w:t>
            </w:r>
          </w:p>
          <w:p w:rsidR="000720E0" w:rsidRPr="000720E0" w:rsidRDefault="00373363" w:rsidP="00373363">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S</w:t>
            </w:r>
            <w:r w:rsidR="000720E0" w:rsidRPr="00552511">
              <w:rPr>
                <w:rFonts w:ascii="Baskerville Old Face" w:hAnsi="Baskerville Old Face"/>
                <w:sz w:val="24"/>
              </w:rPr>
              <w:t>e continua con el subflujo “</w:t>
            </w:r>
            <w:r w:rsidR="000720E0">
              <w:rPr>
                <w:rFonts w:ascii="Baskerville Old Face" w:hAnsi="Baskerville Old Face"/>
                <w:i/>
                <w:sz w:val="24"/>
              </w:rPr>
              <w:t xml:space="preserve">Actualizar tabla de </w:t>
            </w:r>
            <w:r w:rsidR="000720E0" w:rsidRPr="00552511">
              <w:rPr>
                <w:rFonts w:ascii="Baskerville Old Face" w:hAnsi="Baskerville Old Face"/>
                <w:i/>
                <w:sz w:val="24"/>
              </w:rPr>
              <w:t xml:space="preserve"> Exámen</w:t>
            </w:r>
            <w:r w:rsidR="000720E0">
              <w:rPr>
                <w:rFonts w:ascii="Baskerville Old Face" w:hAnsi="Baskerville Old Face"/>
                <w:i/>
                <w:sz w:val="24"/>
              </w:rPr>
              <w:t>es</w:t>
            </w:r>
            <w:r w:rsidR="000720E0" w:rsidRPr="00552511">
              <w:rPr>
                <w:rFonts w:ascii="Baskerville Old Face" w:hAnsi="Baskerville Old Face"/>
                <w:i/>
                <w:sz w:val="24"/>
              </w:rPr>
              <w:t xml:space="preserve"> (S-3)”.</w:t>
            </w:r>
            <w:r w:rsidR="000720E0">
              <w:rPr>
                <w:rFonts w:ascii="Baskerville Old Face" w:hAnsi="Baskerville Old Face"/>
                <w:i/>
                <w:sz w:val="24"/>
              </w:rPr>
              <w:t xml:space="preserve"> (E3)</w:t>
            </w:r>
          </w:p>
        </w:tc>
      </w:tr>
      <w:tr w:rsidR="007E6AD8" w:rsidRPr="00552511"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552511" w:rsidRDefault="007E6AD8" w:rsidP="00552511">
            <w:pPr>
              <w:pStyle w:val="PSI-Ttulo1"/>
              <w:framePr w:hSpace="0" w:wrap="auto" w:vAnchor="margin" w:hAnchor="text" w:yAlign="inline"/>
              <w:jc w:val="both"/>
              <w:rPr>
                <w:lang w:val="es-ES"/>
              </w:rPr>
            </w:pPr>
            <w:r w:rsidRPr="00552511">
              <w:rPr>
                <w:lang w:val="es-ES"/>
              </w:rPr>
              <w:t xml:space="preserve">Excepciones </w:t>
            </w:r>
          </w:p>
        </w:tc>
        <w:tc>
          <w:tcPr>
            <w:tcW w:w="6558" w:type="dxa"/>
          </w:tcPr>
          <w:p w:rsidR="007E6AD8" w:rsidRPr="00552511" w:rsidRDefault="007E6AD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E1</w:t>
            </w:r>
            <w:r w:rsidR="002A1EDE" w:rsidRPr="00552511">
              <w:rPr>
                <w:rFonts w:ascii="Baskerville Old Face" w:hAnsi="Baskerville Old Face"/>
                <w:sz w:val="24"/>
              </w:rPr>
              <w:t>:</w:t>
            </w:r>
            <w:r w:rsidR="008A1168" w:rsidRPr="00552511">
              <w:rPr>
                <w:rFonts w:ascii="Baskerville Old Face" w:hAnsi="Baskerville Old Face"/>
                <w:sz w:val="24"/>
              </w:rPr>
              <w:t xml:space="preserve"> </w:t>
            </w:r>
            <w:r w:rsidR="002A1EDE" w:rsidRPr="00552511">
              <w:rPr>
                <w:rFonts w:ascii="Baskerville Old Face" w:hAnsi="Baskerville Old Face"/>
                <w:b/>
                <w:i/>
                <w:sz w:val="24"/>
              </w:rPr>
              <w:t>Información Incompleta:</w:t>
            </w:r>
            <w:r w:rsidR="002A1EDE" w:rsidRPr="00552511">
              <w:rPr>
                <w:rFonts w:ascii="Baskerville Old Face" w:hAnsi="Baskerville Old Face"/>
                <w:sz w:val="24"/>
              </w:rPr>
              <w:t xml:space="preserve"> falta llenar </w:t>
            </w:r>
            <w:r w:rsidR="0034499A" w:rsidRPr="00552511">
              <w:rPr>
                <w:rFonts w:ascii="Baskerville Old Face" w:hAnsi="Baskerville Old Face"/>
                <w:sz w:val="24"/>
              </w:rPr>
              <w:t>información</w:t>
            </w:r>
            <w:r w:rsidR="002A1EDE" w:rsidRPr="00552511">
              <w:rPr>
                <w:rFonts w:ascii="Baskerville Old Face" w:hAnsi="Baskerville Old Face"/>
                <w:sz w:val="24"/>
              </w:rPr>
              <w:t xml:space="preserve"> indispensable.</w:t>
            </w:r>
            <w:r w:rsidR="00825775">
              <w:rPr>
                <w:rFonts w:ascii="Baskerville Old Face" w:hAnsi="Baskerville Old Face"/>
                <w:sz w:val="24"/>
              </w:rPr>
              <w:t>&lt;</w:t>
            </w:r>
          </w:p>
          <w:p w:rsidR="004B3517" w:rsidRPr="00552511" w:rsidRDefault="004B3517"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E2: </w:t>
            </w:r>
            <w:r w:rsidR="008A1168" w:rsidRPr="00552511">
              <w:rPr>
                <w:rFonts w:ascii="Baskerville Old Face" w:hAnsi="Baskerville Old Face"/>
                <w:b/>
                <w:i/>
                <w:sz w:val="24"/>
              </w:rPr>
              <w:t>Información</w:t>
            </w:r>
            <w:r w:rsidRPr="00552511">
              <w:rPr>
                <w:rFonts w:ascii="Baskerville Old Face" w:hAnsi="Baskerville Old Face"/>
                <w:b/>
                <w:i/>
                <w:sz w:val="24"/>
              </w:rPr>
              <w:t xml:space="preserve"> Invalida: </w:t>
            </w:r>
            <w:r w:rsidRPr="00552511">
              <w:rPr>
                <w:rFonts w:ascii="Baskerville Old Face" w:hAnsi="Baskerville Old Face"/>
                <w:sz w:val="24"/>
              </w:rPr>
              <w:t xml:space="preserve"> Una de las entradas ingresada es incorrecta.</w:t>
            </w:r>
          </w:p>
          <w:p w:rsidR="008A1168" w:rsidRPr="00552511" w:rsidRDefault="008A1168"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E3: </w:t>
            </w:r>
            <w:r w:rsidR="00063412" w:rsidRPr="00552511">
              <w:rPr>
                <w:rFonts w:ascii="Baskerville Old Face" w:hAnsi="Baskerville Old Face"/>
                <w:b/>
                <w:i/>
                <w:sz w:val="24"/>
              </w:rPr>
              <w:t>Información</w:t>
            </w:r>
            <w:r w:rsidR="00BB3475" w:rsidRPr="00552511">
              <w:rPr>
                <w:rFonts w:ascii="Baskerville Old Face" w:hAnsi="Baskerville Old Face"/>
                <w:b/>
                <w:i/>
                <w:sz w:val="24"/>
              </w:rPr>
              <w:t xml:space="preserve"> no Encontrada: </w:t>
            </w:r>
            <w:r w:rsidR="00BB3475" w:rsidRPr="00552511">
              <w:rPr>
                <w:rFonts w:ascii="Baskerville Old Face" w:hAnsi="Baskerville Old Face"/>
                <w:sz w:val="24"/>
              </w:rPr>
              <w:t xml:space="preserve">No se encuentra la </w:t>
            </w:r>
            <w:r w:rsidR="00063412" w:rsidRPr="00552511">
              <w:rPr>
                <w:rFonts w:ascii="Baskerville Old Face" w:hAnsi="Baskerville Old Face"/>
                <w:sz w:val="24"/>
              </w:rPr>
              <w:t>información</w:t>
            </w:r>
            <w:r w:rsidR="00BB3475" w:rsidRPr="00552511">
              <w:rPr>
                <w:rFonts w:ascii="Baskerville Old Face" w:hAnsi="Baskerville Old Face"/>
                <w:sz w:val="24"/>
              </w:rPr>
              <w:t xml:space="preserve"> </w:t>
            </w:r>
            <w:r w:rsidR="00063412" w:rsidRPr="00552511">
              <w:rPr>
                <w:rFonts w:ascii="Baskerville Old Face" w:hAnsi="Baskerville Old Face"/>
                <w:sz w:val="24"/>
              </w:rPr>
              <w:t>buscada</w:t>
            </w:r>
            <w:r w:rsidR="00972A2C" w:rsidRPr="00552511">
              <w:rPr>
                <w:rFonts w:ascii="Baskerville Old Face" w:hAnsi="Baskerville Old Face"/>
                <w:sz w:val="24"/>
              </w:rPr>
              <w:t>.</w:t>
            </w:r>
          </w:p>
          <w:p w:rsidR="00972A2C" w:rsidRPr="00552511" w:rsidRDefault="00972A2C" w:rsidP="00552511">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552511">
              <w:rPr>
                <w:rFonts w:ascii="Baskerville Old Face" w:hAnsi="Baskerville Old Face"/>
                <w:sz w:val="24"/>
              </w:rPr>
              <w:t xml:space="preserve">E4: </w:t>
            </w:r>
            <w:r w:rsidR="004F436B" w:rsidRPr="00552511">
              <w:rPr>
                <w:rFonts w:ascii="Baskerville Old Face" w:hAnsi="Baskerville Old Face"/>
                <w:b/>
                <w:i/>
                <w:sz w:val="24"/>
              </w:rPr>
              <w:t>Eliminación</w:t>
            </w:r>
            <w:r w:rsidRPr="00552511">
              <w:rPr>
                <w:rFonts w:ascii="Baskerville Old Face" w:hAnsi="Baskerville Old Face"/>
                <w:b/>
                <w:i/>
                <w:sz w:val="24"/>
              </w:rPr>
              <w:t xml:space="preserve"> Mesa Incompleta:</w:t>
            </w:r>
            <w:r w:rsidRPr="00552511">
              <w:rPr>
                <w:rFonts w:ascii="Baskerville Old Face" w:hAnsi="Baskerville Old Face"/>
                <w:sz w:val="24"/>
              </w:rPr>
              <w:t xml:space="preserve"> no se logro eliminar la mesa.</w:t>
            </w:r>
            <w:r w:rsidRPr="00552511">
              <w:rPr>
                <w:rFonts w:ascii="Baskerville Old Face" w:hAnsi="Baskerville Old Face"/>
                <w:b/>
                <w:i/>
                <w:sz w:val="24"/>
              </w:rPr>
              <w:t xml:space="preserve"> </w:t>
            </w:r>
          </w:p>
        </w:tc>
      </w:tr>
    </w:tbl>
    <w:p w:rsidR="00F9473E" w:rsidRPr="00552511" w:rsidRDefault="00F9473E" w:rsidP="00552511">
      <w:pPr>
        <w:pStyle w:val="PSI-Comentario"/>
        <w:ind w:left="0" w:firstLine="0"/>
        <w:rPr>
          <w:lang w:val="es-ES"/>
        </w:rPr>
      </w:pPr>
    </w:p>
    <w:p w:rsidR="00F532CF" w:rsidRPr="00552511" w:rsidRDefault="007C39B1" w:rsidP="00552511">
      <w:pPr>
        <w:pStyle w:val="PSI-Ttulo2"/>
        <w:jc w:val="both"/>
        <w:rPr>
          <w:rFonts w:ascii="Baskerville Old Face" w:hAnsi="Baskerville Old Face"/>
          <w:color w:val="FFC000" w:themeColor="accent4"/>
          <w:lang w:val="es-ES"/>
        </w:rPr>
      </w:pPr>
      <w:bookmarkStart w:id="0" w:name="_Toc258856783"/>
      <w:r w:rsidRPr="00552511">
        <w:rPr>
          <w:rFonts w:ascii="Baskerville Old Face" w:hAnsi="Baskerville Old Face"/>
          <w:color w:val="FFC000" w:themeColor="accent4"/>
          <w:lang w:val="es-ES"/>
        </w:rPr>
        <w:t>Diagrama de Casos de Uso</w:t>
      </w:r>
      <w:bookmarkEnd w:id="0"/>
    </w:p>
    <w:p w:rsidR="007C39B1" w:rsidRPr="00552511" w:rsidRDefault="007C39B1" w:rsidP="00552511">
      <w:pPr>
        <w:pStyle w:val="PSI-Comentario"/>
        <w:rPr>
          <w:lang w:val="es-ES"/>
        </w:rPr>
      </w:pPr>
      <w:r w:rsidRPr="00552511">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552511" w:rsidRDefault="0098045E" w:rsidP="00552511">
      <w:pPr>
        <w:pStyle w:val="PSI-Comentario"/>
        <w:rPr>
          <w:lang w:val="es-ES"/>
        </w:rPr>
      </w:pPr>
    </w:p>
    <w:p w:rsidR="007C39B1" w:rsidRPr="00552511" w:rsidRDefault="007C39B1" w:rsidP="00552511">
      <w:pPr>
        <w:pStyle w:val="PSI-Comentario"/>
        <w:rPr>
          <w:lang w:val="es-ES"/>
        </w:rPr>
      </w:pPr>
      <w:bookmarkStart w:id="1" w:name="_GoBack"/>
      <w:bookmarkEnd w:id="1"/>
    </w:p>
    <w:p w:rsidR="00CB4633" w:rsidRPr="00552511" w:rsidRDefault="00CB4633" w:rsidP="00552511">
      <w:pPr>
        <w:pStyle w:val="PSI-Comentario"/>
        <w:rPr>
          <w:lang w:val="es-ES"/>
        </w:rPr>
      </w:pPr>
    </w:p>
    <w:p w:rsidR="00783682" w:rsidRPr="00552511" w:rsidRDefault="00783682" w:rsidP="00552511">
      <w:pPr>
        <w:pStyle w:val="PSI-Ttulo2"/>
        <w:jc w:val="both"/>
        <w:rPr>
          <w:rFonts w:ascii="Baskerville Old Face" w:hAnsi="Baskerville Old Face"/>
          <w:lang w:val="es-ES"/>
        </w:rPr>
      </w:pPr>
      <w:bookmarkStart w:id="2" w:name="_Toc258856784"/>
    </w:p>
    <w:p w:rsidR="007C39B1" w:rsidRPr="00552511" w:rsidRDefault="007C39B1" w:rsidP="00552511">
      <w:pPr>
        <w:pStyle w:val="PSI-Ttulo2"/>
        <w:jc w:val="both"/>
        <w:rPr>
          <w:rFonts w:ascii="Baskerville Old Face" w:hAnsi="Baskerville Old Face"/>
          <w:color w:val="FFC000" w:themeColor="accent4"/>
          <w:lang w:val="es-ES"/>
        </w:rPr>
      </w:pPr>
      <w:r w:rsidRPr="00552511">
        <w:rPr>
          <w:rFonts w:ascii="Baskerville Old Face" w:hAnsi="Baskerville Old Face"/>
          <w:color w:val="FFC000" w:themeColor="accent4"/>
          <w:lang w:val="es-ES"/>
        </w:rPr>
        <w:t>Diagrama de Secuencia</w:t>
      </w:r>
      <w:bookmarkEnd w:id="2"/>
    </w:p>
    <w:p w:rsidR="007C39B1" w:rsidRPr="00552511" w:rsidRDefault="007C39B1" w:rsidP="00552511">
      <w:pPr>
        <w:pStyle w:val="PSI-Comentario"/>
        <w:rPr>
          <w:lang w:val="es-ES"/>
        </w:rPr>
      </w:pPr>
      <w:r w:rsidRPr="00552511">
        <w:rPr>
          <w:lang w:val="es-ES"/>
        </w:rPr>
        <w:t xml:space="preserve">[En el </w:t>
      </w:r>
      <w:r w:rsidRPr="00552511">
        <w:rPr>
          <w:rFonts w:cs="Garamond-Italic"/>
          <w:iCs/>
          <w:lang w:val="es-ES"/>
        </w:rPr>
        <w:t xml:space="preserve">diagrama de secuencia </w:t>
      </w:r>
      <w:r w:rsidRPr="00552511">
        <w:rPr>
          <w:lang w:val="es-ES"/>
        </w:rPr>
        <w:t xml:space="preserve">se muestra la interacción de los objetos que componen un sistema de forma temporal. </w:t>
      </w:r>
    </w:p>
    <w:p w:rsidR="007C39B1" w:rsidRPr="00552511" w:rsidRDefault="007C39B1" w:rsidP="00552511">
      <w:pPr>
        <w:pStyle w:val="PSI-Comentario"/>
        <w:rPr>
          <w:lang w:val="es-ES"/>
        </w:rPr>
      </w:pPr>
      <w:r w:rsidRPr="00552511">
        <w:rPr>
          <w:lang w:val="es-ES"/>
        </w:rPr>
        <w:t>Un diagrama de secuencia muestra la interacción de un conjunto de objetos en una aplicación a través del tiempo y se modela para cada método de la clase]</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es-AR"/>
        </w:rPr>
        <w:lastRenderedPageBreak/>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552511" w:rsidRDefault="00B64180" w:rsidP="00552511">
      <w:pPr>
        <w:pStyle w:val="PSI-Normal"/>
        <w:rPr>
          <w:rFonts w:ascii="Baskerville Old Face" w:hAnsi="Baskerville Old Face"/>
          <w:lang w:val="es-ES"/>
        </w:rPr>
      </w:pPr>
    </w:p>
    <w:p w:rsidR="00B64180" w:rsidRPr="00552511" w:rsidRDefault="00B64180" w:rsidP="00552511">
      <w:pPr>
        <w:pStyle w:val="PSI-Ttulo2"/>
        <w:jc w:val="both"/>
        <w:rPr>
          <w:rFonts w:ascii="Baskerville Old Face" w:hAnsi="Baskerville Old Face"/>
          <w:color w:val="FFC000" w:themeColor="accent4"/>
          <w:lang w:val="es-ES"/>
        </w:rPr>
      </w:pPr>
      <w:bookmarkStart w:id="3" w:name="_Toc258856785"/>
      <w:r w:rsidRPr="00552511">
        <w:rPr>
          <w:rFonts w:ascii="Baskerville Old Face" w:hAnsi="Baskerville Old Face"/>
          <w:color w:val="FFC000" w:themeColor="accent4"/>
          <w:lang w:val="es-ES"/>
        </w:rPr>
        <w:t>Diagrama de Colaboración</w:t>
      </w:r>
      <w:bookmarkEnd w:id="3"/>
    </w:p>
    <w:p w:rsidR="00B64180" w:rsidRPr="00552511" w:rsidRDefault="00F368E5" w:rsidP="00552511">
      <w:pPr>
        <w:pStyle w:val="PSI-Comentario"/>
        <w:rPr>
          <w:lang w:val="es-ES"/>
        </w:rPr>
      </w:pPr>
      <w:r w:rsidRPr="00552511">
        <w:rPr>
          <w:lang w:val="es-ES"/>
        </w:rPr>
        <w:t>[</w:t>
      </w:r>
      <w:r w:rsidR="00B64180" w:rsidRPr="00552511">
        <w:rPr>
          <w:lang w:val="es-ES"/>
        </w:rPr>
        <w:t>Un diagrama de colaboración, se puede decir que es una forma alternativa al diagrama de secuencias a la hora de mostrar un escenario.</w:t>
      </w:r>
    </w:p>
    <w:p w:rsidR="00B64180" w:rsidRPr="00552511" w:rsidRDefault="00B64180" w:rsidP="00552511">
      <w:pPr>
        <w:pStyle w:val="PSI-Comentario"/>
        <w:rPr>
          <w:lang w:val="es-ES"/>
        </w:rPr>
      </w:pPr>
      <w:r w:rsidRPr="00552511">
        <w:rPr>
          <w:lang w:val="es-ES"/>
        </w:rPr>
        <w:t>Este tipo de diagrama muestra las interacciones que ocurren entre los</w:t>
      </w:r>
      <w:r w:rsidR="00B24DEA" w:rsidRPr="00552511">
        <w:rPr>
          <w:lang w:val="es-ES"/>
        </w:rPr>
        <w:t xml:space="preserve"> </w:t>
      </w:r>
      <w:r w:rsidRPr="00552511">
        <w:rPr>
          <w:lang w:val="es-ES"/>
        </w:rPr>
        <w:t>objetos que participan en una situación determinada.</w:t>
      </w:r>
      <w:r w:rsidR="00B24DEA" w:rsidRPr="00552511">
        <w:rPr>
          <w:lang w:val="es-ES"/>
        </w:rPr>
        <w:t xml:space="preserve"> </w:t>
      </w:r>
      <w:r w:rsidRPr="00552511">
        <w:rPr>
          <w:lang w:val="es-ES"/>
        </w:rPr>
        <w:t>A diferencia del diagrama de secuencia, el diagrama de colaboración se</w:t>
      </w:r>
      <w:r w:rsidR="00B24DEA" w:rsidRPr="00552511">
        <w:rPr>
          <w:lang w:val="es-ES"/>
        </w:rPr>
        <w:t xml:space="preserve"> </w:t>
      </w:r>
      <w:r w:rsidRPr="00552511">
        <w:rPr>
          <w:lang w:val="es-ES"/>
        </w:rPr>
        <w:t>enfoca en la relación entre los objetos y su topología de comunicación.</w:t>
      </w:r>
      <w:r w:rsidR="00B24DEA" w:rsidRPr="00552511">
        <w:rPr>
          <w:lang w:val="es-ES"/>
        </w:rPr>
        <w:t xml:space="preserve"> </w:t>
      </w:r>
      <w:r w:rsidRPr="00552511">
        <w:rPr>
          <w:lang w:val="es-ES"/>
        </w:rPr>
        <w:t>En estos diagramas los mensajes enviados de un objeto a otro se representa</w:t>
      </w:r>
      <w:r w:rsidR="00B24DEA" w:rsidRPr="00552511">
        <w:rPr>
          <w:lang w:val="es-ES"/>
        </w:rPr>
        <w:t xml:space="preserve"> </w:t>
      </w:r>
      <w:r w:rsidRPr="00552511">
        <w:rPr>
          <w:lang w:val="es-ES"/>
        </w:rPr>
        <w:t>mediante flechas, acompañado del nombre del mensaje, los parámetros y</w:t>
      </w:r>
      <w:r w:rsidR="00B24DEA" w:rsidRPr="00552511">
        <w:rPr>
          <w:lang w:val="es-ES"/>
        </w:rPr>
        <w:t xml:space="preserve"> </w:t>
      </w:r>
      <w:r w:rsidRPr="00552511">
        <w:rPr>
          <w:lang w:val="es-ES"/>
        </w:rPr>
        <w:t>la secuencia del mensaje.</w:t>
      </w:r>
    </w:p>
    <w:p w:rsidR="00B64180" w:rsidRPr="00552511" w:rsidRDefault="00B64180" w:rsidP="00552511">
      <w:pPr>
        <w:pStyle w:val="PSI-Comentario"/>
        <w:rPr>
          <w:lang w:val="es-ES"/>
        </w:rPr>
      </w:pPr>
      <w:r w:rsidRPr="00552511">
        <w:rPr>
          <w:lang w:val="es-ES"/>
        </w:rPr>
        <w:t>Estos diagramas están indicados para mostrar una situación o flujo de</w:t>
      </w:r>
      <w:r w:rsidR="00B24DEA" w:rsidRPr="00552511">
        <w:rPr>
          <w:lang w:val="es-ES"/>
        </w:rPr>
        <w:t xml:space="preserve"> </w:t>
      </w:r>
      <w:r w:rsidRPr="00552511">
        <w:rPr>
          <w:lang w:val="es-ES"/>
        </w:rPr>
        <w:t>programa específico y son considerados uno de los mejores diagramas</w:t>
      </w:r>
      <w:r w:rsidR="00B24DEA" w:rsidRPr="00552511">
        <w:rPr>
          <w:lang w:val="es-ES"/>
        </w:rPr>
        <w:t xml:space="preserve"> </w:t>
      </w:r>
      <w:r w:rsidRPr="00552511">
        <w:rPr>
          <w:lang w:val="es-ES"/>
        </w:rPr>
        <w:t>para mostrar o explicar rápidamente un proceso dentro de la lógica del</w:t>
      </w:r>
      <w:r w:rsidR="00B24DEA" w:rsidRPr="00552511">
        <w:rPr>
          <w:lang w:val="es-ES"/>
        </w:rPr>
        <w:t xml:space="preserve"> </w:t>
      </w:r>
      <w:r w:rsidRPr="00552511">
        <w:rPr>
          <w:lang w:val="es-ES"/>
        </w:rPr>
        <w:t>programa.</w:t>
      </w:r>
      <w:r w:rsidR="00F368E5" w:rsidRPr="00552511">
        <w:rPr>
          <w:lang w:val="es-ES"/>
        </w:rPr>
        <w:t xml:space="preserve"> ]</w:t>
      </w:r>
    </w:p>
    <w:p w:rsidR="007C39B1" w:rsidRPr="00552511" w:rsidRDefault="007F6DA6" w:rsidP="00552511">
      <w:pPr>
        <w:pStyle w:val="PSI-Normal"/>
        <w:rPr>
          <w:rFonts w:ascii="Baskerville Old Face" w:hAnsi="Baskerville Old Face"/>
          <w:lang w:val="es-ES"/>
        </w:rPr>
      </w:pPr>
      <w:r w:rsidRPr="00552511">
        <w:rPr>
          <w:rFonts w:ascii="Baskerville Old Face" w:hAnsi="Baskerville Old Face"/>
          <w:noProof/>
          <w:lang w:val="es-ES"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Normal"/>
        <w:rPr>
          <w:rFonts w:ascii="Baskerville Old Face" w:hAnsi="Baskerville Old Face"/>
          <w:lang w:val="es-ES"/>
        </w:rPr>
      </w:pPr>
    </w:p>
    <w:p w:rsidR="00B24DEA" w:rsidRPr="00552511" w:rsidRDefault="00B24DEA" w:rsidP="00552511">
      <w:pPr>
        <w:pStyle w:val="PSI-Ttulo2"/>
        <w:jc w:val="both"/>
        <w:rPr>
          <w:rFonts w:ascii="Baskerville Old Face" w:hAnsi="Baskerville Old Face"/>
          <w:color w:val="FFC000" w:themeColor="accent4"/>
          <w:lang w:val="es-ES"/>
        </w:rPr>
      </w:pPr>
      <w:bookmarkStart w:id="4" w:name="_Toc258856786"/>
      <w:r w:rsidRPr="00552511">
        <w:rPr>
          <w:rFonts w:ascii="Baskerville Old Face" w:hAnsi="Baskerville Old Face"/>
          <w:color w:val="FFC000" w:themeColor="accent4"/>
          <w:lang w:val="es-ES"/>
        </w:rPr>
        <w:t>Diagrama de Estados</w:t>
      </w:r>
      <w:bookmarkEnd w:id="4"/>
    </w:p>
    <w:p w:rsidR="00B24DEA" w:rsidRPr="00552511" w:rsidRDefault="001953ED" w:rsidP="00552511">
      <w:pPr>
        <w:pStyle w:val="PSI-Comentario"/>
        <w:rPr>
          <w:lang w:val="es-ES"/>
        </w:rPr>
      </w:pPr>
      <w:r w:rsidRPr="00552511">
        <w:rPr>
          <w:lang w:val="es-ES"/>
        </w:rPr>
        <w:t>[</w:t>
      </w:r>
      <w:r w:rsidR="00B24DEA" w:rsidRPr="00552511">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552511" w:rsidRDefault="00B24DEA" w:rsidP="00552511">
      <w:pPr>
        <w:pStyle w:val="PSI-Comentario"/>
        <w:rPr>
          <w:lang w:val="es-ES"/>
        </w:rPr>
      </w:pPr>
      <w:r w:rsidRPr="00552511">
        <w:rPr>
          <w:lang w:val="es-ES"/>
        </w:rPr>
        <w:t>El diagrama de estados engloba todos los mensajes que un objeto puede enviar o recibir, en otras palabras es un escenario que representa un camino dentro de un diagrama.</w:t>
      </w:r>
    </w:p>
    <w:p w:rsidR="00B24DEA" w:rsidRPr="00552511" w:rsidRDefault="00B24DEA" w:rsidP="00552511">
      <w:pPr>
        <w:pStyle w:val="PSI-Comentario"/>
        <w:rPr>
          <w:lang w:val="es-ES"/>
        </w:rPr>
      </w:pPr>
      <w:r w:rsidRPr="00552511">
        <w:rPr>
          <w:lang w:val="es-ES"/>
        </w:rPr>
        <w:t xml:space="preserve">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w:t>
      </w:r>
      <w:proofErr w:type="spellStart"/>
      <w:r w:rsidRPr="00552511">
        <w:rPr>
          <w:lang w:val="es-ES"/>
        </w:rPr>
        <w:t>ininterrumpible</w:t>
      </w:r>
      <w:proofErr w:type="spellEnd"/>
      <w:r w:rsidRPr="00552511">
        <w:rPr>
          <w:lang w:val="es-ES"/>
        </w:rPr>
        <w:t>.</w:t>
      </w:r>
      <w:r w:rsidR="001953ED" w:rsidRPr="00552511">
        <w:rPr>
          <w:lang w:val="es-ES"/>
        </w:rPr>
        <w:t>]</w:t>
      </w:r>
    </w:p>
    <w:p w:rsidR="00B24DEA" w:rsidRPr="00552511" w:rsidRDefault="00B24DEA" w:rsidP="00552511">
      <w:pPr>
        <w:pStyle w:val="PSI-Comentario"/>
        <w:rPr>
          <w:lang w:val="es-ES"/>
        </w:rPr>
      </w:pPr>
    </w:p>
    <w:p w:rsidR="00B24DEA" w:rsidRPr="00552511" w:rsidRDefault="007F6DA6" w:rsidP="00552511">
      <w:pPr>
        <w:pStyle w:val="PSI-Ttulo1"/>
        <w:framePr w:wrap="around"/>
        <w:jc w:val="both"/>
        <w:rPr>
          <w:lang w:val="es-ES"/>
        </w:rPr>
      </w:pPr>
      <w:r w:rsidRPr="00552511">
        <w:rPr>
          <w:noProof/>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552511"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31D" w:rsidRDefault="00B8631D" w:rsidP="00C94FBE">
      <w:pPr>
        <w:spacing w:before="0" w:line="240" w:lineRule="auto"/>
      </w:pPr>
      <w:r>
        <w:separator/>
      </w:r>
    </w:p>
    <w:p w:rsidR="00B8631D" w:rsidRDefault="00B8631D"/>
  </w:endnote>
  <w:endnote w:type="continuationSeparator" w:id="0">
    <w:p w:rsidR="00B8631D" w:rsidRDefault="00B8631D" w:rsidP="00C94FBE">
      <w:pPr>
        <w:spacing w:before="0" w:line="240" w:lineRule="auto"/>
      </w:pPr>
      <w:r>
        <w:continuationSeparator/>
      </w:r>
    </w:p>
    <w:p w:rsidR="00B8631D" w:rsidRDefault="00B86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1F69DC4C"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F665C4"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C44073"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31D" w:rsidRDefault="00B8631D" w:rsidP="00C94FBE">
      <w:pPr>
        <w:spacing w:before="0" w:line="240" w:lineRule="auto"/>
      </w:pPr>
      <w:r>
        <w:separator/>
      </w:r>
    </w:p>
    <w:p w:rsidR="00B8631D" w:rsidRDefault="00B8631D"/>
  </w:footnote>
  <w:footnote w:type="continuationSeparator" w:id="0">
    <w:p w:rsidR="00B8631D" w:rsidRDefault="00B8631D" w:rsidP="00C94FBE">
      <w:pPr>
        <w:spacing w:before="0" w:line="240" w:lineRule="auto"/>
      </w:pPr>
      <w:r>
        <w:continuationSeparator/>
      </w:r>
    </w:p>
    <w:p w:rsidR="00B8631D" w:rsidRDefault="00B863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9E6E4E">
      <w:rPr>
        <w:rFonts w:ascii="Cambria" w:eastAsia="Times New Roman" w:hAnsi="Cambria"/>
        <w:lang w:val="es-AR"/>
      </w:rPr>
      <w:t>aso de Uso [Gestionar Examen</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3D39EF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3563CB"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B58F57A"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447AA"/>
    <w:rsid w:val="00045175"/>
    <w:rsid w:val="00045F1A"/>
    <w:rsid w:val="000531BB"/>
    <w:rsid w:val="00063180"/>
    <w:rsid w:val="00063412"/>
    <w:rsid w:val="00063CA4"/>
    <w:rsid w:val="00066EA1"/>
    <w:rsid w:val="000720E0"/>
    <w:rsid w:val="00076C88"/>
    <w:rsid w:val="00080D93"/>
    <w:rsid w:val="000876FE"/>
    <w:rsid w:val="00087F53"/>
    <w:rsid w:val="00092BC0"/>
    <w:rsid w:val="00092C6D"/>
    <w:rsid w:val="000941DA"/>
    <w:rsid w:val="000A03EB"/>
    <w:rsid w:val="000A0FE7"/>
    <w:rsid w:val="000C4C42"/>
    <w:rsid w:val="000C4E31"/>
    <w:rsid w:val="000C7D93"/>
    <w:rsid w:val="000D3A2F"/>
    <w:rsid w:val="000D4C6E"/>
    <w:rsid w:val="000D5151"/>
    <w:rsid w:val="000D6FA4"/>
    <w:rsid w:val="000F1888"/>
    <w:rsid w:val="000F4F97"/>
    <w:rsid w:val="000F59D3"/>
    <w:rsid w:val="000F79DF"/>
    <w:rsid w:val="000F7DB8"/>
    <w:rsid w:val="001022EC"/>
    <w:rsid w:val="0010416D"/>
    <w:rsid w:val="0011425F"/>
    <w:rsid w:val="001163FF"/>
    <w:rsid w:val="001177E0"/>
    <w:rsid w:val="00117C07"/>
    <w:rsid w:val="0012205F"/>
    <w:rsid w:val="001228A9"/>
    <w:rsid w:val="001410A7"/>
    <w:rsid w:val="00144AE4"/>
    <w:rsid w:val="001457E0"/>
    <w:rsid w:val="0014693D"/>
    <w:rsid w:val="00150702"/>
    <w:rsid w:val="00161810"/>
    <w:rsid w:val="0017066A"/>
    <w:rsid w:val="00183953"/>
    <w:rsid w:val="00185A46"/>
    <w:rsid w:val="00191198"/>
    <w:rsid w:val="00194BFB"/>
    <w:rsid w:val="001950C8"/>
    <w:rsid w:val="001953ED"/>
    <w:rsid w:val="001A2EE6"/>
    <w:rsid w:val="001B75DE"/>
    <w:rsid w:val="001C4027"/>
    <w:rsid w:val="001C6104"/>
    <w:rsid w:val="001C799E"/>
    <w:rsid w:val="001D1D24"/>
    <w:rsid w:val="001F5F92"/>
    <w:rsid w:val="0020621B"/>
    <w:rsid w:val="00217A70"/>
    <w:rsid w:val="00224B75"/>
    <w:rsid w:val="00233AC4"/>
    <w:rsid w:val="00240A46"/>
    <w:rsid w:val="00241CC0"/>
    <w:rsid w:val="00253D2B"/>
    <w:rsid w:val="00266C42"/>
    <w:rsid w:val="002703A4"/>
    <w:rsid w:val="002768FE"/>
    <w:rsid w:val="00282909"/>
    <w:rsid w:val="00295CA9"/>
    <w:rsid w:val="002A17EE"/>
    <w:rsid w:val="002A1EDE"/>
    <w:rsid w:val="002A41AA"/>
    <w:rsid w:val="002B506A"/>
    <w:rsid w:val="002B5AF9"/>
    <w:rsid w:val="002D0CCB"/>
    <w:rsid w:val="002E0AB6"/>
    <w:rsid w:val="002E18F3"/>
    <w:rsid w:val="002E6A0D"/>
    <w:rsid w:val="002E7874"/>
    <w:rsid w:val="002F1461"/>
    <w:rsid w:val="002F2B60"/>
    <w:rsid w:val="002F2C12"/>
    <w:rsid w:val="002F4613"/>
    <w:rsid w:val="00301890"/>
    <w:rsid w:val="00302BAE"/>
    <w:rsid w:val="00310A55"/>
    <w:rsid w:val="00311BAE"/>
    <w:rsid w:val="003130E3"/>
    <w:rsid w:val="00313D10"/>
    <w:rsid w:val="003149A1"/>
    <w:rsid w:val="003163C6"/>
    <w:rsid w:val="0032712F"/>
    <w:rsid w:val="00344258"/>
    <w:rsid w:val="0034499A"/>
    <w:rsid w:val="00346864"/>
    <w:rsid w:val="0034690E"/>
    <w:rsid w:val="00350E39"/>
    <w:rsid w:val="00354EBB"/>
    <w:rsid w:val="003560F2"/>
    <w:rsid w:val="00363FD1"/>
    <w:rsid w:val="00373363"/>
    <w:rsid w:val="003801F8"/>
    <w:rsid w:val="003841FD"/>
    <w:rsid w:val="003944AC"/>
    <w:rsid w:val="00397566"/>
    <w:rsid w:val="003A4580"/>
    <w:rsid w:val="003B7F1F"/>
    <w:rsid w:val="003C54B1"/>
    <w:rsid w:val="003D31EF"/>
    <w:rsid w:val="003E12FE"/>
    <w:rsid w:val="003E7678"/>
    <w:rsid w:val="003F7B11"/>
    <w:rsid w:val="0040066E"/>
    <w:rsid w:val="00405BEB"/>
    <w:rsid w:val="00415F0B"/>
    <w:rsid w:val="0043716B"/>
    <w:rsid w:val="004525FF"/>
    <w:rsid w:val="004807AF"/>
    <w:rsid w:val="00484C92"/>
    <w:rsid w:val="00486539"/>
    <w:rsid w:val="004914B6"/>
    <w:rsid w:val="004A0D60"/>
    <w:rsid w:val="004A0EFE"/>
    <w:rsid w:val="004A54C8"/>
    <w:rsid w:val="004B3517"/>
    <w:rsid w:val="004C5D7E"/>
    <w:rsid w:val="004D45CD"/>
    <w:rsid w:val="004D5185"/>
    <w:rsid w:val="004E4935"/>
    <w:rsid w:val="004F436B"/>
    <w:rsid w:val="004F4D25"/>
    <w:rsid w:val="004F61D9"/>
    <w:rsid w:val="005017FA"/>
    <w:rsid w:val="005032AF"/>
    <w:rsid w:val="005046A5"/>
    <w:rsid w:val="005048CE"/>
    <w:rsid w:val="00504A67"/>
    <w:rsid w:val="00506957"/>
    <w:rsid w:val="00507B80"/>
    <w:rsid w:val="00511D9A"/>
    <w:rsid w:val="005143BA"/>
    <w:rsid w:val="00515617"/>
    <w:rsid w:val="00516830"/>
    <w:rsid w:val="00535C1B"/>
    <w:rsid w:val="0054765F"/>
    <w:rsid w:val="00552511"/>
    <w:rsid w:val="00552D76"/>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5BA7"/>
    <w:rsid w:val="005F60BA"/>
    <w:rsid w:val="006124BF"/>
    <w:rsid w:val="00615F32"/>
    <w:rsid w:val="00616A6E"/>
    <w:rsid w:val="006177BF"/>
    <w:rsid w:val="0063787C"/>
    <w:rsid w:val="00647E59"/>
    <w:rsid w:val="00653C38"/>
    <w:rsid w:val="00661856"/>
    <w:rsid w:val="006757AC"/>
    <w:rsid w:val="00677B50"/>
    <w:rsid w:val="00682F80"/>
    <w:rsid w:val="006919D5"/>
    <w:rsid w:val="006A2495"/>
    <w:rsid w:val="006A4A4B"/>
    <w:rsid w:val="006B0860"/>
    <w:rsid w:val="006B3371"/>
    <w:rsid w:val="006C1114"/>
    <w:rsid w:val="006D0E55"/>
    <w:rsid w:val="006E3853"/>
    <w:rsid w:val="006F3234"/>
    <w:rsid w:val="006F5113"/>
    <w:rsid w:val="006F74FC"/>
    <w:rsid w:val="0070494E"/>
    <w:rsid w:val="00705601"/>
    <w:rsid w:val="00705C02"/>
    <w:rsid w:val="00710BA6"/>
    <w:rsid w:val="00711DF8"/>
    <w:rsid w:val="00737A7E"/>
    <w:rsid w:val="007447BE"/>
    <w:rsid w:val="00776A77"/>
    <w:rsid w:val="00783682"/>
    <w:rsid w:val="00786704"/>
    <w:rsid w:val="00797B58"/>
    <w:rsid w:val="007A33C6"/>
    <w:rsid w:val="007A40F7"/>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25775"/>
    <w:rsid w:val="00826C47"/>
    <w:rsid w:val="00832E0D"/>
    <w:rsid w:val="00835100"/>
    <w:rsid w:val="00844C3D"/>
    <w:rsid w:val="008539BD"/>
    <w:rsid w:val="00861B8F"/>
    <w:rsid w:val="008652EE"/>
    <w:rsid w:val="00866124"/>
    <w:rsid w:val="00866435"/>
    <w:rsid w:val="00867DE9"/>
    <w:rsid w:val="00870574"/>
    <w:rsid w:val="00874958"/>
    <w:rsid w:val="00885BB2"/>
    <w:rsid w:val="008860FE"/>
    <w:rsid w:val="00891A9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72A2C"/>
    <w:rsid w:val="0098045E"/>
    <w:rsid w:val="009A3173"/>
    <w:rsid w:val="009B075D"/>
    <w:rsid w:val="009D25DF"/>
    <w:rsid w:val="009D541C"/>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B14F4"/>
    <w:rsid w:val="00AB33CA"/>
    <w:rsid w:val="00AC10C3"/>
    <w:rsid w:val="00AC254B"/>
    <w:rsid w:val="00AC6D7F"/>
    <w:rsid w:val="00AC76CE"/>
    <w:rsid w:val="00AD2232"/>
    <w:rsid w:val="00AD750A"/>
    <w:rsid w:val="00AE0C53"/>
    <w:rsid w:val="00AF3BBF"/>
    <w:rsid w:val="00AF6C07"/>
    <w:rsid w:val="00B00A8E"/>
    <w:rsid w:val="00B01480"/>
    <w:rsid w:val="00B0695A"/>
    <w:rsid w:val="00B071F2"/>
    <w:rsid w:val="00B12F77"/>
    <w:rsid w:val="00B138FE"/>
    <w:rsid w:val="00B13B2A"/>
    <w:rsid w:val="00B144C2"/>
    <w:rsid w:val="00B17C4F"/>
    <w:rsid w:val="00B20663"/>
    <w:rsid w:val="00B21F60"/>
    <w:rsid w:val="00B24DEA"/>
    <w:rsid w:val="00B251C8"/>
    <w:rsid w:val="00B32896"/>
    <w:rsid w:val="00B32D36"/>
    <w:rsid w:val="00B333C2"/>
    <w:rsid w:val="00B36B62"/>
    <w:rsid w:val="00B41ADE"/>
    <w:rsid w:val="00B555C4"/>
    <w:rsid w:val="00B63810"/>
    <w:rsid w:val="00B63D7E"/>
    <w:rsid w:val="00B64180"/>
    <w:rsid w:val="00B73EA7"/>
    <w:rsid w:val="00B77784"/>
    <w:rsid w:val="00B77F48"/>
    <w:rsid w:val="00B8631D"/>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249A"/>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67F1D"/>
    <w:rsid w:val="00C7670E"/>
    <w:rsid w:val="00C872BB"/>
    <w:rsid w:val="00C93D49"/>
    <w:rsid w:val="00C94FBE"/>
    <w:rsid w:val="00C97237"/>
    <w:rsid w:val="00C97238"/>
    <w:rsid w:val="00C97381"/>
    <w:rsid w:val="00CA6DA5"/>
    <w:rsid w:val="00CB1140"/>
    <w:rsid w:val="00CB2CC9"/>
    <w:rsid w:val="00CB4633"/>
    <w:rsid w:val="00CB5BA3"/>
    <w:rsid w:val="00CC36DF"/>
    <w:rsid w:val="00CD323E"/>
    <w:rsid w:val="00CD4C92"/>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2729D"/>
    <w:rsid w:val="00D50CDF"/>
    <w:rsid w:val="00D649B2"/>
    <w:rsid w:val="00D64C1B"/>
    <w:rsid w:val="00D74961"/>
    <w:rsid w:val="00D80E83"/>
    <w:rsid w:val="00DA08B9"/>
    <w:rsid w:val="00DA284A"/>
    <w:rsid w:val="00DA7238"/>
    <w:rsid w:val="00DD0159"/>
    <w:rsid w:val="00DD5A70"/>
    <w:rsid w:val="00E01FEC"/>
    <w:rsid w:val="00E037C9"/>
    <w:rsid w:val="00E04446"/>
    <w:rsid w:val="00E0453B"/>
    <w:rsid w:val="00E30CFE"/>
    <w:rsid w:val="00E34178"/>
    <w:rsid w:val="00E36A01"/>
    <w:rsid w:val="00E41644"/>
    <w:rsid w:val="00E41820"/>
    <w:rsid w:val="00E41E7A"/>
    <w:rsid w:val="00E438FE"/>
    <w:rsid w:val="00E50EEE"/>
    <w:rsid w:val="00E5392A"/>
    <w:rsid w:val="00E54DEA"/>
    <w:rsid w:val="00E665F5"/>
    <w:rsid w:val="00E67DB5"/>
    <w:rsid w:val="00E7708C"/>
    <w:rsid w:val="00E8096E"/>
    <w:rsid w:val="00E84E25"/>
    <w:rsid w:val="00E903CE"/>
    <w:rsid w:val="00E93312"/>
    <w:rsid w:val="00E97159"/>
    <w:rsid w:val="00E9734E"/>
    <w:rsid w:val="00EA48F3"/>
    <w:rsid w:val="00EA6844"/>
    <w:rsid w:val="00EA7D8C"/>
    <w:rsid w:val="00EB5DFE"/>
    <w:rsid w:val="00EB62A6"/>
    <w:rsid w:val="00ED0BE9"/>
    <w:rsid w:val="00ED7FDF"/>
    <w:rsid w:val="00EE0084"/>
    <w:rsid w:val="00EE4943"/>
    <w:rsid w:val="00EF2B85"/>
    <w:rsid w:val="00EF4C85"/>
    <w:rsid w:val="00F0376C"/>
    <w:rsid w:val="00F03C66"/>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0446"/>
    <w:rsid w:val="00F813E9"/>
    <w:rsid w:val="00F815F5"/>
    <w:rsid w:val="00F8747C"/>
    <w:rsid w:val="00F926BE"/>
    <w:rsid w:val="00F9473E"/>
    <w:rsid w:val="00FB1F34"/>
    <w:rsid w:val="00FC4195"/>
    <w:rsid w:val="00FD28E0"/>
    <w:rsid w:val="00FD679B"/>
    <w:rsid w:val="00FE308E"/>
    <w:rsid w:val="00FE7962"/>
    <w:rsid w:val="00FF37E9"/>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CA2FE"/>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0.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82CEF-90E0-EA4E-946A-EE2C59FE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403</TotalTime>
  <Pages>9</Pages>
  <Words>1386</Words>
  <Characters>7626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8995</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130</cp:revision>
  <dcterms:created xsi:type="dcterms:W3CDTF">2018-10-03T22:01:00Z</dcterms:created>
  <dcterms:modified xsi:type="dcterms:W3CDTF">2018-11-06T07:59:00Z</dcterms:modified>
</cp:coreProperties>
</file>